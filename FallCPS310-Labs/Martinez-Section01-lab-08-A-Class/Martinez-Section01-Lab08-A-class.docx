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60D9A" w14:textId="77777777" w:rsidR="00A31E21" w:rsidRDefault="0052169D" w:rsidP="00A31E21">
      <w:pPr>
        <w:pStyle w:val="NormalWeb"/>
        <w:spacing w:before="0" w:after="0"/>
        <w:rPr>
          <w:rFonts w:ascii="Arial" w:hAnsi="Arial" w:cs="Arial"/>
          <w:b/>
          <w:u w:val="single"/>
        </w:rPr>
      </w:pPr>
      <w:r>
        <w:rPr>
          <w:rStyle w:val="Strong"/>
          <w:rFonts w:ascii="Arial" w:hAnsi="Arial" w:cs="Arial"/>
        </w:rPr>
        <w:t xml:space="preserve">Computer Science </w:t>
      </w:r>
      <w:r w:rsidR="007C4BD9">
        <w:rPr>
          <w:rStyle w:val="Strong"/>
          <w:rFonts w:ascii="Arial" w:hAnsi="Arial" w:cs="Arial"/>
        </w:rPr>
        <w:t>2</w:t>
      </w:r>
      <w:r w:rsidR="006E53A4">
        <w:rPr>
          <w:rFonts w:ascii="Arial" w:hAnsi="Arial" w:cs="Arial"/>
          <w:b/>
          <w:color w:val="FF0000"/>
        </w:rPr>
        <w:t xml:space="preserve">     </w:t>
      </w:r>
      <w:proofErr w:type="gramStart"/>
      <w:r w:rsidR="006E53A4">
        <w:rPr>
          <w:rFonts w:ascii="Arial" w:hAnsi="Arial" w:cs="Arial"/>
          <w:b/>
          <w:color w:val="FF0000"/>
        </w:rPr>
        <w:t xml:space="preserve">Lab </w:t>
      </w:r>
      <w:r w:rsidR="00A31E21" w:rsidRPr="0074193F">
        <w:rPr>
          <w:rFonts w:ascii="Arial" w:hAnsi="Arial" w:cs="Arial"/>
          <w:b/>
          <w:color w:val="FF0000"/>
        </w:rPr>
        <w:t xml:space="preserve"> #</w:t>
      </w:r>
      <w:proofErr w:type="gramEnd"/>
      <w:r w:rsidR="00A31E21" w:rsidRPr="0074193F">
        <w:rPr>
          <w:rFonts w:ascii="Arial" w:hAnsi="Arial" w:cs="Arial"/>
          <w:b/>
          <w:color w:val="FF0000"/>
        </w:rPr>
        <w:t xml:space="preserve"> 0</w:t>
      </w:r>
      <w:r w:rsidR="00ED134A">
        <w:rPr>
          <w:rFonts w:ascii="Arial" w:hAnsi="Arial" w:cs="Arial"/>
          <w:b/>
          <w:color w:val="FF0000"/>
        </w:rPr>
        <w:t>8</w:t>
      </w:r>
    </w:p>
    <w:p w14:paraId="7A747135" w14:textId="77777777" w:rsidR="0052169D" w:rsidRPr="00A31E21" w:rsidRDefault="00B72F55" w:rsidP="00A31E21">
      <w:pPr>
        <w:pStyle w:val="NormalWeb"/>
        <w:spacing w:before="0" w:after="0"/>
        <w:rPr>
          <w:rFonts w:ascii="Arial" w:hAnsi="Arial" w:cs="Arial"/>
          <w:b/>
          <w:u w:val="single"/>
        </w:rPr>
      </w:pPr>
      <w:r>
        <w:rPr>
          <w:noProof/>
          <w:lang w:val="en-IN" w:eastAsia="en-IN"/>
        </w:rPr>
        <w:drawing>
          <wp:inline distT="0" distB="0" distL="0" distR="0" wp14:anchorId="27665A58" wp14:editId="1CA4AEB3">
            <wp:extent cx="6419850" cy="76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419850" cy="76200"/>
                    </a:xfrm>
                    <a:prstGeom prst="rect">
                      <a:avLst/>
                    </a:prstGeom>
                    <a:solidFill>
                      <a:srgbClr val="FFFFFF"/>
                    </a:solidFill>
                    <a:ln w="9525">
                      <a:noFill/>
                      <a:miter lim="800000"/>
                      <a:headEnd/>
                      <a:tailEnd/>
                    </a:ln>
                  </pic:spPr>
                </pic:pic>
              </a:graphicData>
            </a:graphic>
          </wp:inline>
        </w:drawing>
      </w:r>
    </w:p>
    <w:p w14:paraId="6027FB29" w14:textId="77777777" w:rsidR="0052169D" w:rsidRDefault="0052169D" w:rsidP="008750D0">
      <w:pPr>
        <w:jc w:val="right"/>
        <w:rPr>
          <w:rFonts w:ascii="Arial" w:hAnsi="Arial" w:cs="Arial"/>
          <w:b/>
          <w:bCs/>
          <w:color w:val="000080"/>
          <w:sz w:val="22"/>
          <w:szCs w:val="22"/>
        </w:rPr>
      </w:pPr>
      <w:r>
        <w:rPr>
          <w:rFonts w:ascii="Arial" w:hAnsi="Arial" w:cs="Arial"/>
          <w:b/>
          <w:bCs/>
          <w:color w:val="000080"/>
          <w:sz w:val="22"/>
          <w:szCs w:val="22"/>
        </w:rPr>
        <w:t xml:space="preserve">Dr. Hanh Pham </w:t>
      </w:r>
    </w:p>
    <w:p w14:paraId="78DB317A" w14:textId="77777777" w:rsidR="00ED7D4B" w:rsidRDefault="00ED7D4B" w:rsidP="00472CF6">
      <w:pPr>
        <w:spacing w:after="40"/>
        <w:rPr>
          <w:b/>
          <w:sz w:val="22"/>
        </w:rPr>
      </w:pPr>
    </w:p>
    <w:p w14:paraId="0C061082" w14:textId="66BB10DC" w:rsidR="004B2FE6" w:rsidRPr="0000460A" w:rsidRDefault="004B2FE6" w:rsidP="004B2FE6">
      <w:pPr>
        <w:spacing w:after="40"/>
        <w:rPr>
          <w:b/>
          <w:sz w:val="22"/>
        </w:rPr>
      </w:pPr>
      <w:r>
        <w:rPr>
          <w:b/>
          <w:sz w:val="22"/>
        </w:rPr>
        <w:t xml:space="preserve">Student Last Name:  </w:t>
      </w:r>
      <w:r w:rsidR="00204FE6">
        <w:rPr>
          <w:b/>
          <w:sz w:val="22"/>
        </w:rPr>
        <w:t>Martinez</w:t>
      </w:r>
      <w:r>
        <w:rPr>
          <w:b/>
          <w:sz w:val="22"/>
        </w:rPr>
        <w:t xml:space="preserve">   Student First Name:  </w:t>
      </w:r>
      <w:r w:rsidR="00204FE6">
        <w:rPr>
          <w:b/>
          <w:sz w:val="22"/>
        </w:rPr>
        <w:t>Adriel</w:t>
      </w:r>
    </w:p>
    <w:p w14:paraId="5FB3F004" w14:textId="29DF13E5" w:rsidR="004B2FE6" w:rsidRPr="0000460A" w:rsidRDefault="004B2FE6" w:rsidP="004B2FE6">
      <w:pPr>
        <w:spacing w:after="40"/>
        <w:rPr>
          <w:b/>
          <w:sz w:val="22"/>
        </w:rPr>
      </w:pPr>
      <w:r w:rsidRPr="0000460A">
        <w:rPr>
          <w:b/>
          <w:sz w:val="22"/>
        </w:rPr>
        <w:t xml:space="preserve">CS2 Section # </w:t>
      </w:r>
      <w:r w:rsidR="00204FE6">
        <w:rPr>
          <w:b/>
          <w:sz w:val="22"/>
        </w:rPr>
        <w:t>01</w:t>
      </w:r>
    </w:p>
    <w:p w14:paraId="150BAA6A" w14:textId="77777777" w:rsidR="004B2FE6" w:rsidRDefault="004B2FE6" w:rsidP="00472CF6">
      <w:pPr>
        <w:spacing w:after="40"/>
        <w:rPr>
          <w:b/>
          <w:sz w:val="22"/>
        </w:rPr>
      </w:pPr>
    </w:p>
    <w:p w14:paraId="7B9559A1" w14:textId="77777777" w:rsidR="00376F06" w:rsidRPr="00472CF6" w:rsidRDefault="00376F06" w:rsidP="00472CF6">
      <w:pPr>
        <w:spacing w:after="40"/>
        <w:rPr>
          <w:sz w:val="22"/>
        </w:rPr>
      </w:pPr>
      <w:proofErr w:type="spellStart"/>
      <w:proofErr w:type="gramStart"/>
      <w:r w:rsidRPr="00472CF6">
        <w:rPr>
          <w:b/>
          <w:sz w:val="22"/>
        </w:rPr>
        <w:t>Due</w:t>
      </w:r>
      <w:r w:rsidRPr="003D4198">
        <w:rPr>
          <w:b/>
          <w:sz w:val="22"/>
        </w:rPr>
        <w:t>:</w:t>
      </w:r>
      <w:r w:rsidR="003D4198" w:rsidRPr="003D4198">
        <w:rPr>
          <w:sz w:val="22"/>
        </w:rPr>
        <w:t>Problem</w:t>
      </w:r>
      <w:proofErr w:type="spellEnd"/>
      <w:proofErr w:type="gramEnd"/>
      <w:r w:rsidR="003D4198" w:rsidRPr="003D4198">
        <w:rPr>
          <w:sz w:val="22"/>
        </w:rPr>
        <w:t xml:space="preserve"> </w:t>
      </w:r>
      <w:r w:rsidR="000F5A70">
        <w:rPr>
          <w:sz w:val="22"/>
        </w:rPr>
        <w:t>A</w:t>
      </w:r>
      <w:r w:rsidR="00472CF6" w:rsidRPr="003D4198">
        <w:rPr>
          <w:sz w:val="22"/>
        </w:rPr>
        <w:t xml:space="preserve"> by the </w:t>
      </w:r>
      <w:r w:rsidR="00472CF6" w:rsidRPr="003D4198">
        <w:rPr>
          <w:b/>
          <w:sz w:val="22"/>
        </w:rPr>
        <w:t xml:space="preserve">end of the </w:t>
      </w:r>
      <w:proofErr w:type="spellStart"/>
      <w:r w:rsidR="008D1D87" w:rsidRPr="003D4198">
        <w:rPr>
          <w:b/>
          <w:sz w:val="22"/>
        </w:rPr>
        <w:t>lab</w:t>
      </w:r>
      <w:r w:rsidR="00472CF6" w:rsidRPr="003D4198">
        <w:rPr>
          <w:sz w:val="22"/>
        </w:rPr>
        <w:t>and</w:t>
      </w:r>
      <w:proofErr w:type="spellEnd"/>
      <w:r w:rsidR="00472CF6" w:rsidRPr="003D4198">
        <w:rPr>
          <w:sz w:val="22"/>
        </w:rPr>
        <w:t xml:space="preserve"> </w:t>
      </w:r>
      <w:proofErr w:type="spellStart"/>
      <w:r w:rsidR="003D4198">
        <w:rPr>
          <w:sz w:val="22"/>
        </w:rPr>
        <w:t>Problems</w:t>
      </w:r>
      <w:r w:rsidR="000F5A70">
        <w:rPr>
          <w:sz w:val="22"/>
        </w:rPr>
        <w:t>B</w:t>
      </w:r>
      <w:r w:rsidR="00472CF6" w:rsidRPr="003D4198">
        <w:rPr>
          <w:sz w:val="22"/>
        </w:rPr>
        <w:t>by</w:t>
      </w:r>
      <w:proofErr w:type="spellEnd"/>
      <w:r w:rsidR="00472CF6" w:rsidRPr="003D4198">
        <w:rPr>
          <w:sz w:val="22"/>
        </w:rPr>
        <w:t xml:space="preserve"> the end of </w:t>
      </w:r>
      <w:r w:rsidR="00472CF6" w:rsidRPr="003D4198">
        <w:rPr>
          <w:b/>
          <w:sz w:val="22"/>
        </w:rPr>
        <w:t>Saturday</w:t>
      </w:r>
      <w:r w:rsidR="00472CF6" w:rsidRPr="00472CF6">
        <w:rPr>
          <w:sz w:val="22"/>
        </w:rPr>
        <w:t xml:space="preserve"> of the same week</w:t>
      </w:r>
      <w:r w:rsidR="00D8415E">
        <w:rPr>
          <w:sz w:val="22"/>
        </w:rPr>
        <w:t>.</w:t>
      </w:r>
    </w:p>
    <w:p w14:paraId="2B9C6D60" w14:textId="77777777" w:rsidR="00ED7D4B" w:rsidRDefault="00ED7D4B" w:rsidP="00472CF6">
      <w:pPr>
        <w:spacing w:after="40"/>
        <w:rPr>
          <w:sz w:val="22"/>
          <w:szCs w:val="22"/>
        </w:rPr>
      </w:pPr>
    </w:p>
    <w:p w14:paraId="2B1CC754" w14:textId="77777777" w:rsidR="00426B40" w:rsidRPr="00ED7D4B" w:rsidRDefault="00426B40" w:rsidP="00C35344">
      <w:pPr>
        <w:shd w:val="clear" w:color="auto" w:fill="D6E3BC" w:themeFill="accent3" w:themeFillTint="66"/>
        <w:spacing w:after="40"/>
        <w:rPr>
          <w:b/>
          <w:color w:val="FF0000"/>
          <w:sz w:val="24"/>
          <w:szCs w:val="22"/>
        </w:rPr>
      </w:pPr>
      <w:r w:rsidRPr="00ED7D4B">
        <w:rPr>
          <w:b/>
          <w:color w:val="FF0000"/>
          <w:sz w:val="24"/>
          <w:szCs w:val="22"/>
        </w:rPr>
        <w:t xml:space="preserve">TOPIC: </w:t>
      </w:r>
      <w:r w:rsidR="00781FA3">
        <w:rPr>
          <w:b/>
          <w:color w:val="FF0000"/>
          <w:sz w:val="22"/>
          <w:szCs w:val="22"/>
        </w:rPr>
        <w:t>File IO &amp; Exceptions (+ String)</w:t>
      </w:r>
    </w:p>
    <w:p w14:paraId="0A17B7FD" w14:textId="77777777" w:rsidR="00426B40" w:rsidRDefault="00426B40" w:rsidP="00472CF6">
      <w:pPr>
        <w:spacing w:after="40"/>
        <w:rPr>
          <w:sz w:val="22"/>
          <w:szCs w:val="22"/>
        </w:rPr>
      </w:pPr>
    </w:p>
    <w:p w14:paraId="4AFA098D" w14:textId="77777777" w:rsidR="00ED7D4B" w:rsidRPr="00CA3459" w:rsidRDefault="00ED7D4B" w:rsidP="00472CF6">
      <w:pPr>
        <w:spacing w:after="40"/>
        <w:rPr>
          <w:sz w:val="22"/>
          <w:szCs w:val="22"/>
        </w:rPr>
      </w:pPr>
    </w:p>
    <w:p w14:paraId="754D393E" w14:textId="77777777" w:rsidR="007A0E1A" w:rsidRPr="00A761B2" w:rsidRDefault="007A0E1A" w:rsidP="00A761B2">
      <w:pPr>
        <w:shd w:val="clear" w:color="auto" w:fill="FDE9D9" w:themeFill="accent6" w:themeFillTint="33"/>
        <w:rPr>
          <w:b/>
          <w:sz w:val="28"/>
          <w:szCs w:val="36"/>
        </w:rPr>
      </w:pPr>
      <w:r w:rsidRPr="00A761B2">
        <w:rPr>
          <w:b/>
          <w:sz w:val="28"/>
          <w:szCs w:val="36"/>
        </w:rPr>
        <w:t xml:space="preserve">Project </w:t>
      </w:r>
      <w:r w:rsidR="00B17491">
        <w:rPr>
          <w:b/>
          <w:sz w:val="28"/>
          <w:szCs w:val="36"/>
        </w:rPr>
        <w:t>A</w:t>
      </w:r>
      <w:r w:rsidRPr="00A761B2">
        <w:rPr>
          <w:b/>
          <w:sz w:val="28"/>
          <w:szCs w:val="36"/>
        </w:rPr>
        <w:t xml:space="preserve">: </w:t>
      </w:r>
    </w:p>
    <w:p w14:paraId="5BCE5955" w14:textId="77777777" w:rsidR="00781FA3" w:rsidRDefault="00781FA3" w:rsidP="00781FA3"/>
    <w:p w14:paraId="1645E713" w14:textId="77777777" w:rsidR="00781FA3" w:rsidRPr="007A0E1A" w:rsidRDefault="00781FA3" w:rsidP="00781FA3">
      <w:pPr>
        <w:rPr>
          <w:b/>
          <w:sz w:val="24"/>
          <w:u w:val="single"/>
        </w:rPr>
      </w:pPr>
      <w:r w:rsidRPr="0066679A">
        <w:rPr>
          <w:b/>
          <w:sz w:val="24"/>
          <w:u w:val="single"/>
        </w:rPr>
        <w:t>Problem Description:</w:t>
      </w:r>
      <w:r>
        <w:rPr>
          <w:rFonts w:ascii="Helvetica" w:hAnsi="Helvetica" w:cs="Helvetica"/>
          <w:color w:val="333333"/>
          <w:sz w:val="24"/>
          <w:szCs w:val="24"/>
          <w:lang w:eastAsia="en-US"/>
        </w:rPr>
        <w:t xml:space="preserve"> (Occurrences of each letter</w:t>
      </w:r>
      <w:r w:rsidRPr="00677F0C">
        <w:rPr>
          <w:rFonts w:ascii="Helvetica" w:hAnsi="Helvetica" w:cs="Helvetica"/>
          <w:color w:val="333333"/>
          <w:sz w:val="24"/>
          <w:szCs w:val="24"/>
          <w:lang w:eastAsia="en-US"/>
        </w:rPr>
        <w:t>)</w:t>
      </w:r>
    </w:p>
    <w:p w14:paraId="12BE8B89" w14:textId="77777777" w:rsidR="00781FA3" w:rsidRDefault="00781FA3" w:rsidP="00781FA3"/>
    <w:p w14:paraId="32FBD31F" w14:textId="77777777" w:rsidR="00781FA3" w:rsidRPr="0066679A" w:rsidRDefault="00781FA3" w:rsidP="00781FA3">
      <w:pPr>
        <w:rPr>
          <w:b/>
          <w:sz w:val="24"/>
          <w:u w:val="single"/>
        </w:rPr>
      </w:pPr>
      <w:r>
        <w:rPr>
          <w:rFonts w:ascii="Helvetica" w:hAnsi="Helvetica" w:cs="Helvetica"/>
          <w:color w:val="333333"/>
          <w:sz w:val="24"/>
          <w:szCs w:val="24"/>
          <w:lang w:eastAsia="en-US"/>
        </w:rPr>
        <w:t>Write a program that prompts the user to enter a file name and display the occurrences of each letter in the file. Must use exceptions. Letters are not case-sensitive. Here is a sample run:</w:t>
      </w:r>
    </w:p>
    <w:p w14:paraId="694C9F09" w14:textId="77777777" w:rsidR="00781FA3" w:rsidRDefault="00781FA3" w:rsidP="00781FA3"/>
    <w:p w14:paraId="3B7E1A27" w14:textId="77777777" w:rsidR="00781FA3" w:rsidRDefault="00781FA3" w:rsidP="00781FA3">
      <w:pPr>
        <w:rPr>
          <w:rFonts w:ascii="Verdana" w:hAnsi="Verdana" w:cs="Verdana"/>
          <w:color w:val="222222"/>
          <w:sz w:val="18"/>
          <w:szCs w:val="18"/>
          <w:shd w:val="clear" w:color="auto" w:fill="FFFFFF"/>
        </w:rPr>
      </w:pPr>
      <w:r>
        <w:rPr>
          <w:noProof/>
          <w:lang w:val="en-IN" w:eastAsia="en-IN"/>
        </w:rPr>
        <w:drawing>
          <wp:inline distT="0" distB="0" distL="0" distR="0" wp14:anchorId="74CEBC80" wp14:editId="3A227289">
            <wp:extent cx="4121150" cy="58182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28684" cy="5828873"/>
                    </a:xfrm>
                    <a:prstGeom prst="rect">
                      <a:avLst/>
                    </a:prstGeom>
                  </pic:spPr>
                </pic:pic>
              </a:graphicData>
            </a:graphic>
          </wp:inline>
        </w:drawing>
      </w:r>
    </w:p>
    <w:p w14:paraId="6FBE1AA3" w14:textId="77777777" w:rsidR="00781FA3" w:rsidRDefault="00781FA3" w:rsidP="00781FA3">
      <w:pPr>
        <w:rPr>
          <w:sz w:val="22"/>
          <w:szCs w:val="22"/>
        </w:rPr>
      </w:pPr>
    </w:p>
    <w:p w14:paraId="6B10E290" w14:textId="77777777" w:rsidR="00781FA3" w:rsidRDefault="00781FA3" w:rsidP="00891ED9"/>
    <w:p w14:paraId="01D09831" w14:textId="77777777" w:rsidR="00781FA3" w:rsidRDefault="00781FA3" w:rsidP="00891ED9"/>
    <w:p w14:paraId="3A6B363D" w14:textId="77777777" w:rsidR="00891ED9" w:rsidRPr="007A0E1A" w:rsidRDefault="00891ED9" w:rsidP="00891ED9">
      <w:pPr>
        <w:rPr>
          <w:b/>
          <w:sz w:val="24"/>
          <w:u w:val="single"/>
        </w:rPr>
      </w:pPr>
      <w:r w:rsidRPr="007A0E1A">
        <w:rPr>
          <w:b/>
          <w:sz w:val="24"/>
          <w:u w:val="single"/>
        </w:rPr>
        <w:t xml:space="preserve">Analysis: </w:t>
      </w:r>
    </w:p>
    <w:p w14:paraId="3E0CA2F8" w14:textId="77777777" w:rsidR="00891ED9" w:rsidRDefault="00891ED9" w:rsidP="00891ED9">
      <w:r>
        <w:t xml:space="preserve">(Describe the problem including input and output in your own words. Type your answer in the following with </w:t>
      </w:r>
      <w:r w:rsidRPr="008F0E0A">
        <w:rPr>
          <w:b/>
          <w:color w:val="0070C0"/>
        </w:rPr>
        <w:t>BLUE font color</w:t>
      </w:r>
      <w:r>
        <w:t>)</w:t>
      </w:r>
    </w:p>
    <w:p w14:paraId="05D4E8A7" w14:textId="77777777" w:rsidR="00891ED9" w:rsidRDefault="00891ED9" w:rsidP="00891ED9"/>
    <w:tbl>
      <w:tblPr>
        <w:tblStyle w:val="TableGrid"/>
        <w:tblW w:w="0" w:type="auto"/>
        <w:shd w:val="clear" w:color="auto" w:fill="FDE9D9" w:themeFill="accent6" w:themeFillTint="33"/>
        <w:tblLook w:val="04A0" w:firstRow="1" w:lastRow="0" w:firstColumn="1" w:lastColumn="0" w:noHBand="0" w:noVBand="1"/>
      </w:tblPr>
      <w:tblGrid>
        <w:gridCol w:w="10160"/>
      </w:tblGrid>
      <w:tr w:rsidR="00891ED9" w14:paraId="6FC83430" w14:textId="77777777" w:rsidTr="001832CB">
        <w:tc>
          <w:tcPr>
            <w:tcW w:w="10386" w:type="dxa"/>
            <w:shd w:val="clear" w:color="auto" w:fill="FDE9D9" w:themeFill="accent6" w:themeFillTint="33"/>
          </w:tcPr>
          <w:p w14:paraId="53EDF900" w14:textId="77777777" w:rsidR="00891ED9" w:rsidRDefault="00891ED9" w:rsidP="001832CB">
            <w:pPr>
              <w:rPr>
                <w:b/>
                <w:color w:val="0070C0"/>
              </w:rPr>
            </w:pPr>
          </w:p>
          <w:p w14:paraId="6B7666E4" w14:textId="77777777" w:rsidR="00891ED9" w:rsidRDefault="00891ED9" w:rsidP="001832CB">
            <w:pPr>
              <w:rPr>
                <w:b/>
                <w:color w:val="0070C0"/>
              </w:rPr>
            </w:pPr>
            <w:r>
              <w:rPr>
                <w:b/>
                <w:color w:val="0070C0"/>
              </w:rPr>
              <w:t>…</w:t>
            </w:r>
          </w:p>
          <w:p w14:paraId="38561644" w14:textId="77777777" w:rsidR="00891ED9" w:rsidRDefault="00891ED9" w:rsidP="001832CB">
            <w:pPr>
              <w:rPr>
                <w:b/>
                <w:color w:val="0070C0"/>
              </w:rPr>
            </w:pPr>
          </w:p>
          <w:p w14:paraId="59A0F5A9" w14:textId="1639755D" w:rsidR="00891ED9" w:rsidRDefault="00891ED9" w:rsidP="001832CB">
            <w:pPr>
              <w:rPr>
                <w:b/>
                <w:color w:val="0070C0"/>
              </w:rPr>
            </w:pPr>
            <w:r>
              <w:rPr>
                <w:b/>
                <w:color w:val="0070C0"/>
              </w:rPr>
              <w:t xml:space="preserve">INPUT: </w:t>
            </w:r>
            <w:r w:rsidR="00D20574">
              <w:rPr>
                <w:b/>
                <w:color w:val="0070C0"/>
              </w:rPr>
              <w:t xml:space="preserve">The program will ask the user for a file name (.txt), if that particular file exists in the project folder, the program will run. </w:t>
            </w:r>
          </w:p>
          <w:p w14:paraId="0EFD2EC3" w14:textId="77777777" w:rsidR="00891ED9" w:rsidRDefault="00891ED9" w:rsidP="001832CB">
            <w:pPr>
              <w:rPr>
                <w:b/>
                <w:color w:val="0070C0"/>
              </w:rPr>
            </w:pPr>
          </w:p>
          <w:p w14:paraId="34710B38" w14:textId="79083408" w:rsidR="00891ED9" w:rsidRDefault="00891ED9" w:rsidP="00B53B04">
            <w:r>
              <w:rPr>
                <w:b/>
                <w:color w:val="0070C0"/>
              </w:rPr>
              <w:t>OUTPUT:</w:t>
            </w:r>
            <w:r w:rsidR="00505BED">
              <w:rPr>
                <w:b/>
                <w:color w:val="0070C0"/>
              </w:rPr>
              <w:t xml:space="preserve"> The output of this program will be if the file exists in the project folder, the program will run through the entire text file and once it has gone through the entire file, it will display</w:t>
            </w:r>
            <w:r w:rsidR="00B53B04">
              <w:rPr>
                <w:b/>
                <w:color w:val="0070C0"/>
              </w:rPr>
              <w:t xml:space="preserve"> the number of occurrences for each individual character of the alphabet. If the file is not found in the folder, the program will display a </w:t>
            </w:r>
            <w:r w:rsidR="00B53B04" w:rsidRPr="00B53B04">
              <w:rPr>
                <w:b/>
                <w:color w:val="0070C0"/>
              </w:rPr>
              <w:t>FileNotFoundException</w:t>
            </w:r>
            <w:r w:rsidR="00B53B04">
              <w:rPr>
                <w:b/>
                <w:color w:val="0070C0"/>
              </w:rPr>
              <w:t>, displaying that the inputted file name cannot be found.</w:t>
            </w:r>
          </w:p>
        </w:tc>
      </w:tr>
    </w:tbl>
    <w:p w14:paraId="6E871543" w14:textId="77777777" w:rsidR="00891ED9" w:rsidRDefault="00891ED9" w:rsidP="00891ED9"/>
    <w:p w14:paraId="4F47A70C" w14:textId="77777777" w:rsidR="00891ED9" w:rsidRDefault="00891ED9" w:rsidP="00891ED9"/>
    <w:p w14:paraId="0AE04D02" w14:textId="77777777" w:rsidR="00891ED9" w:rsidRPr="007A0E1A" w:rsidRDefault="00891ED9" w:rsidP="00891ED9">
      <w:pPr>
        <w:rPr>
          <w:b/>
          <w:sz w:val="24"/>
          <w:u w:val="single"/>
        </w:rPr>
      </w:pPr>
      <w:r w:rsidRPr="007A0E1A">
        <w:rPr>
          <w:b/>
          <w:sz w:val="24"/>
          <w:u w:val="single"/>
        </w:rPr>
        <w:t>Design:</w:t>
      </w:r>
    </w:p>
    <w:p w14:paraId="59F6EA71" w14:textId="08B0B42E" w:rsidR="00891ED9" w:rsidRDefault="00891ED9" w:rsidP="00891ED9">
      <w:r>
        <w:t xml:space="preserve">(Describe the major steps for solving the </w:t>
      </w:r>
      <w:r w:rsidR="00505BED">
        <w:t>problem. Type</w:t>
      </w:r>
      <w:r>
        <w:t xml:space="preserve"> your answer in the following with </w:t>
      </w:r>
      <w:r w:rsidRPr="008F0E0A">
        <w:rPr>
          <w:b/>
          <w:color w:val="0070C0"/>
        </w:rPr>
        <w:t>BLUE font color</w:t>
      </w:r>
      <w:r>
        <w:t>)</w:t>
      </w:r>
    </w:p>
    <w:p w14:paraId="708CCB09" w14:textId="77777777" w:rsidR="00891ED9" w:rsidRDefault="00891ED9" w:rsidP="00891ED9"/>
    <w:tbl>
      <w:tblPr>
        <w:tblStyle w:val="TableGrid"/>
        <w:tblW w:w="0" w:type="auto"/>
        <w:shd w:val="clear" w:color="auto" w:fill="FDE9D9" w:themeFill="accent6" w:themeFillTint="33"/>
        <w:tblLook w:val="04A0" w:firstRow="1" w:lastRow="0" w:firstColumn="1" w:lastColumn="0" w:noHBand="0" w:noVBand="1"/>
      </w:tblPr>
      <w:tblGrid>
        <w:gridCol w:w="10160"/>
      </w:tblGrid>
      <w:tr w:rsidR="00891ED9" w14:paraId="64A95D93" w14:textId="77777777" w:rsidTr="001832CB">
        <w:tc>
          <w:tcPr>
            <w:tcW w:w="10386" w:type="dxa"/>
            <w:shd w:val="clear" w:color="auto" w:fill="FDE9D9" w:themeFill="accent6" w:themeFillTint="33"/>
          </w:tcPr>
          <w:p w14:paraId="64561E3D" w14:textId="77777777" w:rsidR="00891ED9" w:rsidRDefault="00891ED9" w:rsidP="001832CB"/>
          <w:p w14:paraId="56D301AB" w14:textId="3DAA0ABD" w:rsidR="00891ED9" w:rsidRPr="002104CB" w:rsidRDefault="00B53B04" w:rsidP="001832CB">
            <w:pPr>
              <w:rPr>
                <w:b/>
                <w:color w:val="0070C0"/>
              </w:rPr>
            </w:pPr>
            <w:r>
              <w:rPr>
                <w:b/>
                <w:color w:val="0070C0"/>
              </w:rPr>
              <w:t xml:space="preserve">The major steps for solving this problem </w:t>
            </w:r>
            <w:r w:rsidR="00832684">
              <w:rPr>
                <w:b/>
                <w:color w:val="0070C0"/>
              </w:rPr>
              <w:t xml:space="preserve">was to figure out how the scanner will take the file input from the user. In order to achieve this, </w:t>
            </w:r>
            <w:r w:rsidR="003F422F">
              <w:rPr>
                <w:b/>
                <w:color w:val="0070C0"/>
              </w:rPr>
              <w:t xml:space="preserve">I created a string called </w:t>
            </w:r>
            <w:proofErr w:type="spellStart"/>
            <w:r w:rsidR="003F422F">
              <w:rPr>
                <w:b/>
                <w:color w:val="0070C0"/>
              </w:rPr>
              <w:t>fileLocation</w:t>
            </w:r>
            <w:proofErr w:type="spellEnd"/>
            <w:r w:rsidR="003F422F">
              <w:rPr>
                <w:b/>
                <w:color w:val="0070C0"/>
              </w:rPr>
              <w:t xml:space="preserve">, which held the user’s file input, afterwards, in my try statement, I created a new scanner which took in a new file of </w:t>
            </w:r>
            <w:proofErr w:type="spellStart"/>
            <w:r w:rsidR="003F422F">
              <w:rPr>
                <w:b/>
                <w:color w:val="0070C0"/>
              </w:rPr>
              <w:t>fileLocation</w:t>
            </w:r>
            <w:proofErr w:type="spellEnd"/>
            <w:r w:rsidR="002104CB">
              <w:rPr>
                <w:b/>
                <w:color w:val="0070C0"/>
              </w:rPr>
              <w:t>, creating a file object in the process</w:t>
            </w:r>
            <w:r w:rsidR="003F422F">
              <w:rPr>
                <w:b/>
                <w:color w:val="0070C0"/>
              </w:rPr>
              <w:t>.</w:t>
            </w:r>
            <w:r w:rsidR="002104CB">
              <w:rPr>
                <w:b/>
                <w:color w:val="0070C0"/>
              </w:rPr>
              <w:t xml:space="preserve"> </w:t>
            </w:r>
            <w:r w:rsidR="00E8380A">
              <w:rPr>
                <w:b/>
                <w:color w:val="0070C0"/>
              </w:rPr>
              <w:t xml:space="preserve">In order to go through the text file and found out how many times a particular character occurs, I made a new string called text and assigned it to the scanner input’s next line, so the entire line would be made a string and ran the string through a for loop, along with another for loop that goes through </w:t>
            </w:r>
            <w:r w:rsidR="00CC2D0C">
              <w:rPr>
                <w:b/>
                <w:color w:val="0070C0"/>
              </w:rPr>
              <w:t xml:space="preserve">a char array of the entire alphabet. Simultaneously, in a nested for loop, a particular character from the text is checking to see if it matches with a particular element of the char array. Eventually when the character from the text equals to the character of the array, </w:t>
            </w:r>
            <w:r w:rsidR="00D06E0D">
              <w:rPr>
                <w:b/>
                <w:color w:val="0070C0"/>
              </w:rPr>
              <w:t xml:space="preserve">a separate array, an integer array of letterIndex is incremented by 1 each time an instance of a particular character is found. </w:t>
            </w:r>
            <w:bookmarkStart w:id="0" w:name="_GoBack"/>
            <w:bookmarkEnd w:id="0"/>
          </w:p>
          <w:p w14:paraId="77F3F275" w14:textId="77777777" w:rsidR="00891ED9" w:rsidRDefault="00891ED9" w:rsidP="001832CB"/>
        </w:tc>
      </w:tr>
    </w:tbl>
    <w:p w14:paraId="5077BFF8" w14:textId="77777777" w:rsidR="00891ED9" w:rsidRDefault="00891ED9" w:rsidP="00891ED9"/>
    <w:p w14:paraId="1D0C78B1" w14:textId="77777777" w:rsidR="00891ED9" w:rsidRDefault="00891ED9" w:rsidP="00891ED9"/>
    <w:p w14:paraId="027EF1DA" w14:textId="77777777" w:rsidR="00891ED9" w:rsidRDefault="00891ED9" w:rsidP="00891ED9"/>
    <w:p w14:paraId="5B10D99D" w14:textId="77777777" w:rsidR="00891ED9" w:rsidRDefault="00891ED9" w:rsidP="00891ED9">
      <w:r w:rsidRPr="00CF3766">
        <w:rPr>
          <w:b/>
          <w:sz w:val="24"/>
          <w:u w:val="single"/>
        </w:rPr>
        <w:t>Coding:</w:t>
      </w:r>
      <w:r>
        <w:t xml:space="preserve"> (Copy and Paste Source Code here. Type your answer in the following with </w:t>
      </w:r>
      <w:r w:rsidRPr="008F0E0A">
        <w:rPr>
          <w:b/>
          <w:color w:val="0070C0"/>
        </w:rPr>
        <w:t>BLUE font color</w:t>
      </w:r>
      <w:r>
        <w:t>)</w:t>
      </w:r>
    </w:p>
    <w:p w14:paraId="30793654" w14:textId="77777777" w:rsidR="00891ED9" w:rsidRDefault="00891ED9" w:rsidP="00891ED9"/>
    <w:tbl>
      <w:tblPr>
        <w:tblStyle w:val="TableGrid"/>
        <w:tblW w:w="0" w:type="auto"/>
        <w:shd w:val="clear" w:color="auto" w:fill="FDE9D9" w:themeFill="accent6" w:themeFillTint="33"/>
        <w:tblLook w:val="04A0" w:firstRow="1" w:lastRow="0" w:firstColumn="1" w:lastColumn="0" w:noHBand="0" w:noVBand="1"/>
      </w:tblPr>
      <w:tblGrid>
        <w:gridCol w:w="10160"/>
      </w:tblGrid>
      <w:tr w:rsidR="00891ED9" w14:paraId="67C235BC" w14:textId="77777777" w:rsidTr="001832CB">
        <w:tc>
          <w:tcPr>
            <w:tcW w:w="10386" w:type="dxa"/>
            <w:shd w:val="clear" w:color="auto" w:fill="FDE9D9" w:themeFill="accent6" w:themeFillTint="33"/>
          </w:tcPr>
          <w:p w14:paraId="5552B28F" w14:textId="77777777" w:rsidR="00204FE6" w:rsidRPr="00204FE6" w:rsidRDefault="00204FE6" w:rsidP="00204FE6">
            <w:pPr>
              <w:autoSpaceDE w:val="0"/>
              <w:autoSpaceDN w:val="0"/>
              <w:adjustRightInd w:val="0"/>
              <w:rPr>
                <w:b/>
                <w:color w:val="0070C0"/>
              </w:rPr>
            </w:pPr>
            <w:r w:rsidRPr="00204FE6">
              <w:rPr>
                <w:b/>
                <w:color w:val="0070C0"/>
              </w:rPr>
              <w:t xml:space="preserve">import </w:t>
            </w:r>
            <w:proofErr w:type="spellStart"/>
            <w:proofErr w:type="gramStart"/>
            <w:r w:rsidRPr="00204FE6">
              <w:rPr>
                <w:b/>
                <w:color w:val="0070C0"/>
              </w:rPr>
              <w:t>java.io.File</w:t>
            </w:r>
            <w:proofErr w:type="spellEnd"/>
            <w:proofErr w:type="gramEnd"/>
            <w:r w:rsidRPr="00204FE6">
              <w:rPr>
                <w:b/>
                <w:color w:val="0070C0"/>
              </w:rPr>
              <w:t>;</w:t>
            </w:r>
          </w:p>
          <w:p w14:paraId="60990006" w14:textId="77777777" w:rsidR="00204FE6" w:rsidRPr="00204FE6" w:rsidRDefault="00204FE6" w:rsidP="00204FE6">
            <w:pPr>
              <w:autoSpaceDE w:val="0"/>
              <w:autoSpaceDN w:val="0"/>
              <w:adjustRightInd w:val="0"/>
              <w:rPr>
                <w:b/>
                <w:color w:val="0070C0"/>
              </w:rPr>
            </w:pPr>
            <w:r w:rsidRPr="00204FE6">
              <w:rPr>
                <w:b/>
                <w:color w:val="0070C0"/>
              </w:rPr>
              <w:t xml:space="preserve">import </w:t>
            </w:r>
            <w:proofErr w:type="gramStart"/>
            <w:r w:rsidRPr="00204FE6">
              <w:rPr>
                <w:b/>
                <w:color w:val="0070C0"/>
              </w:rPr>
              <w:t>java.io.FileNotFoundException</w:t>
            </w:r>
            <w:proofErr w:type="gramEnd"/>
            <w:r w:rsidRPr="00204FE6">
              <w:rPr>
                <w:b/>
                <w:color w:val="0070C0"/>
              </w:rPr>
              <w:t>;</w:t>
            </w:r>
          </w:p>
          <w:p w14:paraId="68A2CB7B" w14:textId="77777777" w:rsidR="00204FE6" w:rsidRPr="00204FE6" w:rsidRDefault="00204FE6" w:rsidP="00204FE6">
            <w:pPr>
              <w:autoSpaceDE w:val="0"/>
              <w:autoSpaceDN w:val="0"/>
              <w:adjustRightInd w:val="0"/>
              <w:rPr>
                <w:b/>
                <w:color w:val="0070C0"/>
              </w:rPr>
            </w:pPr>
            <w:r w:rsidRPr="00204FE6">
              <w:rPr>
                <w:b/>
                <w:color w:val="0070C0"/>
              </w:rPr>
              <w:t xml:space="preserve">import </w:t>
            </w:r>
            <w:proofErr w:type="spellStart"/>
            <w:proofErr w:type="gramStart"/>
            <w:r w:rsidRPr="00204FE6">
              <w:rPr>
                <w:b/>
                <w:color w:val="0070C0"/>
              </w:rPr>
              <w:t>java.util</w:t>
            </w:r>
            <w:proofErr w:type="gramEnd"/>
            <w:r w:rsidRPr="00204FE6">
              <w:rPr>
                <w:b/>
                <w:color w:val="0070C0"/>
              </w:rPr>
              <w:t>.Scanner</w:t>
            </w:r>
            <w:proofErr w:type="spellEnd"/>
            <w:r w:rsidRPr="00204FE6">
              <w:rPr>
                <w:b/>
                <w:color w:val="0070C0"/>
              </w:rPr>
              <w:t>;</w:t>
            </w:r>
          </w:p>
          <w:p w14:paraId="48651DB4" w14:textId="77777777" w:rsidR="00204FE6" w:rsidRPr="00204FE6" w:rsidRDefault="00204FE6" w:rsidP="00204FE6">
            <w:pPr>
              <w:autoSpaceDE w:val="0"/>
              <w:autoSpaceDN w:val="0"/>
              <w:adjustRightInd w:val="0"/>
              <w:rPr>
                <w:b/>
                <w:color w:val="0070C0"/>
              </w:rPr>
            </w:pPr>
            <w:r w:rsidRPr="00204FE6">
              <w:rPr>
                <w:b/>
                <w:color w:val="0070C0"/>
              </w:rPr>
              <w:t>public class lab08 {</w:t>
            </w:r>
          </w:p>
          <w:p w14:paraId="6A314B12" w14:textId="77777777" w:rsidR="00204FE6" w:rsidRPr="00204FE6" w:rsidRDefault="00204FE6" w:rsidP="00204FE6">
            <w:pPr>
              <w:autoSpaceDE w:val="0"/>
              <w:autoSpaceDN w:val="0"/>
              <w:adjustRightInd w:val="0"/>
              <w:rPr>
                <w:b/>
                <w:color w:val="0070C0"/>
              </w:rPr>
            </w:pPr>
            <w:r w:rsidRPr="00204FE6">
              <w:rPr>
                <w:b/>
                <w:color w:val="0070C0"/>
              </w:rPr>
              <w:t xml:space="preserve">    public static void </w:t>
            </w:r>
            <w:proofErr w:type="gramStart"/>
            <w:r w:rsidRPr="00204FE6">
              <w:rPr>
                <w:b/>
                <w:color w:val="0070C0"/>
              </w:rPr>
              <w:t>main(</w:t>
            </w:r>
            <w:proofErr w:type="gramEnd"/>
            <w:r w:rsidRPr="00204FE6">
              <w:rPr>
                <w:b/>
                <w:color w:val="0070C0"/>
              </w:rPr>
              <w:t xml:space="preserve">String[] </w:t>
            </w:r>
            <w:proofErr w:type="spellStart"/>
            <w:r w:rsidRPr="00204FE6">
              <w:rPr>
                <w:b/>
                <w:color w:val="0070C0"/>
              </w:rPr>
              <w:t>args</w:t>
            </w:r>
            <w:proofErr w:type="spellEnd"/>
            <w:r w:rsidRPr="00204FE6">
              <w:rPr>
                <w:b/>
                <w:color w:val="0070C0"/>
              </w:rPr>
              <w:t>){</w:t>
            </w:r>
          </w:p>
          <w:p w14:paraId="0019D2BA" w14:textId="77777777" w:rsidR="00204FE6" w:rsidRPr="00204FE6" w:rsidRDefault="00204FE6" w:rsidP="00204FE6">
            <w:pPr>
              <w:autoSpaceDE w:val="0"/>
              <w:autoSpaceDN w:val="0"/>
              <w:adjustRightInd w:val="0"/>
              <w:rPr>
                <w:b/>
                <w:color w:val="0070C0"/>
              </w:rPr>
            </w:pPr>
            <w:r w:rsidRPr="00204FE6">
              <w:rPr>
                <w:b/>
                <w:color w:val="0070C0"/>
              </w:rPr>
              <w:t xml:space="preserve">        Scanner input= new </w:t>
            </w:r>
            <w:proofErr w:type="gramStart"/>
            <w:r w:rsidRPr="00204FE6">
              <w:rPr>
                <w:b/>
                <w:color w:val="0070C0"/>
              </w:rPr>
              <w:t>Scanner(</w:t>
            </w:r>
            <w:proofErr w:type="gramEnd"/>
            <w:r w:rsidRPr="00204FE6">
              <w:rPr>
                <w:b/>
                <w:color w:val="0070C0"/>
              </w:rPr>
              <w:t>System.in);</w:t>
            </w:r>
          </w:p>
          <w:p w14:paraId="79B5CD3C" w14:textId="77777777" w:rsidR="00204FE6" w:rsidRPr="00204FE6" w:rsidRDefault="00204FE6" w:rsidP="00204FE6">
            <w:pPr>
              <w:autoSpaceDE w:val="0"/>
              <w:autoSpaceDN w:val="0"/>
              <w:adjustRightInd w:val="0"/>
              <w:rPr>
                <w:b/>
                <w:color w:val="0070C0"/>
              </w:rPr>
            </w:pPr>
            <w:r w:rsidRPr="00204FE6">
              <w:rPr>
                <w:b/>
                <w:color w:val="0070C0"/>
              </w:rPr>
              <w:t xml:space="preserve">        File file;</w:t>
            </w:r>
          </w:p>
          <w:p w14:paraId="4E8F6252" w14:textId="77777777" w:rsidR="00204FE6" w:rsidRPr="00204FE6" w:rsidRDefault="00204FE6" w:rsidP="00204FE6">
            <w:pPr>
              <w:autoSpaceDE w:val="0"/>
              <w:autoSpaceDN w:val="0"/>
              <w:adjustRightInd w:val="0"/>
              <w:rPr>
                <w:b/>
                <w:color w:val="0070C0"/>
              </w:rPr>
            </w:pPr>
            <w:r w:rsidRPr="00204FE6">
              <w:rPr>
                <w:b/>
                <w:color w:val="0070C0"/>
              </w:rPr>
              <w:t xml:space="preserve">        char[] x={'A','B','C','D','E','F','G','H','I','J','K','L','M','N','O','P','Q','R','S','T','U','V','W','X','Y','Z'};</w:t>
            </w:r>
          </w:p>
          <w:p w14:paraId="6DBBBE13" w14:textId="77777777" w:rsidR="00204FE6" w:rsidRPr="00204FE6" w:rsidRDefault="00204FE6" w:rsidP="00204FE6">
            <w:pPr>
              <w:autoSpaceDE w:val="0"/>
              <w:autoSpaceDN w:val="0"/>
              <w:adjustRightInd w:val="0"/>
              <w:rPr>
                <w:b/>
                <w:color w:val="0070C0"/>
              </w:rPr>
            </w:pPr>
            <w:r w:rsidRPr="00204FE6">
              <w:rPr>
                <w:b/>
                <w:color w:val="0070C0"/>
              </w:rPr>
              <w:t xml:space="preserve">        </w:t>
            </w:r>
            <w:proofErr w:type="spellStart"/>
            <w:proofErr w:type="gramStart"/>
            <w:r w:rsidRPr="00204FE6">
              <w:rPr>
                <w:b/>
                <w:color w:val="0070C0"/>
              </w:rPr>
              <w:t>int</w:t>
            </w:r>
            <w:proofErr w:type="spellEnd"/>
            <w:r w:rsidRPr="00204FE6">
              <w:rPr>
                <w:b/>
                <w:color w:val="0070C0"/>
              </w:rPr>
              <w:t>[</w:t>
            </w:r>
            <w:proofErr w:type="gramEnd"/>
            <w:r w:rsidRPr="00204FE6">
              <w:rPr>
                <w:b/>
                <w:color w:val="0070C0"/>
              </w:rPr>
              <w:t xml:space="preserve">] letterIndex= new </w:t>
            </w:r>
            <w:proofErr w:type="spellStart"/>
            <w:r w:rsidRPr="00204FE6">
              <w:rPr>
                <w:b/>
                <w:color w:val="0070C0"/>
              </w:rPr>
              <w:t>int</w:t>
            </w:r>
            <w:proofErr w:type="spellEnd"/>
            <w:r w:rsidRPr="00204FE6">
              <w:rPr>
                <w:b/>
                <w:color w:val="0070C0"/>
              </w:rPr>
              <w:t xml:space="preserve">[26]; </w:t>
            </w:r>
          </w:p>
          <w:p w14:paraId="5677DA62" w14:textId="77777777" w:rsidR="00204FE6" w:rsidRPr="00204FE6" w:rsidRDefault="00204FE6" w:rsidP="00204FE6">
            <w:pPr>
              <w:autoSpaceDE w:val="0"/>
              <w:autoSpaceDN w:val="0"/>
              <w:adjustRightInd w:val="0"/>
              <w:rPr>
                <w:b/>
                <w:color w:val="0070C0"/>
              </w:rPr>
            </w:pPr>
          </w:p>
          <w:p w14:paraId="4F01C8A1" w14:textId="77777777" w:rsidR="00204FE6" w:rsidRPr="00204FE6" w:rsidRDefault="00204FE6" w:rsidP="00204FE6">
            <w:pPr>
              <w:autoSpaceDE w:val="0"/>
              <w:autoSpaceDN w:val="0"/>
              <w:adjustRightInd w:val="0"/>
              <w:rPr>
                <w:b/>
                <w:color w:val="0070C0"/>
              </w:rPr>
            </w:pPr>
            <w:r w:rsidRPr="00204FE6">
              <w:rPr>
                <w:b/>
                <w:color w:val="0070C0"/>
              </w:rPr>
              <w:t xml:space="preserve">        </w:t>
            </w:r>
            <w:proofErr w:type="spellStart"/>
            <w:r w:rsidRPr="00204FE6">
              <w:rPr>
                <w:b/>
                <w:color w:val="0070C0"/>
              </w:rPr>
              <w:t>System.out.print</w:t>
            </w:r>
            <w:proofErr w:type="spellEnd"/>
            <w:r w:rsidRPr="00204FE6">
              <w:rPr>
                <w:b/>
                <w:color w:val="0070C0"/>
              </w:rPr>
              <w:t>("Enter file name: ");</w:t>
            </w:r>
          </w:p>
          <w:p w14:paraId="127A98F7" w14:textId="77777777" w:rsidR="00204FE6" w:rsidRPr="00204FE6" w:rsidRDefault="00204FE6" w:rsidP="00204FE6">
            <w:pPr>
              <w:autoSpaceDE w:val="0"/>
              <w:autoSpaceDN w:val="0"/>
              <w:adjustRightInd w:val="0"/>
              <w:rPr>
                <w:b/>
                <w:color w:val="0070C0"/>
              </w:rPr>
            </w:pPr>
            <w:r w:rsidRPr="00204FE6">
              <w:rPr>
                <w:b/>
                <w:color w:val="0070C0"/>
              </w:rPr>
              <w:t xml:space="preserve">        String </w:t>
            </w:r>
            <w:proofErr w:type="spellStart"/>
            <w:r w:rsidRPr="00204FE6">
              <w:rPr>
                <w:b/>
                <w:color w:val="0070C0"/>
              </w:rPr>
              <w:t>fileLocation</w:t>
            </w:r>
            <w:proofErr w:type="spellEnd"/>
            <w:r w:rsidRPr="00204FE6">
              <w:rPr>
                <w:b/>
                <w:color w:val="0070C0"/>
              </w:rPr>
              <w:t xml:space="preserve">= </w:t>
            </w:r>
            <w:proofErr w:type="spellStart"/>
            <w:proofErr w:type="gramStart"/>
            <w:r w:rsidRPr="00204FE6">
              <w:rPr>
                <w:b/>
                <w:color w:val="0070C0"/>
              </w:rPr>
              <w:t>input.next</w:t>
            </w:r>
            <w:proofErr w:type="spellEnd"/>
            <w:proofErr w:type="gramEnd"/>
            <w:r w:rsidRPr="00204FE6">
              <w:rPr>
                <w:b/>
                <w:color w:val="0070C0"/>
              </w:rPr>
              <w:t>();</w:t>
            </w:r>
          </w:p>
          <w:p w14:paraId="205CDDE6" w14:textId="43850D86" w:rsidR="00204FE6" w:rsidRPr="00204FE6" w:rsidRDefault="00204FE6" w:rsidP="00832684">
            <w:pPr>
              <w:autoSpaceDE w:val="0"/>
              <w:autoSpaceDN w:val="0"/>
              <w:adjustRightInd w:val="0"/>
              <w:rPr>
                <w:b/>
                <w:color w:val="0070C0"/>
              </w:rPr>
            </w:pPr>
            <w:r w:rsidRPr="00204FE6">
              <w:rPr>
                <w:b/>
                <w:color w:val="0070C0"/>
              </w:rPr>
              <w:t xml:space="preserve">        </w:t>
            </w:r>
            <w:proofErr w:type="gramStart"/>
            <w:r w:rsidRPr="00204FE6">
              <w:rPr>
                <w:b/>
                <w:color w:val="0070C0"/>
              </w:rPr>
              <w:t>try(</w:t>
            </w:r>
            <w:proofErr w:type="gramEnd"/>
            <w:r w:rsidRPr="00204FE6">
              <w:rPr>
                <w:b/>
                <w:color w:val="0070C0"/>
              </w:rPr>
              <w:t xml:space="preserve">Scanner </w:t>
            </w:r>
            <w:proofErr w:type="spellStart"/>
            <w:r w:rsidRPr="00204FE6">
              <w:rPr>
                <w:b/>
                <w:color w:val="0070C0"/>
              </w:rPr>
              <w:t>sc</w:t>
            </w:r>
            <w:proofErr w:type="spellEnd"/>
            <w:r w:rsidRPr="00204FE6">
              <w:rPr>
                <w:b/>
                <w:color w:val="0070C0"/>
              </w:rPr>
              <w:t>= new Scanner(new File(</w:t>
            </w:r>
            <w:proofErr w:type="spellStart"/>
            <w:r w:rsidRPr="00204FE6">
              <w:rPr>
                <w:b/>
                <w:color w:val="0070C0"/>
              </w:rPr>
              <w:t>fileLocation</w:t>
            </w:r>
            <w:proofErr w:type="spellEnd"/>
            <w:r w:rsidRPr="00204FE6">
              <w:rPr>
                <w:b/>
                <w:color w:val="0070C0"/>
              </w:rPr>
              <w:t>))){</w:t>
            </w:r>
          </w:p>
          <w:p w14:paraId="25B97827" w14:textId="77777777" w:rsidR="00204FE6" w:rsidRPr="00204FE6" w:rsidRDefault="00204FE6" w:rsidP="00204FE6">
            <w:pPr>
              <w:autoSpaceDE w:val="0"/>
              <w:autoSpaceDN w:val="0"/>
              <w:adjustRightInd w:val="0"/>
              <w:rPr>
                <w:b/>
                <w:color w:val="0070C0"/>
              </w:rPr>
            </w:pPr>
            <w:r w:rsidRPr="00204FE6">
              <w:rPr>
                <w:b/>
                <w:color w:val="0070C0"/>
              </w:rPr>
              <w:t xml:space="preserve">            </w:t>
            </w:r>
            <w:proofErr w:type="gramStart"/>
            <w:r w:rsidRPr="00204FE6">
              <w:rPr>
                <w:b/>
                <w:color w:val="0070C0"/>
              </w:rPr>
              <w:t>do{</w:t>
            </w:r>
            <w:proofErr w:type="gramEnd"/>
          </w:p>
          <w:p w14:paraId="57434177" w14:textId="77777777" w:rsidR="00204FE6" w:rsidRPr="00204FE6" w:rsidRDefault="00204FE6" w:rsidP="00204FE6">
            <w:pPr>
              <w:autoSpaceDE w:val="0"/>
              <w:autoSpaceDN w:val="0"/>
              <w:adjustRightInd w:val="0"/>
              <w:rPr>
                <w:b/>
                <w:color w:val="0070C0"/>
              </w:rPr>
            </w:pPr>
            <w:r w:rsidRPr="00204FE6">
              <w:rPr>
                <w:b/>
                <w:color w:val="0070C0"/>
              </w:rPr>
              <w:t xml:space="preserve">                String text= </w:t>
            </w:r>
            <w:proofErr w:type="spellStart"/>
            <w:proofErr w:type="gramStart"/>
            <w:r w:rsidRPr="00204FE6">
              <w:rPr>
                <w:b/>
                <w:color w:val="0070C0"/>
              </w:rPr>
              <w:t>sc.nextLine</w:t>
            </w:r>
            <w:proofErr w:type="spellEnd"/>
            <w:proofErr w:type="gramEnd"/>
            <w:r w:rsidRPr="00204FE6">
              <w:rPr>
                <w:b/>
                <w:color w:val="0070C0"/>
              </w:rPr>
              <w:t>();</w:t>
            </w:r>
          </w:p>
          <w:p w14:paraId="4A334F24" w14:textId="77777777" w:rsidR="00204FE6" w:rsidRPr="00204FE6" w:rsidRDefault="00204FE6" w:rsidP="00204FE6">
            <w:pPr>
              <w:autoSpaceDE w:val="0"/>
              <w:autoSpaceDN w:val="0"/>
              <w:adjustRightInd w:val="0"/>
              <w:rPr>
                <w:b/>
                <w:color w:val="0070C0"/>
              </w:rPr>
            </w:pPr>
            <w:r w:rsidRPr="00204FE6">
              <w:rPr>
                <w:b/>
                <w:color w:val="0070C0"/>
              </w:rPr>
              <w:t xml:space="preserve">                for (</w:t>
            </w:r>
            <w:proofErr w:type="spellStart"/>
            <w:r w:rsidRPr="00204FE6">
              <w:rPr>
                <w:b/>
                <w:color w:val="0070C0"/>
              </w:rPr>
              <w:t>int</w:t>
            </w:r>
            <w:proofErr w:type="spellEnd"/>
            <w:r w:rsidRPr="00204FE6">
              <w:rPr>
                <w:b/>
                <w:color w:val="0070C0"/>
              </w:rPr>
              <w:t xml:space="preserve"> </w:t>
            </w:r>
            <w:proofErr w:type="spellStart"/>
            <w:r w:rsidRPr="00204FE6">
              <w:rPr>
                <w:b/>
                <w:color w:val="0070C0"/>
              </w:rPr>
              <w:t>i</w:t>
            </w:r>
            <w:proofErr w:type="spellEnd"/>
            <w:r w:rsidRPr="00204FE6">
              <w:rPr>
                <w:b/>
                <w:color w:val="0070C0"/>
              </w:rPr>
              <w:t xml:space="preserve">=0; </w:t>
            </w:r>
            <w:proofErr w:type="spellStart"/>
            <w:r w:rsidRPr="00204FE6">
              <w:rPr>
                <w:b/>
                <w:color w:val="0070C0"/>
              </w:rPr>
              <w:t>i</w:t>
            </w:r>
            <w:proofErr w:type="spellEnd"/>
            <w:r w:rsidRPr="00204FE6">
              <w:rPr>
                <w:b/>
                <w:color w:val="0070C0"/>
              </w:rPr>
              <w:t>&lt;</w:t>
            </w:r>
            <w:proofErr w:type="spellStart"/>
            <w:proofErr w:type="gramStart"/>
            <w:r w:rsidRPr="00204FE6">
              <w:rPr>
                <w:b/>
                <w:color w:val="0070C0"/>
              </w:rPr>
              <w:t>x.length</w:t>
            </w:r>
            <w:proofErr w:type="spellEnd"/>
            <w:proofErr w:type="gramEnd"/>
            <w:r w:rsidRPr="00204FE6">
              <w:rPr>
                <w:b/>
                <w:color w:val="0070C0"/>
              </w:rPr>
              <w:t xml:space="preserve">; </w:t>
            </w:r>
            <w:proofErr w:type="spellStart"/>
            <w:r w:rsidRPr="00204FE6">
              <w:rPr>
                <w:b/>
                <w:color w:val="0070C0"/>
              </w:rPr>
              <w:t>i</w:t>
            </w:r>
            <w:proofErr w:type="spellEnd"/>
            <w:r w:rsidRPr="00204FE6">
              <w:rPr>
                <w:b/>
                <w:color w:val="0070C0"/>
              </w:rPr>
              <w:t>++) {</w:t>
            </w:r>
          </w:p>
          <w:p w14:paraId="2D6FFAE9" w14:textId="77777777" w:rsidR="00204FE6" w:rsidRPr="00204FE6" w:rsidRDefault="00204FE6" w:rsidP="00204FE6">
            <w:pPr>
              <w:autoSpaceDE w:val="0"/>
              <w:autoSpaceDN w:val="0"/>
              <w:adjustRightInd w:val="0"/>
              <w:rPr>
                <w:b/>
                <w:color w:val="0070C0"/>
              </w:rPr>
            </w:pPr>
            <w:r w:rsidRPr="00204FE6">
              <w:rPr>
                <w:b/>
                <w:color w:val="0070C0"/>
              </w:rPr>
              <w:t xml:space="preserve">                    </w:t>
            </w:r>
            <w:proofErr w:type="gramStart"/>
            <w:r w:rsidRPr="00204FE6">
              <w:rPr>
                <w:b/>
                <w:color w:val="0070C0"/>
              </w:rPr>
              <w:t>for(</w:t>
            </w:r>
            <w:proofErr w:type="spellStart"/>
            <w:proofErr w:type="gramEnd"/>
            <w:r w:rsidRPr="00204FE6">
              <w:rPr>
                <w:b/>
                <w:color w:val="0070C0"/>
              </w:rPr>
              <w:t>int</w:t>
            </w:r>
            <w:proofErr w:type="spellEnd"/>
            <w:r w:rsidRPr="00204FE6">
              <w:rPr>
                <w:b/>
                <w:color w:val="0070C0"/>
              </w:rPr>
              <w:t xml:space="preserve"> j=0; j&lt;</w:t>
            </w:r>
            <w:proofErr w:type="spellStart"/>
            <w:r w:rsidRPr="00204FE6">
              <w:rPr>
                <w:b/>
                <w:color w:val="0070C0"/>
              </w:rPr>
              <w:t>text.length</w:t>
            </w:r>
            <w:proofErr w:type="spellEnd"/>
            <w:r w:rsidRPr="00204FE6">
              <w:rPr>
                <w:b/>
                <w:color w:val="0070C0"/>
              </w:rPr>
              <w:t xml:space="preserve">(); </w:t>
            </w:r>
            <w:proofErr w:type="spellStart"/>
            <w:r w:rsidRPr="00204FE6">
              <w:rPr>
                <w:b/>
                <w:color w:val="0070C0"/>
              </w:rPr>
              <w:t>j++</w:t>
            </w:r>
            <w:proofErr w:type="spellEnd"/>
            <w:r w:rsidRPr="00204FE6">
              <w:rPr>
                <w:b/>
                <w:color w:val="0070C0"/>
              </w:rPr>
              <w:t>){</w:t>
            </w:r>
          </w:p>
          <w:p w14:paraId="3BF98686" w14:textId="77777777" w:rsidR="00204FE6" w:rsidRPr="00204FE6" w:rsidRDefault="00204FE6" w:rsidP="00204FE6">
            <w:pPr>
              <w:autoSpaceDE w:val="0"/>
              <w:autoSpaceDN w:val="0"/>
              <w:adjustRightInd w:val="0"/>
              <w:rPr>
                <w:b/>
                <w:color w:val="0070C0"/>
              </w:rPr>
            </w:pPr>
            <w:r w:rsidRPr="00204FE6">
              <w:rPr>
                <w:b/>
                <w:color w:val="0070C0"/>
              </w:rPr>
              <w:t xml:space="preserve">                        if (</w:t>
            </w:r>
            <w:proofErr w:type="spellStart"/>
            <w:r w:rsidRPr="00204FE6">
              <w:rPr>
                <w:b/>
                <w:color w:val="0070C0"/>
              </w:rPr>
              <w:t>Character.toUpperCase</w:t>
            </w:r>
            <w:proofErr w:type="spellEnd"/>
            <w:r w:rsidRPr="00204FE6">
              <w:rPr>
                <w:b/>
                <w:color w:val="0070C0"/>
              </w:rPr>
              <w:t>(</w:t>
            </w:r>
            <w:proofErr w:type="spellStart"/>
            <w:proofErr w:type="gramStart"/>
            <w:r w:rsidRPr="00204FE6">
              <w:rPr>
                <w:b/>
                <w:color w:val="0070C0"/>
              </w:rPr>
              <w:t>text.charAt</w:t>
            </w:r>
            <w:proofErr w:type="spellEnd"/>
            <w:proofErr w:type="gramEnd"/>
            <w:r w:rsidRPr="00204FE6">
              <w:rPr>
                <w:b/>
                <w:color w:val="0070C0"/>
              </w:rPr>
              <w:t>(j))==x[</w:t>
            </w:r>
            <w:proofErr w:type="spellStart"/>
            <w:r w:rsidRPr="00204FE6">
              <w:rPr>
                <w:b/>
                <w:color w:val="0070C0"/>
              </w:rPr>
              <w:t>i</w:t>
            </w:r>
            <w:proofErr w:type="spellEnd"/>
            <w:r w:rsidRPr="00204FE6">
              <w:rPr>
                <w:b/>
                <w:color w:val="0070C0"/>
              </w:rPr>
              <w:t>]) {</w:t>
            </w:r>
          </w:p>
          <w:p w14:paraId="6EAAA043" w14:textId="77777777" w:rsidR="00204FE6" w:rsidRPr="00204FE6" w:rsidRDefault="00204FE6" w:rsidP="00204FE6">
            <w:pPr>
              <w:autoSpaceDE w:val="0"/>
              <w:autoSpaceDN w:val="0"/>
              <w:adjustRightInd w:val="0"/>
              <w:rPr>
                <w:b/>
                <w:color w:val="0070C0"/>
              </w:rPr>
            </w:pPr>
            <w:r w:rsidRPr="00204FE6">
              <w:rPr>
                <w:b/>
                <w:color w:val="0070C0"/>
              </w:rPr>
              <w:t xml:space="preserve">                            letterIndex[</w:t>
            </w:r>
            <w:proofErr w:type="spellStart"/>
            <w:r w:rsidRPr="00204FE6">
              <w:rPr>
                <w:b/>
                <w:color w:val="0070C0"/>
              </w:rPr>
              <w:t>i</w:t>
            </w:r>
            <w:proofErr w:type="spellEnd"/>
            <w:r w:rsidRPr="00204FE6">
              <w:rPr>
                <w:b/>
                <w:color w:val="0070C0"/>
              </w:rPr>
              <w:t>]= letterIndex[</w:t>
            </w:r>
            <w:proofErr w:type="spellStart"/>
            <w:r w:rsidRPr="00204FE6">
              <w:rPr>
                <w:b/>
                <w:color w:val="0070C0"/>
              </w:rPr>
              <w:t>i</w:t>
            </w:r>
            <w:proofErr w:type="spellEnd"/>
            <w:r w:rsidRPr="00204FE6">
              <w:rPr>
                <w:b/>
                <w:color w:val="0070C0"/>
              </w:rPr>
              <w:t>]+1;</w:t>
            </w:r>
          </w:p>
          <w:p w14:paraId="22D32586" w14:textId="77777777" w:rsidR="00204FE6" w:rsidRPr="00204FE6" w:rsidRDefault="00204FE6" w:rsidP="00204FE6">
            <w:pPr>
              <w:autoSpaceDE w:val="0"/>
              <w:autoSpaceDN w:val="0"/>
              <w:adjustRightInd w:val="0"/>
              <w:rPr>
                <w:b/>
                <w:color w:val="0070C0"/>
              </w:rPr>
            </w:pPr>
            <w:r w:rsidRPr="00204FE6">
              <w:rPr>
                <w:b/>
                <w:color w:val="0070C0"/>
              </w:rPr>
              <w:t xml:space="preserve">                        }</w:t>
            </w:r>
          </w:p>
          <w:p w14:paraId="195350D6" w14:textId="77777777" w:rsidR="00204FE6" w:rsidRPr="00204FE6" w:rsidRDefault="00204FE6" w:rsidP="00204FE6">
            <w:pPr>
              <w:autoSpaceDE w:val="0"/>
              <w:autoSpaceDN w:val="0"/>
              <w:adjustRightInd w:val="0"/>
              <w:rPr>
                <w:b/>
                <w:color w:val="0070C0"/>
              </w:rPr>
            </w:pPr>
            <w:r w:rsidRPr="00204FE6">
              <w:rPr>
                <w:b/>
                <w:color w:val="0070C0"/>
              </w:rPr>
              <w:t xml:space="preserve">                    }</w:t>
            </w:r>
          </w:p>
          <w:p w14:paraId="2C50DC56" w14:textId="77777777" w:rsidR="00204FE6" w:rsidRPr="00204FE6" w:rsidRDefault="00204FE6" w:rsidP="00204FE6">
            <w:pPr>
              <w:autoSpaceDE w:val="0"/>
              <w:autoSpaceDN w:val="0"/>
              <w:adjustRightInd w:val="0"/>
              <w:rPr>
                <w:b/>
                <w:color w:val="0070C0"/>
              </w:rPr>
            </w:pPr>
            <w:r w:rsidRPr="00204FE6">
              <w:rPr>
                <w:b/>
                <w:color w:val="0070C0"/>
              </w:rPr>
              <w:t xml:space="preserve">                }</w:t>
            </w:r>
          </w:p>
          <w:p w14:paraId="3521AABB" w14:textId="77777777" w:rsidR="00204FE6" w:rsidRPr="00204FE6" w:rsidRDefault="00204FE6" w:rsidP="00204FE6">
            <w:pPr>
              <w:autoSpaceDE w:val="0"/>
              <w:autoSpaceDN w:val="0"/>
              <w:adjustRightInd w:val="0"/>
              <w:rPr>
                <w:b/>
                <w:color w:val="0070C0"/>
              </w:rPr>
            </w:pPr>
            <w:r w:rsidRPr="00204FE6">
              <w:rPr>
                <w:b/>
                <w:color w:val="0070C0"/>
              </w:rPr>
              <w:t xml:space="preserve">            </w:t>
            </w:r>
            <w:proofErr w:type="gramStart"/>
            <w:r w:rsidRPr="00204FE6">
              <w:rPr>
                <w:b/>
                <w:color w:val="0070C0"/>
              </w:rPr>
              <w:t>}while</w:t>
            </w:r>
            <w:proofErr w:type="gramEnd"/>
            <w:r w:rsidRPr="00204FE6">
              <w:rPr>
                <w:b/>
                <w:color w:val="0070C0"/>
              </w:rPr>
              <w:t>(</w:t>
            </w:r>
            <w:proofErr w:type="spellStart"/>
            <w:r w:rsidRPr="00204FE6">
              <w:rPr>
                <w:b/>
                <w:color w:val="0070C0"/>
              </w:rPr>
              <w:t>sc.hasNextLine</w:t>
            </w:r>
            <w:proofErr w:type="spellEnd"/>
            <w:r w:rsidRPr="00204FE6">
              <w:rPr>
                <w:b/>
                <w:color w:val="0070C0"/>
              </w:rPr>
              <w:t>());</w:t>
            </w:r>
          </w:p>
          <w:p w14:paraId="679F9974" w14:textId="77777777" w:rsidR="00204FE6" w:rsidRPr="00204FE6" w:rsidRDefault="00204FE6" w:rsidP="00204FE6">
            <w:pPr>
              <w:autoSpaceDE w:val="0"/>
              <w:autoSpaceDN w:val="0"/>
              <w:adjustRightInd w:val="0"/>
              <w:rPr>
                <w:b/>
                <w:color w:val="0070C0"/>
              </w:rPr>
            </w:pPr>
            <w:r w:rsidRPr="00204FE6">
              <w:rPr>
                <w:b/>
                <w:color w:val="0070C0"/>
              </w:rPr>
              <w:t xml:space="preserve">        }</w:t>
            </w:r>
          </w:p>
          <w:p w14:paraId="70CEE8F4" w14:textId="77777777" w:rsidR="00204FE6" w:rsidRPr="00204FE6" w:rsidRDefault="00204FE6" w:rsidP="00204FE6">
            <w:pPr>
              <w:autoSpaceDE w:val="0"/>
              <w:autoSpaceDN w:val="0"/>
              <w:adjustRightInd w:val="0"/>
              <w:rPr>
                <w:b/>
                <w:color w:val="0070C0"/>
              </w:rPr>
            </w:pPr>
            <w:r w:rsidRPr="00204FE6">
              <w:rPr>
                <w:b/>
                <w:color w:val="0070C0"/>
              </w:rPr>
              <w:t xml:space="preserve">        </w:t>
            </w:r>
            <w:proofErr w:type="gramStart"/>
            <w:r w:rsidRPr="00204FE6">
              <w:rPr>
                <w:b/>
                <w:color w:val="0070C0"/>
              </w:rPr>
              <w:t>catch(</w:t>
            </w:r>
            <w:proofErr w:type="gramEnd"/>
            <w:r w:rsidRPr="00204FE6">
              <w:rPr>
                <w:b/>
                <w:color w:val="0070C0"/>
              </w:rPr>
              <w:t>FileNotFoundException e){</w:t>
            </w:r>
          </w:p>
          <w:p w14:paraId="4CCBD579" w14:textId="77777777" w:rsidR="00204FE6" w:rsidRPr="00204FE6" w:rsidRDefault="00204FE6" w:rsidP="00204FE6">
            <w:pPr>
              <w:autoSpaceDE w:val="0"/>
              <w:autoSpaceDN w:val="0"/>
              <w:adjustRightInd w:val="0"/>
              <w:rPr>
                <w:b/>
                <w:color w:val="0070C0"/>
              </w:rPr>
            </w:pPr>
            <w:r w:rsidRPr="00204FE6">
              <w:rPr>
                <w:b/>
                <w:color w:val="0070C0"/>
              </w:rPr>
              <w:t xml:space="preserve">            </w:t>
            </w:r>
            <w:proofErr w:type="spellStart"/>
            <w:r w:rsidRPr="00204FE6">
              <w:rPr>
                <w:b/>
                <w:color w:val="0070C0"/>
              </w:rPr>
              <w:t>System.out.print</w:t>
            </w:r>
            <w:proofErr w:type="spellEnd"/>
            <w:r w:rsidRPr="00204FE6">
              <w:rPr>
                <w:b/>
                <w:color w:val="0070C0"/>
              </w:rPr>
              <w:t>(e);</w:t>
            </w:r>
          </w:p>
          <w:p w14:paraId="42C94E1C" w14:textId="77777777" w:rsidR="00204FE6" w:rsidRPr="00204FE6" w:rsidRDefault="00204FE6" w:rsidP="00204FE6">
            <w:pPr>
              <w:autoSpaceDE w:val="0"/>
              <w:autoSpaceDN w:val="0"/>
              <w:adjustRightInd w:val="0"/>
              <w:rPr>
                <w:b/>
                <w:color w:val="0070C0"/>
              </w:rPr>
            </w:pPr>
            <w:r w:rsidRPr="00204FE6">
              <w:rPr>
                <w:b/>
                <w:color w:val="0070C0"/>
              </w:rPr>
              <w:lastRenderedPageBreak/>
              <w:t xml:space="preserve">            </w:t>
            </w:r>
            <w:proofErr w:type="spellStart"/>
            <w:r w:rsidRPr="00204FE6">
              <w:rPr>
                <w:b/>
                <w:color w:val="0070C0"/>
              </w:rPr>
              <w:t>System.exit</w:t>
            </w:r>
            <w:proofErr w:type="spellEnd"/>
            <w:r w:rsidRPr="00204FE6">
              <w:rPr>
                <w:b/>
                <w:color w:val="0070C0"/>
              </w:rPr>
              <w:t>(-1);</w:t>
            </w:r>
          </w:p>
          <w:p w14:paraId="3FC66921" w14:textId="77777777" w:rsidR="00204FE6" w:rsidRPr="00204FE6" w:rsidRDefault="00204FE6" w:rsidP="00204FE6">
            <w:pPr>
              <w:autoSpaceDE w:val="0"/>
              <w:autoSpaceDN w:val="0"/>
              <w:adjustRightInd w:val="0"/>
              <w:rPr>
                <w:b/>
                <w:color w:val="0070C0"/>
              </w:rPr>
            </w:pPr>
            <w:r w:rsidRPr="00204FE6">
              <w:rPr>
                <w:b/>
                <w:color w:val="0070C0"/>
              </w:rPr>
              <w:t xml:space="preserve">        }</w:t>
            </w:r>
          </w:p>
          <w:p w14:paraId="39BBF27A" w14:textId="77777777" w:rsidR="00204FE6" w:rsidRPr="00204FE6" w:rsidRDefault="00204FE6" w:rsidP="00204FE6">
            <w:pPr>
              <w:autoSpaceDE w:val="0"/>
              <w:autoSpaceDN w:val="0"/>
              <w:adjustRightInd w:val="0"/>
              <w:rPr>
                <w:b/>
                <w:color w:val="0070C0"/>
              </w:rPr>
            </w:pPr>
            <w:r w:rsidRPr="00204FE6">
              <w:rPr>
                <w:b/>
                <w:color w:val="0070C0"/>
              </w:rPr>
              <w:t xml:space="preserve">        </w:t>
            </w:r>
            <w:proofErr w:type="gramStart"/>
            <w:r w:rsidRPr="00204FE6">
              <w:rPr>
                <w:b/>
                <w:color w:val="0070C0"/>
              </w:rPr>
              <w:t>for(</w:t>
            </w:r>
            <w:proofErr w:type="spellStart"/>
            <w:proofErr w:type="gramEnd"/>
            <w:r w:rsidRPr="00204FE6">
              <w:rPr>
                <w:b/>
                <w:color w:val="0070C0"/>
              </w:rPr>
              <w:t>int</w:t>
            </w:r>
            <w:proofErr w:type="spellEnd"/>
            <w:r w:rsidRPr="00204FE6">
              <w:rPr>
                <w:b/>
                <w:color w:val="0070C0"/>
              </w:rPr>
              <w:t xml:space="preserve"> k=0; k&lt;</w:t>
            </w:r>
            <w:proofErr w:type="spellStart"/>
            <w:r w:rsidRPr="00204FE6">
              <w:rPr>
                <w:b/>
                <w:color w:val="0070C0"/>
              </w:rPr>
              <w:t>letterIndex.length</w:t>
            </w:r>
            <w:proofErr w:type="spellEnd"/>
            <w:r w:rsidRPr="00204FE6">
              <w:rPr>
                <w:b/>
                <w:color w:val="0070C0"/>
              </w:rPr>
              <w:t>; k++){</w:t>
            </w:r>
          </w:p>
          <w:p w14:paraId="7A5203D7" w14:textId="77777777" w:rsidR="00204FE6" w:rsidRPr="00204FE6" w:rsidRDefault="00204FE6" w:rsidP="00204FE6">
            <w:pPr>
              <w:autoSpaceDE w:val="0"/>
              <w:autoSpaceDN w:val="0"/>
              <w:adjustRightInd w:val="0"/>
              <w:rPr>
                <w:b/>
                <w:color w:val="0070C0"/>
              </w:rPr>
            </w:pPr>
            <w:r w:rsidRPr="00204FE6">
              <w:rPr>
                <w:b/>
                <w:color w:val="0070C0"/>
              </w:rPr>
              <w:t xml:space="preserve">            </w:t>
            </w:r>
            <w:proofErr w:type="spellStart"/>
            <w:r w:rsidRPr="00204FE6">
              <w:rPr>
                <w:b/>
                <w:color w:val="0070C0"/>
              </w:rPr>
              <w:t>System.out.println</w:t>
            </w:r>
            <w:proofErr w:type="spellEnd"/>
            <w:r w:rsidRPr="00204FE6">
              <w:rPr>
                <w:b/>
                <w:color w:val="0070C0"/>
              </w:rPr>
              <w:t xml:space="preserve">("The </w:t>
            </w:r>
            <w:proofErr w:type="spellStart"/>
            <w:r w:rsidRPr="00204FE6">
              <w:rPr>
                <w:b/>
                <w:color w:val="0070C0"/>
              </w:rPr>
              <w:t>occurance</w:t>
            </w:r>
            <w:proofErr w:type="spellEnd"/>
            <w:r w:rsidRPr="00204FE6">
              <w:rPr>
                <w:b/>
                <w:color w:val="0070C0"/>
              </w:rPr>
              <w:t xml:space="preserve"> of "+ x[k]+"'s is "+ letterIndex[k]);</w:t>
            </w:r>
          </w:p>
          <w:p w14:paraId="376A40EC" w14:textId="77777777" w:rsidR="00204FE6" w:rsidRPr="00204FE6" w:rsidRDefault="00204FE6" w:rsidP="00204FE6">
            <w:pPr>
              <w:autoSpaceDE w:val="0"/>
              <w:autoSpaceDN w:val="0"/>
              <w:adjustRightInd w:val="0"/>
              <w:rPr>
                <w:b/>
                <w:color w:val="0070C0"/>
              </w:rPr>
            </w:pPr>
            <w:r w:rsidRPr="00204FE6">
              <w:rPr>
                <w:b/>
                <w:color w:val="0070C0"/>
              </w:rPr>
              <w:t xml:space="preserve">        }</w:t>
            </w:r>
          </w:p>
          <w:p w14:paraId="02497448" w14:textId="77777777" w:rsidR="00204FE6" w:rsidRPr="00204FE6" w:rsidRDefault="00204FE6" w:rsidP="00204FE6">
            <w:pPr>
              <w:autoSpaceDE w:val="0"/>
              <w:autoSpaceDN w:val="0"/>
              <w:adjustRightInd w:val="0"/>
              <w:rPr>
                <w:b/>
                <w:color w:val="0070C0"/>
              </w:rPr>
            </w:pPr>
            <w:r w:rsidRPr="00204FE6">
              <w:rPr>
                <w:b/>
                <w:color w:val="0070C0"/>
              </w:rPr>
              <w:t xml:space="preserve">    }</w:t>
            </w:r>
          </w:p>
          <w:p w14:paraId="0CFF2D65" w14:textId="56FE99C3" w:rsidR="00B00EDA" w:rsidRPr="00204FE6" w:rsidRDefault="00204FE6" w:rsidP="00204FE6">
            <w:pPr>
              <w:autoSpaceDE w:val="0"/>
              <w:autoSpaceDN w:val="0"/>
              <w:adjustRightInd w:val="0"/>
              <w:rPr>
                <w:b/>
                <w:color w:val="0070C0"/>
              </w:rPr>
            </w:pPr>
            <w:r w:rsidRPr="00204FE6">
              <w:rPr>
                <w:b/>
                <w:color w:val="0070C0"/>
              </w:rPr>
              <w:t>}</w:t>
            </w:r>
          </w:p>
          <w:p w14:paraId="15EE0854" w14:textId="77777777" w:rsidR="00B00EDA" w:rsidRDefault="00B00EDA" w:rsidP="006C5FBB">
            <w:pPr>
              <w:autoSpaceDE w:val="0"/>
              <w:autoSpaceDN w:val="0"/>
              <w:adjustRightInd w:val="0"/>
            </w:pPr>
          </w:p>
        </w:tc>
      </w:tr>
    </w:tbl>
    <w:p w14:paraId="2094687B" w14:textId="77777777" w:rsidR="00891ED9" w:rsidRDefault="00891ED9" w:rsidP="00891ED9"/>
    <w:p w14:paraId="787901D5" w14:textId="77777777" w:rsidR="00891ED9" w:rsidRDefault="00891ED9" w:rsidP="00891ED9"/>
    <w:p w14:paraId="55484FB3" w14:textId="77777777" w:rsidR="00891ED9" w:rsidRDefault="00891ED9" w:rsidP="00891ED9"/>
    <w:p w14:paraId="522661AA" w14:textId="77777777" w:rsidR="00891ED9" w:rsidRDefault="00891ED9" w:rsidP="00891ED9">
      <w:r w:rsidRPr="00CF3766">
        <w:rPr>
          <w:b/>
          <w:sz w:val="24"/>
          <w:u w:val="single"/>
        </w:rPr>
        <w:t>Testing:</w:t>
      </w:r>
      <w:r>
        <w:t xml:space="preserve"> (Describe how you test this </w:t>
      </w:r>
      <w:proofErr w:type="spellStart"/>
      <w:proofErr w:type="gramStart"/>
      <w:r>
        <w:t>program.Type</w:t>
      </w:r>
      <w:proofErr w:type="spellEnd"/>
      <w:proofErr w:type="gramEnd"/>
      <w:r>
        <w:t xml:space="preserve"> your answer in the following with </w:t>
      </w:r>
      <w:r w:rsidRPr="008F0E0A">
        <w:rPr>
          <w:b/>
          <w:color w:val="0070C0"/>
        </w:rPr>
        <w:t>BLUE font color</w:t>
      </w:r>
      <w:r>
        <w:t>)</w:t>
      </w:r>
    </w:p>
    <w:p w14:paraId="257D9638" w14:textId="77777777" w:rsidR="00891ED9" w:rsidRDefault="00891ED9" w:rsidP="00891ED9"/>
    <w:tbl>
      <w:tblPr>
        <w:tblStyle w:val="TableGrid"/>
        <w:tblW w:w="0" w:type="auto"/>
        <w:shd w:val="clear" w:color="auto" w:fill="FDE9D9" w:themeFill="accent6" w:themeFillTint="33"/>
        <w:tblLook w:val="04A0" w:firstRow="1" w:lastRow="0" w:firstColumn="1" w:lastColumn="0" w:noHBand="0" w:noVBand="1"/>
      </w:tblPr>
      <w:tblGrid>
        <w:gridCol w:w="10160"/>
      </w:tblGrid>
      <w:tr w:rsidR="00891ED9" w14:paraId="3D8BC2D1" w14:textId="77777777" w:rsidTr="001832CB">
        <w:tc>
          <w:tcPr>
            <w:tcW w:w="10386" w:type="dxa"/>
            <w:shd w:val="clear" w:color="auto" w:fill="FDE9D9" w:themeFill="accent6" w:themeFillTint="33"/>
          </w:tcPr>
          <w:p w14:paraId="5DF8A58E" w14:textId="77777777" w:rsidR="00891ED9" w:rsidRDefault="00891ED9" w:rsidP="001832CB"/>
          <w:p w14:paraId="26F40FCE" w14:textId="77777777" w:rsidR="00891ED9" w:rsidRPr="00ED7D4B" w:rsidRDefault="00891ED9" w:rsidP="001832CB">
            <w:pPr>
              <w:rPr>
                <w:b/>
                <w:color w:val="0070C0"/>
              </w:rPr>
            </w:pPr>
            <w:r w:rsidRPr="00ED7D4B">
              <w:rPr>
                <w:b/>
                <w:color w:val="0070C0"/>
              </w:rPr>
              <w:t>RUN three times, using the same input as in the sample runs:</w:t>
            </w:r>
          </w:p>
          <w:p w14:paraId="7C0F15CB" w14:textId="77777777" w:rsidR="00891ED9" w:rsidRPr="00ED7D4B" w:rsidRDefault="00891ED9" w:rsidP="001832CB">
            <w:pPr>
              <w:rPr>
                <w:b/>
                <w:color w:val="0070C0"/>
              </w:rPr>
            </w:pPr>
          </w:p>
          <w:p w14:paraId="69C40348" w14:textId="1A28B92B" w:rsidR="00891ED9" w:rsidRDefault="00891ED9" w:rsidP="001832CB">
            <w:pPr>
              <w:rPr>
                <w:b/>
                <w:color w:val="0070C0"/>
                <w:u w:val="single"/>
              </w:rPr>
            </w:pPr>
            <w:r w:rsidRPr="00C14FCB">
              <w:rPr>
                <w:b/>
                <w:color w:val="0070C0"/>
                <w:u w:val="single"/>
              </w:rPr>
              <w:t>Test 1:</w:t>
            </w:r>
          </w:p>
          <w:p w14:paraId="4C33B0CE" w14:textId="77777777" w:rsidR="00204FE6" w:rsidRPr="00204FE6" w:rsidRDefault="00204FE6" w:rsidP="00204FE6">
            <w:pPr>
              <w:rPr>
                <w:b/>
                <w:color w:val="0070C0"/>
              </w:rPr>
            </w:pPr>
            <w:r w:rsidRPr="00204FE6">
              <w:rPr>
                <w:b/>
                <w:color w:val="0070C0"/>
              </w:rPr>
              <w:t>Enter file name: cs2-lec08.txt</w:t>
            </w:r>
          </w:p>
          <w:p w14:paraId="76129C3C" w14:textId="77777777" w:rsidR="00204FE6" w:rsidRPr="00204FE6" w:rsidRDefault="00204FE6" w:rsidP="00204FE6">
            <w:pPr>
              <w:rPr>
                <w:b/>
                <w:color w:val="0070C0"/>
              </w:rPr>
            </w:pPr>
            <w:r w:rsidRPr="00204FE6">
              <w:rPr>
                <w:b/>
                <w:color w:val="0070C0"/>
              </w:rPr>
              <w:t>The occurrence of A's is 78</w:t>
            </w:r>
          </w:p>
          <w:p w14:paraId="43009BFD" w14:textId="77777777" w:rsidR="00204FE6" w:rsidRPr="00204FE6" w:rsidRDefault="00204FE6" w:rsidP="00204FE6">
            <w:pPr>
              <w:rPr>
                <w:b/>
                <w:color w:val="0070C0"/>
              </w:rPr>
            </w:pPr>
            <w:r w:rsidRPr="00204FE6">
              <w:rPr>
                <w:b/>
                <w:color w:val="0070C0"/>
              </w:rPr>
              <w:t>The occurrence of B's is 21</w:t>
            </w:r>
          </w:p>
          <w:p w14:paraId="096D0BDC" w14:textId="77777777" w:rsidR="00204FE6" w:rsidRPr="00204FE6" w:rsidRDefault="00204FE6" w:rsidP="00204FE6">
            <w:pPr>
              <w:rPr>
                <w:b/>
                <w:color w:val="0070C0"/>
              </w:rPr>
            </w:pPr>
            <w:r w:rsidRPr="00204FE6">
              <w:rPr>
                <w:b/>
                <w:color w:val="0070C0"/>
              </w:rPr>
              <w:t>The occurrence of C's is 42</w:t>
            </w:r>
          </w:p>
          <w:p w14:paraId="376CAD52" w14:textId="77777777" w:rsidR="00204FE6" w:rsidRPr="00204FE6" w:rsidRDefault="00204FE6" w:rsidP="00204FE6">
            <w:pPr>
              <w:rPr>
                <w:b/>
                <w:color w:val="0070C0"/>
              </w:rPr>
            </w:pPr>
            <w:r w:rsidRPr="00204FE6">
              <w:rPr>
                <w:b/>
                <w:color w:val="0070C0"/>
              </w:rPr>
              <w:t>The occurrence of D's is 21</w:t>
            </w:r>
          </w:p>
          <w:p w14:paraId="5F41F7AE" w14:textId="77777777" w:rsidR="00204FE6" w:rsidRPr="00204FE6" w:rsidRDefault="00204FE6" w:rsidP="00204FE6">
            <w:pPr>
              <w:rPr>
                <w:b/>
                <w:color w:val="0070C0"/>
              </w:rPr>
            </w:pPr>
            <w:r w:rsidRPr="00204FE6">
              <w:rPr>
                <w:b/>
                <w:color w:val="0070C0"/>
              </w:rPr>
              <w:t>The occurrence of E's is 81</w:t>
            </w:r>
          </w:p>
          <w:p w14:paraId="00C7C6B3" w14:textId="77777777" w:rsidR="00204FE6" w:rsidRPr="00204FE6" w:rsidRDefault="00204FE6" w:rsidP="00204FE6">
            <w:pPr>
              <w:rPr>
                <w:b/>
                <w:color w:val="0070C0"/>
              </w:rPr>
            </w:pPr>
            <w:r w:rsidRPr="00204FE6">
              <w:rPr>
                <w:b/>
                <w:color w:val="0070C0"/>
              </w:rPr>
              <w:t>The occurrence of F's is 11</w:t>
            </w:r>
          </w:p>
          <w:p w14:paraId="0B1E7781" w14:textId="77777777" w:rsidR="00204FE6" w:rsidRPr="00204FE6" w:rsidRDefault="00204FE6" w:rsidP="00204FE6">
            <w:pPr>
              <w:rPr>
                <w:b/>
                <w:color w:val="0070C0"/>
              </w:rPr>
            </w:pPr>
            <w:r w:rsidRPr="00204FE6">
              <w:rPr>
                <w:b/>
                <w:color w:val="0070C0"/>
              </w:rPr>
              <w:t>The occurrence of G's is 9</w:t>
            </w:r>
          </w:p>
          <w:p w14:paraId="2ADB455D" w14:textId="77777777" w:rsidR="00204FE6" w:rsidRPr="00204FE6" w:rsidRDefault="00204FE6" w:rsidP="00204FE6">
            <w:pPr>
              <w:rPr>
                <w:b/>
                <w:color w:val="0070C0"/>
              </w:rPr>
            </w:pPr>
            <w:r w:rsidRPr="00204FE6">
              <w:rPr>
                <w:b/>
                <w:color w:val="0070C0"/>
              </w:rPr>
              <w:t>The occurrence of H's is 22</w:t>
            </w:r>
          </w:p>
          <w:p w14:paraId="3900DA4A" w14:textId="77777777" w:rsidR="00204FE6" w:rsidRPr="00204FE6" w:rsidRDefault="00204FE6" w:rsidP="00204FE6">
            <w:pPr>
              <w:rPr>
                <w:b/>
                <w:color w:val="0070C0"/>
              </w:rPr>
            </w:pPr>
            <w:r w:rsidRPr="00204FE6">
              <w:rPr>
                <w:b/>
                <w:color w:val="0070C0"/>
              </w:rPr>
              <w:t>The occurrence of I's is 39</w:t>
            </w:r>
          </w:p>
          <w:p w14:paraId="70C30E60" w14:textId="77777777" w:rsidR="00204FE6" w:rsidRPr="00204FE6" w:rsidRDefault="00204FE6" w:rsidP="00204FE6">
            <w:pPr>
              <w:rPr>
                <w:b/>
                <w:color w:val="0070C0"/>
              </w:rPr>
            </w:pPr>
            <w:r w:rsidRPr="00204FE6">
              <w:rPr>
                <w:b/>
                <w:color w:val="0070C0"/>
              </w:rPr>
              <w:t>The occurrence of J's is 12</w:t>
            </w:r>
          </w:p>
          <w:p w14:paraId="060B77F5" w14:textId="77777777" w:rsidR="00204FE6" w:rsidRPr="00204FE6" w:rsidRDefault="00204FE6" w:rsidP="00204FE6">
            <w:pPr>
              <w:rPr>
                <w:b/>
                <w:color w:val="0070C0"/>
              </w:rPr>
            </w:pPr>
            <w:r w:rsidRPr="00204FE6">
              <w:rPr>
                <w:b/>
                <w:color w:val="0070C0"/>
              </w:rPr>
              <w:t>The occurrence of K's is 3</w:t>
            </w:r>
          </w:p>
          <w:p w14:paraId="0105A7E2" w14:textId="77777777" w:rsidR="00204FE6" w:rsidRPr="00204FE6" w:rsidRDefault="00204FE6" w:rsidP="00204FE6">
            <w:pPr>
              <w:rPr>
                <w:b/>
                <w:color w:val="0070C0"/>
              </w:rPr>
            </w:pPr>
            <w:r w:rsidRPr="00204FE6">
              <w:rPr>
                <w:b/>
                <w:color w:val="0070C0"/>
              </w:rPr>
              <w:t>The occurrence of L's is 31</w:t>
            </w:r>
          </w:p>
          <w:p w14:paraId="51062D37" w14:textId="77777777" w:rsidR="00204FE6" w:rsidRPr="00204FE6" w:rsidRDefault="00204FE6" w:rsidP="00204FE6">
            <w:pPr>
              <w:rPr>
                <w:b/>
                <w:color w:val="0070C0"/>
              </w:rPr>
            </w:pPr>
            <w:r w:rsidRPr="00204FE6">
              <w:rPr>
                <w:b/>
                <w:color w:val="0070C0"/>
              </w:rPr>
              <w:t>The occurrence of M's is 26</w:t>
            </w:r>
          </w:p>
          <w:p w14:paraId="750185F3" w14:textId="77777777" w:rsidR="00204FE6" w:rsidRPr="00204FE6" w:rsidRDefault="00204FE6" w:rsidP="00204FE6">
            <w:pPr>
              <w:rPr>
                <w:b/>
                <w:color w:val="0070C0"/>
              </w:rPr>
            </w:pPr>
            <w:r w:rsidRPr="00204FE6">
              <w:rPr>
                <w:b/>
                <w:color w:val="0070C0"/>
              </w:rPr>
              <w:t>The occurrence of N's is 42</w:t>
            </w:r>
          </w:p>
          <w:p w14:paraId="567CA0F4" w14:textId="77777777" w:rsidR="00204FE6" w:rsidRPr="00204FE6" w:rsidRDefault="00204FE6" w:rsidP="00204FE6">
            <w:pPr>
              <w:rPr>
                <w:b/>
                <w:color w:val="0070C0"/>
              </w:rPr>
            </w:pPr>
            <w:r w:rsidRPr="00204FE6">
              <w:rPr>
                <w:b/>
                <w:color w:val="0070C0"/>
              </w:rPr>
              <w:t>The occurrence of O's is 53</w:t>
            </w:r>
          </w:p>
          <w:p w14:paraId="06379D37" w14:textId="77777777" w:rsidR="00204FE6" w:rsidRPr="00204FE6" w:rsidRDefault="00204FE6" w:rsidP="00204FE6">
            <w:pPr>
              <w:rPr>
                <w:b/>
                <w:color w:val="0070C0"/>
              </w:rPr>
            </w:pPr>
            <w:r w:rsidRPr="00204FE6">
              <w:rPr>
                <w:b/>
                <w:color w:val="0070C0"/>
              </w:rPr>
              <w:t>The occurrence of P's is 10</w:t>
            </w:r>
          </w:p>
          <w:p w14:paraId="1E970207" w14:textId="77777777" w:rsidR="00204FE6" w:rsidRPr="00204FE6" w:rsidRDefault="00204FE6" w:rsidP="00204FE6">
            <w:pPr>
              <w:rPr>
                <w:b/>
                <w:color w:val="0070C0"/>
              </w:rPr>
            </w:pPr>
            <w:r w:rsidRPr="00204FE6">
              <w:rPr>
                <w:b/>
                <w:color w:val="0070C0"/>
              </w:rPr>
              <w:t>The occurrence of Q's is 1</w:t>
            </w:r>
          </w:p>
          <w:p w14:paraId="22357F1E" w14:textId="77777777" w:rsidR="00204FE6" w:rsidRPr="00204FE6" w:rsidRDefault="00204FE6" w:rsidP="00204FE6">
            <w:pPr>
              <w:rPr>
                <w:b/>
                <w:color w:val="0070C0"/>
              </w:rPr>
            </w:pPr>
            <w:r w:rsidRPr="00204FE6">
              <w:rPr>
                <w:b/>
                <w:color w:val="0070C0"/>
              </w:rPr>
              <w:t>The occurrence of R's is 46</w:t>
            </w:r>
          </w:p>
          <w:p w14:paraId="795A5AB1" w14:textId="77777777" w:rsidR="00204FE6" w:rsidRPr="00204FE6" w:rsidRDefault="00204FE6" w:rsidP="00204FE6">
            <w:pPr>
              <w:rPr>
                <w:b/>
                <w:color w:val="0070C0"/>
              </w:rPr>
            </w:pPr>
            <w:r w:rsidRPr="00204FE6">
              <w:rPr>
                <w:b/>
                <w:color w:val="0070C0"/>
              </w:rPr>
              <w:t>The occurrence of S's is 50</w:t>
            </w:r>
          </w:p>
          <w:p w14:paraId="1A562C5E" w14:textId="77777777" w:rsidR="00204FE6" w:rsidRPr="00204FE6" w:rsidRDefault="00204FE6" w:rsidP="00204FE6">
            <w:pPr>
              <w:rPr>
                <w:b/>
                <w:color w:val="0070C0"/>
              </w:rPr>
            </w:pPr>
            <w:r w:rsidRPr="00204FE6">
              <w:rPr>
                <w:b/>
                <w:color w:val="0070C0"/>
              </w:rPr>
              <w:t>The occurrence of T's is 65</w:t>
            </w:r>
          </w:p>
          <w:p w14:paraId="76F0D38F" w14:textId="77777777" w:rsidR="00204FE6" w:rsidRPr="00204FE6" w:rsidRDefault="00204FE6" w:rsidP="00204FE6">
            <w:pPr>
              <w:rPr>
                <w:b/>
                <w:color w:val="0070C0"/>
              </w:rPr>
            </w:pPr>
            <w:r w:rsidRPr="00204FE6">
              <w:rPr>
                <w:b/>
                <w:color w:val="0070C0"/>
              </w:rPr>
              <w:t>The occurrence of U's is 15</w:t>
            </w:r>
          </w:p>
          <w:p w14:paraId="0FF104BF" w14:textId="77777777" w:rsidR="00204FE6" w:rsidRPr="00204FE6" w:rsidRDefault="00204FE6" w:rsidP="00204FE6">
            <w:pPr>
              <w:rPr>
                <w:b/>
                <w:color w:val="0070C0"/>
              </w:rPr>
            </w:pPr>
            <w:r w:rsidRPr="00204FE6">
              <w:rPr>
                <w:b/>
                <w:color w:val="0070C0"/>
              </w:rPr>
              <w:t>The occurrence of V's is 12</w:t>
            </w:r>
          </w:p>
          <w:p w14:paraId="2C4FC72A" w14:textId="77777777" w:rsidR="00204FE6" w:rsidRPr="00204FE6" w:rsidRDefault="00204FE6" w:rsidP="00204FE6">
            <w:pPr>
              <w:rPr>
                <w:b/>
                <w:color w:val="0070C0"/>
              </w:rPr>
            </w:pPr>
            <w:r w:rsidRPr="00204FE6">
              <w:rPr>
                <w:b/>
                <w:color w:val="0070C0"/>
              </w:rPr>
              <w:t>The occurrence of W's is 7</w:t>
            </w:r>
          </w:p>
          <w:p w14:paraId="0B985D71" w14:textId="77777777" w:rsidR="00204FE6" w:rsidRPr="00204FE6" w:rsidRDefault="00204FE6" w:rsidP="00204FE6">
            <w:pPr>
              <w:rPr>
                <w:b/>
                <w:color w:val="0070C0"/>
              </w:rPr>
            </w:pPr>
            <w:r w:rsidRPr="00204FE6">
              <w:rPr>
                <w:b/>
                <w:color w:val="0070C0"/>
              </w:rPr>
              <w:t>The occurrence of X's is 1</w:t>
            </w:r>
          </w:p>
          <w:p w14:paraId="6F4580F4" w14:textId="77777777" w:rsidR="00204FE6" w:rsidRPr="00204FE6" w:rsidRDefault="00204FE6" w:rsidP="00204FE6">
            <w:pPr>
              <w:rPr>
                <w:b/>
                <w:color w:val="0070C0"/>
              </w:rPr>
            </w:pPr>
            <w:r w:rsidRPr="00204FE6">
              <w:rPr>
                <w:b/>
                <w:color w:val="0070C0"/>
              </w:rPr>
              <w:t>The occurrence of Y's is 9</w:t>
            </w:r>
          </w:p>
          <w:p w14:paraId="2754760C" w14:textId="031BF19B" w:rsidR="00204FE6" w:rsidRDefault="00204FE6" w:rsidP="00204FE6">
            <w:pPr>
              <w:rPr>
                <w:b/>
                <w:color w:val="0070C0"/>
              </w:rPr>
            </w:pPr>
            <w:r w:rsidRPr="00204FE6">
              <w:rPr>
                <w:b/>
                <w:color w:val="0070C0"/>
              </w:rPr>
              <w:t>The occurrence of Z's is 1</w:t>
            </w:r>
          </w:p>
          <w:p w14:paraId="6210673A" w14:textId="77777777" w:rsidR="00204FE6" w:rsidRPr="00204FE6" w:rsidRDefault="00204FE6" w:rsidP="00204FE6">
            <w:pPr>
              <w:rPr>
                <w:b/>
                <w:color w:val="0070C0"/>
              </w:rPr>
            </w:pPr>
          </w:p>
          <w:p w14:paraId="5480BDF8" w14:textId="4BCB7A73" w:rsidR="00891ED9" w:rsidRDefault="00891ED9" w:rsidP="001832CB">
            <w:pPr>
              <w:rPr>
                <w:b/>
                <w:color w:val="0070C0"/>
                <w:u w:val="single"/>
              </w:rPr>
            </w:pPr>
            <w:r w:rsidRPr="00C14FCB">
              <w:rPr>
                <w:b/>
                <w:color w:val="0070C0"/>
                <w:u w:val="single"/>
              </w:rPr>
              <w:t>Test 2:</w:t>
            </w:r>
          </w:p>
          <w:p w14:paraId="6A3D3CAF" w14:textId="77777777" w:rsidR="00204FE6" w:rsidRPr="00204FE6" w:rsidRDefault="00204FE6" w:rsidP="00204FE6">
            <w:pPr>
              <w:rPr>
                <w:b/>
                <w:color w:val="0070C0"/>
              </w:rPr>
            </w:pPr>
            <w:r w:rsidRPr="00204FE6">
              <w:rPr>
                <w:b/>
                <w:color w:val="0070C0"/>
              </w:rPr>
              <w:t>Enter file name: cs2-lec09.txt</w:t>
            </w:r>
          </w:p>
          <w:p w14:paraId="4A4DE27C" w14:textId="77777777" w:rsidR="00204FE6" w:rsidRPr="00204FE6" w:rsidRDefault="00204FE6" w:rsidP="00204FE6">
            <w:pPr>
              <w:rPr>
                <w:b/>
                <w:color w:val="0070C0"/>
              </w:rPr>
            </w:pPr>
            <w:r w:rsidRPr="00204FE6">
              <w:rPr>
                <w:b/>
                <w:color w:val="0070C0"/>
              </w:rPr>
              <w:t>The occurrence of A's is 24</w:t>
            </w:r>
          </w:p>
          <w:p w14:paraId="28F691E1" w14:textId="77777777" w:rsidR="00204FE6" w:rsidRPr="00204FE6" w:rsidRDefault="00204FE6" w:rsidP="00204FE6">
            <w:pPr>
              <w:rPr>
                <w:b/>
                <w:color w:val="0070C0"/>
              </w:rPr>
            </w:pPr>
            <w:r w:rsidRPr="00204FE6">
              <w:rPr>
                <w:b/>
                <w:color w:val="0070C0"/>
              </w:rPr>
              <w:t>The occurrence of B's is 6</w:t>
            </w:r>
          </w:p>
          <w:p w14:paraId="16472E9F" w14:textId="77777777" w:rsidR="00204FE6" w:rsidRPr="00204FE6" w:rsidRDefault="00204FE6" w:rsidP="00204FE6">
            <w:pPr>
              <w:rPr>
                <w:b/>
                <w:color w:val="0070C0"/>
              </w:rPr>
            </w:pPr>
            <w:r w:rsidRPr="00204FE6">
              <w:rPr>
                <w:b/>
                <w:color w:val="0070C0"/>
              </w:rPr>
              <w:t>The occurrence of C's is 14</w:t>
            </w:r>
          </w:p>
          <w:p w14:paraId="43D440FC" w14:textId="77777777" w:rsidR="00204FE6" w:rsidRPr="00204FE6" w:rsidRDefault="00204FE6" w:rsidP="00204FE6">
            <w:pPr>
              <w:rPr>
                <w:b/>
                <w:color w:val="0070C0"/>
              </w:rPr>
            </w:pPr>
            <w:r w:rsidRPr="00204FE6">
              <w:rPr>
                <w:b/>
                <w:color w:val="0070C0"/>
              </w:rPr>
              <w:t>The occurrence of D's is 13</w:t>
            </w:r>
          </w:p>
          <w:p w14:paraId="40CDD85E" w14:textId="77777777" w:rsidR="00204FE6" w:rsidRPr="00204FE6" w:rsidRDefault="00204FE6" w:rsidP="00204FE6">
            <w:pPr>
              <w:rPr>
                <w:b/>
                <w:color w:val="0070C0"/>
              </w:rPr>
            </w:pPr>
            <w:r w:rsidRPr="00204FE6">
              <w:rPr>
                <w:b/>
                <w:color w:val="0070C0"/>
              </w:rPr>
              <w:t>The occurrence of E's is 36</w:t>
            </w:r>
          </w:p>
          <w:p w14:paraId="33F2594D" w14:textId="77777777" w:rsidR="00204FE6" w:rsidRPr="00204FE6" w:rsidRDefault="00204FE6" w:rsidP="00204FE6">
            <w:pPr>
              <w:rPr>
                <w:b/>
                <w:color w:val="0070C0"/>
              </w:rPr>
            </w:pPr>
            <w:r w:rsidRPr="00204FE6">
              <w:rPr>
                <w:b/>
                <w:color w:val="0070C0"/>
              </w:rPr>
              <w:t>The occurrence of F's is 4</w:t>
            </w:r>
          </w:p>
          <w:p w14:paraId="7358BFED" w14:textId="77777777" w:rsidR="00204FE6" w:rsidRPr="00204FE6" w:rsidRDefault="00204FE6" w:rsidP="00204FE6">
            <w:pPr>
              <w:rPr>
                <w:b/>
                <w:color w:val="0070C0"/>
              </w:rPr>
            </w:pPr>
            <w:r w:rsidRPr="00204FE6">
              <w:rPr>
                <w:b/>
                <w:color w:val="0070C0"/>
              </w:rPr>
              <w:t>The occurrence of G's is 12</w:t>
            </w:r>
          </w:p>
          <w:p w14:paraId="2EC7E8F3" w14:textId="77777777" w:rsidR="00204FE6" w:rsidRPr="00204FE6" w:rsidRDefault="00204FE6" w:rsidP="00204FE6">
            <w:pPr>
              <w:rPr>
                <w:b/>
                <w:color w:val="0070C0"/>
              </w:rPr>
            </w:pPr>
            <w:r w:rsidRPr="00204FE6">
              <w:rPr>
                <w:b/>
                <w:color w:val="0070C0"/>
              </w:rPr>
              <w:t>The occurrence of H's is 14</w:t>
            </w:r>
          </w:p>
          <w:p w14:paraId="464083E0" w14:textId="77777777" w:rsidR="00204FE6" w:rsidRPr="00204FE6" w:rsidRDefault="00204FE6" w:rsidP="00204FE6">
            <w:pPr>
              <w:rPr>
                <w:b/>
                <w:color w:val="0070C0"/>
              </w:rPr>
            </w:pPr>
            <w:r w:rsidRPr="00204FE6">
              <w:rPr>
                <w:b/>
                <w:color w:val="0070C0"/>
              </w:rPr>
              <w:t>The occurrence of I's is 15</w:t>
            </w:r>
          </w:p>
          <w:p w14:paraId="340FFACC" w14:textId="77777777" w:rsidR="00204FE6" w:rsidRPr="00204FE6" w:rsidRDefault="00204FE6" w:rsidP="00204FE6">
            <w:pPr>
              <w:rPr>
                <w:b/>
                <w:color w:val="0070C0"/>
              </w:rPr>
            </w:pPr>
            <w:r w:rsidRPr="00204FE6">
              <w:rPr>
                <w:b/>
                <w:color w:val="0070C0"/>
              </w:rPr>
              <w:t>The occurrence of J's is 1</w:t>
            </w:r>
          </w:p>
          <w:p w14:paraId="64153674" w14:textId="77777777" w:rsidR="00204FE6" w:rsidRPr="00204FE6" w:rsidRDefault="00204FE6" w:rsidP="00204FE6">
            <w:pPr>
              <w:rPr>
                <w:b/>
                <w:color w:val="0070C0"/>
              </w:rPr>
            </w:pPr>
            <w:r w:rsidRPr="00204FE6">
              <w:rPr>
                <w:b/>
                <w:color w:val="0070C0"/>
              </w:rPr>
              <w:t>The occurrence of K's is 0</w:t>
            </w:r>
          </w:p>
          <w:p w14:paraId="1CD6F1E2" w14:textId="77777777" w:rsidR="00204FE6" w:rsidRPr="00204FE6" w:rsidRDefault="00204FE6" w:rsidP="00204FE6">
            <w:pPr>
              <w:rPr>
                <w:b/>
                <w:color w:val="0070C0"/>
              </w:rPr>
            </w:pPr>
            <w:r w:rsidRPr="00204FE6">
              <w:rPr>
                <w:b/>
                <w:color w:val="0070C0"/>
              </w:rPr>
              <w:t>The occurrence of L's is 13</w:t>
            </w:r>
          </w:p>
          <w:p w14:paraId="7D0A3A99" w14:textId="77777777" w:rsidR="00204FE6" w:rsidRPr="00204FE6" w:rsidRDefault="00204FE6" w:rsidP="00204FE6">
            <w:pPr>
              <w:rPr>
                <w:b/>
                <w:color w:val="0070C0"/>
              </w:rPr>
            </w:pPr>
            <w:r w:rsidRPr="00204FE6">
              <w:rPr>
                <w:b/>
                <w:color w:val="0070C0"/>
              </w:rPr>
              <w:t>The occurrence of M's is 18</w:t>
            </w:r>
          </w:p>
          <w:p w14:paraId="0C76F513" w14:textId="77777777" w:rsidR="00204FE6" w:rsidRPr="00204FE6" w:rsidRDefault="00204FE6" w:rsidP="00204FE6">
            <w:pPr>
              <w:rPr>
                <w:b/>
                <w:color w:val="0070C0"/>
              </w:rPr>
            </w:pPr>
            <w:r w:rsidRPr="00204FE6">
              <w:rPr>
                <w:b/>
                <w:color w:val="0070C0"/>
              </w:rPr>
              <w:t>The occurrence of N's is 13</w:t>
            </w:r>
          </w:p>
          <w:p w14:paraId="4AA4862F" w14:textId="77777777" w:rsidR="00204FE6" w:rsidRPr="00204FE6" w:rsidRDefault="00204FE6" w:rsidP="00204FE6">
            <w:pPr>
              <w:rPr>
                <w:b/>
                <w:color w:val="0070C0"/>
              </w:rPr>
            </w:pPr>
            <w:r w:rsidRPr="00204FE6">
              <w:rPr>
                <w:b/>
                <w:color w:val="0070C0"/>
              </w:rPr>
              <w:t>The occurrence of O's is 17</w:t>
            </w:r>
          </w:p>
          <w:p w14:paraId="24BCA054" w14:textId="77777777" w:rsidR="00204FE6" w:rsidRPr="00204FE6" w:rsidRDefault="00204FE6" w:rsidP="00204FE6">
            <w:pPr>
              <w:rPr>
                <w:b/>
                <w:color w:val="0070C0"/>
              </w:rPr>
            </w:pPr>
            <w:r w:rsidRPr="00204FE6">
              <w:rPr>
                <w:b/>
                <w:color w:val="0070C0"/>
              </w:rPr>
              <w:t>The occurrence of P's is 12</w:t>
            </w:r>
          </w:p>
          <w:p w14:paraId="735F7587" w14:textId="77777777" w:rsidR="00204FE6" w:rsidRPr="00204FE6" w:rsidRDefault="00204FE6" w:rsidP="00204FE6">
            <w:pPr>
              <w:rPr>
                <w:b/>
                <w:color w:val="0070C0"/>
              </w:rPr>
            </w:pPr>
            <w:r w:rsidRPr="00204FE6">
              <w:rPr>
                <w:b/>
                <w:color w:val="0070C0"/>
              </w:rPr>
              <w:t>The occurrence of Q's is 1</w:t>
            </w:r>
          </w:p>
          <w:p w14:paraId="302CB308" w14:textId="77777777" w:rsidR="00204FE6" w:rsidRPr="00204FE6" w:rsidRDefault="00204FE6" w:rsidP="00204FE6">
            <w:pPr>
              <w:rPr>
                <w:b/>
                <w:color w:val="0070C0"/>
              </w:rPr>
            </w:pPr>
            <w:r w:rsidRPr="00204FE6">
              <w:rPr>
                <w:b/>
                <w:color w:val="0070C0"/>
              </w:rPr>
              <w:lastRenderedPageBreak/>
              <w:t>The occurrence of R's is 27</w:t>
            </w:r>
          </w:p>
          <w:p w14:paraId="3DDCFE77" w14:textId="77777777" w:rsidR="00204FE6" w:rsidRPr="00204FE6" w:rsidRDefault="00204FE6" w:rsidP="00204FE6">
            <w:pPr>
              <w:rPr>
                <w:b/>
                <w:color w:val="0070C0"/>
              </w:rPr>
            </w:pPr>
            <w:r w:rsidRPr="00204FE6">
              <w:rPr>
                <w:b/>
                <w:color w:val="0070C0"/>
              </w:rPr>
              <w:t>The occurrence of S's is 18</w:t>
            </w:r>
          </w:p>
          <w:p w14:paraId="621AFCC9" w14:textId="77777777" w:rsidR="00204FE6" w:rsidRPr="00204FE6" w:rsidRDefault="00204FE6" w:rsidP="00204FE6">
            <w:pPr>
              <w:rPr>
                <w:b/>
                <w:color w:val="0070C0"/>
              </w:rPr>
            </w:pPr>
            <w:r w:rsidRPr="00204FE6">
              <w:rPr>
                <w:b/>
                <w:color w:val="0070C0"/>
              </w:rPr>
              <w:t>The occurrence of T's is 18</w:t>
            </w:r>
          </w:p>
          <w:p w14:paraId="406097E4" w14:textId="77777777" w:rsidR="00204FE6" w:rsidRPr="00204FE6" w:rsidRDefault="00204FE6" w:rsidP="00204FE6">
            <w:pPr>
              <w:rPr>
                <w:b/>
                <w:color w:val="0070C0"/>
              </w:rPr>
            </w:pPr>
            <w:r w:rsidRPr="00204FE6">
              <w:rPr>
                <w:b/>
                <w:color w:val="0070C0"/>
              </w:rPr>
              <w:t>The occurrence of U's is 8</w:t>
            </w:r>
          </w:p>
          <w:p w14:paraId="54AFDCBE" w14:textId="77777777" w:rsidR="00204FE6" w:rsidRPr="00204FE6" w:rsidRDefault="00204FE6" w:rsidP="00204FE6">
            <w:pPr>
              <w:rPr>
                <w:b/>
                <w:color w:val="0070C0"/>
              </w:rPr>
            </w:pPr>
            <w:r w:rsidRPr="00204FE6">
              <w:rPr>
                <w:b/>
                <w:color w:val="0070C0"/>
              </w:rPr>
              <w:t>The occurrence of V's is 2</w:t>
            </w:r>
          </w:p>
          <w:p w14:paraId="79B459D5" w14:textId="77777777" w:rsidR="00204FE6" w:rsidRPr="00204FE6" w:rsidRDefault="00204FE6" w:rsidP="00204FE6">
            <w:pPr>
              <w:rPr>
                <w:b/>
                <w:color w:val="0070C0"/>
              </w:rPr>
            </w:pPr>
            <w:r w:rsidRPr="00204FE6">
              <w:rPr>
                <w:b/>
                <w:color w:val="0070C0"/>
              </w:rPr>
              <w:t>The occurrence of W's is 2</w:t>
            </w:r>
          </w:p>
          <w:p w14:paraId="16E74767" w14:textId="77777777" w:rsidR="00204FE6" w:rsidRPr="00204FE6" w:rsidRDefault="00204FE6" w:rsidP="00204FE6">
            <w:pPr>
              <w:rPr>
                <w:b/>
                <w:color w:val="0070C0"/>
              </w:rPr>
            </w:pPr>
            <w:r w:rsidRPr="00204FE6">
              <w:rPr>
                <w:b/>
                <w:color w:val="0070C0"/>
              </w:rPr>
              <w:t>The occurrence of X's is 1</w:t>
            </w:r>
          </w:p>
          <w:p w14:paraId="41AAFA2F" w14:textId="77777777" w:rsidR="00204FE6" w:rsidRPr="00204FE6" w:rsidRDefault="00204FE6" w:rsidP="00204FE6">
            <w:pPr>
              <w:rPr>
                <w:b/>
                <w:color w:val="0070C0"/>
              </w:rPr>
            </w:pPr>
            <w:r w:rsidRPr="00204FE6">
              <w:rPr>
                <w:b/>
                <w:color w:val="0070C0"/>
              </w:rPr>
              <w:t>The occurrence of Y's is 5</w:t>
            </w:r>
          </w:p>
          <w:p w14:paraId="6A04BFF6" w14:textId="15012A54" w:rsidR="00891ED9" w:rsidRPr="009E3BC0" w:rsidRDefault="00204FE6" w:rsidP="001832CB">
            <w:pPr>
              <w:rPr>
                <w:b/>
                <w:color w:val="0070C0"/>
              </w:rPr>
            </w:pPr>
            <w:r w:rsidRPr="00204FE6">
              <w:rPr>
                <w:b/>
                <w:color w:val="0070C0"/>
              </w:rPr>
              <w:t>The occurrence of Z's is 1</w:t>
            </w:r>
          </w:p>
          <w:p w14:paraId="53453DA5" w14:textId="474055C5" w:rsidR="00891ED9" w:rsidRDefault="00891ED9" w:rsidP="001832CB">
            <w:pPr>
              <w:rPr>
                <w:b/>
                <w:color w:val="0070C0"/>
                <w:u w:val="single"/>
              </w:rPr>
            </w:pPr>
          </w:p>
          <w:p w14:paraId="1213E7C6" w14:textId="64126CF0" w:rsidR="00891ED9" w:rsidRDefault="00891ED9" w:rsidP="001832CB">
            <w:pPr>
              <w:rPr>
                <w:b/>
                <w:color w:val="0070C0"/>
                <w:u w:val="single"/>
              </w:rPr>
            </w:pPr>
            <w:r w:rsidRPr="00C14FCB">
              <w:rPr>
                <w:b/>
                <w:color w:val="0070C0"/>
                <w:u w:val="single"/>
              </w:rPr>
              <w:t>Test 3:</w:t>
            </w:r>
          </w:p>
          <w:p w14:paraId="2329BC39" w14:textId="77777777" w:rsidR="00204FE6" w:rsidRPr="00204FE6" w:rsidRDefault="00204FE6" w:rsidP="00204FE6">
            <w:pPr>
              <w:rPr>
                <w:b/>
                <w:color w:val="0070C0"/>
              </w:rPr>
            </w:pPr>
            <w:r w:rsidRPr="00204FE6">
              <w:rPr>
                <w:b/>
                <w:color w:val="0070C0"/>
              </w:rPr>
              <w:t>Enter file name: t.txt</w:t>
            </w:r>
          </w:p>
          <w:p w14:paraId="31EA2395" w14:textId="1326A71C" w:rsidR="00204FE6" w:rsidRPr="00204FE6" w:rsidRDefault="00204FE6" w:rsidP="00204FE6">
            <w:pPr>
              <w:rPr>
                <w:b/>
                <w:color w:val="0070C0"/>
              </w:rPr>
            </w:pPr>
            <w:r w:rsidRPr="00204FE6">
              <w:rPr>
                <w:b/>
                <w:color w:val="0070C0"/>
              </w:rPr>
              <w:t>java.io.FileNotFoundException: t.txt (No such file or directory)</w:t>
            </w:r>
          </w:p>
          <w:p w14:paraId="0197F482" w14:textId="77777777" w:rsidR="00891ED9" w:rsidRDefault="00891ED9" w:rsidP="001832CB"/>
        </w:tc>
      </w:tr>
    </w:tbl>
    <w:p w14:paraId="35BDB07B" w14:textId="77777777" w:rsidR="00891ED9" w:rsidRDefault="00891ED9" w:rsidP="00891ED9"/>
    <w:p w14:paraId="49283AD8" w14:textId="77777777" w:rsidR="00891ED9" w:rsidRDefault="00891ED9" w:rsidP="007A0E1A"/>
    <w:sectPr w:rsidR="00891ED9" w:rsidSect="00F72D2F">
      <w:pgSz w:w="12240" w:h="15840"/>
      <w:pgMar w:top="540" w:right="630" w:bottom="360" w:left="1440" w:header="9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AF118" w14:textId="77777777" w:rsidR="00002067" w:rsidRDefault="00002067">
      <w:r>
        <w:separator/>
      </w:r>
    </w:p>
  </w:endnote>
  <w:endnote w:type="continuationSeparator" w:id="0">
    <w:p w14:paraId="63B46306" w14:textId="77777777" w:rsidR="00002067" w:rsidRDefault="00002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w:panose1 w:val="00000000000000000000"/>
    <w:charset w:val="00"/>
    <w:family w:val="moder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78332" w14:textId="77777777" w:rsidR="00002067" w:rsidRDefault="00002067">
      <w:r>
        <w:separator/>
      </w:r>
    </w:p>
  </w:footnote>
  <w:footnote w:type="continuationSeparator" w:id="0">
    <w:p w14:paraId="6126750C" w14:textId="77777777" w:rsidR="00002067" w:rsidRDefault="000020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lvl>
  </w:abstractNum>
  <w:abstractNum w:abstractNumId="2" w15:restartNumberingAfterBreak="0">
    <w:nsid w:val="00000003"/>
    <w:multiLevelType w:val="singleLevel"/>
    <w:tmpl w:val="00000003"/>
    <w:name w:val="WW8Num2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39"/>
    <w:lvl w:ilvl="0">
      <w:start w:val="1"/>
      <w:numFmt w:val="bullet"/>
      <w:lvlText w:val=""/>
      <w:lvlJc w:val="left"/>
      <w:pPr>
        <w:tabs>
          <w:tab w:val="num" w:pos="0"/>
        </w:tabs>
        <w:ind w:left="360" w:hanging="360"/>
      </w:pPr>
      <w:rPr>
        <w:rFonts w:ascii="Symbol" w:hAnsi="Symbol"/>
      </w:rPr>
    </w:lvl>
  </w:abstractNum>
  <w:abstractNum w:abstractNumId="4" w15:restartNumberingAfterBreak="0">
    <w:nsid w:val="1F2F15D9"/>
    <w:multiLevelType w:val="hybridMultilevel"/>
    <w:tmpl w:val="AB6614A2"/>
    <w:lvl w:ilvl="0" w:tplc="12280F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03C7F"/>
    <w:multiLevelType w:val="hybridMultilevel"/>
    <w:tmpl w:val="4AD41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256F0E"/>
    <w:multiLevelType w:val="multilevel"/>
    <w:tmpl w:val="5CF22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C8030FF"/>
    <w:multiLevelType w:val="hybridMultilevel"/>
    <w:tmpl w:val="0FC45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310C9"/>
    <w:multiLevelType w:val="hybridMultilevel"/>
    <w:tmpl w:val="335CB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21"/>
    <w:rsid w:val="00000D4C"/>
    <w:rsid w:val="00002067"/>
    <w:rsid w:val="0000460A"/>
    <w:rsid w:val="00036358"/>
    <w:rsid w:val="0004310E"/>
    <w:rsid w:val="00050622"/>
    <w:rsid w:val="00051554"/>
    <w:rsid w:val="0006311D"/>
    <w:rsid w:val="000D0F5F"/>
    <w:rsid w:val="000E504D"/>
    <w:rsid w:val="000E6BDC"/>
    <w:rsid w:val="000F5A70"/>
    <w:rsid w:val="00140DC3"/>
    <w:rsid w:val="0016602A"/>
    <w:rsid w:val="00171FEB"/>
    <w:rsid w:val="00181B64"/>
    <w:rsid w:val="00192C8C"/>
    <w:rsid w:val="001C639D"/>
    <w:rsid w:val="001F7CD6"/>
    <w:rsid w:val="00204FE6"/>
    <w:rsid w:val="002104CB"/>
    <w:rsid w:val="00227C59"/>
    <w:rsid w:val="00245D93"/>
    <w:rsid w:val="00275618"/>
    <w:rsid w:val="00353149"/>
    <w:rsid w:val="003546FD"/>
    <w:rsid w:val="00355C8E"/>
    <w:rsid w:val="00367434"/>
    <w:rsid w:val="003704A7"/>
    <w:rsid w:val="00370A75"/>
    <w:rsid w:val="00376F06"/>
    <w:rsid w:val="00386A78"/>
    <w:rsid w:val="003D4198"/>
    <w:rsid w:val="003F422F"/>
    <w:rsid w:val="00406B12"/>
    <w:rsid w:val="00410912"/>
    <w:rsid w:val="004156D2"/>
    <w:rsid w:val="00426B40"/>
    <w:rsid w:val="00432463"/>
    <w:rsid w:val="00433E97"/>
    <w:rsid w:val="00437B54"/>
    <w:rsid w:val="00441D27"/>
    <w:rsid w:val="00472CF6"/>
    <w:rsid w:val="004845F0"/>
    <w:rsid w:val="004A074E"/>
    <w:rsid w:val="004B2FE6"/>
    <w:rsid w:val="004F4105"/>
    <w:rsid w:val="004F7EEF"/>
    <w:rsid w:val="0050443C"/>
    <w:rsid w:val="00505BED"/>
    <w:rsid w:val="005125B4"/>
    <w:rsid w:val="0052169D"/>
    <w:rsid w:val="0054326B"/>
    <w:rsid w:val="00563CC3"/>
    <w:rsid w:val="00577E63"/>
    <w:rsid w:val="00593349"/>
    <w:rsid w:val="005953DC"/>
    <w:rsid w:val="005B7F28"/>
    <w:rsid w:val="005D057F"/>
    <w:rsid w:val="005E1FBC"/>
    <w:rsid w:val="00626037"/>
    <w:rsid w:val="006424F0"/>
    <w:rsid w:val="006466E0"/>
    <w:rsid w:val="006518F8"/>
    <w:rsid w:val="0066679A"/>
    <w:rsid w:val="0067242D"/>
    <w:rsid w:val="006749E1"/>
    <w:rsid w:val="00680619"/>
    <w:rsid w:val="006860BF"/>
    <w:rsid w:val="006A2B7E"/>
    <w:rsid w:val="006B18A6"/>
    <w:rsid w:val="006B1A68"/>
    <w:rsid w:val="006C5FBB"/>
    <w:rsid w:val="006C705A"/>
    <w:rsid w:val="006D236C"/>
    <w:rsid w:val="006D6BF0"/>
    <w:rsid w:val="006E53A4"/>
    <w:rsid w:val="00731772"/>
    <w:rsid w:val="0074193F"/>
    <w:rsid w:val="00764D3C"/>
    <w:rsid w:val="00767EF6"/>
    <w:rsid w:val="00781FA3"/>
    <w:rsid w:val="00783F56"/>
    <w:rsid w:val="007A0E1A"/>
    <w:rsid w:val="007A34D9"/>
    <w:rsid w:val="007B7B6E"/>
    <w:rsid w:val="007C41C0"/>
    <w:rsid w:val="007C4BD9"/>
    <w:rsid w:val="007E3273"/>
    <w:rsid w:val="008163D1"/>
    <w:rsid w:val="00832684"/>
    <w:rsid w:val="00841002"/>
    <w:rsid w:val="00843D8E"/>
    <w:rsid w:val="00845B67"/>
    <w:rsid w:val="00845DD2"/>
    <w:rsid w:val="008536B3"/>
    <w:rsid w:val="008750D0"/>
    <w:rsid w:val="00891ED9"/>
    <w:rsid w:val="0089299F"/>
    <w:rsid w:val="00894202"/>
    <w:rsid w:val="008A7D8B"/>
    <w:rsid w:val="008B7DBE"/>
    <w:rsid w:val="008D1D87"/>
    <w:rsid w:val="008F0212"/>
    <w:rsid w:val="008F0E0A"/>
    <w:rsid w:val="009039D1"/>
    <w:rsid w:val="009323E5"/>
    <w:rsid w:val="00950231"/>
    <w:rsid w:val="009838C7"/>
    <w:rsid w:val="00983BAD"/>
    <w:rsid w:val="00992DE8"/>
    <w:rsid w:val="009A0BB2"/>
    <w:rsid w:val="009D3DF0"/>
    <w:rsid w:val="009F7320"/>
    <w:rsid w:val="00A25CC7"/>
    <w:rsid w:val="00A27431"/>
    <w:rsid w:val="00A31E21"/>
    <w:rsid w:val="00A6683C"/>
    <w:rsid w:val="00A7495F"/>
    <w:rsid w:val="00A761B2"/>
    <w:rsid w:val="00A83B57"/>
    <w:rsid w:val="00A90F7F"/>
    <w:rsid w:val="00A92BDB"/>
    <w:rsid w:val="00AB64AB"/>
    <w:rsid w:val="00AE12E1"/>
    <w:rsid w:val="00AE3161"/>
    <w:rsid w:val="00B00EDA"/>
    <w:rsid w:val="00B0169D"/>
    <w:rsid w:val="00B04B42"/>
    <w:rsid w:val="00B15D66"/>
    <w:rsid w:val="00B170E2"/>
    <w:rsid w:val="00B17491"/>
    <w:rsid w:val="00B32F80"/>
    <w:rsid w:val="00B53B04"/>
    <w:rsid w:val="00B72F55"/>
    <w:rsid w:val="00B90154"/>
    <w:rsid w:val="00BD14DA"/>
    <w:rsid w:val="00BE38AF"/>
    <w:rsid w:val="00C01549"/>
    <w:rsid w:val="00C14FCB"/>
    <w:rsid w:val="00C27171"/>
    <w:rsid w:val="00C35344"/>
    <w:rsid w:val="00C35445"/>
    <w:rsid w:val="00C354B9"/>
    <w:rsid w:val="00C94F29"/>
    <w:rsid w:val="00CA0C71"/>
    <w:rsid w:val="00CA2E62"/>
    <w:rsid w:val="00CA3459"/>
    <w:rsid w:val="00CC2D0C"/>
    <w:rsid w:val="00CD2398"/>
    <w:rsid w:val="00CE7DE3"/>
    <w:rsid w:val="00CF3766"/>
    <w:rsid w:val="00D06E0D"/>
    <w:rsid w:val="00D20574"/>
    <w:rsid w:val="00D444F1"/>
    <w:rsid w:val="00D4773D"/>
    <w:rsid w:val="00D6665D"/>
    <w:rsid w:val="00D8415E"/>
    <w:rsid w:val="00D92A5A"/>
    <w:rsid w:val="00DD6EF5"/>
    <w:rsid w:val="00DE31FD"/>
    <w:rsid w:val="00DE63C7"/>
    <w:rsid w:val="00E53E96"/>
    <w:rsid w:val="00E8380A"/>
    <w:rsid w:val="00EB2C2E"/>
    <w:rsid w:val="00EC3149"/>
    <w:rsid w:val="00EC3815"/>
    <w:rsid w:val="00EC4012"/>
    <w:rsid w:val="00ED134A"/>
    <w:rsid w:val="00ED580B"/>
    <w:rsid w:val="00ED7D4B"/>
    <w:rsid w:val="00F023D2"/>
    <w:rsid w:val="00F133E6"/>
    <w:rsid w:val="00F40354"/>
    <w:rsid w:val="00F424EE"/>
    <w:rsid w:val="00F42AFC"/>
    <w:rsid w:val="00F42C18"/>
    <w:rsid w:val="00F53CD9"/>
    <w:rsid w:val="00F66186"/>
    <w:rsid w:val="00F671DB"/>
    <w:rsid w:val="00F71E50"/>
    <w:rsid w:val="00F72D2F"/>
    <w:rsid w:val="00F77A96"/>
    <w:rsid w:val="00F828F4"/>
    <w:rsid w:val="00F92399"/>
    <w:rsid w:val="00FC30B7"/>
    <w:rsid w:val="00FC6CAB"/>
    <w:rsid w:val="00FD2D61"/>
    <w:rsid w:val="00FD4F7F"/>
    <w:rsid w:val="00FE4BE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B1E7DCD"/>
  <w15:docId w15:val="{9573A284-6955-A94B-84F5-89B75F38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DE8"/>
    <w:pPr>
      <w:suppressAutoHyphens/>
    </w:pPr>
    <w:rPr>
      <w:rFonts w:cs="Calibri"/>
      <w:lang w:eastAsia="ar-SA"/>
    </w:rPr>
  </w:style>
  <w:style w:type="paragraph" w:styleId="Heading3">
    <w:name w:val="heading 3"/>
    <w:basedOn w:val="Normal"/>
    <w:next w:val="Normal"/>
    <w:qFormat/>
    <w:rsid w:val="00992DE8"/>
    <w:pPr>
      <w:keepNext/>
      <w:numPr>
        <w:ilvl w:val="2"/>
        <w:numId w:val="1"/>
      </w:numPr>
      <w:outlineLvl w:val="2"/>
    </w:pPr>
    <w:rPr>
      <w:rFonts w:eastAsia="Arial Unicode MS"/>
      <w:b/>
      <w:bCs/>
      <w:color w:val="FF0000"/>
      <w:sz w:val="18"/>
      <w:szCs w:val="18"/>
    </w:rPr>
  </w:style>
  <w:style w:type="paragraph" w:styleId="Heading4">
    <w:name w:val="heading 4"/>
    <w:basedOn w:val="Normal"/>
    <w:next w:val="Normal"/>
    <w:qFormat/>
    <w:rsid w:val="00992DE8"/>
    <w:pPr>
      <w:keepNext/>
      <w:numPr>
        <w:ilvl w:val="3"/>
        <w:numId w:val="1"/>
      </w:numPr>
      <w:outlineLvl w:val="3"/>
    </w:pPr>
    <w:rPr>
      <w:rFonts w:eastAsia="Arial Unicode MS"/>
      <w:b/>
      <w:bCs/>
      <w:sz w:val="18"/>
      <w:szCs w:val="18"/>
    </w:rPr>
  </w:style>
  <w:style w:type="paragraph" w:styleId="Heading5">
    <w:name w:val="heading 5"/>
    <w:basedOn w:val="Normal"/>
    <w:next w:val="Normal"/>
    <w:qFormat/>
    <w:rsid w:val="00992DE8"/>
    <w:pPr>
      <w:keepNext/>
      <w:numPr>
        <w:ilvl w:val="4"/>
        <w:numId w:val="1"/>
      </w:numPr>
      <w:outlineLvl w:val="4"/>
    </w:pPr>
    <w:rPr>
      <w:rFonts w:eastAsia="Arial Unicode MS"/>
      <w:b/>
      <w:b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92DE8"/>
    <w:rPr>
      <w:rFonts w:ascii="Times New Roman" w:hAnsi="Times New Roman"/>
    </w:rPr>
  </w:style>
  <w:style w:type="character" w:customStyle="1" w:styleId="WW8Num3z0">
    <w:name w:val="WW8Num3z0"/>
    <w:rsid w:val="00992DE8"/>
    <w:rPr>
      <w:rFonts w:ascii="Symbol" w:hAnsi="Symbol"/>
    </w:rPr>
  </w:style>
  <w:style w:type="character" w:customStyle="1" w:styleId="WW8Num4z0">
    <w:name w:val="WW8Num4z0"/>
    <w:rsid w:val="00992DE8"/>
    <w:rPr>
      <w:rFonts w:ascii="Wingdings" w:hAnsi="Wingdings"/>
    </w:rPr>
  </w:style>
  <w:style w:type="character" w:customStyle="1" w:styleId="WW8Num5z0">
    <w:name w:val="WW8Num5z0"/>
    <w:rsid w:val="00992DE8"/>
    <w:rPr>
      <w:rFonts w:ascii="Wingdings" w:hAnsi="Wingdings" w:cs="Wingdings"/>
      <w:caps w:val="0"/>
      <w:smallCaps w:val="0"/>
      <w:strike w:val="0"/>
      <w:dstrike w:val="0"/>
      <w:vanish w:val="0"/>
      <w:color w:val="000000"/>
      <w:sz w:val="20"/>
      <w:szCs w:val="20"/>
    </w:rPr>
  </w:style>
  <w:style w:type="character" w:customStyle="1" w:styleId="WW8Num6z0">
    <w:name w:val="WW8Num6z0"/>
    <w:rsid w:val="00992DE8"/>
    <w:rPr>
      <w:rFonts w:ascii="Symbol" w:hAnsi="Symbol" w:cs="Symbol"/>
    </w:rPr>
  </w:style>
  <w:style w:type="character" w:customStyle="1" w:styleId="WW8Num8z0">
    <w:name w:val="WW8Num8z0"/>
    <w:rsid w:val="00992DE8"/>
    <w:rPr>
      <w:rFonts w:ascii="Times New Roman" w:hAnsi="Times New Roman" w:cs="Times New Roman"/>
    </w:rPr>
  </w:style>
  <w:style w:type="character" w:customStyle="1" w:styleId="WW8Num9z0">
    <w:name w:val="WW8Num9z0"/>
    <w:rsid w:val="00992DE8"/>
    <w:rPr>
      <w:rFonts w:ascii="Symbol" w:eastAsia="Times New Roman" w:hAnsi="Symbol" w:cs="Times New Roman"/>
    </w:rPr>
  </w:style>
  <w:style w:type="character" w:customStyle="1" w:styleId="WW8Num9z1">
    <w:name w:val="WW8Num9z1"/>
    <w:rsid w:val="00992DE8"/>
    <w:rPr>
      <w:rFonts w:ascii="Courier New" w:hAnsi="Courier New" w:cs="Courier New"/>
    </w:rPr>
  </w:style>
  <w:style w:type="character" w:customStyle="1" w:styleId="WW8Num9z2">
    <w:name w:val="WW8Num9z2"/>
    <w:rsid w:val="00992DE8"/>
    <w:rPr>
      <w:rFonts w:ascii="Wingdings" w:hAnsi="Wingdings"/>
    </w:rPr>
  </w:style>
  <w:style w:type="character" w:customStyle="1" w:styleId="WW8Num9z3">
    <w:name w:val="WW8Num9z3"/>
    <w:rsid w:val="00992DE8"/>
    <w:rPr>
      <w:rFonts w:ascii="Symbol" w:hAnsi="Symbol"/>
    </w:rPr>
  </w:style>
  <w:style w:type="character" w:customStyle="1" w:styleId="WW8Num10z0">
    <w:name w:val="WW8Num10z0"/>
    <w:rsid w:val="00992DE8"/>
    <w:rPr>
      <w:rFonts w:ascii="Wingdings" w:hAnsi="Wingdings" w:cs="Wingdings"/>
    </w:rPr>
  </w:style>
  <w:style w:type="character" w:customStyle="1" w:styleId="WW8Num11z0">
    <w:name w:val="WW8Num11z0"/>
    <w:rsid w:val="00992DE8"/>
    <w:rPr>
      <w:rFonts w:ascii="Symbol" w:hAnsi="Symbol" w:cs="Symbol"/>
    </w:rPr>
  </w:style>
  <w:style w:type="character" w:customStyle="1" w:styleId="WW8Num12z0">
    <w:name w:val="WW8Num12z0"/>
    <w:rsid w:val="00992DE8"/>
    <w:rPr>
      <w:rFonts w:ascii="Wingdings" w:hAnsi="Wingdings" w:cs="Wingdings"/>
    </w:rPr>
  </w:style>
  <w:style w:type="character" w:customStyle="1" w:styleId="WW8Num12z1">
    <w:name w:val="WW8Num12z1"/>
    <w:rsid w:val="00992DE8"/>
    <w:rPr>
      <w:rFonts w:ascii="Courier New" w:hAnsi="Courier New" w:cs="Courier New"/>
    </w:rPr>
  </w:style>
  <w:style w:type="character" w:customStyle="1" w:styleId="WW8Num12z3">
    <w:name w:val="WW8Num12z3"/>
    <w:rsid w:val="00992DE8"/>
    <w:rPr>
      <w:rFonts w:ascii="Symbol" w:hAnsi="Symbol" w:cs="Symbol"/>
    </w:rPr>
  </w:style>
  <w:style w:type="character" w:customStyle="1" w:styleId="WW8Num13z0">
    <w:name w:val="WW8Num13z0"/>
    <w:rsid w:val="00992DE8"/>
    <w:rPr>
      <w:rFonts w:ascii="Wingdings" w:hAnsi="Wingdings" w:cs="Wingdings"/>
    </w:rPr>
  </w:style>
  <w:style w:type="character" w:customStyle="1" w:styleId="WW8Num14z0">
    <w:name w:val="WW8Num14z0"/>
    <w:rsid w:val="00992DE8"/>
    <w:rPr>
      <w:rFonts w:ascii="Symbol" w:hAnsi="Symbol" w:cs="Symbol"/>
    </w:rPr>
  </w:style>
  <w:style w:type="character" w:customStyle="1" w:styleId="WW8Num14z1">
    <w:name w:val="WW8Num14z1"/>
    <w:rsid w:val="00992DE8"/>
    <w:rPr>
      <w:rFonts w:ascii="Times New Roman" w:hAnsi="Times New Roman" w:cs="Times New Roman"/>
    </w:rPr>
  </w:style>
  <w:style w:type="character" w:customStyle="1" w:styleId="WW8Num15z0">
    <w:name w:val="WW8Num15z0"/>
    <w:rsid w:val="00992DE8"/>
    <w:rPr>
      <w:rFonts w:ascii="Wingdings" w:hAnsi="Wingdings" w:cs="Wingdings"/>
      <w:sz w:val="20"/>
      <w:szCs w:val="20"/>
    </w:rPr>
  </w:style>
  <w:style w:type="character" w:customStyle="1" w:styleId="WW8Num16z0">
    <w:name w:val="WW8Num16z0"/>
    <w:rsid w:val="00992DE8"/>
    <w:rPr>
      <w:rFonts w:ascii="Wingdings" w:hAnsi="Wingdings" w:cs="Wingdings"/>
    </w:rPr>
  </w:style>
  <w:style w:type="character" w:customStyle="1" w:styleId="WW8Num17z0">
    <w:name w:val="WW8Num17z0"/>
    <w:rsid w:val="00992DE8"/>
    <w:rPr>
      <w:rFonts w:ascii="Symbol" w:hAnsi="Symbol" w:cs="Symbol"/>
    </w:rPr>
  </w:style>
  <w:style w:type="character" w:customStyle="1" w:styleId="WW8Num17z1">
    <w:name w:val="WW8Num17z1"/>
    <w:rsid w:val="00992DE8"/>
    <w:rPr>
      <w:rFonts w:ascii="Courier New" w:hAnsi="Courier New" w:cs="Courier New"/>
    </w:rPr>
  </w:style>
  <w:style w:type="character" w:customStyle="1" w:styleId="WW8Num17z2">
    <w:name w:val="WW8Num17z2"/>
    <w:rsid w:val="00992DE8"/>
    <w:rPr>
      <w:rFonts w:ascii="Wingdings" w:hAnsi="Wingdings" w:cs="Wingdings"/>
    </w:rPr>
  </w:style>
  <w:style w:type="character" w:customStyle="1" w:styleId="WW8Num18z0">
    <w:name w:val="WW8Num18z0"/>
    <w:rsid w:val="00992DE8"/>
    <w:rPr>
      <w:rFonts w:ascii="Wingdings" w:hAnsi="Wingdings" w:cs="Wingdings"/>
    </w:rPr>
  </w:style>
  <w:style w:type="character" w:customStyle="1" w:styleId="WW8Num19z0">
    <w:name w:val="WW8Num19z0"/>
    <w:rsid w:val="00992DE8"/>
    <w:rPr>
      <w:rFonts w:ascii="Wingdings" w:hAnsi="Wingdings" w:cs="Wingdings"/>
    </w:rPr>
  </w:style>
  <w:style w:type="character" w:customStyle="1" w:styleId="WW8Num19z1">
    <w:name w:val="WW8Num19z1"/>
    <w:rsid w:val="00992DE8"/>
    <w:rPr>
      <w:rFonts w:ascii="Courier New" w:hAnsi="Courier New" w:cs="Courier New"/>
    </w:rPr>
  </w:style>
  <w:style w:type="character" w:customStyle="1" w:styleId="WW8Num19z3">
    <w:name w:val="WW8Num19z3"/>
    <w:rsid w:val="00992DE8"/>
    <w:rPr>
      <w:rFonts w:ascii="Symbol" w:hAnsi="Symbol" w:cs="Symbol"/>
    </w:rPr>
  </w:style>
  <w:style w:type="character" w:customStyle="1" w:styleId="WW8Num20z0">
    <w:name w:val="WW8Num20z0"/>
    <w:rsid w:val="00992DE8"/>
    <w:rPr>
      <w:rFonts w:ascii="Times New Roman" w:hAnsi="Times New Roman" w:cs="Times New Roman"/>
    </w:rPr>
  </w:style>
  <w:style w:type="character" w:customStyle="1" w:styleId="WW8Num21z0">
    <w:name w:val="WW8Num21z0"/>
    <w:rsid w:val="00992DE8"/>
    <w:rPr>
      <w:rFonts w:ascii="Times New Roman" w:hAnsi="Times New Roman" w:cs="Times New Roman"/>
    </w:rPr>
  </w:style>
  <w:style w:type="character" w:customStyle="1" w:styleId="WW8Num22z0">
    <w:name w:val="WW8Num22z0"/>
    <w:rsid w:val="00992DE8"/>
    <w:rPr>
      <w:rFonts w:ascii="Wingdings" w:hAnsi="Wingdings" w:cs="Wingdings"/>
      <w:caps w:val="0"/>
      <w:smallCaps w:val="0"/>
      <w:strike w:val="0"/>
      <w:dstrike w:val="0"/>
      <w:vanish w:val="0"/>
      <w:color w:val="000000"/>
      <w:sz w:val="20"/>
      <w:szCs w:val="20"/>
    </w:rPr>
  </w:style>
  <w:style w:type="character" w:customStyle="1" w:styleId="WW8Num23z0">
    <w:name w:val="WW8Num23z0"/>
    <w:rsid w:val="00992DE8"/>
    <w:rPr>
      <w:rFonts w:ascii="Symbol" w:hAnsi="Symbol"/>
    </w:rPr>
  </w:style>
  <w:style w:type="character" w:customStyle="1" w:styleId="WW8Num23z1">
    <w:name w:val="WW8Num23z1"/>
    <w:rsid w:val="00992DE8"/>
    <w:rPr>
      <w:rFonts w:ascii="Courier New" w:hAnsi="Courier New" w:cs="Courier New"/>
    </w:rPr>
  </w:style>
  <w:style w:type="character" w:customStyle="1" w:styleId="WW8Num23z2">
    <w:name w:val="WW8Num23z2"/>
    <w:rsid w:val="00992DE8"/>
    <w:rPr>
      <w:rFonts w:ascii="Wingdings" w:hAnsi="Wingdings"/>
    </w:rPr>
  </w:style>
  <w:style w:type="character" w:customStyle="1" w:styleId="WW8Num24z0">
    <w:name w:val="WW8Num24z0"/>
    <w:rsid w:val="00992DE8"/>
    <w:rPr>
      <w:rFonts w:ascii="Symbol" w:hAnsi="Symbol" w:cs="Symbol"/>
    </w:rPr>
  </w:style>
  <w:style w:type="character" w:customStyle="1" w:styleId="WW8Num25z0">
    <w:name w:val="WW8Num25z0"/>
    <w:rsid w:val="00992DE8"/>
    <w:rPr>
      <w:rFonts w:ascii="Symbol" w:hAnsi="Symbol" w:cs="Symbol"/>
    </w:rPr>
  </w:style>
  <w:style w:type="character" w:customStyle="1" w:styleId="WW8Num27z0">
    <w:name w:val="WW8Num27z0"/>
    <w:rsid w:val="00992DE8"/>
    <w:rPr>
      <w:rFonts w:ascii="Wingdings" w:hAnsi="Wingdings" w:cs="Wingdings"/>
    </w:rPr>
  </w:style>
  <w:style w:type="character" w:customStyle="1" w:styleId="WW8Num28z0">
    <w:name w:val="WW8Num28z0"/>
    <w:rsid w:val="00992DE8"/>
    <w:rPr>
      <w:rFonts w:ascii="Times New Roman" w:hAnsi="Times New Roman" w:cs="Times New Roman"/>
    </w:rPr>
  </w:style>
  <w:style w:type="character" w:customStyle="1" w:styleId="WW8Num29z0">
    <w:name w:val="WW8Num29z0"/>
    <w:rsid w:val="00992DE8"/>
    <w:rPr>
      <w:rFonts w:ascii="Wingdings" w:hAnsi="Wingdings" w:cs="Wingdings"/>
    </w:rPr>
  </w:style>
  <w:style w:type="character" w:customStyle="1" w:styleId="WW8Num30z0">
    <w:name w:val="WW8Num30z0"/>
    <w:rsid w:val="00992DE8"/>
    <w:rPr>
      <w:rFonts w:ascii="Wingdings" w:hAnsi="Wingdings" w:cs="Wingdings"/>
    </w:rPr>
  </w:style>
  <w:style w:type="character" w:customStyle="1" w:styleId="WW8Num31z0">
    <w:name w:val="WW8Num31z0"/>
    <w:rsid w:val="00992DE8"/>
    <w:rPr>
      <w:rFonts w:ascii="Wingdings" w:hAnsi="Wingdings" w:cs="Wingdings"/>
    </w:rPr>
  </w:style>
  <w:style w:type="character" w:customStyle="1" w:styleId="WW8Num32z0">
    <w:name w:val="WW8Num32z0"/>
    <w:rsid w:val="00992DE8"/>
    <w:rPr>
      <w:rFonts w:ascii="Wingdings" w:hAnsi="Wingdings" w:cs="Wingdings"/>
    </w:rPr>
  </w:style>
  <w:style w:type="character" w:customStyle="1" w:styleId="WW8Num33z0">
    <w:name w:val="WW8Num33z0"/>
    <w:rsid w:val="00992DE8"/>
    <w:rPr>
      <w:rFonts w:ascii="Times New Roman" w:hAnsi="Times New Roman" w:cs="Times New Roman"/>
    </w:rPr>
  </w:style>
  <w:style w:type="character" w:customStyle="1" w:styleId="WW8Num34z0">
    <w:name w:val="WW8Num34z0"/>
    <w:rsid w:val="00992DE8"/>
    <w:rPr>
      <w:rFonts w:ascii="Wingdings" w:hAnsi="Wingdings" w:cs="Wingdings"/>
      <w:sz w:val="20"/>
      <w:szCs w:val="20"/>
    </w:rPr>
  </w:style>
  <w:style w:type="character" w:customStyle="1" w:styleId="WW8Num35z0">
    <w:name w:val="WW8Num35z0"/>
    <w:rsid w:val="00992DE8"/>
    <w:rPr>
      <w:rFonts w:ascii="Symbol" w:hAnsi="Symbol" w:cs="Symbol"/>
    </w:rPr>
  </w:style>
  <w:style w:type="character" w:customStyle="1" w:styleId="WW8Num36z0">
    <w:name w:val="WW8Num36z0"/>
    <w:rsid w:val="00992DE8"/>
    <w:rPr>
      <w:rFonts w:ascii="Wingdings" w:hAnsi="Wingdings" w:cs="Wingdings"/>
    </w:rPr>
  </w:style>
  <w:style w:type="character" w:customStyle="1" w:styleId="WW8Num37z0">
    <w:name w:val="WW8Num37z0"/>
    <w:rsid w:val="00992DE8"/>
    <w:rPr>
      <w:rFonts w:ascii="Times New Roman" w:hAnsi="Times New Roman" w:cs="Times New Roman"/>
    </w:rPr>
  </w:style>
  <w:style w:type="character" w:customStyle="1" w:styleId="WW8Num38z0">
    <w:name w:val="WW8Num38z0"/>
    <w:rsid w:val="00992DE8"/>
    <w:rPr>
      <w:rFonts w:ascii="Times New Roman" w:hAnsi="Times New Roman" w:cs="Times New Roman"/>
    </w:rPr>
  </w:style>
  <w:style w:type="character" w:customStyle="1" w:styleId="WW8Num39z0">
    <w:name w:val="WW8Num39z0"/>
    <w:rsid w:val="00992DE8"/>
    <w:rPr>
      <w:rFonts w:ascii="Symbol" w:hAnsi="Symbol"/>
    </w:rPr>
  </w:style>
  <w:style w:type="character" w:customStyle="1" w:styleId="WW8Num39z1">
    <w:name w:val="WW8Num39z1"/>
    <w:rsid w:val="00992DE8"/>
    <w:rPr>
      <w:rFonts w:ascii="Courier New" w:hAnsi="Courier New" w:cs="Courier New"/>
    </w:rPr>
  </w:style>
  <w:style w:type="character" w:customStyle="1" w:styleId="WW8Num39z2">
    <w:name w:val="WW8Num39z2"/>
    <w:rsid w:val="00992DE8"/>
    <w:rPr>
      <w:rFonts w:ascii="Wingdings" w:hAnsi="Wingdings"/>
    </w:rPr>
  </w:style>
  <w:style w:type="character" w:customStyle="1" w:styleId="WW8Num40z0">
    <w:name w:val="WW8Num40z0"/>
    <w:rsid w:val="00992DE8"/>
    <w:rPr>
      <w:rFonts w:ascii="Times New Roman" w:hAnsi="Times New Roman" w:cs="Times New Roman"/>
    </w:rPr>
  </w:style>
  <w:style w:type="character" w:customStyle="1" w:styleId="WW8NumSt1z0">
    <w:name w:val="WW8NumSt1z0"/>
    <w:rsid w:val="00992DE8"/>
    <w:rPr>
      <w:rFonts w:ascii="Wingdings" w:hAnsi="Wingdings" w:cs="Wingdings"/>
    </w:rPr>
  </w:style>
  <w:style w:type="character" w:customStyle="1" w:styleId="WW8NumSt2z0">
    <w:name w:val="WW8NumSt2z0"/>
    <w:rsid w:val="00992DE8"/>
    <w:rPr>
      <w:rFonts w:ascii="Symbol" w:hAnsi="Symbol" w:cs="Symbol"/>
    </w:rPr>
  </w:style>
  <w:style w:type="character" w:customStyle="1" w:styleId="Heading3Char">
    <w:name w:val="Heading 3 Char"/>
    <w:rsid w:val="00992DE8"/>
    <w:rPr>
      <w:rFonts w:ascii="Cambria" w:eastAsia="Times New Roman" w:hAnsi="Cambria" w:cs="Times New Roman"/>
      <w:b/>
      <w:bCs/>
      <w:sz w:val="26"/>
      <w:szCs w:val="26"/>
    </w:rPr>
  </w:style>
  <w:style w:type="character" w:customStyle="1" w:styleId="Heading4Char">
    <w:name w:val="Heading 4 Char"/>
    <w:rsid w:val="00992DE8"/>
    <w:rPr>
      <w:b/>
      <w:bCs/>
      <w:sz w:val="28"/>
      <w:szCs w:val="28"/>
    </w:rPr>
  </w:style>
  <w:style w:type="character" w:customStyle="1" w:styleId="Heading5Char">
    <w:name w:val="Heading 5 Char"/>
    <w:rsid w:val="00992DE8"/>
    <w:rPr>
      <w:b/>
      <w:bCs/>
      <w:i/>
      <w:iCs/>
      <w:sz w:val="26"/>
      <w:szCs w:val="26"/>
    </w:rPr>
  </w:style>
  <w:style w:type="character" w:styleId="Strong">
    <w:name w:val="Strong"/>
    <w:qFormat/>
    <w:rsid w:val="00992DE8"/>
    <w:rPr>
      <w:rFonts w:ascii="Times New Roman" w:hAnsi="Times New Roman" w:cs="Times New Roman"/>
      <w:b/>
      <w:bCs/>
    </w:rPr>
  </w:style>
  <w:style w:type="character" w:customStyle="1" w:styleId="BodyTextIndent3Char">
    <w:name w:val="Body Text Indent 3 Char"/>
    <w:rsid w:val="00992DE8"/>
    <w:rPr>
      <w:rFonts w:ascii="Times New Roman" w:hAnsi="Times New Roman"/>
      <w:sz w:val="16"/>
      <w:szCs w:val="16"/>
    </w:rPr>
  </w:style>
  <w:style w:type="character" w:styleId="Hyperlink">
    <w:name w:val="Hyperlink"/>
    <w:rsid w:val="00992DE8"/>
    <w:rPr>
      <w:rFonts w:ascii="Times New Roman" w:hAnsi="Times New Roman" w:cs="Times New Roman"/>
      <w:color w:val="0000FF"/>
      <w:u w:val="single"/>
    </w:rPr>
  </w:style>
  <w:style w:type="character" w:customStyle="1" w:styleId="BodyTextIndent2Char">
    <w:name w:val="Body Text Indent 2 Char"/>
    <w:rsid w:val="00992DE8"/>
    <w:rPr>
      <w:rFonts w:ascii="Times New Roman" w:hAnsi="Times New Roman"/>
      <w:sz w:val="20"/>
      <w:szCs w:val="20"/>
    </w:rPr>
  </w:style>
  <w:style w:type="character" w:styleId="Emphasis">
    <w:name w:val="Emphasis"/>
    <w:qFormat/>
    <w:rsid w:val="00992DE8"/>
    <w:rPr>
      <w:rFonts w:ascii="Times New Roman" w:hAnsi="Times New Roman" w:cs="Times New Roman"/>
      <w:i/>
      <w:iCs/>
    </w:rPr>
  </w:style>
  <w:style w:type="character" w:customStyle="1" w:styleId="HeaderChar">
    <w:name w:val="Header Char"/>
    <w:rsid w:val="00992DE8"/>
    <w:rPr>
      <w:rFonts w:ascii="Times New Roman" w:hAnsi="Times New Roman"/>
      <w:sz w:val="20"/>
      <w:szCs w:val="20"/>
    </w:rPr>
  </w:style>
  <w:style w:type="character" w:customStyle="1" w:styleId="BodyText2Char">
    <w:name w:val="Body Text 2 Char"/>
    <w:rsid w:val="00992DE8"/>
    <w:rPr>
      <w:rFonts w:ascii="Times New Roman" w:hAnsi="Times New Roman"/>
      <w:sz w:val="20"/>
      <w:szCs w:val="20"/>
    </w:rPr>
  </w:style>
  <w:style w:type="character" w:styleId="PageNumber">
    <w:name w:val="page number"/>
    <w:rsid w:val="00992DE8"/>
    <w:rPr>
      <w:rFonts w:ascii="Times New Roman" w:hAnsi="Times New Roman" w:cs="Times New Roman"/>
    </w:rPr>
  </w:style>
  <w:style w:type="character" w:customStyle="1" w:styleId="FooterChar">
    <w:name w:val="Footer Char"/>
    <w:rsid w:val="00992DE8"/>
    <w:rPr>
      <w:rFonts w:ascii="Times New Roman" w:hAnsi="Times New Roman"/>
      <w:sz w:val="20"/>
      <w:szCs w:val="20"/>
    </w:rPr>
  </w:style>
  <w:style w:type="character" w:customStyle="1" w:styleId="BalloonTextChar">
    <w:name w:val="Balloon Text Char"/>
    <w:rsid w:val="00992DE8"/>
    <w:rPr>
      <w:rFonts w:ascii="Times New Roman" w:hAnsi="Times New Roman"/>
      <w:sz w:val="0"/>
      <w:szCs w:val="0"/>
    </w:rPr>
  </w:style>
  <w:style w:type="character" w:customStyle="1" w:styleId="apple-style-span">
    <w:name w:val="apple-style-span"/>
    <w:basedOn w:val="DefaultParagraphFont"/>
    <w:rsid w:val="00992DE8"/>
  </w:style>
  <w:style w:type="paragraph" w:customStyle="1" w:styleId="Heading">
    <w:name w:val="Heading"/>
    <w:basedOn w:val="Normal"/>
    <w:next w:val="BodyText"/>
    <w:rsid w:val="00992DE8"/>
    <w:pPr>
      <w:keepNext/>
      <w:spacing w:before="240" w:after="120"/>
    </w:pPr>
    <w:rPr>
      <w:rFonts w:ascii="Arial" w:eastAsia="Lucida Sans Unicode" w:hAnsi="Arial" w:cs="Mangal"/>
      <w:sz w:val="28"/>
      <w:szCs w:val="28"/>
    </w:rPr>
  </w:style>
  <w:style w:type="paragraph" w:styleId="BodyText">
    <w:name w:val="Body Text"/>
    <w:basedOn w:val="Normal"/>
    <w:rsid w:val="00992DE8"/>
    <w:pPr>
      <w:spacing w:after="120"/>
    </w:pPr>
  </w:style>
  <w:style w:type="paragraph" w:styleId="List">
    <w:name w:val="List"/>
    <w:basedOn w:val="BodyText"/>
    <w:rsid w:val="00992DE8"/>
    <w:rPr>
      <w:rFonts w:cs="Mangal"/>
    </w:rPr>
  </w:style>
  <w:style w:type="paragraph" w:styleId="Caption">
    <w:name w:val="caption"/>
    <w:basedOn w:val="Normal"/>
    <w:qFormat/>
    <w:rsid w:val="00992DE8"/>
    <w:pPr>
      <w:suppressLineNumbers/>
      <w:spacing w:before="120" w:after="120"/>
    </w:pPr>
    <w:rPr>
      <w:rFonts w:cs="Mangal"/>
      <w:i/>
      <w:iCs/>
      <w:sz w:val="24"/>
      <w:szCs w:val="24"/>
    </w:rPr>
  </w:style>
  <w:style w:type="paragraph" w:customStyle="1" w:styleId="Index">
    <w:name w:val="Index"/>
    <w:basedOn w:val="Normal"/>
    <w:rsid w:val="00992DE8"/>
    <w:pPr>
      <w:suppressLineNumbers/>
    </w:pPr>
    <w:rPr>
      <w:rFonts w:cs="Mangal"/>
    </w:rPr>
  </w:style>
  <w:style w:type="paragraph" w:styleId="BodyTextIndent3">
    <w:name w:val="Body Text Indent 3"/>
    <w:basedOn w:val="Normal"/>
    <w:rsid w:val="00992DE8"/>
    <w:pPr>
      <w:widowControl w:val="0"/>
      <w:ind w:left="1440"/>
    </w:pPr>
    <w:rPr>
      <w:color w:val="000000"/>
      <w:sz w:val="24"/>
      <w:szCs w:val="24"/>
    </w:rPr>
  </w:style>
  <w:style w:type="paragraph" w:styleId="BodyTextIndent2">
    <w:name w:val="Body Text Indent 2"/>
    <w:basedOn w:val="Normal"/>
    <w:rsid w:val="00992DE8"/>
    <w:pPr>
      <w:widowControl w:val="0"/>
      <w:ind w:left="360"/>
    </w:pPr>
    <w:rPr>
      <w:color w:val="000000"/>
      <w:sz w:val="24"/>
      <w:szCs w:val="24"/>
    </w:rPr>
  </w:style>
  <w:style w:type="paragraph" w:styleId="Header">
    <w:name w:val="header"/>
    <w:basedOn w:val="Normal"/>
    <w:rsid w:val="00992DE8"/>
    <w:pPr>
      <w:widowControl w:val="0"/>
      <w:spacing w:before="100" w:after="100"/>
    </w:pPr>
    <w:rPr>
      <w:color w:val="000000"/>
      <w:sz w:val="24"/>
      <w:szCs w:val="24"/>
    </w:rPr>
  </w:style>
  <w:style w:type="paragraph" w:styleId="BodyText2">
    <w:name w:val="Body Text 2"/>
    <w:basedOn w:val="Normal"/>
    <w:rsid w:val="00992DE8"/>
    <w:pPr>
      <w:widowControl w:val="0"/>
      <w:spacing w:before="100" w:after="100"/>
      <w:ind w:left="720"/>
    </w:pPr>
    <w:rPr>
      <w:color w:val="000000"/>
      <w:sz w:val="24"/>
      <w:szCs w:val="24"/>
    </w:rPr>
  </w:style>
  <w:style w:type="paragraph" w:styleId="Footer">
    <w:name w:val="footer"/>
    <w:basedOn w:val="Normal"/>
    <w:rsid w:val="00992DE8"/>
    <w:pPr>
      <w:widowControl w:val="0"/>
      <w:spacing w:before="100" w:after="100"/>
    </w:pPr>
    <w:rPr>
      <w:color w:val="000000"/>
      <w:sz w:val="24"/>
      <w:szCs w:val="24"/>
    </w:rPr>
  </w:style>
  <w:style w:type="paragraph" w:styleId="NormalWeb">
    <w:name w:val="Normal (Web)"/>
    <w:basedOn w:val="Normal"/>
    <w:rsid w:val="00992DE8"/>
    <w:pPr>
      <w:spacing w:before="280" w:after="280"/>
    </w:pPr>
    <w:rPr>
      <w:color w:val="000000"/>
      <w:sz w:val="24"/>
      <w:szCs w:val="24"/>
    </w:rPr>
  </w:style>
  <w:style w:type="paragraph" w:styleId="BalloonText">
    <w:name w:val="Balloon Text"/>
    <w:basedOn w:val="Normal"/>
    <w:rsid w:val="00992DE8"/>
    <w:rPr>
      <w:rFonts w:ascii="Tahoma" w:hAnsi="Tahoma" w:cs="Tahoma"/>
      <w:sz w:val="16"/>
      <w:szCs w:val="16"/>
    </w:rPr>
  </w:style>
  <w:style w:type="paragraph" w:styleId="ListParagraph">
    <w:name w:val="List Paragraph"/>
    <w:basedOn w:val="Normal"/>
    <w:qFormat/>
    <w:rsid w:val="00992DE8"/>
    <w:pPr>
      <w:ind w:left="720"/>
    </w:pPr>
  </w:style>
  <w:style w:type="paragraph" w:customStyle="1" w:styleId="tablerowcolor">
    <w:name w:val="tablerowcolor"/>
    <w:basedOn w:val="Normal"/>
    <w:rsid w:val="00992DE8"/>
    <w:pPr>
      <w:shd w:val="clear" w:color="auto" w:fill="FFFFFF"/>
      <w:spacing w:before="280" w:after="280"/>
    </w:pPr>
    <w:rPr>
      <w:sz w:val="24"/>
      <w:szCs w:val="24"/>
    </w:rPr>
  </w:style>
  <w:style w:type="character" w:styleId="HTMLCode">
    <w:name w:val="HTML Code"/>
    <w:basedOn w:val="DefaultParagraphFont"/>
    <w:uiPriority w:val="99"/>
    <w:semiHidden/>
    <w:unhideWhenUsed/>
    <w:rsid w:val="009039D1"/>
    <w:rPr>
      <w:rFonts w:ascii="Courier New" w:eastAsia="Times New Roman" w:hAnsi="Courier New" w:cs="Courier New"/>
      <w:sz w:val="20"/>
      <w:szCs w:val="20"/>
    </w:rPr>
  </w:style>
  <w:style w:type="paragraph" w:customStyle="1" w:styleId="PRQN">
    <w:name w:val="PRQN"/>
    <w:basedOn w:val="Normal"/>
    <w:rsid w:val="007A0E1A"/>
    <w:pPr>
      <w:suppressAutoHyphens w:val="0"/>
      <w:ind w:left="1008" w:hanging="288"/>
    </w:pPr>
    <w:rPr>
      <w:rFonts w:ascii="Courier" w:hAnsi="Courier" w:cs="Times New Roman"/>
      <w:sz w:val="24"/>
      <w:lang w:eastAsia="en-US"/>
    </w:rPr>
  </w:style>
  <w:style w:type="table" w:styleId="TableGrid">
    <w:name w:val="Table Grid"/>
    <w:basedOn w:val="TableNormal"/>
    <w:uiPriority w:val="59"/>
    <w:rsid w:val="007A0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332016">
      <w:bodyDiv w:val="1"/>
      <w:marLeft w:val="0"/>
      <w:marRight w:val="0"/>
      <w:marTop w:val="0"/>
      <w:marBottom w:val="0"/>
      <w:divBdr>
        <w:top w:val="none" w:sz="0" w:space="0" w:color="auto"/>
        <w:left w:val="none" w:sz="0" w:space="0" w:color="auto"/>
        <w:bottom w:val="none" w:sz="0" w:space="0" w:color="auto"/>
        <w:right w:val="none" w:sz="0" w:space="0" w:color="auto"/>
      </w:divBdr>
    </w:div>
    <w:div w:id="730076915">
      <w:bodyDiv w:val="1"/>
      <w:marLeft w:val="0"/>
      <w:marRight w:val="0"/>
      <w:marTop w:val="0"/>
      <w:marBottom w:val="0"/>
      <w:divBdr>
        <w:top w:val="none" w:sz="0" w:space="0" w:color="auto"/>
        <w:left w:val="none" w:sz="0" w:space="0" w:color="auto"/>
        <w:bottom w:val="none" w:sz="0" w:space="0" w:color="auto"/>
        <w:right w:val="none" w:sz="0" w:space="0" w:color="auto"/>
      </w:divBdr>
    </w:div>
    <w:div w:id="95860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5489</CharactersWithSpaces>
  <SharedDoc>false</SharedDoc>
  <HLinks>
    <vt:vector size="6" baseType="variant">
      <vt:variant>
        <vt:i4>2555947</vt:i4>
      </vt:variant>
      <vt:variant>
        <vt:i4>0</vt:i4>
      </vt:variant>
      <vt:variant>
        <vt:i4>0</vt:i4>
      </vt:variant>
      <vt:variant>
        <vt:i4>5</vt:i4>
      </vt:variant>
      <vt:variant>
        <vt:lpwstr>http://cs.newpaltz.edu/~phamh/CS3/sub/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Adriel Martinez</cp:lastModifiedBy>
  <cp:revision>2</cp:revision>
  <cp:lastPrinted>2010-08-31T08:58:00Z</cp:lastPrinted>
  <dcterms:created xsi:type="dcterms:W3CDTF">2018-10-17T14:37:00Z</dcterms:created>
  <dcterms:modified xsi:type="dcterms:W3CDTF">2018-10-17T14:37:00Z</dcterms:modified>
</cp:coreProperties>
</file>