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C05EF" w14:textId="77777777" w:rsidR="00A31E21" w:rsidRDefault="0052169D" w:rsidP="00A31E21">
      <w:pPr>
        <w:pStyle w:val="NormalWeb"/>
        <w:spacing w:before="0" w:after="0"/>
        <w:rPr>
          <w:rFonts w:ascii="Arial" w:hAnsi="Arial" w:cs="Arial"/>
          <w:b/>
          <w:u w:val="single"/>
        </w:rPr>
      </w:pPr>
      <w:r>
        <w:rPr>
          <w:rStyle w:val="Strong"/>
          <w:rFonts w:ascii="Arial" w:hAnsi="Arial" w:cs="Arial"/>
        </w:rPr>
        <w:t xml:space="preserve">Computer Science </w:t>
      </w:r>
      <w:r w:rsidR="007C4BD9">
        <w:rPr>
          <w:rStyle w:val="Strong"/>
          <w:rFonts w:ascii="Arial" w:hAnsi="Arial" w:cs="Arial"/>
        </w:rPr>
        <w:t>2</w:t>
      </w:r>
      <w:r w:rsidR="006E53A4">
        <w:rPr>
          <w:rStyle w:val="Strong"/>
          <w:rFonts w:ascii="Arial" w:hAnsi="Arial" w:cs="Arial"/>
        </w:rPr>
        <w:t xml:space="preserve">                                               </w:t>
      </w:r>
      <w:r>
        <w:rPr>
          <w:rFonts w:ascii="Arial" w:hAnsi="Arial" w:cs="Arial"/>
        </w:rPr>
        <w:t xml:space="preserve"> </w:t>
      </w:r>
      <w:r w:rsidR="00A31E21">
        <w:rPr>
          <w:rFonts w:ascii="Arial" w:hAnsi="Arial" w:cs="Arial"/>
        </w:rPr>
        <w:t xml:space="preserve">                              </w:t>
      </w:r>
      <w:r w:rsidR="0074193F">
        <w:rPr>
          <w:rFonts w:ascii="Arial" w:hAnsi="Arial" w:cs="Arial"/>
        </w:rPr>
        <w:t xml:space="preserve">     </w:t>
      </w:r>
      <w:r w:rsidR="00A31E21">
        <w:rPr>
          <w:rFonts w:ascii="Arial" w:hAnsi="Arial" w:cs="Arial"/>
        </w:rPr>
        <w:t xml:space="preserve">             </w:t>
      </w:r>
      <w:r w:rsidR="006E53A4">
        <w:rPr>
          <w:rFonts w:ascii="Arial" w:hAnsi="Arial" w:cs="Arial"/>
          <w:b/>
          <w:color w:val="FF0000"/>
        </w:rPr>
        <w:t xml:space="preserve">     </w:t>
      </w:r>
      <w:proofErr w:type="gramStart"/>
      <w:r w:rsidR="006E53A4">
        <w:rPr>
          <w:rFonts w:ascii="Arial" w:hAnsi="Arial" w:cs="Arial"/>
          <w:b/>
          <w:color w:val="FF0000"/>
        </w:rPr>
        <w:t xml:space="preserve">Lab </w:t>
      </w:r>
      <w:r w:rsidR="00A31E21" w:rsidRPr="0074193F">
        <w:rPr>
          <w:rFonts w:ascii="Arial" w:hAnsi="Arial" w:cs="Arial"/>
          <w:b/>
          <w:color w:val="FF0000"/>
        </w:rPr>
        <w:t xml:space="preserve"> #</w:t>
      </w:r>
      <w:proofErr w:type="gramEnd"/>
      <w:r w:rsidR="00A31E21" w:rsidRPr="0074193F">
        <w:rPr>
          <w:rFonts w:ascii="Arial" w:hAnsi="Arial" w:cs="Arial"/>
          <w:b/>
          <w:color w:val="FF0000"/>
        </w:rPr>
        <w:t xml:space="preserve"> 0</w:t>
      </w:r>
      <w:r w:rsidR="008768BE">
        <w:rPr>
          <w:rFonts w:ascii="Arial" w:hAnsi="Arial" w:cs="Arial"/>
          <w:b/>
          <w:color w:val="FF0000"/>
        </w:rPr>
        <w:t>5</w:t>
      </w:r>
    </w:p>
    <w:p w14:paraId="768C7CA2" w14:textId="77777777" w:rsidR="0052169D" w:rsidRPr="00A31E21" w:rsidRDefault="00B72F55" w:rsidP="00A31E21">
      <w:pPr>
        <w:pStyle w:val="NormalWeb"/>
        <w:spacing w:before="0" w:after="0"/>
        <w:rPr>
          <w:rFonts w:ascii="Arial" w:hAnsi="Arial" w:cs="Arial"/>
          <w:b/>
          <w:u w:val="single"/>
        </w:rPr>
      </w:pPr>
      <w:r>
        <w:rPr>
          <w:noProof/>
          <w:lang w:eastAsia="en-US"/>
        </w:rPr>
        <w:drawing>
          <wp:inline distT="0" distB="0" distL="0" distR="0" wp14:anchorId="76EC7250" wp14:editId="67EA6D42">
            <wp:extent cx="6419850" cy="76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419850" cy="76200"/>
                    </a:xfrm>
                    <a:prstGeom prst="rect">
                      <a:avLst/>
                    </a:prstGeom>
                    <a:solidFill>
                      <a:srgbClr val="FFFFFF"/>
                    </a:solidFill>
                    <a:ln w="9525">
                      <a:noFill/>
                      <a:miter lim="800000"/>
                      <a:headEnd/>
                      <a:tailEnd/>
                    </a:ln>
                  </pic:spPr>
                </pic:pic>
              </a:graphicData>
            </a:graphic>
          </wp:inline>
        </w:drawing>
      </w:r>
    </w:p>
    <w:p w14:paraId="069658C1" w14:textId="77777777" w:rsidR="0052169D" w:rsidRDefault="0052169D" w:rsidP="008750D0">
      <w:pPr>
        <w:jc w:val="right"/>
        <w:rPr>
          <w:rFonts w:ascii="Arial" w:hAnsi="Arial" w:cs="Arial"/>
          <w:b/>
          <w:bCs/>
          <w:color w:val="000080"/>
          <w:sz w:val="22"/>
          <w:szCs w:val="22"/>
        </w:rPr>
      </w:pPr>
      <w:r>
        <w:rPr>
          <w:rFonts w:ascii="Arial" w:hAnsi="Arial" w:cs="Arial"/>
          <w:b/>
          <w:bCs/>
          <w:color w:val="000080"/>
          <w:sz w:val="22"/>
          <w:szCs w:val="22"/>
        </w:rPr>
        <w:t xml:space="preserve">Dr. Hanh Pham </w:t>
      </w:r>
    </w:p>
    <w:p w14:paraId="50D78801" w14:textId="77777777" w:rsidR="00ED7D4B" w:rsidRDefault="00ED7D4B" w:rsidP="00472CF6">
      <w:pPr>
        <w:spacing w:after="40"/>
        <w:rPr>
          <w:b/>
          <w:sz w:val="22"/>
        </w:rPr>
      </w:pPr>
    </w:p>
    <w:p w14:paraId="7789686D" w14:textId="0D2E09F9" w:rsidR="004B2FE6" w:rsidRPr="0000460A" w:rsidRDefault="004B2FE6" w:rsidP="004B2FE6">
      <w:pPr>
        <w:spacing w:after="40"/>
        <w:rPr>
          <w:b/>
          <w:sz w:val="22"/>
        </w:rPr>
      </w:pPr>
      <w:r>
        <w:rPr>
          <w:b/>
          <w:sz w:val="22"/>
        </w:rPr>
        <w:t xml:space="preserve">Student Last Name:  </w:t>
      </w:r>
      <w:r w:rsidR="00FB22AD">
        <w:rPr>
          <w:b/>
          <w:sz w:val="22"/>
        </w:rPr>
        <w:t>Martinez</w:t>
      </w:r>
      <w:r w:rsidRPr="00BC7DF5">
        <w:rPr>
          <w:b/>
          <w:sz w:val="22"/>
        </w:rPr>
        <w:t xml:space="preserve"> </w:t>
      </w:r>
      <w:r>
        <w:rPr>
          <w:b/>
          <w:sz w:val="22"/>
        </w:rPr>
        <w:t xml:space="preserve">   Student First Name:  </w:t>
      </w:r>
      <w:r w:rsidR="00FB22AD">
        <w:rPr>
          <w:b/>
          <w:sz w:val="22"/>
        </w:rPr>
        <w:t>Adriel</w:t>
      </w:r>
    </w:p>
    <w:p w14:paraId="6D78042C" w14:textId="76F8C261" w:rsidR="004B2FE6" w:rsidRPr="0000460A" w:rsidRDefault="004B2FE6" w:rsidP="004B2FE6">
      <w:pPr>
        <w:spacing w:after="40"/>
        <w:rPr>
          <w:b/>
          <w:sz w:val="22"/>
        </w:rPr>
      </w:pPr>
      <w:r w:rsidRPr="0000460A">
        <w:rPr>
          <w:b/>
          <w:sz w:val="22"/>
        </w:rPr>
        <w:t xml:space="preserve">CS2 Section # </w:t>
      </w:r>
      <w:r w:rsidR="00FB22AD">
        <w:rPr>
          <w:b/>
          <w:sz w:val="22"/>
        </w:rPr>
        <w:t>01</w:t>
      </w:r>
    </w:p>
    <w:p w14:paraId="3044FF73" w14:textId="77777777" w:rsidR="004B2FE6" w:rsidRDefault="004B2FE6" w:rsidP="00472CF6">
      <w:pPr>
        <w:spacing w:after="40"/>
        <w:rPr>
          <w:b/>
          <w:sz w:val="22"/>
        </w:rPr>
      </w:pPr>
    </w:p>
    <w:p w14:paraId="6208B52B" w14:textId="77777777" w:rsidR="00376F06" w:rsidRPr="00472CF6" w:rsidRDefault="00376F06" w:rsidP="00472CF6">
      <w:pPr>
        <w:spacing w:after="40"/>
        <w:rPr>
          <w:sz w:val="22"/>
        </w:rPr>
      </w:pPr>
      <w:r w:rsidRPr="00472CF6">
        <w:rPr>
          <w:b/>
          <w:sz w:val="22"/>
        </w:rPr>
        <w:t>Due</w:t>
      </w:r>
      <w:r w:rsidRPr="003D4198">
        <w:rPr>
          <w:b/>
          <w:sz w:val="22"/>
        </w:rPr>
        <w:t>:</w:t>
      </w:r>
      <w:r w:rsidRPr="003D4198">
        <w:rPr>
          <w:sz w:val="22"/>
        </w:rPr>
        <w:t xml:space="preserve">  </w:t>
      </w:r>
      <w:r w:rsidR="003D4198" w:rsidRPr="003D4198">
        <w:rPr>
          <w:sz w:val="22"/>
        </w:rPr>
        <w:t xml:space="preserve">Problem </w:t>
      </w:r>
      <w:r w:rsidR="000F5A70">
        <w:rPr>
          <w:sz w:val="22"/>
        </w:rPr>
        <w:t>A</w:t>
      </w:r>
      <w:r w:rsidR="00472CF6" w:rsidRPr="003D4198">
        <w:rPr>
          <w:sz w:val="22"/>
        </w:rPr>
        <w:t xml:space="preserve"> by the </w:t>
      </w:r>
      <w:r w:rsidR="00472CF6" w:rsidRPr="003D4198">
        <w:rPr>
          <w:b/>
          <w:sz w:val="22"/>
        </w:rPr>
        <w:t xml:space="preserve">end of the </w:t>
      </w:r>
      <w:r w:rsidR="008D1D87" w:rsidRPr="003D4198">
        <w:rPr>
          <w:b/>
          <w:sz w:val="22"/>
        </w:rPr>
        <w:t>lab</w:t>
      </w:r>
      <w:r w:rsidR="00472CF6" w:rsidRPr="003D4198">
        <w:rPr>
          <w:b/>
          <w:sz w:val="22"/>
        </w:rPr>
        <w:t xml:space="preserve"> </w:t>
      </w:r>
      <w:r w:rsidR="00472CF6" w:rsidRPr="003D4198">
        <w:rPr>
          <w:sz w:val="22"/>
        </w:rPr>
        <w:t xml:space="preserve">and </w:t>
      </w:r>
      <w:r w:rsidR="003D4198">
        <w:rPr>
          <w:sz w:val="22"/>
        </w:rPr>
        <w:t>Problems</w:t>
      </w:r>
      <w:r w:rsidR="0054326B">
        <w:rPr>
          <w:sz w:val="22"/>
        </w:rPr>
        <w:t xml:space="preserve"> </w:t>
      </w:r>
      <w:r w:rsidR="000F5A70">
        <w:rPr>
          <w:sz w:val="22"/>
        </w:rPr>
        <w:t>B</w:t>
      </w:r>
      <w:r w:rsidR="003D4198">
        <w:rPr>
          <w:sz w:val="22"/>
        </w:rPr>
        <w:t xml:space="preserve"> </w:t>
      </w:r>
      <w:r w:rsidR="00472CF6" w:rsidRPr="003D4198">
        <w:rPr>
          <w:sz w:val="22"/>
        </w:rPr>
        <w:t xml:space="preserve">by the end of </w:t>
      </w:r>
      <w:r w:rsidR="00472CF6" w:rsidRPr="003D4198">
        <w:rPr>
          <w:b/>
          <w:sz w:val="22"/>
        </w:rPr>
        <w:t>Saturday</w:t>
      </w:r>
      <w:r w:rsidR="00472CF6" w:rsidRPr="00472CF6">
        <w:rPr>
          <w:sz w:val="22"/>
        </w:rPr>
        <w:t xml:space="preserve"> of the same week</w:t>
      </w:r>
      <w:r w:rsidR="00D8415E">
        <w:rPr>
          <w:sz w:val="22"/>
        </w:rPr>
        <w:t>.</w:t>
      </w:r>
    </w:p>
    <w:p w14:paraId="031B1D06" w14:textId="77777777" w:rsidR="00ED7D4B" w:rsidRDefault="00ED7D4B" w:rsidP="00472CF6">
      <w:pPr>
        <w:spacing w:after="40"/>
        <w:rPr>
          <w:sz w:val="22"/>
          <w:szCs w:val="22"/>
        </w:rPr>
      </w:pPr>
    </w:p>
    <w:p w14:paraId="42351FF5" w14:textId="77777777" w:rsidR="00426B40" w:rsidRPr="00ED7D4B" w:rsidRDefault="00C35344" w:rsidP="00C35344">
      <w:pPr>
        <w:shd w:val="clear" w:color="auto" w:fill="D6E3BC" w:themeFill="accent3" w:themeFillTint="66"/>
        <w:spacing w:after="40"/>
        <w:rPr>
          <w:b/>
          <w:color w:val="FF0000"/>
          <w:sz w:val="24"/>
          <w:szCs w:val="22"/>
        </w:rPr>
      </w:pPr>
      <w:r w:rsidRPr="00ED7D4B">
        <w:rPr>
          <w:b/>
          <w:color w:val="FF0000"/>
          <w:sz w:val="24"/>
          <w:szCs w:val="22"/>
        </w:rPr>
        <w:t xml:space="preserve"> </w:t>
      </w:r>
      <w:r w:rsidR="00426B40" w:rsidRPr="00ED7D4B">
        <w:rPr>
          <w:b/>
          <w:color w:val="FF0000"/>
          <w:sz w:val="24"/>
          <w:szCs w:val="22"/>
        </w:rPr>
        <w:t>TOPIC: Review of complete Java programs, standard I/O, If-Else</w:t>
      </w:r>
    </w:p>
    <w:p w14:paraId="0B17DD5D" w14:textId="77777777" w:rsidR="00426B40" w:rsidRDefault="00426B40" w:rsidP="00472CF6">
      <w:pPr>
        <w:spacing w:after="40"/>
        <w:rPr>
          <w:sz w:val="22"/>
          <w:szCs w:val="22"/>
        </w:rPr>
      </w:pPr>
    </w:p>
    <w:p w14:paraId="2D93FDB8" w14:textId="77777777" w:rsidR="009E3BC0" w:rsidRDefault="009E3BC0" w:rsidP="009E3BC0">
      <w:pPr>
        <w:rPr>
          <w:sz w:val="22"/>
          <w:szCs w:val="22"/>
        </w:rPr>
      </w:pPr>
    </w:p>
    <w:p w14:paraId="217959E2" w14:textId="77777777" w:rsidR="009E3BC0" w:rsidRPr="00A761B2" w:rsidRDefault="009E3BC0" w:rsidP="009E3BC0">
      <w:pPr>
        <w:shd w:val="clear" w:color="auto" w:fill="FDE9D9" w:themeFill="accent6" w:themeFillTint="33"/>
        <w:rPr>
          <w:b/>
          <w:sz w:val="28"/>
          <w:szCs w:val="36"/>
        </w:rPr>
      </w:pPr>
      <w:r>
        <w:rPr>
          <w:b/>
          <w:sz w:val="28"/>
          <w:szCs w:val="36"/>
        </w:rPr>
        <w:t xml:space="preserve"> </w:t>
      </w:r>
      <w:r w:rsidRPr="00A761B2">
        <w:rPr>
          <w:b/>
          <w:sz w:val="28"/>
          <w:szCs w:val="36"/>
        </w:rPr>
        <w:t>Pro</w:t>
      </w:r>
      <w:r>
        <w:rPr>
          <w:b/>
          <w:sz w:val="28"/>
          <w:szCs w:val="36"/>
        </w:rPr>
        <w:t>blem</w:t>
      </w:r>
      <w:r w:rsidRPr="00A761B2">
        <w:rPr>
          <w:b/>
          <w:sz w:val="28"/>
          <w:szCs w:val="36"/>
        </w:rPr>
        <w:t xml:space="preserve"> </w:t>
      </w:r>
      <w:r>
        <w:rPr>
          <w:b/>
          <w:sz w:val="28"/>
          <w:szCs w:val="36"/>
        </w:rPr>
        <w:t>B</w:t>
      </w:r>
      <w:r w:rsidRPr="00A761B2">
        <w:rPr>
          <w:b/>
          <w:sz w:val="28"/>
          <w:szCs w:val="36"/>
        </w:rPr>
        <w:t xml:space="preserve">: </w:t>
      </w:r>
    </w:p>
    <w:p w14:paraId="4779E501" w14:textId="77777777" w:rsidR="009E3BC0" w:rsidRDefault="009E3BC0" w:rsidP="009E3BC0"/>
    <w:p w14:paraId="2A533028" w14:textId="77777777" w:rsidR="00141D4C" w:rsidRDefault="00141D4C" w:rsidP="009E3BC0"/>
    <w:p w14:paraId="546B2B5F" w14:textId="77777777" w:rsidR="009E3BC0" w:rsidRPr="007A0E1A" w:rsidRDefault="009E3BC0" w:rsidP="009E3BC0">
      <w:pPr>
        <w:rPr>
          <w:b/>
          <w:sz w:val="24"/>
          <w:u w:val="single"/>
        </w:rPr>
      </w:pPr>
      <w:r w:rsidRPr="007A0E1A">
        <w:rPr>
          <w:b/>
          <w:sz w:val="24"/>
          <w:u w:val="single"/>
        </w:rPr>
        <w:t>Problem Description:</w:t>
      </w:r>
    </w:p>
    <w:p w14:paraId="2E6BC83C" w14:textId="77777777" w:rsidR="009E3BC0" w:rsidRDefault="009E3BC0" w:rsidP="009E3BC0"/>
    <w:p w14:paraId="77ED6EC6" w14:textId="77777777" w:rsidR="00850B84" w:rsidRDefault="00850B84" w:rsidP="00850B84">
      <w:pPr>
        <w:ind w:left="2160"/>
        <w:rPr>
          <w:sz w:val="22"/>
          <w:szCs w:val="22"/>
        </w:rPr>
      </w:pPr>
      <w:r w:rsidRPr="004819C7">
        <w:rPr>
          <w:sz w:val="22"/>
          <w:szCs w:val="22"/>
        </w:rPr>
        <w:t xml:space="preserve">Write a program that prompts the user to enter the number of students, the students’ names, and their scores, and prints student names in </w:t>
      </w:r>
      <w:r w:rsidRPr="006F6C6D">
        <w:rPr>
          <w:b/>
          <w:sz w:val="22"/>
          <w:szCs w:val="22"/>
        </w:rPr>
        <w:t>decreasing order</w:t>
      </w:r>
      <w:r w:rsidRPr="004819C7">
        <w:rPr>
          <w:sz w:val="22"/>
          <w:szCs w:val="22"/>
        </w:rPr>
        <w:t xml:space="preserve"> of their scores.</w:t>
      </w:r>
    </w:p>
    <w:p w14:paraId="6ABF9EFC" w14:textId="77777777" w:rsidR="00850B84" w:rsidRDefault="00850B84" w:rsidP="00850B84">
      <w:pPr>
        <w:ind w:left="2160"/>
        <w:rPr>
          <w:sz w:val="22"/>
          <w:szCs w:val="22"/>
        </w:rPr>
      </w:pPr>
    </w:p>
    <w:p w14:paraId="54430987" w14:textId="77777777" w:rsidR="00850B84" w:rsidRDefault="00850B84" w:rsidP="00850B84">
      <w:pPr>
        <w:ind w:left="2160"/>
        <w:rPr>
          <w:sz w:val="22"/>
          <w:szCs w:val="22"/>
        </w:rPr>
      </w:pPr>
      <w:r>
        <w:rPr>
          <w:noProof/>
          <w:lang w:eastAsia="en-US"/>
        </w:rPr>
        <w:drawing>
          <wp:inline distT="0" distB="0" distL="0" distR="0" wp14:anchorId="276E631B" wp14:editId="50DCCC63">
            <wp:extent cx="3657364" cy="2974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0180" cy="2985400"/>
                    </a:xfrm>
                    <a:prstGeom prst="rect">
                      <a:avLst/>
                    </a:prstGeom>
                  </pic:spPr>
                </pic:pic>
              </a:graphicData>
            </a:graphic>
          </wp:inline>
        </w:drawing>
      </w:r>
    </w:p>
    <w:p w14:paraId="2AD17409" w14:textId="77777777" w:rsidR="00850B84" w:rsidRDefault="00850B84" w:rsidP="00850B84">
      <w:pPr>
        <w:ind w:left="720"/>
        <w:rPr>
          <w:sz w:val="22"/>
          <w:szCs w:val="22"/>
        </w:rPr>
      </w:pPr>
    </w:p>
    <w:p w14:paraId="405D37A4" w14:textId="77777777" w:rsidR="009E3BC0" w:rsidRDefault="009E3BC0" w:rsidP="009E3BC0"/>
    <w:p w14:paraId="532C5529" w14:textId="77777777" w:rsidR="008768BE" w:rsidRDefault="008768BE" w:rsidP="009E3BC0"/>
    <w:p w14:paraId="66CBE3C7" w14:textId="77777777" w:rsidR="008768BE" w:rsidRDefault="008768BE" w:rsidP="009E3BC0"/>
    <w:p w14:paraId="36EE39FC" w14:textId="77777777" w:rsidR="008768BE" w:rsidRDefault="008768BE" w:rsidP="009E3BC0"/>
    <w:p w14:paraId="6C335994" w14:textId="77777777" w:rsidR="00A761B2" w:rsidRPr="007A0E1A" w:rsidRDefault="00A761B2" w:rsidP="00A761B2">
      <w:pPr>
        <w:rPr>
          <w:b/>
          <w:sz w:val="24"/>
          <w:u w:val="single"/>
        </w:rPr>
      </w:pPr>
      <w:r w:rsidRPr="007A0E1A">
        <w:rPr>
          <w:b/>
          <w:sz w:val="24"/>
          <w:u w:val="single"/>
        </w:rPr>
        <w:t xml:space="preserve">Analysis: </w:t>
      </w:r>
    </w:p>
    <w:p w14:paraId="0900653A" w14:textId="77777777" w:rsidR="00A761B2" w:rsidRDefault="00A761B2" w:rsidP="00A761B2">
      <w:r>
        <w:t xml:space="preserve">(Describe the problem including input and output in your own words. Type your answer in the following with </w:t>
      </w:r>
      <w:r w:rsidRPr="008F0E0A">
        <w:rPr>
          <w:b/>
          <w:color w:val="0070C0"/>
        </w:rPr>
        <w:t>BLUE font color</w:t>
      </w:r>
      <w:r>
        <w:t>)</w:t>
      </w:r>
    </w:p>
    <w:p w14:paraId="6F380941" w14:textId="77777777" w:rsidR="00A761B2" w:rsidRDefault="00A761B2" w:rsidP="00A761B2"/>
    <w:tbl>
      <w:tblPr>
        <w:tblStyle w:val="TableGrid"/>
        <w:tblW w:w="0" w:type="auto"/>
        <w:shd w:val="clear" w:color="auto" w:fill="FDE9D9" w:themeFill="accent6" w:themeFillTint="33"/>
        <w:tblLook w:val="04A0" w:firstRow="1" w:lastRow="0" w:firstColumn="1" w:lastColumn="0" w:noHBand="0" w:noVBand="1"/>
      </w:tblPr>
      <w:tblGrid>
        <w:gridCol w:w="10160"/>
      </w:tblGrid>
      <w:tr w:rsidR="00A761B2" w14:paraId="7ED0BAEF" w14:textId="77777777" w:rsidTr="00FD4F7F">
        <w:tc>
          <w:tcPr>
            <w:tcW w:w="10386" w:type="dxa"/>
            <w:shd w:val="clear" w:color="auto" w:fill="FDE9D9" w:themeFill="accent6" w:themeFillTint="33"/>
          </w:tcPr>
          <w:p w14:paraId="53C802BD" w14:textId="77777777" w:rsidR="009A0BB2" w:rsidRDefault="009A0BB2" w:rsidP="00614F38">
            <w:pPr>
              <w:rPr>
                <w:b/>
                <w:color w:val="0070C0"/>
              </w:rPr>
            </w:pPr>
          </w:p>
          <w:p w14:paraId="3B1DFDE1" w14:textId="77777777" w:rsidR="00A761B2" w:rsidRDefault="009E3BC0" w:rsidP="00614F38">
            <w:pPr>
              <w:rPr>
                <w:b/>
                <w:color w:val="0070C0"/>
              </w:rPr>
            </w:pPr>
            <w:r>
              <w:rPr>
                <w:b/>
                <w:color w:val="0070C0"/>
              </w:rPr>
              <w:t>…</w:t>
            </w:r>
          </w:p>
          <w:p w14:paraId="08A165D3" w14:textId="77777777" w:rsidR="009A0BB2" w:rsidRDefault="009A0BB2" w:rsidP="00614F38">
            <w:pPr>
              <w:rPr>
                <w:b/>
                <w:color w:val="0070C0"/>
              </w:rPr>
            </w:pPr>
          </w:p>
          <w:p w14:paraId="32CC1543" w14:textId="7B3F1367" w:rsidR="009A0BB2" w:rsidRDefault="009A0BB2" w:rsidP="00614F38">
            <w:pPr>
              <w:rPr>
                <w:b/>
                <w:color w:val="0070C0"/>
              </w:rPr>
            </w:pPr>
            <w:r>
              <w:rPr>
                <w:b/>
                <w:color w:val="0070C0"/>
              </w:rPr>
              <w:t>INPUT:</w:t>
            </w:r>
            <w:r w:rsidR="00FB22AD">
              <w:rPr>
                <w:b/>
                <w:color w:val="0070C0"/>
              </w:rPr>
              <w:t xml:space="preserve"> The user will first input the number of students; this number will determine the size for both the name and score arrays. After inputting the number of students, the user will enter a name for the first student, followed by </w:t>
            </w:r>
            <w:proofErr w:type="gramStart"/>
            <w:r w:rsidR="00FB22AD">
              <w:rPr>
                <w:b/>
                <w:color w:val="0070C0"/>
              </w:rPr>
              <w:t>a</w:t>
            </w:r>
            <w:proofErr w:type="gramEnd"/>
            <w:r w:rsidR="00FB22AD">
              <w:rPr>
                <w:b/>
                <w:color w:val="0070C0"/>
              </w:rPr>
              <w:t xml:space="preserve"> </w:t>
            </w:r>
            <w:r w:rsidR="00344464">
              <w:rPr>
                <w:b/>
                <w:color w:val="0070C0"/>
              </w:rPr>
              <w:t xml:space="preserve">integer score associated with that student, this is complete once the array is filled (based on number of students). </w:t>
            </w:r>
          </w:p>
          <w:p w14:paraId="5A587B5D" w14:textId="77777777" w:rsidR="009A0BB2" w:rsidRDefault="009A0BB2" w:rsidP="00614F38">
            <w:pPr>
              <w:rPr>
                <w:b/>
                <w:color w:val="0070C0"/>
              </w:rPr>
            </w:pPr>
          </w:p>
          <w:p w14:paraId="0F817854" w14:textId="0722737D" w:rsidR="00A761B2" w:rsidRPr="009A0BB2" w:rsidRDefault="009A0BB2" w:rsidP="00614F38">
            <w:pPr>
              <w:rPr>
                <w:b/>
                <w:color w:val="0070C0"/>
              </w:rPr>
            </w:pPr>
            <w:r>
              <w:rPr>
                <w:b/>
                <w:color w:val="0070C0"/>
              </w:rPr>
              <w:t xml:space="preserve">OUTPUT: </w:t>
            </w:r>
            <w:r w:rsidR="00344464">
              <w:rPr>
                <w:b/>
                <w:color w:val="0070C0"/>
              </w:rPr>
              <w:t xml:space="preserve">The output will be </w:t>
            </w:r>
            <w:r w:rsidR="005F3512">
              <w:rPr>
                <w:b/>
                <w:color w:val="0070C0"/>
              </w:rPr>
              <w:t xml:space="preserve">a formatted output consisting of </w:t>
            </w:r>
            <w:r w:rsidR="00DD653B">
              <w:rPr>
                <w:b/>
                <w:color w:val="0070C0"/>
              </w:rPr>
              <w:t xml:space="preserve">the </w:t>
            </w:r>
            <w:r w:rsidR="002A5D89">
              <w:rPr>
                <w:b/>
                <w:color w:val="0070C0"/>
              </w:rPr>
              <w:t>student’s</w:t>
            </w:r>
            <w:r w:rsidR="00DD653B">
              <w:rPr>
                <w:b/>
                <w:color w:val="0070C0"/>
              </w:rPr>
              <w:t xml:space="preserve"> names on the left and their corresponding score on their right.</w:t>
            </w:r>
            <w:r w:rsidR="002A5D89">
              <w:rPr>
                <w:b/>
                <w:color w:val="0070C0"/>
              </w:rPr>
              <w:t xml:space="preserve"> If the array of scores is not in descending order already, then the array of scores will be sorted from greatest to least </w:t>
            </w:r>
            <w:r w:rsidR="00AA3984">
              <w:rPr>
                <w:b/>
                <w:color w:val="0070C0"/>
              </w:rPr>
              <w:t>and swapped, along with their corresponding name.</w:t>
            </w:r>
          </w:p>
          <w:p w14:paraId="74F1E450" w14:textId="77777777" w:rsidR="00A761B2" w:rsidRDefault="00A761B2" w:rsidP="00614F38"/>
        </w:tc>
      </w:tr>
    </w:tbl>
    <w:p w14:paraId="28A055FE" w14:textId="77777777" w:rsidR="00A761B2" w:rsidRDefault="00A761B2" w:rsidP="00A761B2"/>
    <w:p w14:paraId="2A0FABCB" w14:textId="77777777" w:rsidR="00A761B2" w:rsidRDefault="00A761B2" w:rsidP="00A761B2"/>
    <w:p w14:paraId="363E5F44" w14:textId="77777777" w:rsidR="00A761B2" w:rsidRPr="007A0E1A" w:rsidRDefault="00A761B2" w:rsidP="00A761B2">
      <w:pPr>
        <w:rPr>
          <w:b/>
          <w:sz w:val="24"/>
          <w:u w:val="single"/>
        </w:rPr>
      </w:pPr>
      <w:r w:rsidRPr="007A0E1A">
        <w:rPr>
          <w:b/>
          <w:sz w:val="24"/>
          <w:u w:val="single"/>
        </w:rPr>
        <w:t>Design:</w:t>
      </w:r>
    </w:p>
    <w:p w14:paraId="11D98959" w14:textId="77777777" w:rsidR="00A761B2" w:rsidRDefault="00A761B2" w:rsidP="00A761B2">
      <w:r>
        <w:t>(Describe the major steps for solving the problem.</w:t>
      </w:r>
      <w:r w:rsidRPr="00CF3766">
        <w:t xml:space="preserve"> </w:t>
      </w:r>
      <w:r>
        <w:t xml:space="preserve">Type your answer in the following with </w:t>
      </w:r>
      <w:r w:rsidR="008F0E0A" w:rsidRPr="008F0E0A">
        <w:rPr>
          <w:b/>
          <w:color w:val="0070C0"/>
        </w:rPr>
        <w:t>BLUE font color</w:t>
      </w:r>
      <w:r>
        <w:t>)</w:t>
      </w:r>
    </w:p>
    <w:p w14:paraId="6176E669" w14:textId="77777777" w:rsidR="00A761B2" w:rsidRDefault="00A761B2" w:rsidP="00A761B2"/>
    <w:tbl>
      <w:tblPr>
        <w:tblStyle w:val="TableGrid"/>
        <w:tblW w:w="0" w:type="auto"/>
        <w:shd w:val="clear" w:color="auto" w:fill="FDE9D9" w:themeFill="accent6" w:themeFillTint="33"/>
        <w:tblLook w:val="04A0" w:firstRow="1" w:lastRow="0" w:firstColumn="1" w:lastColumn="0" w:noHBand="0" w:noVBand="1"/>
      </w:tblPr>
      <w:tblGrid>
        <w:gridCol w:w="10160"/>
      </w:tblGrid>
      <w:tr w:rsidR="00A761B2" w14:paraId="50D16FED" w14:textId="77777777" w:rsidTr="00FD4F7F">
        <w:tc>
          <w:tcPr>
            <w:tcW w:w="10386" w:type="dxa"/>
            <w:shd w:val="clear" w:color="auto" w:fill="FDE9D9" w:themeFill="accent6" w:themeFillTint="33"/>
          </w:tcPr>
          <w:p w14:paraId="29722423" w14:textId="77777777" w:rsidR="00A761B2" w:rsidRDefault="00A761B2" w:rsidP="00614F38"/>
          <w:p w14:paraId="1AE10BF6" w14:textId="354E88C3" w:rsidR="00A761B2" w:rsidRDefault="007B0682" w:rsidP="00614F38">
            <w:r>
              <w:rPr>
                <w:b/>
                <w:color w:val="0070C0"/>
              </w:rPr>
              <w:t>The</w:t>
            </w:r>
            <w:r w:rsidR="009A0921">
              <w:rPr>
                <w:b/>
                <w:color w:val="0070C0"/>
              </w:rPr>
              <w:t xml:space="preserve"> major steps for solving this problem included how to use selection sort in a way that it will sort the scores array from largest to smallest</w:t>
            </w:r>
            <w:r w:rsidR="00200028">
              <w:rPr>
                <w:b/>
                <w:color w:val="0070C0"/>
              </w:rPr>
              <w:t>, as opposed to vice versa. To accomplish this, in the third nested for loop I put if the current element score in the array is larger than the current max score, then the two scores will be swapped around, as well as their corresponding names in names array</w:t>
            </w:r>
            <w:r w:rsidR="00DC480A">
              <w:rPr>
                <w:b/>
                <w:color w:val="0070C0"/>
              </w:rPr>
              <w:t xml:space="preserve">. </w:t>
            </w:r>
            <w:r w:rsidR="002D75A4">
              <w:rPr>
                <w:b/>
                <w:color w:val="0070C0"/>
              </w:rPr>
              <w:t>Another major step was inputting both the name and their score in two of the same corresponding array elements (names[</w:t>
            </w:r>
            <w:r w:rsidR="0020265C">
              <w:rPr>
                <w:b/>
                <w:color w:val="0070C0"/>
              </w:rPr>
              <w:t>1</w:t>
            </w:r>
            <w:r w:rsidR="002D75A4">
              <w:rPr>
                <w:b/>
                <w:color w:val="0070C0"/>
              </w:rPr>
              <w:t>]</w:t>
            </w:r>
            <w:r w:rsidR="0020265C">
              <w:rPr>
                <w:b/>
                <w:color w:val="0070C0"/>
              </w:rPr>
              <w:t xml:space="preserve"> with scores[1]</w:t>
            </w:r>
            <w:r w:rsidR="002D75A4">
              <w:rPr>
                <w:b/>
                <w:color w:val="0070C0"/>
              </w:rPr>
              <w:t>)</w:t>
            </w:r>
            <w:r w:rsidR="0020265C">
              <w:rPr>
                <w:b/>
                <w:color w:val="0070C0"/>
              </w:rPr>
              <w:t xml:space="preserve">, so it would not be random when sorting. </w:t>
            </w:r>
            <w:bookmarkStart w:id="0" w:name="_GoBack"/>
            <w:bookmarkEnd w:id="0"/>
          </w:p>
          <w:p w14:paraId="4694AD84" w14:textId="77777777" w:rsidR="00A761B2" w:rsidRDefault="00A761B2" w:rsidP="00614F38"/>
        </w:tc>
      </w:tr>
    </w:tbl>
    <w:p w14:paraId="0DBFC22C" w14:textId="77777777" w:rsidR="00A761B2" w:rsidRDefault="00A761B2" w:rsidP="00A761B2"/>
    <w:p w14:paraId="1088DB1E" w14:textId="77777777" w:rsidR="00A761B2" w:rsidRDefault="00A761B2" w:rsidP="00A761B2"/>
    <w:p w14:paraId="6D4ACC29" w14:textId="77777777" w:rsidR="00A761B2" w:rsidRDefault="00A761B2" w:rsidP="00A761B2"/>
    <w:p w14:paraId="69873EEC" w14:textId="77777777" w:rsidR="00A761B2" w:rsidRDefault="00A761B2" w:rsidP="00A761B2">
      <w:r w:rsidRPr="00CF3766">
        <w:rPr>
          <w:b/>
          <w:sz w:val="24"/>
          <w:u w:val="single"/>
        </w:rPr>
        <w:t>Coding:</w:t>
      </w:r>
      <w:r>
        <w:t xml:space="preserve"> (Copy and Paste Source Code here. Type your answer in the following with </w:t>
      </w:r>
      <w:r w:rsidR="008F0E0A" w:rsidRPr="008F0E0A">
        <w:rPr>
          <w:b/>
          <w:color w:val="0070C0"/>
        </w:rPr>
        <w:t>BLUE font color</w:t>
      </w:r>
      <w:r>
        <w:t>)</w:t>
      </w:r>
    </w:p>
    <w:p w14:paraId="0485D1A8" w14:textId="77777777" w:rsidR="00A761B2" w:rsidRDefault="00A761B2" w:rsidP="00A761B2"/>
    <w:tbl>
      <w:tblPr>
        <w:tblStyle w:val="TableGrid"/>
        <w:tblW w:w="0" w:type="auto"/>
        <w:shd w:val="clear" w:color="auto" w:fill="FDE9D9" w:themeFill="accent6" w:themeFillTint="33"/>
        <w:tblLook w:val="04A0" w:firstRow="1" w:lastRow="0" w:firstColumn="1" w:lastColumn="0" w:noHBand="0" w:noVBand="1"/>
      </w:tblPr>
      <w:tblGrid>
        <w:gridCol w:w="10160"/>
      </w:tblGrid>
      <w:tr w:rsidR="00A761B2" w14:paraId="6A814B52" w14:textId="77777777" w:rsidTr="009B72EB">
        <w:tc>
          <w:tcPr>
            <w:tcW w:w="10386" w:type="dxa"/>
            <w:shd w:val="clear" w:color="auto" w:fill="FDE9D9" w:themeFill="accent6" w:themeFillTint="33"/>
          </w:tcPr>
          <w:p w14:paraId="4F59C46C" w14:textId="77777777" w:rsidR="00850B84" w:rsidRDefault="00850B84" w:rsidP="00850B84">
            <w:pPr>
              <w:autoSpaceDE w:val="0"/>
              <w:autoSpaceDN w:val="0"/>
              <w:adjustRightInd w:val="0"/>
            </w:pPr>
          </w:p>
          <w:p w14:paraId="7AFA9D07" w14:textId="77777777" w:rsidR="002A5D89" w:rsidRPr="002A5D89" w:rsidRDefault="002A5D89" w:rsidP="002A5D89">
            <w:pPr>
              <w:autoSpaceDE w:val="0"/>
              <w:autoSpaceDN w:val="0"/>
              <w:adjustRightInd w:val="0"/>
              <w:rPr>
                <w:b/>
                <w:color w:val="0070C0"/>
              </w:rPr>
            </w:pPr>
            <w:r w:rsidRPr="002A5D89">
              <w:rPr>
                <w:b/>
                <w:color w:val="0070C0"/>
              </w:rPr>
              <w:t xml:space="preserve">import </w:t>
            </w:r>
            <w:proofErr w:type="spellStart"/>
            <w:proofErr w:type="gramStart"/>
            <w:r w:rsidRPr="002A5D89">
              <w:rPr>
                <w:b/>
                <w:color w:val="0070C0"/>
              </w:rPr>
              <w:t>java.util</w:t>
            </w:r>
            <w:proofErr w:type="gramEnd"/>
            <w:r w:rsidRPr="002A5D89">
              <w:rPr>
                <w:b/>
                <w:color w:val="0070C0"/>
              </w:rPr>
              <w:t>.Scanner</w:t>
            </w:r>
            <w:proofErr w:type="spellEnd"/>
            <w:r w:rsidRPr="002A5D89">
              <w:rPr>
                <w:b/>
                <w:color w:val="0070C0"/>
              </w:rPr>
              <w:t>;</w:t>
            </w:r>
          </w:p>
          <w:p w14:paraId="7B670F60" w14:textId="77777777" w:rsidR="002A5D89" w:rsidRPr="002A5D89" w:rsidRDefault="002A5D89" w:rsidP="002A5D89">
            <w:pPr>
              <w:autoSpaceDE w:val="0"/>
              <w:autoSpaceDN w:val="0"/>
              <w:adjustRightInd w:val="0"/>
              <w:rPr>
                <w:b/>
                <w:color w:val="0070C0"/>
              </w:rPr>
            </w:pPr>
            <w:r w:rsidRPr="002A5D89">
              <w:rPr>
                <w:b/>
                <w:color w:val="0070C0"/>
              </w:rPr>
              <w:t xml:space="preserve">public class </w:t>
            </w:r>
            <w:proofErr w:type="spellStart"/>
            <w:proofErr w:type="gramStart"/>
            <w:r w:rsidRPr="002A5D89">
              <w:rPr>
                <w:b/>
                <w:color w:val="0070C0"/>
              </w:rPr>
              <w:t>StudentScore</w:t>
            </w:r>
            <w:proofErr w:type="spellEnd"/>
            <w:r w:rsidRPr="002A5D89">
              <w:rPr>
                <w:b/>
                <w:color w:val="0070C0"/>
              </w:rPr>
              <w:t>{</w:t>
            </w:r>
            <w:proofErr w:type="gramEnd"/>
          </w:p>
          <w:p w14:paraId="3BC5BD34" w14:textId="77777777" w:rsidR="002A5D89" w:rsidRPr="002A5D89" w:rsidRDefault="002A5D89" w:rsidP="002A5D89">
            <w:pPr>
              <w:autoSpaceDE w:val="0"/>
              <w:autoSpaceDN w:val="0"/>
              <w:adjustRightInd w:val="0"/>
              <w:rPr>
                <w:b/>
                <w:color w:val="0070C0"/>
              </w:rPr>
            </w:pPr>
            <w:r w:rsidRPr="002A5D89">
              <w:rPr>
                <w:b/>
                <w:color w:val="0070C0"/>
              </w:rPr>
              <w:t xml:space="preserve">    public static void </w:t>
            </w:r>
            <w:proofErr w:type="gramStart"/>
            <w:r w:rsidRPr="002A5D89">
              <w:rPr>
                <w:b/>
                <w:color w:val="0070C0"/>
              </w:rPr>
              <w:t>main(</w:t>
            </w:r>
            <w:proofErr w:type="gramEnd"/>
            <w:r w:rsidRPr="002A5D89">
              <w:rPr>
                <w:b/>
                <w:color w:val="0070C0"/>
              </w:rPr>
              <w:t xml:space="preserve">String[] </w:t>
            </w:r>
            <w:proofErr w:type="spellStart"/>
            <w:r w:rsidRPr="002A5D89">
              <w:rPr>
                <w:b/>
                <w:color w:val="0070C0"/>
              </w:rPr>
              <w:t>args</w:t>
            </w:r>
            <w:proofErr w:type="spellEnd"/>
            <w:r w:rsidRPr="002A5D89">
              <w:rPr>
                <w:b/>
                <w:color w:val="0070C0"/>
              </w:rPr>
              <w:t>){</w:t>
            </w:r>
          </w:p>
          <w:p w14:paraId="2BF839F3" w14:textId="77777777" w:rsidR="002A5D89" w:rsidRPr="002A5D89" w:rsidRDefault="002A5D89" w:rsidP="002A5D89">
            <w:pPr>
              <w:autoSpaceDE w:val="0"/>
              <w:autoSpaceDN w:val="0"/>
              <w:adjustRightInd w:val="0"/>
              <w:rPr>
                <w:b/>
                <w:color w:val="0070C0"/>
              </w:rPr>
            </w:pPr>
            <w:r w:rsidRPr="002A5D89">
              <w:rPr>
                <w:b/>
                <w:color w:val="0070C0"/>
              </w:rPr>
              <w:t xml:space="preserve">        Scanner input= new </w:t>
            </w:r>
            <w:proofErr w:type="gramStart"/>
            <w:r w:rsidRPr="002A5D89">
              <w:rPr>
                <w:b/>
                <w:color w:val="0070C0"/>
              </w:rPr>
              <w:t>Scanner(</w:t>
            </w:r>
            <w:proofErr w:type="gramEnd"/>
            <w:r w:rsidRPr="002A5D89">
              <w:rPr>
                <w:b/>
                <w:color w:val="0070C0"/>
              </w:rPr>
              <w:t>System.in);</w:t>
            </w:r>
          </w:p>
          <w:p w14:paraId="6CD3F2BF" w14:textId="77777777" w:rsidR="002A5D89" w:rsidRPr="002A5D89" w:rsidRDefault="002A5D89" w:rsidP="002A5D89">
            <w:pPr>
              <w:autoSpaceDE w:val="0"/>
              <w:autoSpaceDN w:val="0"/>
              <w:adjustRightInd w:val="0"/>
              <w:rPr>
                <w:b/>
                <w:color w:val="0070C0"/>
              </w:rPr>
            </w:pPr>
            <w:r w:rsidRPr="002A5D89">
              <w:rPr>
                <w:b/>
                <w:color w:val="0070C0"/>
              </w:rPr>
              <w:t xml:space="preserve">        </w:t>
            </w:r>
            <w:proofErr w:type="spellStart"/>
            <w:r w:rsidRPr="002A5D89">
              <w:rPr>
                <w:b/>
                <w:color w:val="0070C0"/>
              </w:rPr>
              <w:t>System.out.print</w:t>
            </w:r>
            <w:proofErr w:type="spellEnd"/>
            <w:r w:rsidRPr="002A5D89">
              <w:rPr>
                <w:b/>
                <w:color w:val="0070C0"/>
              </w:rPr>
              <w:t>("Enter the number of students: ");</w:t>
            </w:r>
          </w:p>
          <w:p w14:paraId="1A147091" w14:textId="77777777" w:rsidR="002A5D89" w:rsidRPr="002A5D89" w:rsidRDefault="002A5D89" w:rsidP="002A5D89">
            <w:pPr>
              <w:autoSpaceDE w:val="0"/>
              <w:autoSpaceDN w:val="0"/>
              <w:adjustRightInd w:val="0"/>
              <w:rPr>
                <w:b/>
                <w:color w:val="0070C0"/>
              </w:rPr>
            </w:pPr>
            <w:r w:rsidRPr="002A5D89">
              <w:rPr>
                <w:b/>
                <w:color w:val="0070C0"/>
              </w:rPr>
              <w:t xml:space="preserve">        </w:t>
            </w:r>
            <w:proofErr w:type="spellStart"/>
            <w:r w:rsidRPr="002A5D89">
              <w:rPr>
                <w:b/>
                <w:color w:val="0070C0"/>
              </w:rPr>
              <w:t>int</w:t>
            </w:r>
            <w:proofErr w:type="spellEnd"/>
            <w:r w:rsidRPr="002A5D89">
              <w:rPr>
                <w:b/>
                <w:color w:val="0070C0"/>
              </w:rPr>
              <w:t xml:space="preserve"> size= </w:t>
            </w:r>
            <w:proofErr w:type="spellStart"/>
            <w:proofErr w:type="gramStart"/>
            <w:r w:rsidRPr="002A5D89">
              <w:rPr>
                <w:b/>
                <w:color w:val="0070C0"/>
              </w:rPr>
              <w:t>input.nextInt</w:t>
            </w:r>
            <w:proofErr w:type="spellEnd"/>
            <w:proofErr w:type="gramEnd"/>
            <w:r w:rsidRPr="002A5D89">
              <w:rPr>
                <w:b/>
                <w:color w:val="0070C0"/>
              </w:rPr>
              <w:t>();</w:t>
            </w:r>
          </w:p>
          <w:p w14:paraId="1D2F22CD" w14:textId="77777777" w:rsidR="002A5D89" w:rsidRPr="002A5D89" w:rsidRDefault="002A5D89" w:rsidP="002A5D89">
            <w:pPr>
              <w:autoSpaceDE w:val="0"/>
              <w:autoSpaceDN w:val="0"/>
              <w:adjustRightInd w:val="0"/>
              <w:rPr>
                <w:b/>
                <w:color w:val="0070C0"/>
              </w:rPr>
            </w:pPr>
            <w:r w:rsidRPr="002A5D89">
              <w:rPr>
                <w:b/>
                <w:color w:val="0070C0"/>
              </w:rPr>
              <w:t xml:space="preserve">        </w:t>
            </w:r>
            <w:proofErr w:type="spellStart"/>
            <w:proofErr w:type="gramStart"/>
            <w:r w:rsidRPr="002A5D89">
              <w:rPr>
                <w:b/>
                <w:color w:val="0070C0"/>
              </w:rPr>
              <w:t>int</w:t>
            </w:r>
            <w:proofErr w:type="spellEnd"/>
            <w:r w:rsidRPr="002A5D89">
              <w:rPr>
                <w:b/>
                <w:color w:val="0070C0"/>
              </w:rPr>
              <w:t>[</w:t>
            </w:r>
            <w:proofErr w:type="gramEnd"/>
            <w:r w:rsidRPr="002A5D89">
              <w:rPr>
                <w:b/>
                <w:color w:val="0070C0"/>
              </w:rPr>
              <w:t xml:space="preserve">] scores= new </w:t>
            </w:r>
            <w:proofErr w:type="spellStart"/>
            <w:r w:rsidRPr="002A5D89">
              <w:rPr>
                <w:b/>
                <w:color w:val="0070C0"/>
              </w:rPr>
              <w:t>int</w:t>
            </w:r>
            <w:proofErr w:type="spellEnd"/>
            <w:r w:rsidRPr="002A5D89">
              <w:rPr>
                <w:b/>
                <w:color w:val="0070C0"/>
              </w:rPr>
              <w:t>[size];</w:t>
            </w:r>
          </w:p>
          <w:p w14:paraId="3456C7D3" w14:textId="77777777" w:rsidR="002A5D89" w:rsidRPr="002A5D89" w:rsidRDefault="002A5D89" w:rsidP="002A5D89">
            <w:pPr>
              <w:autoSpaceDE w:val="0"/>
              <w:autoSpaceDN w:val="0"/>
              <w:adjustRightInd w:val="0"/>
              <w:rPr>
                <w:b/>
                <w:color w:val="0070C0"/>
              </w:rPr>
            </w:pPr>
            <w:r w:rsidRPr="002A5D89">
              <w:rPr>
                <w:b/>
                <w:color w:val="0070C0"/>
              </w:rPr>
              <w:t xml:space="preserve">        </w:t>
            </w:r>
            <w:proofErr w:type="gramStart"/>
            <w:r w:rsidRPr="002A5D89">
              <w:rPr>
                <w:b/>
                <w:color w:val="0070C0"/>
              </w:rPr>
              <w:t>String[</w:t>
            </w:r>
            <w:proofErr w:type="gramEnd"/>
            <w:r w:rsidRPr="002A5D89">
              <w:rPr>
                <w:b/>
                <w:color w:val="0070C0"/>
              </w:rPr>
              <w:t>] names= new String[size];</w:t>
            </w:r>
          </w:p>
          <w:p w14:paraId="003CA9B8" w14:textId="77777777" w:rsidR="002A5D89" w:rsidRPr="002A5D89" w:rsidRDefault="002A5D89" w:rsidP="002A5D89">
            <w:pPr>
              <w:autoSpaceDE w:val="0"/>
              <w:autoSpaceDN w:val="0"/>
              <w:adjustRightInd w:val="0"/>
              <w:rPr>
                <w:b/>
                <w:color w:val="0070C0"/>
              </w:rPr>
            </w:pPr>
            <w:r w:rsidRPr="002A5D89">
              <w:rPr>
                <w:b/>
                <w:color w:val="0070C0"/>
              </w:rPr>
              <w:t xml:space="preserve">        for (</w:t>
            </w:r>
            <w:proofErr w:type="spellStart"/>
            <w:r w:rsidRPr="002A5D89">
              <w:rPr>
                <w:b/>
                <w:color w:val="0070C0"/>
              </w:rPr>
              <w:t>int</w:t>
            </w:r>
            <w:proofErr w:type="spellEnd"/>
            <w:r w:rsidRPr="002A5D89">
              <w:rPr>
                <w:b/>
                <w:color w:val="0070C0"/>
              </w:rPr>
              <w:t xml:space="preserve"> </w:t>
            </w:r>
            <w:proofErr w:type="spellStart"/>
            <w:r w:rsidRPr="002A5D89">
              <w:rPr>
                <w:b/>
                <w:color w:val="0070C0"/>
              </w:rPr>
              <w:t>i</w:t>
            </w:r>
            <w:proofErr w:type="spellEnd"/>
            <w:r w:rsidRPr="002A5D89">
              <w:rPr>
                <w:b/>
                <w:color w:val="0070C0"/>
              </w:rPr>
              <w:t xml:space="preserve">=0; </w:t>
            </w:r>
            <w:proofErr w:type="spellStart"/>
            <w:r w:rsidRPr="002A5D89">
              <w:rPr>
                <w:b/>
                <w:color w:val="0070C0"/>
              </w:rPr>
              <w:t>i</w:t>
            </w:r>
            <w:proofErr w:type="spellEnd"/>
            <w:r w:rsidRPr="002A5D89">
              <w:rPr>
                <w:b/>
                <w:color w:val="0070C0"/>
              </w:rPr>
              <w:t xml:space="preserve">&lt;size; </w:t>
            </w:r>
            <w:proofErr w:type="spellStart"/>
            <w:r w:rsidRPr="002A5D89">
              <w:rPr>
                <w:b/>
                <w:color w:val="0070C0"/>
              </w:rPr>
              <w:t>i</w:t>
            </w:r>
            <w:proofErr w:type="spellEnd"/>
            <w:r w:rsidRPr="002A5D89">
              <w:rPr>
                <w:b/>
                <w:color w:val="0070C0"/>
              </w:rPr>
              <w:t>++) {</w:t>
            </w:r>
          </w:p>
          <w:p w14:paraId="3247B6EF" w14:textId="77777777" w:rsidR="002A5D89" w:rsidRPr="002A5D89" w:rsidRDefault="002A5D89" w:rsidP="002A5D89">
            <w:pPr>
              <w:autoSpaceDE w:val="0"/>
              <w:autoSpaceDN w:val="0"/>
              <w:adjustRightInd w:val="0"/>
              <w:rPr>
                <w:b/>
                <w:color w:val="0070C0"/>
              </w:rPr>
            </w:pPr>
            <w:r w:rsidRPr="002A5D89">
              <w:rPr>
                <w:b/>
                <w:color w:val="0070C0"/>
              </w:rPr>
              <w:t xml:space="preserve">            </w:t>
            </w:r>
            <w:proofErr w:type="spellStart"/>
            <w:r w:rsidRPr="002A5D89">
              <w:rPr>
                <w:b/>
                <w:color w:val="0070C0"/>
              </w:rPr>
              <w:t>System.out.print</w:t>
            </w:r>
            <w:proofErr w:type="spellEnd"/>
            <w:r w:rsidRPr="002A5D89">
              <w:rPr>
                <w:b/>
                <w:color w:val="0070C0"/>
              </w:rPr>
              <w:t>("Enter a student name: ");</w:t>
            </w:r>
          </w:p>
          <w:p w14:paraId="0441C66C" w14:textId="77777777" w:rsidR="002A5D89" w:rsidRPr="002A5D89" w:rsidRDefault="002A5D89" w:rsidP="002A5D89">
            <w:pPr>
              <w:autoSpaceDE w:val="0"/>
              <w:autoSpaceDN w:val="0"/>
              <w:adjustRightInd w:val="0"/>
              <w:rPr>
                <w:b/>
                <w:color w:val="0070C0"/>
              </w:rPr>
            </w:pPr>
            <w:r w:rsidRPr="002A5D89">
              <w:rPr>
                <w:b/>
                <w:color w:val="0070C0"/>
              </w:rPr>
              <w:t xml:space="preserve">            names[</w:t>
            </w:r>
            <w:proofErr w:type="spellStart"/>
            <w:r w:rsidRPr="002A5D89">
              <w:rPr>
                <w:b/>
                <w:color w:val="0070C0"/>
              </w:rPr>
              <w:t>i</w:t>
            </w:r>
            <w:proofErr w:type="spellEnd"/>
            <w:r w:rsidRPr="002A5D89">
              <w:rPr>
                <w:b/>
                <w:color w:val="0070C0"/>
              </w:rPr>
              <w:t xml:space="preserve">]= </w:t>
            </w:r>
            <w:proofErr w:type="spellStart"/>
            <w:proofErr w:type="gramStart"/>
            <w:r w:rsidRPr="002A5D89">
              <w:rPr>
                <w:b/>
                <w:color w:val="0070C0"/>
              </w:rPr>
              <w:t>input.next</w:t>
            </w:r>
            <w:proofErr w:type="spellEnd"/>
            <w:proofErr w:type="gramEnd"/>
            <w:r w:rsidRPr="002A5D89">
              <w:rPr>
                <w:b/>
                <w:color w:val="0070C0"/>
              </w:rPr>
              <w:t>();</w:t>
            </w:r>
          </w:p>
          <w:p w14:paraId="6A65C5B2" w14:textId="77777777" w:rsidR="002A5D89" w:rsidRPr="002A5D89" w:rsidRDefault="002A5D89" w:rsidP="002A5D89">
            <w:pPr>
              <w:autoSpaceDE w:val="0"/>
              <w:autoSpaceDN w:val="0"/>
              <w:adjustRightInd w:val="0"/>
              <w:rPr>
                <w:b/>
                <w:color w:val="0070C0"/>
              </w:rPr>
            </w:pPr>
            <w:r w:rsidRPr="002A5D89">
              <w:rPr>
                <w:b/>
                <w:color w:val="0070C0"/>
              </w:rPr>
              <w:t xml:space="preserve">            </w:t>
            </w:r>
            <w:proofErr w:type="spellStart"/>
            <w:r w:rsidRPr="002A5D89">
              <w:rPr>
                <w:b/>
                <w:color w:val="0070C0"/>
              </w:rPr>
              <w:t>System.out.print</w:t>
            </w:r>
            <w:proofErr w:type="spellEnd"/>
            <w:r w:rsidRPr="002A5D89">
              <w:rPr>
                <w:b/>
                <w:color w:val="0070C0"/>
              </w:rPr>
              <w:t>("Enter a student score: ");</w:t>
            </w:r>
          </w:p>
          <w:p w14:paraId="5D5E1ACC" w14:textId="77777777" w:rsidR="002A5D89" w:rsidRPr="002A5D89" w:rsidRDefault="002A5D89" w:rsidP="002A5D89">
            <w:pPr>
              <w:autoSpaceDE w:val="0"/>
              <w:autoSpaceDN w:val="0"/>
              <w:adjustRightInd w:val="0"/>
              <w:rPr>
                <w:b/>
                <w:color w:val="0070C0"/>
              </w:rPr>
            </w:pPr>
            <w:r w:rsidRPr="002A5D89">
              <w:rPr>
                <w:b/>
                <w:color w:val="0070C0"/>
              </w:rPr>
              <w:t xml:space="preserve">            scores[</w:t>
            </w:r>
            <w:proofErr w:type="spellStart"/>
            <w:r w:rsidRPr="002A5D89">
              <w:rPr>
                <w:b/>
                <w:color w:val="0070C0"/>
              </w:rPr>
              <w:t>i</w:t>
            </w:r>
            <w:proofErr w:type="spellEnd"/>
            <w:r w:rsidRPr="002A5D89">
              <w:rPr>
                <w:b/>
                <w:color w:val="0070C0"/>
              </w:rPr>
              <w:t xml:space="preserve">]= </w:t>
            </w:r>
            <w:proofErr w:type="spellStart"/>
            <w:proofErr w:type="gramStart"/>
            <w:r w:rsidRPr="002A5D89">
              <w:rPr>
                <w:b/>
                <w:color w:val="0070C0"/>
              </w:rPr>
              <w:t>input.nextInt</w:t>
            </w:r>
            <w:proofErr w:type="spellEnd"/>
            <w:proofErr w:type="gramEnd"/>
            <w:r w:rsidRPr="002A5D89">
              <w:rPr>
                <w:b/>
                <w:color w:val="0070C0"/>
              </w:rPr>
              <w:t>();</w:t>
            </w:r>
          </w:p>
          <w:p w14:paraId="7E36FBD7" w14:textId="77777777" w:rsidR="002A5D89" w:rsidRPr="002A5D89" w:rsidRDefault="002A5D89" w:rsidP="002A5D89">
            <w:pPr>
              <w:autoSpaceDE w:val="0"/>
              <w:autoSpaceDN w:val="0"/>
              <w:adjustRightInd w:val="0"/>
              <w:rPr>
                <w:b/>
                <w:color w:val="0070C0"/>
              </w:rPr>
            </w:pPr>
            <w:r w:rsidRPr="002A5D89">
              <w:rPr>
                <w:b/>
                <w:color w:val="0070C0"/>
              </w:rPr>
              <w:t xml:space="preserve">        }</w:t>
            </w:r>
          </w:p>
          <w:p w14:paraId="1E68715A" w14:textId="77777777" w:rsidR="002A5D89" w:rsidRPr="002A5D89" w:rsidRDefault="002A5D89" w:rsidP="002A5D89">
            <w:pPr>
              <w:autoSpaceDE w:val="0"/>
              <w:autoSpaceDN w:val="0"/>
              <w:adjustRightInd w:val="0"/>
              <w:rPr>
                <w:b/>
                <w:color w:val="0070C0"/>
              </w:rPr>
            </w:pPr>
          </w:p>
          <w:p w14:paraId="27D1421E" w14:textId="77777777" w:rsidR="002A5D89" w:rsidRPr="002A5D89" w:rsidRDefault="002A5D89" w:rsidP="002A5D89">
            <w:pPr>
              <w:autoSpaceDE w:val="0"/>
              <w:autoSpaceDN w:val="0"/>
              <w:adjustRightInd w:val="0"/>
              <w:rPr>
                <w:b/>
                <w:color w:val="0070C0"/>
              </w:rPr>
            </w:pPr>
            <w:r w:rsidRPr="002A5D89">
              <w:rPr>
                <w:b/>
                <w:color w:val="0070C0"/>
              </w:rPr>
              <w:t xml:space="preserve">        for (</w:t>
            </w:r>
            <w:proofErr w:type="spellStart"/>
            <w:r w:rsidRPr="002A5D89">
              <w:rPr>
                <w:b/>
                <w:color w:val="0070C0"/>
              </w:rPr>
              <w:t>int</w:t>
            </w:r>
            <w:proofErr w:type="spellEnd"/>
            <w:r w:rsidRPr="002A5D89">
              <w:rPr>
                <w:b/>
                <w:color w:val="0070C0"/>
              </w:rPr>
              <w:t xml:space="preserve"> </w:t>
            </w:r>
            <w:proofErr w:type="spellStart"/>
            <w:r w:rsidRPr="002A5D89">
              <w:rPr>
                <w:b/>
                <w:color w:val="0070C0"/>
              </w:rPr>
              <w:t>i</w:t>
            </w:r>
            <w:proofErr w:type="spellEnd"/>
            <w:r w:rsidRPr="002A5D89">
              <w:rPr>
                <w:b/>
                <w:color w:val="0070C0"/>
              </w:rPr>
              <w:t xml:space="preserve">=0; </w:t>
            </w:r>
            <w:proofErr w:type="spellStart"/>
            <w:r w:rsidRPr="002A5D89">
              <w:rPr>
                <w:b/>
                <w:color w:val="0070C0"/>
              </w:rPr>
              <w:t>i</w:t>
            </w:r>
            <w:proofErr w:type="spellEnd"/>
            <w:r w:rsidRPr="002A5D89">
              <w:rPr>
                <w:b/>
                <w:color w:val="0070C0"/>
              </w:rPr>
              <w:t xml:space="preserve">&lt;size; </w:t>
            </w:r>
            <w:proofErr w:type="spellStart"/>
            <w:r w:rsidRPr="002A5D89">
              <w:rPr>
                <w:b/>
                <w:color w:val="0070C0"/>
              </w:rPr>
              <w:t>i</w:t>
            </w:r>
            <w:proofErr w:type="spellEnd"/>
            <w:r w:rsidRPr="002A5D89">
              <w:rPr>
                <w:b/>
                <w:color w:val="0070C0"/>
              </w:rPr>
              <w:t>++) {</w:t>
            </w:r>
          </w:p>
          <w:p w14:paraId="21E24A1F" w14:textId="77777777" w:rsidR="002A5D89" w:rsidRPr="002A5D89" w:rsidRDefault="002A5D89" w:rsidP="002A5D89">
            <w:pPr>
              <w:autoSpaceDE w:val="0"/>
              <w:autoSpaceDN w:val="0"/>
              <w:adjustRightInd w:val="0"/>
              <w:rPr>
                <w:b/>
                <w:color w:val="0070C0"/>
              </w:rPr>
            </w:pPr>
            <w:r w:rsidRPr="002A5D89">
              <w:rPr>
                <w:b/>
                <w:color w:val="0070C0"/>
              </w:rPr>
              <w:t xml:space="preserve">        </w:t>
            </w:r>
            <w:r w:rsidRPr="002A5D89">
              <w:rPr>
                <w:b/>
                <w:color w:val="0070C0"/>
              </w:rPr>
              <w:tab/>
              <w:t>for (</w:t>
            </w:r>
            <w:proofErr w:type="spellStart"/>
            <w:r w:rsidRPr="002A5D89">
              <w:rPr>
                <w:b/>
                <w:color w:val="0070C0"/>
              </w:rPr>
              <w:t>int</w:t>
            </w:r>
            <w:proofErr w:type="spellEnd"/>
            <w:r w:rsidRPr="002A5D89">
              <w:rPr>
                <w:b/>
                <w:color w:val="0070C0"/>
              </w:rPr>
              <w:t xml:space="preserve"> j=</w:t>
            </w:r>
            <w:proofErr w:type="spellStart"/>
            <w:r w:rsidRPr="002A5D89">
              <w:rPr>
                <w:b/>
                <w:color w:val="0070C0"/>
              </w:rPr>
              <w:t>i</w:t>
            </w:r>
            <w:proofErr w:type="spellEnd"/>
            <w:r w:rsidRPr="002A5D89">
              <w:rPr>
                <w:b/>
                <w:color w:val="0070C0"/>
              </w:rPr>
              <w:t xml:space="preserve">; j&lt;size; </w:t>
            </w:r>
            <w:proofErr w:type="spellStart"/>
            <w:r w:rsidRPr="002A5D89">
              <w:rPr>
                <w:b/>
                <w:color w:val="0070C0"/>
              </w:rPr>
              <w:t>j++</w:t>
            </w:r>
            <w:proofErr w:type="spellEnd"/>
            <w:r w:rsidRPr="002A5D89">
              <w:rPr>
                <w:b/>
                <w:color w:val="0070C0"/>
              </w:rPr>
              <w:t>) {</w:t>
            </w:r>
          </w:p>
          <w:p w14:paraId="01425D35" w14:textId="77777777" w:rsidR="002A5D89" w:rsidRPr="002A5D89" w:rsidRDefault="002A5D89" w:rsidP="002A5D89">
            <w:pPr>
              <w:autoSpaceDE w:val="0"/>
              <w:autoSpaceDN w:val="0"/>
              <w:adjustRightInd w:val="0"/>
              <w:rPr>
                <w:b/>
                <w:color w:val="0070C0"/>
              </w:rPr>
            </w:pPr>
            <w:r w:rsidRPr="002A5D89">
              <w:rPr>
                <w:b/>
                <w:color w:val="0070C0"/>
              </w:rPr>
              <w:t xml:space="preserve">        </w:t>
            </w:r>
            <w:r w:rsidRPr="002A5D89">
              <w:rPr>
                <w:b/>
                <w:color w:val="0070C0"/>
              </w:rPr>
              <w:tab/>
            </w:r>
            <w:r w:rsidRPr="002A5D89">
              <w:rPr>
                <w:b/>
                <w:color w:val="0070C0"/>
              </w:rPr>
              <w:tab/>
            </w:r>
            <w:proofErr w:type="spellStart"/>
            <w:r w:rsidRPr="002A5D89">
              <w:rPr>
                <w:b/>
                <w:color w:val="0070C0"/>
              </w:rPr>
              <w:t>int</w:t>
            </w:r>
            <w:proofErr w:type="spellEnd"/>
            <w:r w:rsidRPr="002A5D89">
              <w:rPr>
                <w:b/>
                <w:color w:val="0070C0"/>
              </w:rPr>
              <w:t xml:space="preserve"> </w:t>
            </w:r>
            <w:proofErr w:type="spellStart"/>
            <w:r w:rsidRPr="002A5D89">
              <w:rPr>
                <w:b/>
                <w:color w:val="0070C0"/>
              </w:rPr>
              <w:t>maxIndex</w:t>
            </w:r>
            <w:proofErr w:type="spellEnd"/>
            <w:r w:rsidRPr="002A5D89">
              <w:rPr>
                <w:b/>
                <w:color w:val="0070C0"/>
              </w:rPr>
              <w:t>= j;</w:t>
            </w:r>
          </w:p>
          <w:p w14:paraId="69FE7AD7" w14:textId="77777777" w:rsidR="002A5D89" w:rsidRPr="002A5D89" w:rsidRDefault="002A5D89" w:rsidP="002A5D89">
            <w:pPr>
              <w:autoSpaceDE w:val="0"/>
              <w:autoSpaceDN w:val="0"/>
              <w:adjustRightInd w:val="0"/>
              <w:rPr>
                <w:b/>
                <w:color w:val="0070C0"/>
              </w:rPr>
            </w:pPr>
            <w:r w:rsidRPr="002A5D89">
              <w:rPr>
                <w:b/>
                <w:color w:val="0070C0"/>
              </w:rPr>
              <w:t xml:space="preserve">        </w:t>
            </w:r>
            <w:r w:rsidRPr="002A5D89">
              <w:rPr>
                <w:b/>
                <w:color w:val="0070C0"/>
              </w:rPr>
              <w:tab/>
            </w:r>
            <w:r w:rsidRPr="002A5D89">
              <w:rPr>
                <w:b/>
                <w:color w:val="0070C0"/>
              </w:rPr>
              <w:tab/>
            </w:r>
            <w:proofErr w:type="spellStart"/>
            <w:r w:rsidRPr="002A5D89">
              <w:rPr>
                <w:b/>
                <w:color w:val="0070C0"/>
              </w:rPr>
              <w:t>int</w:t>
            </w:r>
            <w:proofErr w:type="spellEnd"/>
            <w:r w:rsidRPr="002A5D89">
              <w:rPr>
                <w:b/>
                <w:color w:val="0070C0"/>
              </w:rPr>
              <w:t xml:space="preserve"> max= scores[j];</w:t>
            </w:r>
          </w:p>
          <w:p w14:paraId="62BB79F9" w14:textId="77777777" w:rsidR="002A5D89" w:rsidRPr="002A5D89" w:rsidRDefault="002A5D89" w:rsidP="002A5D89">
            <w:pPr>
              <w:autoSpaceDE w:val="0"/>
              <w:autoSpaceDN w:val="0"/>
              <w:adjustRightInd w:val="0"/>
              <w:rPr>
                <w:b/>
                <w:color w:val="0070C0"/>
              </w:rPr>
            </w:pPr>
            <w:r w:rsidRPr="002A5D89">
              <w:rPr>
                <w:b/>
                <w:color w:val="0070C0"/>
              </w:rPr>
              <w:t xml:space="preserve">        </w:t>
            </w:r>
            <w:r w:rsidRPr="002A5D89">
              <w:rPr>
                <w:b/>
                <w:color w:val="0070C0"/>
              </w:rPr>
              <w:tab/>
            </w:r>
            <w:r w:rsidRPr="002A5D89">
              <w:rPr>
                <w:b/>
                <w:color w:val="0070C0"/>
              </w:rPr>
              <w:tab/>
              <w:t>//</w:t>
            </w:r>
          </w:p>
          <w:p w14:paraId="4D433207" w14:textId="77777777" w:rsidR="002A5D89" w:rsidRPr="002A5D89" w:rsidRDefault="002A5D89" w:rsidP="002A5D89">
            <w:pPr>
              <w:autoSpaceDE w:val="0"/>
              <w:autoSpaceDN w:val="0"/>
              <w:adjustRightInd w:val="0"/>
              <w:rPr>
                <w:b/>
                <w:color w:val="0070C0"/>
              </w:rPr>
            </w:pPr>
            <w:r w:rsidRPr="002A5D89">
              <w:rPr>
                <w:b/>
                <w:color w:val="0070C0"/>
              </w:rPr>
              <w:t xml:space="preserve">        </w:t>
            </w:r>
            <w:r w:rsidRPr="002A5D89">
              <w:rPr>
                <w:b/>
                <w:color w:val="0070C0"/>
              </w:rPr>
              <w:tab/>
            </w:r>
            <w:r w:rsidRPr="002A5D89">
              <w:rPr>
                <w:b/>
                <w:color w:val="0070C0"/>
              </w:rPr>
              <w:tab/>
              <w:t>for (</w:t>
            </w:r>
            <w:proofErr w:type="spellStart"/>
            <w:r w:rsidRPr="002A5D89">
              <w:rPr>
                <w:b/>
                <w:color w:val="0070C0"/>
              </w:rPr>
              <w:t>int</w:t>
            </w:r>
            <w:proofErr w:type="spellEnd"/>
            <w:r w:rsidRPr="002A5D89">
              <w:rPr>
                <w:b/>
                <w:color w:val="0070C0"/>
              </w:rPr>
              <w:t xml:space="preserve"> k=j+1; k&lt;size; k++) {</w:t>
            </w:r>
          </w:p>
          <w:p w14:paraId="25E317F4" w14:textId="77777777" w:rsidR="002A5D89" w:rsidRPr="002A5D89" w:rsidRDefault="002A5D89" w:rsidP="002A5D89">
            <w:pPr>
              <w:autoSpaceDE w:val="0"/>
              <w:autoSpaceDN w:val="0"/>
              <w:adjustRightInd w:val="0"/>
              <w:rPr>
                <w:b/>
                <w:color w:val="0070C0"/>
              </w:rPr>
            </w:pPr>
            <w:r w:rsidRPr="002A5D89">
              <w:rPr>
                <w:b/>
                <w:color w:val="0070C0"/>
              </w:rPr>
              <w:t xml:space="preserve">        </w:t>
            </w:r>
            <w:r w:rsidRPr="002A5D89">
              <w:rPr>
                <w:b/>
                <w:color w:val="0070C0"/>
              </w:rPr>
              <w:tab/>
            </w:r>
            <w:r w:rsidRPr="002A5D89">
              <w:rPr>
                <w:b/>
                <w:color w:val="0070C0"/>
              </w:rPr>
              <w:tab/>
            </w:r>
            <w:r w:rsidRPr="002A5D89">
              <w:rPr>
                <w:b/>
                <w:color w:val="0070C0"/>
              </w:rPr>
              <w:tab/>
              <w:t>if (scores[k] &gt; max) {</w:t>
            </w:r>
          </w:p>
          <w:p w14:paraId="141AA437" w14:textId="77777777" w:rsidR="002A5D89" w:rsidRPr="002A5D89" w:rsidRDefault="002A5D89" w:rsidP="002A5D89">
            <w:pPr>
              <w:autoSpaceDE w:val="0"/>
              <w:autoSpaceDN w:val="0"/>
              <w:adjustRightInd w:val="0"/>
              <w:rPr>
                <w:b/>
                <w:color w:val="0070C0"/>
              </w:rPr>
            </w:pPr>
            <w:r w:rsidRPr="002A5D89">
              <w:rPr>
                <w:b/>
                <w:color w:val="0070C0"/>
              </w:rPr>
              <w:t xml:space="preserve">        </w:t>
            </w:r>
            <w:r w:rsidRPr="002A5D89">
              <w:rPr>
                <w:b/>
                <w:color w:val="0070C0"/>
              </w:rPr>
              <w:tab/>
            </w:r>
            <w:r w:rsidRPr="002A5D89">
              <w:rPr>
                <w:b/>
                <w:color w:val="0070C0"/>
              </w:rPr>
              <w:tab/>
            </w:r>
            <w:r w:rsidRPr="002A5D89">
              <w:rPr>
                <w:b/>
                <w:color w:val="0070C0"/>
              </w:rPr>
              <w:tab/>
            </w:r>
            <w:r w:rsidRPr="002A5D89">
              <w:rPr>
                <w:b/>
                <w:color w:val="0070C0"/>
              </w:rPr>
              <w:tab/>
              <w:t>max= scores[k];</w:t>
            </w:r>
          </w:p>
          <w:p w14:paraId="5D1A8AC6" w14:textId="77777777" w:rsidR="002A5D89" w:rsidRPr="002A5D89" w:rsidRDefault="002A5D89" w:rsidP="002A5D89">
            <w:pPr>
              <w:autoSpaceDE w:val="0"/>
              <w:autoSpaceDN w:val="0"/>
              <w:adjustRightInd w:val="0"/>
              <w:rPr>
                <w:b/>
                <w:color w:val="0070C0"/>
              </w:rPr>
            </w:pPr>
            <w:r w:rsidRPr="002A5D89">
              <w:rPr>
                <w:b/>
                <w:color w:val="0070C0"/>
              </w:rPr>
              <w:t xml:space="preserve">        </w:t>
            </w:r>
            <w:r w:rsidRPr="002A5D89">
              <w:rPr>
                <w:b/>
                <w:color w:val="0070C0"/>
              </w:rPr>
              <w:tab/>
            </w:r>
            <w:r w:rsidRPr="002A5D89">
              <w:rPr>
                <w:b/>
                <w:color w:val="0070C0"/>
              </w:rPr>
              <w:tab/>
            </w:r>
            <w:r w:rsidRPr="002A5D89">
              <w:rPr>
                <w:b/>
                <w:color w:val="0070C0"/>
              </w:rPr>
              <w:tab/>
            </w:r>
            <w:r w:rsidRPr="002A5D89">
              <w:rPr>
                <w:b/>
                <w:color w:val="0070C0"/>
              </w:rPr>
              <w:tab/>
            </w:r>
            <w:proofErr w:type="spellStart"/>
            <w:r w:rsidRPr="002A5D89">
              <w:rPr>
                <w:b/>
                <w:color w:val="0070C0"/>
              </w:rPr>
              <w:t>maxIndex</w:t>
            </w:r>
            <w:proofErr w:type="spellEnd"/>
            <w:r w:rsidRPr="002A5D89">
              <w:rPr>
                <w:b/>
                <w:color w:val="0070C0"/>
              </w:rPr>
              <w:t>= k;</w:t>
            </w:r>
          </w:p>
          <w:p w14:paraId="5E4AC1FE" w14:textId="77777777" w:rsidR="002A5D89" w:rsidRPr="002A5D89" w:rsidRDefault="002A5D89" w:rsidP="002A5D89">
            <w:pPr>
              <w:autoSpaceDE w:val="0"/>
              <w:autoSpaceDN w:val="0"/>
              <w:adjustRightInd w:val="0"/>
              <w:rPr>
                <w:b/>
                <w:color w:val="0070C0"/>
              </w:rPr>
            </w:pPr>
            <w:r w:rsidRPr="002A5D89">
              <w:rPr>
                <w:b/>
                <w:color w:val="0070C0"/>
              </w:rPr>
              <w:t xml:space="preserve">        </w:t>
            </w:r>
            <w:r w:rsidRPr="002A5D89">
              <w:rPr>
                <w:b/>
                <w:color w:val="0070C0"/>
              </w:rPr>
              <w:tab/>
            </w:r>
            <w:r w:rsidRPr="002A5D89">
              <w:rPr>
                <w:b/>
                <w:color w:val="0070C0"/>
              </w:rPr>
              <w:tab/>
            </w:r>
            <w:r w:rsidRPr="002A5D89">
              <w:rPr>
                <w:b/>
                <w:color w:val="0070C0"/>
              </w:rPr>
              <w:tab/>
              <w:t>}</w:t>
            </w:r>
          </w:p>
          <w:p w14:paraId="750114F9" w14:textId="77777777" w:rsidR="002A5D89" w:rsidRPr="002A5D89" w:rsidRDefault="002A5D89" w:rsidP="002A5D89">
            <w:pPr>
              <w:autoSpaceDE w:val="0"/>
              <w:autoSpaceDN w:val="0"/>
              <w:adjustRightInd w:val="0"/>
              <w:rPr>
                <w:b/>
                <w:color w:val="0070C0"/>
              </w:rPr>
            </w:pPr>
            <w:r w:rsidRPr="002A5D89">
              <w:rPr>
                <w:b/>
                <w:color w:val="0070C0"/>
              </w:rPr>
              <w:t xml:space="preserve">        </w:t>
            </w:r>
            <w:r w:rsidRPr="002A5D89">
              <w:rPr>
                <w:b/>
                <w:color w:val="0070C0"/>
              </w:rPr>
              <w:tab/>
            </w:r>
            <w:r w:rsidRPr="002A5D89">
              <w:rPr>
                <w:b/>
                <w:color w:val="0070C0"/>
              </w:rPr>
              <w:tab/>
              <w:t>}</w:t>
            </w:r>
          </w:p>
          <w:p w14:paraId="458E7D48" w14:textId="77777777" w:rsidR="002A5D89" w:rsidRPr="002A5D89" w:rsidRDefault="002A5D89" w:rsidP="002A5D89">
            <w:pPr>
              <w:autoSpaceDE w:val="0"/>
              <w:autoSpaceDN w:val="0"/>
              <w:adjustRightInd w:val="0"/>
              <w:rPr>
                <w:b/>
                <w:color w:val="0070C0"/>
              </w:rPr>
            </w:pPr>
            <w:r w:rsidRPr="002A5D89">
              <w:rPr>
                <w:b/>
                <w:color w:val="0070C0"/>
              </w:rPr>
              <w:t xml:space="preserve">        </w:t>
            </w:r>
            <w:r w:rsidRPr="002A5D89">
              <w:rPr>
                <w:b/>
                <w:color w:val="0070C0"/>
              </w:rPr>
              <w:tab/>
            </w:r>
            <w:r w:rsidRPr="002A5D89">
              <w:rPr>
                <w:b/>
                <w:color w:val="0070C0"/>
              </w:rPr>
              <w:tab/>
              <w:t>if (</w:t>
            </w:r>
            <w:proofErr w:type="gramStart"/>
            <w:r w:rsidRPr="002A5D89">
              <w:rPr>
                <w:b/>
                <w:color w:val="0070C0"/>
              </w:rPr>
              <w:t>max !</w:t>
            </w:r>
            <w:proofErr w:type="gramEnd"/>
            <w:r w:rsidRPr="002A5D89">
              <w:rPr>
                <w:b/>
                <w:color w:val="0070C0"/>
              </w:rPr>
              <w:t>= j) {</w:t>
            </w:r>
          </w:p>
          <w:p w14:paraId="0669117F" w14:textId="77777777" w:rsidR="002A5D89" w:rsidRPr="002A5D89" w:rsidRDefault="002A5D89" w:rsidP="002A5D89">
            <w:pPr>
              <w:autoSpaceDE w:val="0"/>
              <w:autoSpaceDN w:val="0"/>
              <w:adjustRightInd w:val="0"/>
              <w:rPr>
                <w:b/>
                <w:color w:val="0070C0"/>
              </w:rPr>
            </w:pPr>
            <w:r w:rsidRPr="002A5D89">
              <w:rPr>
                <w:b/>
                <w:color w:val="0070C0"/>
              </w:rPr>
              <w:t xml:space="preserve">        </w:t>
            </w:r>
            <w:r w:rsidRPr="002A5D89">
              <w:rPr>
                <w:b/>
                <w:color w:val="0070C0"/>
              </w:rPr>
              <w:tab/>
            </w:r>
            <w:r w:rsidRPr="002A5D89">
              <w:rPr>
                <w:b/>
                <w:color w:val="0070C0"/>
              </w:rPr>
              <w:tab/>
              <w:t xml:space="preserve">        //swap scores</w:t>
            </w:r>
          </w:p>
          <w:p w14:paraId="07D0DC8E" w14:textId="77777777" w:rsidR="002A5D89" w:rsidRPr="002A5D89" w:rsidRDefault="002A5D89" w:rsidP="002A5D89">
            <w:pPr>
              <w:autoSpaceDE w:val="0"/>
              <w:autoSpaceDN w:val="0"/>
              <w:adjustRightInd w:val="0"/>
              <w:rPr>
                <w:b/>
                <w:color w:val="0070C0"/>
              </w:rPr>
            </w:pPr>
            <w:r w:rsidRPr="002A5D89">
              <w:rPr>
                <w:b/>
                <w:color w:val="0070C0"/>
              </w:rPr>
              <w:t xml:space="preserve">        </w:t>
            </w:r>
            <w:r w:rsidRPr="002A5D89">
              <w:rPr>
                <w:b/>
                <w:color w:val="0070C0"/>
              </w:rPr>
              <w:tab/>
            </w:r>
            <w:r w:rsidRPr="002A5D89">
              <w:rPr>
                <w:b/>
                <w:color w:val="0070C0"/>
              </w:rPr>
              <w:tab/>
            </w:r>
            <w:r w:rsidRPr="002A5D89">
              <w:rPr>
                <w:b/>
                <w:color w:val="0070C0"/>
              </w:rPr>
              <w:tab/>
            </w:r>
            <w:proofErr w:type="spellStart"/>
            <w:r w:rsidRPr="002A5D89">
              <w:rPr>
                <w:b/>
                <w:color w:val="0070C0"/>
              </w:rPr>
              <w:t>int</w:t>
            </w:r>
            <w:proofErr w:type="spellEnd"/>
            <w:r w:rsidRPr="002A5D89">
              <w:rPr>
                <w:b/>
                <w:color w:val="0070C0"/>
              </w:rPr>
              <w:t xml:space="preserve"> temp= scores[j];</w:t>
            </w:r>
          </w:p>
          <w:p w14:paraId="72A9D587" w14:textId="77777777" w:rsidR="002A5D89" w:rsidRPr="002A5D89" w:rsidRDefault="002A5D89" w:rsidP="002A5D89">
            <w:pPr>
              <w:autoSpaceDE w:val="0"/>
              <w:autoSpaceDN w:val="0"/>
              <w:adjustRightInd w:val="0"/>
              <w:rPr>
                <w:b/>
                <w:color w:val="0070C0"/>
              </w:rPr>
            </w:pPr>
            <w:r w:rsidRPr="002A5D89">
              <w:rPr>
                <w:b/>
                <w:color w:val="0070C0"/>
              </w:rPr>
              <w:t xml:space="preserve">        </w:t>
            </w:r>
            <w:r w:rsidRPr="002A5D89">
              <w:rPr>
                <w:b/>
                <w:color w:val="0070C0"/>
              </w:rPr>
              <w:tab/>
            </w:r>
            <w:r w:rsidRPr="002A5D89">
              <w:rPr>
                <w:b/>
                <w:color w:val="0070C0"/>
              </w:rPr>
              <w:tab/>
            </w:r>
            <w:r w:rsidRPr="002A5D89">
              <w:rPr>
                <w:b/>
                <w:color w:val="0070C0"/>
              </w:rPr>
              <w:tab/>
              <w:t>scores[j]= scores[</w:t>
            </w:r>
            <w:proofErr w:type="spellStart"/>
            <w:r w:rsidRPr="002A5D89">
              <w:rPr>
                <w:b/>
                <w:color w:val="0070C0"/>
              </w:rPr>
              <w:t>maxIndex</w:t>
            </w:r>
            <w:proofErr w:type="spellEnd"/>
            <w:r w:rsidRPr="002A5D89">
              <w:rPr>
                <w:b/>
                <w:color w:val="0070C0"/>
              </w:rPr>
              <w:t>];</w:t>
            </w:r>
          </w:p>
          <w:p w14:paraId="787180BE" w14:textId="77777777" w:rsidR="002A5D89" w:rsidRPr="002A5D89" w:rsidRDefault="002A5D89" w:rsidP="002A5D89">
            <w:pPr>
              <w:autoSpaceDE w:val="0"/>
              <w:autoSpaceDN w:val="0"/>
              <w:adjustRightInd w:val="0"/>
              <w:rPr>
                <w:b/>
                <w:color w:val="0070C0"/>
              </w:rPr>
            </w:pPr>
            <w:r w:rsidRPr="002A5D89">
              <w:rPr>
                <w:b/>
                <w:color w:val="0070C0"/>
              </w:rPr>
              <w:t xml:space="preserve">        </w:t>
            </w:r>
            <w:r w:rsidRPr="002A5D89">
              <w:rPr>
                <w:b/>
                <w:color w:val="0070C0"/>
              </w:rPr>
              <w:tab/>
            </w:r>
            <w:r w:rsidRPr="002A5D89">
              <w:rPr>
                <w:b/>
                <w:color w:val="0070C0"/>
              </w:rPr>
              <w:tab/>
            </w:r>
            <w:r w:rsidRPr="002A5D89">
              <w:rPr>
                <w:b/>
                <w:color w:val="0070C0"/>
              </w:rPr>
              <w:tab/>
              <w:t>scores[</w:t>
            </w:r>
            <w:proofErr w:type="spellStart"/>
            <w:r w:rsidRPr="002A5D89">
              <w:rPr>
                <w:b/>
                <w:color w:val="0070C0"/>
              </w:rPr>
              <w:t>maxIndex</w:t>
            </w:r>
            <w:proofErr w:type="spellEnd"/>
            <w:r w:rsidRPr="002A5D89">
              <w:rPr>
                <w:b/>
                <w:color w:val="0070C0"/>
              </w:rPr>
              <w:t>]= temp;</w:t>
            </w:r>
          </w:p>
          <w:p w14:paraId="3564FE06" w14:textId="77777777" w:rsidR="002A5D89" w:rsidRPr="002A5D89" w:rsidRDefault="002A5D89" w:rsidP="002A5D89">
            <w:pPr>
              <w:autoSpaceDE w:val="0"/>
              <w:autoSpaceDN w:val="0"/>
              <w:adjustRightInd w:val="0"/>
              <w:rPr>
                <w:b/>
                <w:color w:val="0070C0"/>
              </w:rPr>
            </w:pPr>
            <w:r w:rsidRPr="002A5D89">
              <w:rPr>
                <w:b/>
                <w:color w:val="0070C0"/>
              </w:rPr>
              <w:t xml:space="preserve">        </w:t>
            </w:r>
            <w:r w:rsidRPr="002A5D89">
              <w:rPr>
                <w:b/>
                <w:color w:val="0070C0"/>
              </w:rPr>
              <w:tab/>
            </w:r>
            <w:r w:rsidRPr="002A5D89">
              <w:rPr>
                <w:b/>
                <w:color w:val="0070C0"/>
              </w:rPr>
              <w:tab/>
            </w:r>
            <w:r w:rsidRPr="002A5D89">
              <w:rPr>
                <w:b/>
                <w:color w:val="0070C0"/>
              </w:rPr>
              <w:tab/>
              <w:t>// swap string</w:t>
            </w:r>
          </w:p>
          <w:p w14:paraId="7E71EF89" w14:textId="77777777" w:rsidR="002A5D89" w:rsidRPr="002A5D89" w:rsidRDefault="002A5D89" w:rsidP="002A5D89">
            <w:pPr>
              <w:autoSpaceDE w:val="0"/>
              <w:autoSpaceDN w:val="0"/>
              <w:adjustRightInd w:val="0"/>
              <w:rPr>
                <w:b/>
                <w:color w:val="0070C0"/>
              </w:rPr>
            </w:pPr>
            <w:r w:rsidRPr="002A5D89">
              <w:rPr>
                <w:b/>
                <w:color w:val="0070C0"/>
              </w:rPr>
              <w:t xml:space="preserve">        </w:t>
            </w:r>
            <w:r w:rsidRPr="002A5D89">
              <w:rPr>
                <w:b/>
                <w:color w:val="0070C0"/>
              </w:rPr>
              <w:tab/>
            </w:r>
            <w:r w:rsidRPr="002A5D89">
              <w:rPr>
                <w:b/>
                <w:color w:val="0070C0"/>
              </w:rPr>
              <w:tab/>
            </w:r>
            <w:r w:rsidRPr="002A5D89">
              <w:rPr>
                <w:b/>
                <w:color w:val="0070C0"/>
              </w:rPr>
              <w:tab/>
              <w:t>String temps= names[j];</w:t>
            </w:r>
          </w:p>
          <w:p w14:paraId="73FF6648" w14:textId="77777777" w:rsidR="002A5D89" w:rsidRPr="002A5D89" w:rsidRDefault="002A5D89" w:rsidP="002A5D89">
            <w:pPr>
              <w:autoSpaceDE w:val="0"/>
              <w:autoSpaceDN w:val="0"/>
              <w:adjustRightInd w:val="0"/>
              <w:rPr>
                <w:b/>
                <w:color w:val="0070C0"/>
              </w:rPr>
            </w:pPr>
            <w:r w:rsidRPr="002A5D89">
              <w:rPr>
                <w:b/>
                <w:color w:val="0070C0"/>
              </w:rPr>
              <w:t xml:space="preserve">        </w:t>
            </w:r>
            <w:r w:rsidRPr="002A5D89">
              <w:rPr>
                <w:b/>
                <w:color w:val="0070C0"/>
              </w:rPr>
              <w:tab/>
            </w:r>
            <w:r w:rsidRPr="002A5D89">
              <w:rPr>
                <w:b/>
                <w:color w:val="0070C0"/>
              </w:rPr>
              <w:tab/>
            </w:r>
            <w:r w:rsidRPr="002A5D89">
              <w:rPr>
                <w:b/>
                <w:color w:val="0070C0"/>
              </w:rPr>
              <w:tab/>
              <w:t>names[j]= names[</w:t>
            </w:r>
            <w:proofErr w:type="spellStart"/>
            <w:r w:rsidRPr="002A5D89">
              <w:rPr>
                <w:b/>
                <w:color w:val="0070C0"/>
              </w:rPr>
              <w:t>maxIndex</w:t>
            </w:r>
            <w:proofErr w:type="spellEnd"/>
            <w:r w:rsidRPr="002A5D89">
              <w:rPr>
                <w:b/>
                <w:color w:val="0070C0"/>
              </w:rPr>
              <w:t>];</w:t>
            </w:r>
          </w:p>
          <w:p w14:paraId="2803E0C1" w14:textId="77777777" w:rsidR="002A5D89" w:rsidRPr="002A5D89" w:rsidRDefault="002A5D89" w:rsidP="002A5D89">
            <w:pPr>
              <w:autoSpaceDE w:val="0"/>
              <w:autoSpaceDN w:val="0"/>
              <w:adjustRightInd w:val="0"/>
              <w:rPr>
                <w:b/>
                <w:color w:val="0070C0"/>
              </w:rPr>
            </w:pPr>
            <w:r w:rsidRPr="002A5D89">
              <w:rPr>
                <w:b/>
                <w:color w:val="0070C0"/>
              </w:rPr>
              <w:t xml:space="preserve">        </w:t>
            </w:r>
            <w:r w:rsidRPr="002A5D89">
              <w:rPr>
                <w:b/>
                <w:color w:val="0070C0"/>
              </w:rPr>
              <w:tab/>
            </w:r>
            <w:r w:rsidRPr="002A5D89">
              <w:rPr>
                <w:b/>
                <w:color w:val="0070C0"/>
              </w:rPr>
              <w:tab/>
            </w:r>
            <w:r w:rsidRPr="002A5D89">
              <w:rPr>
                <w:b/>
                <w:color w:val="0070C0"/>
              </w:rPr>
              <w:tab/>
              <w:t>names[</w:t>
            </w:r>
            <w:proofErr w:type="spellStart"/>
            <w:r w:rsidRPr="002A5D89">
              <w:rPr>
                <w:b/>
                <w:color w:val="0070C0"/>
              </w:rPr>
              <w:t>maxIndex</w:t>
            </w:r>
            <w:proofErr w:type="spellEnd"/>
            <w:r w:rsidRPr="002A5D89">
              <w:rPr>
                <w:b/>
                <w:color w:val="0070C0"/>
              </w:rPr>
              <w:t>]= temps;</w:t>
            </w:r>
          </w:p>
          <w:p w14:paraId="37D204AF" w14:textId="77777777" w:rsidR="002A5D89" w:rsidRPr="002A5D89" w:rsidRDefault="002A5D89" w:rsidP="002A5D89">
            <w:pPr>
              <w:autoSpaceDE w:val="0"/>
              <w:autoSpaceDN w:val="0"/>
              <w:adjustRightInd w:val="0"/>
              <w:rPr>
                <w:b/>
                <w:color w:val="0070C0"/>
              </w:rPr>
            </w:pPr>
            <w:r w:rsidRPr="002A5D89">
              <w:rPr>
                <w:b/>
                <w:color w:val="0070C0"/>
              </w:rPr>
              <w:t xml:space="preserve">        </w:t>
            </w:r>
            <w:r w:rsidRPr="002A5D89">
              <w:rPr>
                <w:b/>
                <w:color w:val="0070C0"/>
              </w:rPr>
              <w:tab/>
            </w:r>
            <w:r w:rsidRPr="002A5D89">
              <w:rPr>
                <w:b/>
                <w:color w:val="0070C0"/>
              </w:rPr>
              <w:tab/>
              <w:t>}</w:t>
            </w:r>
          </w:p>
          <w:p w14:paraId="0F0A8CBD" w14:textId="77777777" w:rsidR="002A5D89" w:rsidRPr="002A5D89" w:rsidRDefault="002A5D89" w:rsidP="002A5D89">
            <w:pPr>
              <w:autoSpaceDE w:val="0"/>
              <w:autoSpaceDN w:val="0"/>
              <w:adjustRightInd w:val="0"/>
              <w:rPr>
                <w:b/>
                <w:color w:val="0070C0"/>
              </w:rPr>
            </w:pPr>
            <w:r w:rsidRPr="002A5D89">
              <w:rPr>
                <w:b/>
                <w:color w:val="0070C0"/>
              </w:rPr>
              <w:t xml:space="preserve">        </w:t>
            </w:r>
            <w:r w:rsidRPr="002A5D89">
              <w:rPr>
                <w:b/>
                <w:color w:val="0070C0"/>
              </w:rPr>
              <w:tab/>
            </w:r>
            <w:r w:rsidRPr="002A5D89">
              <w:rPr>
                <w:b/>
                <w:color w:val="0070C0"/>
              </w:rPr>
              <w:tab/>
            </w:r>
          </w:p>
          <w:p w14:paraId="22C5D600" w14:textId="77777777" w:rsidR="002A5D89" w:rsidRPr="002A5D89" w:rsidRDefault="002A5D89" w:rsidP="002A5D89">
            <w:pPr>
              <w:autoSpaceDE w:val="0"/>
              <w:autoSpaceDN w:val="0"/>
              <w:adjustRightInd w:val="0"/>
              <w:rPr>
                <w:b/>
                <w:color w:val="0070C0"/>
              </w:rPr>
            </w:pPr>
            <w:r w:rsidRPr="002A5D89">
              <w:rPr>
                <w:b/>
                <w:color w:val="0070C0"/>
              </w:rPr>
              <w:t xml:space="preserve">        </w:t>
            </w:r>
            <w:r w:rsidRPr="002A5D89">
              <w:rPr>
                <w:b/>
                <w:color w:val="0070C0"/>
              </w:rPr>
              <w:tab/>
              <w:t>}</w:t>
            </w:r>
          </w:p>
          <w:p w14:paraId="59B4EF11" w14:textId="71FFC214" w:rsidR="002A5D89" w:rsidRPr="002A5D89" w:rsidRDefault="002A5D89" w:rsidP="002A5D89">
            <w:pPr>
              <w:autoSpaceDE w:val="0"/>
              <w:autoSpaceDN w:val="0"/>
              <w:adjustRightInd w:val="0"/>
              <w:rPr>
                <w:b/>
                <w:color w:val="0070C0"/>
              </w:rPr>
            </w:pPr>
            <w:r w:rsidRPr="002A5D89">
              <w:rPr>
                <w:b/>
                <w:color w:val="0070C0"/>
              </w:rPr>
              <w:t xml:space="preserve">        </w:t>
            </w:r>
            <w:r w:rsidRPr="002A5D89">
              <w:rPr>
                <w:b/>
                <w:color w:val="0070C0"/>
              </w:rPr>
              <w:tab/>
            </w:r>
            <w:proofErr w:type="spellStart"/>
            <w:r w:rsidRPr="002A5D89">
              <w:rPr>
                <w:b/>
                <w:color w:val="0070C0"/>
              </w:rPr>
              <w:t>System.out.printf</w:t>
            </w:r>
            <w:proofErr w:type="spellEnd"/>
            <w:r w:rsidRPr="002A5D89">
              <w:rPr>
                <w:b/>
                <w:color w:val="0070C0"/>
              </w:rPr>
              <w:t>("%-6</w:t>
            </w:r>
            <w:proofErr w:type="gramStart"/>
            <w:r w:rsidRPr="002A5D89">
              <w:rPr>
                <w:b/>
                <w:color w:val="0070C0"/>
              </w:rPr>
              <w:t>s  %</w:t>
            </w:r>
            <w:proofErr w:type="gramEnd"/>
            <w:r w:rsidRPr="002A5D89">
              <w:rPr>
                <w:b/>
                <w:color w:val="0070C0"/>
              </w:rPr>
              <w:t>4d\</w:t>
            </w:r>
            <w:proofErr w:type="spellStart"/>
            <w:r w:rsidRPr="002A5D89">
              <w:rPr>
                <w:b/>
                <w:color w:val="0070C0"/>
              </w:rPr>
              <w:t>n",names</w:t>
            </w:r>
            <w:proofErr w:type="spellEnd"/>
            <w:r w:rsidRPr="002A5D89">
              <w:rPr>
                <w:b/>
                <w:color w:val="0070C0"/>
              </w:rPr>
              <w:t>[</w:t>
            </w:r>
            <w:proofErr w:type="spellStart"/>
            <w:r w:rsidRPr="002A5D89">
              <w:rPr>
                <w:b/>
                <w:color w:val="0070C0"/>
              </w:rPr>
              <w:t>i</w:t>
            </w:r>
            <w:proofErr w:type="spellEnd"/>
            <w:r w:rsidRPr="002A5D89">
              <w:rPr>
                <w:b/>
                <w:color w:val="0070C0"/>
              </w:rPr>
              <w:t>],scores[</w:t>
            </w:r>
            <w:proofErr w:type="spellStart"/>
            <w:r w:rsidRPr="002A5D89">
              <w:rPr>
                <w:b/>
                <w:color w:val="0070C0"/>
              </w:rPr>
              <w:t>i</w:t>
            </w:r>
            <w:proofErr w:type="spellEnd"/>
            <w:r w:rsidRPr="002A5D89">
              <w:rPr>
                <w:b/>
                <w:color w:val="0070C0"/>
              </w:rPr>
              <w:t>]);</w:t>
            </w:r>
          </w:p>
          <w:p w14:paraId="0D443D70" w14:textId="77777777" w:rsidR="002A5D89" w:rsidRPr="002A5D89" w:rsidRDefault="002A5D89" w:rsidP="002A5D89">
            <w:pPr>
              <w:autoSpaceDE w:val="0"/>
              <w:autoSpaceDN w:val="0"/>
              <w:adjustRightInd w:val="0"/>
              <w:rPr>
                <w:b/>
                <w:color w:val="0070C0"/>
              </w:rPr>
            </w:pPr>
            <w:r w:rsidRPr="002A5D89">
              <w:rPr>
                <w:b/>
                <w:color w:val="0070C0"/>
              </w:rPr>
              <w:t xml:space="preserve">        }        </w:t>
            </w:r>
          </w:p>
          <w:p w14:paraId="0DF5B880" w14:textId="77777777" w:rsidR="002A5D89" w:rsidRPr="002A5D89" w:rsidRDefault="002A5D89" w:rsidP="002A5D89">
            <w:pPr>
              <w:autoSpaceDE w:val="0"/>
              <w:autoSpaceDN w:val="0"/>
              <w:adjustRightInd w:val="0"/>
              <w:rPr>
                <w:b/>
                <w:color w:val="0070C0"/>
              </w:rPr>
            </w:pPr>
            <w:r w:rsidRPr="002A5D89">
              <w:rPr>
                <w:b/>
                <w:color w:val="0070C0"/>
              </w:rPr>
              <w:t xml:space="preserve">    }</w:t>
            </w:r>
          </w:p>
          <w:p w14:paraId="14EF9EC1" w14:textId="26B3AC91" w:rsidR="00F20175" w:rsidRPr="002A5D89" w:rsidRDefault="002A5D89" w:rsidP="002A5D89">
            <w:pPr>
              <w:autoSpaceDE w:val="0"/>
              <w:autoSpaceDN w:val="0"/>
              <w:adjustRightInd w:val="0"/>
              <w:rPr>
                <w:b/>
                <w:color w:val="0070C0"/>
              </w:rPr>
            </w:pPr>
            <w:r w:rsidRPr="002A5D89">
              <w:rPr>
                <w:b/>
                <w:color w:val="0070C0"/>
              </w:rPr>
              <w:t>}</w:t>
            </w:r>
          </w:p>
          <w:p w14:paraId="64A1B59D" w14:textId="77777777" w:rsidR="00F20175" w:rsidRDefault="00F20175" w:rsidP="00850B84">
            <w:pPr>
              <w:autoSpaceDE w:val="0"/>
              <w:autoSpaceDN w:val="0"/>
              <w:adjustRightInd w:val="0"/>
            </w:pPr>
          </w:p>
          <w:p w14:paraId="53258788" w14:textId="77777777" w:rsidR="00F20175" w:rsidRDefault="00F20175" w:rsidP="00850B84">
            <w:pPr>
              <w:autoSpaceDE w:val="0"/>
              <w:autoSpaceDN w:val="0"/>
              <w:adjustRightInd w:val="0"/>
            </w:pPr>
          </w:p>
          <w:p w14:paraId="1B4ECD96" w14:textId="77777777" w:rsidR="00F20175" w:rsidRDefault="00F20175" w:rsidP="00850B84">
            <w:pPr>
              <w:autoSpaceDE w:val="0"/>
              <w:autoSpaceDN w:val="0"/>
              <w:adjustRightInd w:val="0"/>
            </w:pPr>
          </w:p>
          <w:p w14:paraId="3AB5C632" w14:textId="61CD47F8" w:rsidR="00F20175" w:rsidRDefault="00F20175" w:rsidP="00850B84">
            <w:pPr>
              <w:autoSpaceDE w:val="0"/>
              <w:autoSpaceDN w:val="0"/>
              <w:adjustRightInd w:val="0"/>
            </w:pPr>
          </w:p>
        </w:tc>
      </w:tr>
    </w:tbl>
    <w:p w14:paraId="7D337CD9" w14:textId="77777777" w:rsidR="00A761B2" w:rsidRDefault="00A761B2" w:rsidP="00A761B2"/>
    <w:p w14:paraId="3B499EE6" w14:textId="77777777" w:rsidR="00AE12E1" w:rsidRDefault="00AE12E1" w:rsidP="00A761B2"/>
    <w:p w14:paraId="1261A005" w14:textId="77777777" w:rsidR="00AE12E1" w:rsidRDefault="00AE12E1" w:rsidP="00A761B2"/>
    <w:p w14:paraId="464497B6" w14:textId="77777777" w:rsidR="00A761B2" w:rsidRDefault="00A761B2" w:rsidP="00A761B2">
      <w:r w:rsidRPr="00CF3766">
        <w:rPr>
          <w:b/>
          <w:sz w:val="24"/>
          <w:u w:val="single"/>
        </w:rPr>
        <w:t>Testing:</w:t>
      </w:r>
      <w:r>
        <w:t xml:space="preserve"> (Describe how you test this program</w:t>
      </w:r>
      <w:r w:rsidR="00C35344">
        <w:t>.</w:t>
      </w:r>
      <w:r w:rsidRPr="00CE7DE3">
        <w:t xml:space="preserve"> </w:t>
      </w:r>
      <w:r>
        <w:t xml:space="preserve">Type your answer in the following with </w:t>
      </w:r>
      <w:r w:rsidR="008F0E0A" w:rsidRPr="008F0E0A">
        <w:rPr>
          <w:b/>
          <w:color w:val="0070C0"/>
        </w:rPr>
        <w:t>BLUE font color</w:t>
      </w:r>
      <w:r>
        <w:t>)</w:t>
      </w:r>
    </w:p>
    <w:p w14:paraId="507D0E49" w14:textId="77777777" w:rsidR="00A761B2" w:rsidRDefault="00A761B2" w:rsidP="00A761B2"/>
    <w:tbl>
      <w:tblPr>
        <w:tblStyle w:val="TableGrid"/>
        <w:tblW w:w="0" w:type="auto"/>
        <w:shd w:val="clear" w:color="auto" w:fill="FDE9D9" w:themeFill="accent6" w:themeFillTint="33"/>
        <w:tblLook w:val="04A0" w:firstRow="1" w:lastRow="0" w:firstColumn="1" w:lastColumn="0" w:noHBand="0" w:noVBand="1"/>
      </w:tblPr>
      <w:tblGrid>
        <w:gridCol w:w="10160"/>
      </w:tblGrid>
      <w:tr w:rsidR="00A761B2" w14:paraId="33AC79F3" w14:textId="77777777" w:rsidTr="00116CBC">
        <w:tc>
          <w:tcPr>
            <w:tcW w:w="10160" w:type="dxa"/>
            <w:shd w:val="clear" w:color="auto" w:fill="FDE9D9" w:themeFill="accent6" w:themeFillTint="33"/>
          </w:tcPr>
          <w:p w14:paraId="6899F94F" w14:textId="77777777" w:rsidR="00A761B2" w:rsidRDefault="00A761B2" w:rsidP="00614F38"/>
          <w:p w14:paraId="75FE3006" w14:textId="77777777" w:rsidR="00FD4F7F" w:rsidRPr="00ED7D4B" w:rsidRDefault="00FD4F7F" w:rsidP="00614F38">
            <w:pPr>
              <w:rPr>
                <w:b/>
                <w:color w:val="0070C0"/>
              </w:rPr>
            </w:pPr>
            <w:r w:rsidRPr="00ED7D4B">
              <w:rPr>
                <w:b/>
                <w:color w:val="0070C0"/>
              </w:rPr>
              <w:t>RUN three times, using the same input as in the sample runs:</w:t>
            </w:r>
          </w:p>
          <w:p w14:paraId="33855EB3" w14:textId="77777777" w:rsidR="00FD4F7F" w:rsidRPr="00ED7D4B" w:rsidRDefault="00FD4F7F" w:rsidP="00614F38">
            <w:pPr>
              <w:rPr>
                <w:b/>
                <w:color w:val="0070C0"/>
              </w:rPr>
            </w:pPr>
          </w:p>
          <w:p w14:paraId="1E8ED112" w14:textId="27BB9D35" w:rsidR="00FD4F7F" w:rsidRDefault="00FD4F7F" w:rsidP="00FD4F7F">
            <w:pPr>
              <w:rPr>
                <w:b/>
                <w:color w:val="0070C0"/>
                <w:u w:val="single"/>
              </w:rPr>
            </w:pPr>
            <w:r w:rsidRPr="00C14FCB">
              <w:rPr>
                <w:b/>
                <w:color w:val="0070C0"/>
                <w:u w:val="single"/>
              </w:rPr>
              <w:t>Test 1:</w:t>
            </w:r>
          </w:p>
          <w:p w14:paraId="0635B390" w14:textId="45DBDB78" w:rsidR="00116CBC" w:rsidRPr="00116CBC" w:rsidRDefault="00116CBC" w:rsidP="00116CBC">
            <w:pPr>
              <w:rPr>
                <w:b/>
                <w:color w:val="0070C0"/>
              </w:rPr>
            </w:pPr>
            <w:r w:rsidRPr="00116CBC">
              <w:rPr>
                <w:b/>
                <w:color w:val="0070C0"/>
              </w:rPr>
              <w:t>Enter the number of students: 2</w:t>
            </w:r>
          </w:p>
          <w:p w14:paraId="55365588" w14:textId="77777777" w:rsidR="00116CBC" w:rsidRPr="00116CBC" w:rsidRDefault="00116CBC" w:rsidP="00116CBC">
            <w:pPr>
              <w:rPr>
                <w:b/>
                <w:color w:val="0070C0"/>
              </w:rPr>
            </w:pPr>
            <w:r w:rsidRPr="00116CBC">
              <w:rPr>
                <w:b/>
                <w:color w:val="0070C0"/>
              </w:rPr>
              <w:t>Enter a student name: Adriel</w:t>
            </w:r>
          </w:p>
          <w:p w14:paraId="207C216B" w14:textId="77777777" w:rsidR="00116CBC" w:rsidRPr="00116CBC" w:rsidRDefault="00116CBC" w:rsidP="00116CBC">
            <w:pPr>
              <w:rPr>
                <w:b/>
                <w:color w:val="0070C0"/>
              </w:rPr>
            </w:pPr>
            <w:r w:rsidRPr="00116CBC">
              <w:rPr>
                <w:b/>
                <w:color w:val="0070C0"/>
              </w:rPr>
              <w:t>Enter a student score: 84</w:t>
            </w:r>
          </w:p>
          <w:p w14:paraId="551AC5A2" w14:textId="77777777" w:rsidR="00116CBC" w:rsidRPr="00116CBC" w:rsidRDefault="00116CBC" w:rsidP="00116CBC">
            <w:pPr>
              <w:rPr>
                <w:b/>
                <w:color w:val="0070C0"/>
              </w:rPr>
            </w:pPr>
            <w:r w:rsidRPr="00116CBC">
              <w:rPr>
                <w:b/>
                <w:color w:val="0070C0"/>
              </w:rPr>
              <w:t>Enter a student name: Alex</w:t>
            </w:r>
          </w:p>
          <w:p w14:paraId="7F1CC7CA" w14:textId="77777777" w:rsidR="00116CBC" w:rsidRPr="00116CBC" w:rsidRDefault="00116CBC" w:rsidP="00116CBC">
            <w:pPr>
              <w:rPr>
                <w:b/>
                <w:color w:val="0070C0"/>
              </w:rPr>
            </w:pPr>
            <w:r w:rsidRPr="00116CBC">
              <w:rPr>
                <w:b/>
                <w:color w:val="0070C0"/>
              </w:rPr>
              <w:t>Enter a student score: 93</w:t>
            </w:r>
          </w:p>
          <w:p w14:paraId="0E299ED3" w14:textId="77777777" w:rsidR="00116CBC" w:rsidRPr="00116CBC" w:rsidRDefault="00116CBC" w:rsidP="00116CBC">
            <w:pPr>
              <w:rPr>
                <w:b/>
                <w:color w:val="0070C0"/>
              </w:rPr>
            </w:pPr>
            <w:r w:rsidRPr="00116CBC">
              <w:rPr>
                <w:b/>
                <w:color w:val="0070C0"/>
              </w:rPr>
              <w:t>Alex      93</w:t>
            </w:r>
          </w:p>
          <w:p w14:paraId="6DBEC3AA" w14:textId="77777777" w:rsidR="00116CBC" w:rsidRPr="00116CBC" w:rsidRDefault="00116CBC" w:rsidP="00116CBC">
            <w:pPr>
              <w:rPr>
                <w:b/>
                <w:color w:val="0070C0"/>
              </w:rPr>
            </w:pPr>
            <w:r w:rsidRPr="00116CBC">
              <w:rPr>
                <w:b/>
                <w:color w:val="0070C0"/>
              </w:rPr>
              <w:t>Adriel    84</w:t>
            </w:r>
          </w:p>
          <w:p w14:paraId="18AE15CE" w14:textId="2A5E7EDD" w:rsidR="009E3BC0" w:rsidRDefault="009E3BC0" w:rsidP="00FD4F7F">
            <w:pPr>
              <w:rPr>
                <w:b/>
                <w:color w:val="0070C0"/>
                <w:u w:val="single"/>
              </w:rPr>
            </w:pPr>
          </w:p>
          <w:p w14:paraId="05719717" w14:textId="77A9F7A8" w:rsidR="009E3BC0" w:rsidRDefault="00FD4F7F" w:rsidP="00FD4F7F">
            <w:pPr>
              <w:rPr>
                <w:b/>
                <w:color w:val="0070C0"/>
                <w:u w:val="single"/>
              </w:rPr>
            </w:pPr>
            <w:r w:rsidRPr="00C14FCB">
              <w:rPr>
                <w:b/>
                <w:color w:val="0070C0"/>
                <w:u w:val="single"/>
              </w:rPr>
              <w:t>Test 2:</w:t>
            </w:r>
          </w:p>
          <w:p w14:paraId="3CB2A2E9" w14:textId="77777777" w:rsidR="00116CBC" w:rsidRPr="00116CBC" w:rsidRDefault="00116CBC" w:rsidP="00116CBC">
            <w:pPr>
              <w:rPr>
                <w:b/>
                <w:color w:val="0070C0"/>
              </w:rPr>
            </w:pPr>
            <w:r w:rsidRPr="00116CBC">
              <w:rPr>
                <w:b/>
                <w:color w:val="0070C0"/>
              </w:rPr>
              <w:t>Enter the number of students: 3</w:t>
            </w:r>
          </w:p>
          <w:p w14:paraId="2C20A514" w14:textId="77777777" w:rsidR="00116CBC" w:rsidRPr="00116CBC" w:rsidRDefault="00116CBC" w:rsidP="00116CBC">
            <w:pPr>
              <w:rPr>
                <w:b/>
                <w:color w:val="0070C0"/>
              </w:rPr>
            </w:pPr>
            <w:r w:rsidRPr="00116CBC">
              <w:rPr>
                <w:b/>
                <w:color w:val="0070C0"/>
              </w:rPr>
              <w:t>Enter a student name: John</w:t>
            </w:r>
          </w:p>
          <w:p w14:paraId="7B69C156" w14:textId="77777777" w:rsidR="00116CBC" w:rsidRPr="00116CBC" w:rsidRDefault="00116CBC" w:rsidP="00116CBC">
            <w:pPr>
              <w:rPr>
                <w:b/>
                <w:color w:val="0070C0"/>
              </w:rPr>
            </w:pPr>
            <w:r w:rsidRPr="00116CBC">
              <w:rPr>
                <w:b/>
                <w:color w:val="0070C0"/>
              </w:rPr>
              <w:t>Enter a student score: 6</w:t>
            </w:r>
          </w:p>
          <w:p w14:paraId="232AEE9D" w14:textId="77777777" w:rsidR="00116CBC" w:rsidRPr="00116CBC" w:rsidRDefault="00116CBC" w:rsidP="00116CBC">
            <w:pPr>
              <w:rPr>
                <w:b/>
                <w:color w:val="0070C0"/>
              </w:rPr>
            </w:pPr>
            <w:r w:rsidRPr="00116CBC">
              <w:rPr>
                <w:b/>
                <w:color w:val="0070C0"/>
              </w:rPr>
              <w:t>Enter a student name: Isabella</w:t>
            </w:r>
          </w:p>
          <w:p w14:paraId="4110C5F1" w14:textId="77777777" w:rsidR="00116CBC" w:rsidRPr="00116CBC" w:rsidRDefault="00116CBC" w:rsidP="00116CBC">
            <w:pPr>
              <w:rPr>
                <w:b/>
                <w:color w:val="0070C0"/>
              </w:rPr>
            </w:pPr>
            <w:r w:rsidRPr="00116CBC">
              <w:rPr>
                <w:b/>
                <w:color w:val="0070C0"/>
              </w:rPr>
              <w:t>Enter a student score: 11</w:t>
            </w:r>
          </w:p>
          <w:p w14:paraId="3B867E46" w14:textId="77777777" w:rsidR="00116CBC" w:rsidRPr="00116CBC" w:rsidRDefault="00116CBC" w:rsidP="00116CBC">
            <w:pPr>
              <w:rPr>
                <w:b/>
                <w:color w:val="0070C0"/>
              </w:rPr>
            </w:pPr>
            <w:r w:rsidRPr="00116CBC">
              <w:rPr>
                <w:b/>
                <w:color w:val="0070C0"/>
              </w:rPr>
              <w:t>Enter a student name: Maria</w:t>
            </w:r>
          </w:p>
          <w:p w14:paraId="31A72776" w14:textId="77777777" w:rsidR="00116CBC" w:rsidRPr="00116CBC" w:rsidRDefault="00116CBC" w:rsidP="00116CBC">
            <w:pPr>
              <w:rPr>
                <w:b/>
                <w:color w:val="0070C0"/>
              </w:rPr>
            </w:pPr>
            <w:r w:rsidRPr="00116CBC">
              <w:rPr>
                <w:b/>
                <w:color w:val="0070C0"/>
              </w:rPr>
              <w:t>Enter a student score: 9</w:t>
            </w:r>
          </w:p>
          <w:p w14:paraId="74A1A026" w14:textId="77777777" w:rsidR="00116CBC" w:rsidRPr="00116CBC" w:rsidRDefault="00116CBC" w:rsidP="00116CBC">
            <w:pPr>
              <w:rPr>
                <w:b/>
                <w:color w:val="0070C0"/>
              </w:rPr>
            </w:pPr>
            <w:r w:rsidRPr="00116CBC">
              <w:rPr>
                <w:b/>
                <w:color w:val="0070C0"/>
              </w:rPr>
              <w:t>Isabella    11</w:t>
            </w:r>
          </w:p>
          <w:p w14:paraId="7789BA2D" w14:textId="3E9459FE" w:rsidR="00116CBC" w:rsidRPr="00116CBC" w:rsidRDefault="00116CBC" w:rsidP="00116CBC">
            <w:pPr>
              <w:rPr>
                <w:b/>
                <w:color w:val="0070C0"/>
              </w:rPr>
            </w:pPr>
            <w:r w:rsidRPr="00116CBC">
              <w:rPr>
                <w:b/>
                <w:color w:val="0070C0"/>
              </w:rPr>
              <w:t xml:space="preserve">Maria      </w:t>
            </w:r>
            <w:r w:rsidR="00C13E26">
              <w:rPr>
                <w:b/>
                <w:color w:val="0070C0"/>
              </w:rPr>
              <w:t xml:space="preserve">  </w:t>
            </w:r>
            <w:r w:rsidRPr="00116CBC">
              <w:rPr>
                <w:b/>
                <w:color w:val="0070C0"/>
              </w:rPr>
              <w:t>9</w:t>
            </w:r>
          </w:p>
          <w:p w14:paraId="4E8EDFC4" w14:textId="0BE08BD8" w:rsidR="00116CBC" w:rsidRPr="00116CBC" w:rsidRDefault="00116CBC" w:rsidP="00116CBC">
            <w:pPr>
              <w:rPr>
                <w:b/>
                <w:color w:val="0070C0"/>
              </w:rPr>
            </w:pPr>
            <w:r w:rsidRPr="00116CBC">
              <w:rPr>
                <w:b/>
                <w:color w:val="0070C0"/>
              </w:rPr>
              <w:t xml:space="preserve">John       </w:t>
            </w:r>
            <w:r w:rsidR="00C13E26">
              <w:rPr>
                <w:b/>
                <w:color w:val="0070C0"/>
              </w:rPr>
              <w:t xml:space="preserve">   </w:t>
            </w:r>
            <w:r w:rsidRPr="00116CBC">
              <w:rPr>
                <w:b/>
                <w:color w:val="0070C0"/>
              </w:rPr>
              <w:t>6</w:t>
            </w:r>
          </w:p>
          <w:p w14:paraId="71BDEEC5" w14:textId="77777777" w:rsidR="009E3BC0" w:rsidRDefault="009E3BC0" w:rsidP="00FD4F7F">
            <w:pPr>
              <w:rPr>
                <w:b/>
                <w:color w:val="0070C0"/>
                <w:u w:val="single"/>
              </w:rPr>
            </w:pPr>
          </w:p>
          <w:p w14:paraId="6241C589" w14:textId="59B03C32" w:rsidR="009E3BC0" w:rsidRDefault="00FD4F7F" w:rsidP="009E3BC0">
            <w:pPr>
              <w:rPr>
                <w:b/>
                <w:color w:val="0070C0"/>
                <w:u w:val="single"/>
              </w:rPr>
            </w:pPr>
            <w:r w:rsidRPr="00C14FCB">
              <w:rPr>
                <w:b/>
                <w:color w:val="0070C0"/>
                <w:u w:val="single"/>
              </w:rPr>
              <w:t>Test 3:</w:t>
            </w:r>
          </w:p>
          <w:p w14:paraId="59022F04" w14:textId="43D29906" w:rsidR="00B82D90" w:rsidRDefault="00B82D90" w:rsidP="009E3BC0">
            <w:pPr>
              <w:rPr>
                <w:b/>
                <w:color w:val="0070C0"/>
                <w:u w:val="single"/>
              </w:rPr>
            </w:pPr>
          </w:p>
          <w:p w14:paraId="6F6C252D" w14:textId="77777777" w:rsidR="00B82D90" w:rsidRPr="00B82D90" w:rsidRDefault="00B82D90" w:rsidP="00B82D90">
            <w:pPr>
              <w:rPr>
                <w:b/>
                <w:color w:val="0070C0"/>
              </w:rPr>
            </w:pPr>
            <w:r w:rsidRPr="00B82D90">
              <w:rPr>
                <w:b/>
                <w:color w:val="0070C0"/>
              </w:rPr>
              <w:t>Enter the number of students: 4</w:t>
            </w:r>
          </w:p>
          <w:p w14:paraId="22DB18A0" w14:textId="77777777" w:rsidR="00B82D90" w:rsidRPr="00B82D90" w:rsidRDefault="00B82D90" w:rsidP="00B82D90">
            <w:pPr>
              <w:rPr>
                <w:b/>
                <w:color w:val="0070C0"/>
              </w:rPr>
            </w:pPr>
            <w:r w:rsidRPr="00B82D90">
              <w:rPr>
                <w:b/>
                <w:color w:val="0070C0"/>
              </w:rPr>
              <w:t>Enter a student name: John</w:t>
            </w:r>
          </w:p>
          <w:p w14:paraId="4A4C6D8B" w14:textId="77777777" w:rsidR="00B82D90" w:rsidRPr="00B82D90" w:rsidRDefault="00B82D90" w:rsidP="00B82D90">
            <w:pPr>
              <w:rPr>
                <w:b/>
                <w:color w:val="0070C0"/>
              </w:rPr>
            </w:pPr>
            <w:r w:rsidRPr="00B82D90">
              <w:rPr>
                <w:b/>
                <w:color w:val="0070C0"/>
              </w:rPr>
              <w:t>Enter a student score: 85</w:t>
            </w:r>
          </w:p>
          <w:p w14:paraId="711348E8" w14:textId="77777777" w:rsidR="00B82D90" w:rsidRPr="00B82D90" w:rsidRDefault="00B82D90" w:rsidP="00B82D90">
            <w:pPr>
              <w:rPr>
                <w:b/>
                <w:color w:val="0070C0"/>
              </w:rPr>
            </w:pPr>
            <w:r w:rsidRPr="00B82D90">
              <w:rPr>
                <w:b/>
                <w:color w:val="0070C0"/>
              </w:rPr>
              <w:t>Enter a student name: Jackie</w:t>
            </w:r>
          </w:p>
          <w:p w14:paraId="0BE0DD34" w14:textId="77777777" w:rsidR="00B82D90" w:rsidRPr="00B82D90" w:rsidRDefault="00B82D90" w:rsidP="00B82D90">
            <w:pPr>
              <w:rPr>
                <w:b/>
                <w:color w:val="0070C0"/>
              </w:rPr>
            </w:pPr>
            <w:r w:rsidRPr="00B82D90">
              <w:rPr>
                <w:b/>
                <w:color w:val="0070C0"/>
              </w:rPr>
              <w:t>Enter a student score: 90</w:t>
            </w:r>
          </w:p>
          <w:p w14:paraId="4C92BD2D" w14:textId="77777777" w:rsidR="00B82D90" w:rsidRPr="00B82D90" w:rsidRDefault="00B82D90" w:rsidP="00B82D90">
            <w:pPr>
              <w:rPr>
                <w:b/>
                <w:color w:val="0070C0"/>
              </w:rPr>
            </w:pPr>
            <w:r w:rsidRPr="00B82D90">
              <w:rPr>
                <w:b/>
                <w:color w:val="0070C0"/>
              </w:rPr>
              <w:t>Enter a student name: Kevin</w:t>
            </w:r>
          </w:p>
          <w:p w14:paraId="34704469" w14:textId="77777777" w:rsidR="00B82D90" w:rsidRPr="00B82D90" w:rsidRDefault="00B82D90" w:rsidP="00B82D90">
            <w:pPr>
              <w:rPr>
                <w:b/>
                <w:color w:val="0070C0"/>
              </w:rPr>
            </w:pPr>
            <w:r w:rsidRPr="00B82D90">
              <w:rPr>
                <w:b/>
                <w:color w:val="0070C0"/>
              </w:rPr>
              <w:t>Enter a student score: 95</w:t>
            </w:r>
          </w:p>
          <w:p w14:paraId="51FD3A8C" w14:textId="77777777" w:rsidR="00B82D90" w:rsidRPr="00B82D90" w:rsidRDefault="00B82D90" w:rsidP="00B82D90">
            <w:pPr>
              <w:rPr>
                <w:b/>
                <w:color w:val="0070C0"/>
              </w:rPr>
            </w:pPr>
            <w:r w:rsidRPr="00B82D90">
              <w:rPr>
                <w:b/>
                <w:color w:val="0070C0"/>
              </w:rPr>
              <w:t>Enter a student name: Kate</w:t>
            </w:r>
          </w:p>
          <w:p w14:paraId="7ABBF4DB" w14:textId="77777777" w:rsidR="00B82D90" w:rsidRPr="00B82D90" w:rsidRDefault="00B82D90" w:rsidP="00B82D90">
            <w:pPr>
              <w:rPr>
                <w:b/>
                <w:color w:val="0070C0"/>
              </w:rPr>
            </w:pPr>
            <w:r w:rsidRPr="00B82D90">
              <w:rPr>
                <w:b/>
                <w:color w:val="0070C0"/>
              </w:rPr>
              <w:t>Enter a student score: 100</w:t>
            </w:r>
          </w:p>
          <w:p w14:paraId="17AD7A42" w14:textId="77777777" w:rsidR="00B82D90" w:rsidRPr="00B82D90" w:rsidRDefault="00B82D90" w:rsidP="00B82D90">
            <w:pPr>
              <w:rPr>
                <w:b/>
                <w:color w:val="0070C0"/>
              </w:rPr>
            </w:pPr>
            <w:r w:rsidRPr="00B82D90">
              <w:rPr>
                <w:b/>
                <w:color w:val="0070C0"/>
              </w:rPr>
              <w:t>Kate     100</w:t>
            </w:r>
          </w:p>
          <w:p w14:paraId="753803D3" w14:textId="77777777" w:rsidR="00B82D90" w:rsidRPr="00B82D90" w:rsidRDefault="00B82D90" w:rsidP="00B82D90">
            <w:pPr>
              <w:rPr>
                <w:b/>
                <w:color w:val="0070C0"/>
              </w:rPr>
            </w:pPr>
            <w:r w:rsidRPr="00B82D90">
              <w:rPr>
                <w:b/>
                <w:color w:val="0070C0"/>
              </w:rPr>
              <w:t>Kevin     95</w:t>
            </w:r>
          </w:p>
          <w:p w14:paraId="00F7AB4B" w14:textId="77777777" w:rsidR="00B82D90" w:rsidRPr="00B82D90" w:rsidRDefault="00B82D90" w:rsidP="00B82D90">
            <w:pPr>
              <w:rPr>
                <w:b/>
                <w:color w:val="0070C0"/>
              </w:rPr>
            </w:pPr>
            <w:r w:rsidRPr="00B82D90">
              <w:rPr>
                <w:b/>
                <w:color w:val="0070C0"/>
              </w:rPr>
              <w:t>Jackie    90</w:t>
            </w:r>
          </w:p>
          <w:p w14:paraId="01455C97" w14:textId="3873169E" w:rsidR="00B82D90" w:rsidRPr="00B82D90" w:rsidRDefault="00B82D90" w:rsidP="00B82D90">
            <w:pPr>
              <w:rPr>
                <w:b/>
                <w:color w:val="0070C0"/>
              </w:rPr>
            </w:pPr>
            <w:r w:rsidRPr="00B82D90">
              <w:rPr>
                <w:b/>
                <w:color w:val="0070C0"/>
              </w:rPr>
              <w:t>John      85</w:t>
            </w:r>
          </w:p>
          <w:p w14:paraId="104406C4" w14:textId="77777777" w:rsidR="009E3BC0" w:rsidRDefault="009E3BC0" w:rsidP="009E3BC0"/>
          <w:p w14:paraId="1CC4598F" w14:textId="77777777" w:rsidR="009E3BC0" w:rsidRDefault="009E3BC0" w:rsidP="009E3BC0"/>
        </w:tc>
      </w:tr>
    </w:tbl>
    <w:p w14:paraId="7ACF1F30" w14:textId="768A5EFD" w:rsidR="007A0E1A" w:rsidRDefault="007A0E1A" w:rsidP="00116CBC"/>
    <w:sectPr w:rsidR="007A0E1A" w:rsidSect="00F72D2F">
      <w:pgSz w:w="12240" w:h="15840"/>
      <w:pgMar w:top="540" w:right="630" w:bottom="360" w:left="1440" w:header="9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D6A83" w14:textId="77777777" w:rsidR="00852DDE" w:rsidRDefault="00852DDE">
      <w:r>
        <w:separator/>
      </w:r>
    </w:p>
  </w:endnote>
  <w:endnote w:type="continuationSeparator" w:id="0">
    <w:p w14:paraId="2F57F863" w14:textId="77777777" w:rsidR="00852DDE" w:rsidRDefault="00852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683E0" w14:textId="77777777" w:rsidR="00852DDE" w:rsidRDefault="00852DDE">
      <w:r>
        <w:separator/>
      </w:r>
    </w:p>
  </w:footnote>
  <w:footnote w:type="continuationSeparator" w:id="0">
    <w:p w14:paraId="7DAE8226" w14:textId="77777777" w:rsidR="00852DDE" w:rsidRDefault="00852D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080" w:hanging="720"/>
      </w:pPr>
    </w:lvl>
  </w:abstractNum>
  <w:abstractNum w:abstractNumId="2" w15:restartNumberingAfterBreak="0">
    <w:nsid w:val="00000003"/>
    <w:multiLevelType w:val="singleLevel"/>
    <w:tmpl w:val="00000003"/>
    <w:name w:val="WW8Num2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39"/>
    <w:lvl w:ilvl="0">
      <w:start w:val="1"/>
      <w:numFmt w:val="bullet"/>
      <w:lvlText w:val=""/>
      <w:lvlJc w:val="left"/>
      <w:pPr>
        <w:tabs>
          <w:tab w:val="num" w:pos="0"/>
        </w:tabs>
        <w:ind w:left="360" w:hanging="360"/>
      </w:pPr>
      <w:rPr>
        <w:rFonts w:ascii="Symbol" w:hAnsi="Symbol"/>
      </w:rPr>
    </w:lvl>
  </w:abstractNum>
  <w:abstractNum w:abstractNumId="4" w15:restartNumberingAfterBreak="0">
    <w:nsid w:val="1F2F15D9"/>
    <w:multiLevelType w:val="hybridMultilevel"/>
    <w:tmpl w:val="AB6614A2"/>
    <w:lvl w:ilvl="0" w:tplc="12280F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03C7F"/>
    <w:multiLevelType w:val="hybridMultilevel"/>
    <w:tmpl w:val="4AD41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256F0E"/>
    <w:multiLevelType w:val="multilevel"/>
    <w:tmpl w:val="5CF22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C8030FF"/>
    <w:multiLevelType w:val="hybridMultilevel"/>
    <w:tmpl w:val="0FC45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D310C9"/>
    <w:multiLevelType w:val="hybridMultilevel"/>
    <w:tmpl w:val="335CB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E21"/>
    <w:rsid w:val="00000D4C"/>
    <w:rsid w:val="0000460A"/>
    <w:rsid w:val="00036358"/>
    <w:rsid w:val="0004310E"/>
    <w:rsid w:val="00050622"/>
    <w:rsid w:val="00051554"/>
    <w:rsid w:val="0006311D"/>
    <w:rsid w:val="000D0F5F"/>
    <w:rsid w:val="000E504D"/>
    <w:rsid w:val="000E6BDC"/>
    <w:rsid w:val="000F5A70"/>
    <w:rsid w:val="00116CBC"/>
    <w:rsid w:val="00140DC3"/>
    <w:rsid w:val="00141D4C"/>
    <w:rsid w:val="0016602A"/>
    <w:rsid w:val="00171FEB"/>
    <w:rsid w:val="00181B64"/>
    <w:rsid w:val="00192C8C"/>
    <w:rsid w:val="001F30B4"/>
    <w:rsid w:val="001F7CD6"/>
    <w:rsid w:val="00200028"/>
    <w:rsid w:val="0020265C"/>
    <w:rsid w:val="00227C59"/>
    <w:rsid w:val="00245D93"/>
    <w:rsid w:val="00275618"/>
    <w:rsid w:val="002A5D89"/>
    <w:rsid w:val="002D75A4"/>
    <w:rsid w:val="00344464"/>
    <w:rsid w:val="00353149"/>
    <w:rsid w:val="003546FD"/>
    <w:rsid w:val="00355C8E"/>
    <w:rsid w:val="00367434"/>
    <w:rsid w:val="00370A75"/>
    <w:rsid w:val="00376F06"/>
    <w:rsid w:val="00386A78"/>
    <w:rsid w:val="00394CD0"/>
    <w:rsid w:val="003D4198"/>
    <w:rsid w:val="00406B12"/>
    <w:rsid w:val="00410912"/>
    <w:rsid w:val="004156D2"/>
    <w:rsid w:val="00426B40"/>
    <w:rsid w:val="00432463"/>
    <w:rsid w:val="00433E97"/>
    <w:rsid w:val="00441D27"/>
    <w:rsid w:val="00472CF6"/>
    <w:rsid w:val="00485568"/>
    <w:rsid w:val="004A074E"/>
    <w:rsid w:val="004B2FE6"/>
    <w:rsid w:val="004F4105"/>
    <w:rsid w:val="004F7EEF"/>
    <w:rsid w:val="0050443C"/>
    <w:rsid w:val="005125B4"/>
    <w:rsid w:val="0052169D"/>
    <w:rsid w:val="0054326B"/>
    <w:rsid w:val="00577E63"/>
    <w:rsid w:val="00593349"/>
    <w:rsid w:val="005953DC"/>
    <w:rsid w:val="005B7F28"/>
    <w:rsid w:val="005D057F"/>
    <w:rsid w:val="005E1FBC"/>
    <w:rsid w:val="005F3512"/>
    <w:rsid w:val="00626037"/>
    <w:rsid w:val="006424F0"/>
    <w:rsid w:val="006518F8"/>
    <w:rsid w:val="0066679A"/>
    <w:rsid w:val="0067242D"/>
    <w:rsid w:val="006749E1"/>
    <w:rsid w:val="006860BF"/>
    <w:rsid w:val="006B18A6"/>
    <w:rsid w:val="006B1A68"/>
    <w:rsid w:val="006C705A"/>
    <w:rsid w:val="006D236C"/>
    <w:rsid w:val="006D6BF0"/>
    <w:rsid w:val="006E53A4"/>
    <w:rsid w:val="00731772"/>
    <w:rsid w:val="0074193F"/>
    <w:rsid w:val="00764D3C"/>
    <w:rsid w:val="00767EF6"/>
    <w:rsid w:val="007A0E1A"/>
    <w:rsid w:val="007A34D9"/>
    <w:rsid w:val="007B0682"/>
    <w:rsid w:val="007B7B6E"/>
    <w:rsid w:val="007C41C0"/>
    <w:rsid w:val="007C4BD9"/>
    <w:rsid w:val="007E3273"/>
    <w:rsid w:val="008163D1"/>
    <w:rsid w:val="00841002"/>
    <w:rsid w:val="00843D8E"/>
    <w:rsid w:val="00845B67"/>
    <w:rsid w:val="00845DD2"/>
    <w:rsid w:val="00850B84"/>
    <w:rsid w:val="00852DDE"/>
    <w:rsid w:val="008536B3"/>
    <w:rsid w:val="00867487"/>
    <w:rsid w:val="008750D0"/>
    <w:rsid w:val="008768BE"/>
    <w:rsid w:val="0089299F"/>
    <w:rsid w:val="00892D5F"/>
    <w:rsid w:val="00894202"/>
    <w:rsid w:val="008A7D8B"/>
    <w:rsid w:val="008B7DBE"/>
    <w:rsid w:val="008D1D87"/>
    <w:rsid w:val="008F0212"/>
    <w:rsid w:val="008F0E0A"/>
    <w:rsid w:val="008F186D"/>
    <w:rsid w:val="009039D1"/>
    <w:rsid w:val="009323E5"/>
    <w:rsid w:val="00950231"/>
    <w:rsid w:val="009838C7"/>
    <w:rsid w:val="00983BAD"/>
    <w:rsid w:val="009860D5"/>
    <w:rsid w:val="00992DE8"/>
    <w:rsid w:val="009A0921"/>
    <w:rsid w:val="009A0BB2"/>
    <w:rsid w:val="009B72EB"/>
    <w:rsid w:val="009D3DF0"/>
    <w:rsid w:val="009E3BC0"/>
    <w:rsid w:val="00A25CC7"/>
    <w:rsid w:val="00A27431"/>
    <w:rsid w:val="00A31E21"/>
    <w:rsid w:val="00A7495F"/>
    <w:rsid w:val="00A761B2"/>
    <w:rsid w:val="00A83B57"/>
    <w:rsid w:val="00A90F7F"/>
    <w:rsid w:val="00A92BDB"/>
    <w:rsid w:val="00AA3984"/>
    <w:rsid w:val="00AB64AB"/>
    <w:rsid w:val="00AE12E1"/>
    <w:rsid w:val="00AE3161"/>
    <w:rsid w:val="00B0169D"/>
    <w:rsid w:val="00B15D66"/>
    <w:rsid w:val="00B170E2"/>
    <w:rsid w:val="00B17491"/>
    <w:rsid w:val="00B32F80"/>
    <w:rsid w:val="00B72F55"/>
    <w:rsid w:val="00B82D90"/>
    <w:rsid w:val="00B90154"/>
    <w:rsid w:val="00BD14DA"/>
    <w:rsid w:val="00C01549"/>
    <w:rsid w:val="00C13E26"/>
    <w:rsid w:val="00C14FCB"/>
    <w:rsid w:val="00C27171"/>
    <w:rsid w:val="00C35344"/>
    <w:rsid w:val="00C35445"/>
    <w:rsid w:val="00C354B9"/>
    <w:rsid w:val="00C94F29"/>
    <w:rsid w:val="00CA0C71"/>
    <w:rsid w:val="00CA2E62"/>
    <w:rsid w:val="00CA3459"/>
    <w:rsid w:val="00CD2398"/>
    <w:rsid w:val="00CE7DE3"/>
    <w:rsid w:val="00CF3766"/>
    <w:rsid w:val="00CF464A"/>
    <w:rsid w:val="00D444F1"/>
    <w:rsid w:val="00D6665D"/>
    <w:rsid w:val="00D8415E"/>
    <w:rsid w:val="00D92A5A"/>
    <w:rsid w:val="00DC480A"/>
    <w:rsid w:val="00DD653B"/>
    <w:rsid w:val="00DD6EF5"/>
    <w:rsid w:val="00DE073C"/>
    <w:rsid w:val="00DE63C7"/>
    <w:rsid w:val="00E53E96"/>
    <w:rsid w:val="00E64FEE"/>
    <w:rsid w:val="00EB2C2E"/>
    <w:rsid w:val="00EC3149"/>
    <w:rsid w:val="00EC3815"/>
    <w:rsid w:val="00EC4012"/>
    <w:rsid w:val="00ED7D4B"/>
    <w:rsid w:val="00F023D2"/>
    <w:rsid w:val="00F133E6"/>
    <w:rsid w:val="00F20175"/>
    <w:rsid w:val="00F40354"/>
    <w:rsid w:val="00F424EE"/>
    <w:rsid w:val="00F42C18"/>
    <w:rsid w:val="00F53CD9"/>
    <w:rsid w:val="00F66186"/>
    <w:rsid w:val="00F671DB"/>
    <w:rsid w:val="00F71E50"/>
    <w:rsid w:val="00F72D2F"/>
    <w:rsid w:val="00F828F4"/>
    <w:rsid w:val="00F92399"/>
    <w:rsid w:val="00FB22AD"/>
    <w:rsid w:val="00FC30B7"/>
    <w:rsid w:val="00FC6CAB"/>
    <w:rsid w:val="00FD2D61"/>
    <w:rsid w:val="00FD4F7F"/>
    <w:rsid w:val="00FE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A254F46"/>
  <w15:docId w15:val="{9DB28BB2-988C-4B7E-85D6-0793181A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DE8"/>
    <w:pPr>
      <w:suppressAutoHyphens/>
    </w:pPr>
    <w:rPr>
      <w:rFonts w:cs="Calibri"/>
      <w:lang w:eastAsia="ar-SA"/>
    </w:rPr>
  </w:style>
  <w:style w:type="paragraph" w:styleId="Heading3">
    <w:name w:val="heading 3"/>
    <w:basedOn w:val="Normal"/>
    <w:next w:val="Normal"/>
    <w:qFormat/>
    <w:rsid w:val="00992DE8"/>
    <w:pPr>
      <w:keepNext/>
      <w:numPr>
        <w:ilvl w:val="2"/>
        <w:numId w:val="1"/>
      </w:numPr>
      <w:outlineLvl w:val="2"/>
    </w:pPr>
    <w:rPr>
      <w:rFonts w:eastAsia="Arial Unicode MS"/>
      <w:b/>
      <w:bCs/>
      <w:color w:val="FF0000"/>
      <w:sz w:val="18"/>
      <w:szCs w:val="18"/>
    </w:rPr>
  </w:style>
  <w:style w:type="paragraph" w:styleId="Heading4">
    <w:name w:val="heading 4"/>
    <w:basedOn w:val="Normal"/>
    <w:next w:val="Normal"/>
    <w:qFormat/>
    <w:rsid w:val="00992DE8"/>
    <w:pPr>
      <w:keepNext/>
      <w:numPr>
        <w:ilvl w:val="3"/>
        <w:numId w:val="1"/>
      </w:numPr>
      <w:outlineLvl w:val="3"/>
    </w:pPr>
    <w:rPr>
      <w:rFonts w:eastAsia="Arial Unicode MS"/>
      <w:b/>
      <w:bCs/>
      <w:sz w:val="18"/>
      <w:szCs w:val="18"/>
    </w:rPr>
  </w:style>
  <w:style w:type="paragraph" w:styleId="Heading5">
    <w:name w:val="heading 5"/>
    <w:basedOn w:val="Normal"/>
    <w:next w:val="Normal"/>
    <w:qFormat/>
    <w:rsid w:val="00992DE8"/>
    <w:pPr>
      <w:keepNext/>
      <w:numPr>
        <w:ilvl w:val="4"/>
        <w:numId w:val="1"/>
      </w:numPr>
      <w:outlineLvl w:val="4"/>
    </w:pPr>
    <w:rPr>
      <w:rFonts w:eastAsia="Arial Unicode MS"/>
      <w:b/>
      <w:b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92DE8"/>
    <w:rPr>
      <w:rFonts w:ascii="Times New Roman" w:hAnsi="Times New Roman"/>
    </w:rPr>
  </w:style>
  <w:style w:type="character" w:customStyle="1" w:styleId="WW8Num3z0">
    <w:name w:val="WW8Num3z0"/>
    <w:rsid w:val="00992DE8"/>
    <w:rPr>
      <w:rFonts w:ascii="Symbol" w:hAnsi="Symbol"/>
    </w:rPr>
  </w:style>
  <w:style w:type="character" w:customStyle="1" w:styleId="WW8Num4z0">
    <w:name w:val="WW8Num4z0"/>
    <w:rsid w:val="00992DE8"/>
    <w:rPr>
      <w:rFonts w:ascii="Wingdings" w:hAnsi="Wingdings"/>
    </w:rPr>
  </w:style>
  <w:style w:type="character" w:customStyle="1" w:styleId="WW8Num5z0">
    <w:name w:val="WW8Num5z0"/>
    <w:rsid w:val="00992DE8"/>
    <w:rPr>
      <w:rFonts w:ascii="Wingdings" w:hAnsi="Wingdings" w:cs="Wingdings"/>
      <w:caps w:val="0"/>
      <w:smallCaps w:val="0"/>
      <w:strike w:val="0"/>
      <w:d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992DE8"/>
    <w:rPr>
      <w:rFonts w:ascii="Symbol" w:hAnsi="Symbol" w:cs="Symbol"/>
    </w:rPr>
  </w:style>
  <w:style w:type="character" w:customStyle="1" w:styleId="WW8Num8z0">
    <w:name w:val="WW8Num8z0"/>
    <w:rsid w:val="00992DE8"/>
    <w:rPr>
      <w:rFonts w:ascii="Times New Roman" w:hAnsi="Times New Roman" w:cs="Times New Roman"/>
    </w:rPr>
  </w:style>
  <w:style w:type="character" w:customStyle="1" w:styleId="WW8Num9z0">
    <w:name w:val="WW8Num9z0"/>
    <w:rsid w:val="00992DE8"/>
    <w:rPr>
      <w:rFonts w:ascii="Symbol" w:eastAsia="Times New Roman" w:hAnsi="Symbol" w:cs="Times New Roman"/>
    </w:rPr>
  </w:style>
  <w:style w:type="character" w:customStyle="1" w:styleId="WW8Num9z1">
    <w:name w:val="WW8Num9z1"/>
    <w:rsid w:val="00992DE8"/>
    <w:rPr>
      <w:rFonts w:ascii="Courier New" w:hAnsi="Courier New" w:cs="Courier New"/>
    </w:rPr>
  </w:style>
  <w:style w:type="character" w:customStyle="1" w:styleId="WW8Num9z2">
    <w:name w:val="WW8Num9z2"/>
    <w:rsid w:val="00992DE8"/>
    <w:rPr>
      <w:rFonts w:ascii="Wingdings" w:hAnsi="Wingdings"/>
    </w:rPr>
  </w:style>
  <w:style w:type="character" w:customStyle="1" w:styleId="WW8Num9z3">
    <w:name w:val="WW8Num9z3"/>
    <w:rsid w:val="00992DE8"/>
    <w:rPr>
      <w:rFonts w:ascii="Symbol" w:hAnsi="Symbol"/>
    </w:rPr>
  </w:style>
  <w:style w:type="character" w:customStyle="1" w:styleId="WW8Num10z0">
    <w:name w:val="WW8Num10z0"/>
    <w:rsid w:val="00992DE8"/>
    <w:rPr>
      <w:rFonts w:ascii="Wingdings" w:hAnsi="Wingdings" w:cs="Wingdings"/>
    </w:rPr>
  </w:style>
  <w:style w:type="character" w:customStyle="1" w:styleId="WW8Num11z0">
    <w:name w:val="WW8Num11z0"/>
    <w:rsid w:val="00992DE8"/>
    <w:rPr>
      <w:rFonts w:ascii="Symbol" w:hAnsi="Symbol" w:cs="Symbol"/>
    </w:rPr>
  </w:style>
  <w:style w:type="character" w:customStyle="1" w:styleId="WW8Num12z0">
    <w:name w:val="WW8Num12z0"/>
    <w:rsid w:val="00992DE8"/>
    <w:rPr>
      <w:rFonts w:ascii="Wingdings" w:hAnsi="Wingdings" w:cs="Wingdings"/>
    </w:rPr>
  </w:style>
  <w:style w:type="character" w:customStyle="1" w:styleId="WW8Num12z1">
    <w:name w:val="WW8Num12z1"/>
    <w:rsid w:val="00992DE8"/>
    <w:rPr>
      <w:rFonts w:ascii="Courier New" w:hAnsi="Courier New" w:cs="Courier New"/>
    </w:rPr>
  </w:style>
  <w:style w:type="character" w:customStyle="1" w:styleId="WW8Num12z3">
    <w:name w:val="WW8Num12z3"/>
    <w:rsid w:val="00992DE8"/>
    <w:rPr>
      <w:rFonts w:ascii="Symbol" w:hAnsi="Symbol" w:cs="Symbol"/>
    </w:rPr>
  </w:style>
  <w:style w:type="character" w:customStyle="1" w:styleId="WW8Num13z0">
    <w:name w:val="WW8Num13z0"/>
    <w:rsid w:val="00992DE8"/>
    <w:rPr>
      <w:rFonts w:ascii="Wingdings" w:hAnsi="Wingdings" w:cs="Wingdings"/>
    </w:rPr>
  </w:style>
  <w:style w:type="character" w:customStyle="1" w:styleId="WW8Num14z0">
    <w:name w:val="WW8Num14z0"/>
    <w:rsid w:val="00992DE8"/>
    <w:rPr>
      <w:rFonts w:ascii="Symbol" w:hAnsi="Symbol" w:cs="Symbol"/>
    </w:rPr>
  </w:style>
  <w:style w:type="character" w:customStyle="1" w:styleId="WW8Num14z1">
    <w:name w:val="WW8Num14z1"/>
    <w:rsid w:val="00992DE8"/>
    <w:rPr>
      <w:rFonts w:ascii="Times New Roman" w:hAnsi="Times New Roman" w:cs="Times New Roman"/>
    </w:rPr>
  </w:style>
  <w:style w:type="character" w:customStyle="1" w:styleId="WW8Num15z0">
    <w:name w:val="WW8Num15z0"/>
    <w:rsid w:val="00992DE8"/>
    <w:rPr>
      <w:rFonts w:ascii="Wingdings" w:hAnsi="Wingdings" w:cs="Wingdings"/>
      <w:sz w:val="20"/>
      <w:szCs w:val="20"/>
      <w14:shadow w14:blurRad="50800" w14:dist="38100" w14:dir="2700000" w14:sx="100000" w14:sy="100000" w14:kx="0" w14:ky="0" w14:algn="tl">
        <w14:srgbClr w14:val="000000">
          <w14:alpha w14:val="60000"/>
        </w14:srgbClr>
      </w14:shadow>
    </w:rPr>
  </w:style>
  <w:style w:type="character" w:customStyle="1" w:styleId="WW8Num16z0">
    <w:name w:val="WW8Num16z0"/>
    <w:rsid w:val="00992DE8"/>
    <w:rPr>
      <w:rFonts w:ascii="Wingdings" w:hAnsi="Wingdings" w:cs="Wingdings"/>
    </w:rPr>
  </w:style>
  <w:style w:type="character" w:customStyle="1" w:styleId="WW8Num17z0">
    <w:name w:val="WW8Num17z0"/>
    <w:rsid w:val="00992DE8"/>
    <w:rPr>
      <w:rFonts w:ascii="Symbol" w:hAnsi="Symbol" w:cs="Symbol"/>
    </w:rPr>
  </w:style>
  <w:style w:type="character" w:customStyle="1" w:styleId="WW8Num17z1">
    <w:name w:val="WW8Num17z1"/>
    <w:rsid w:val="00992DE8"/>
    <w:rPr>
      <w:rFonts w:ascii="Courier New" w:hAnsi="Courier New" w:cs="Courier New"/>
    </w:rPr>
  </w:style>
  <w:style w:type="character" w:customStyle="1" w:styleId="WW8Num17z2">
    <w:name w:val="WW8Num17z2"/>
    <w:rsid w:val="00992DE8"/>
    <w:rPr>
      <w:rFonts w:ascii="Wingdings" w:hAnsi="Wingdings" w:cs="Wingdings"/>
    </w:rPr>
  </w:style>
  <w:style w:type="character" w:customStyle="1" w:styleId="WW8Num18z0">
    <w:name w:val="WW8Num18z0"/>
    <w:rsid w:val="00992DE8"/>
    <w:rPr>
      <w:rFonts w:ascii="Wingdings" w:hAnsi="Wingdings" w:cs="Wingdings"/>
    </w:rPr>
  </w:style>
  <w:style w:type="character" w:customStyle="1" w:styleId="WW8Num19z0">
    <w:name w:val="WW8Num19z0"/>
    <w:rsid w:val="00992DE8"/>
    <w:rPr>
      <w:rFonts w:ascii="Wingdings" w:hAnsi="Wingdings" w:cs="Wingdings"/>
    </w:rPr>
  </w:style>
  <w:style w:type="character" w:customStyle="1" w:styleId="WW8Num19z1">
    <w:name w:val="WW8Num19z1"/>
    <w:rsid w:val="00992DE8"/>
    <w:rPr>
      <w:rFonts w:ascii="Courier New" w:hAnsi="Courier New" w:cs="Courier New"/>
    </w:rPr>
  </w:style>
  <w:style w:type="character" w:customStyle="1" w:styleId="WW8Num19z3">
    <w:name w:val="WW8Num19z3"/>
    <w:rsid w:val="00992DE8"/>
    <w:rPr>
      <w:rFonts w:ascii="Symbol" w:hAnsi="Symbol" w:cs="Symbol"/>
    </w:rPr>
  </w:style>
  <w:style w:type="character" w:customStyle="1" w:styleId="WW8Num20z0">
    <w:name w:val="WW8Num20z0"/>
    <w:rsid w:val="00992DE8"/>
    <w:rPr>
      <w:rFonts w:ascii="Times New Roman" w:hAnsi="Times New Roman" w:cs="Times New Roman"/>
    </w:rPr>
  </w:style>
  <w:style w:type="character" w:customStyle="1" w:styleId="WW8Num21z0">
    <w:name w:val="WW8Num21z0"/>
    <w:rsid w:val="00992DE8"/>
    <w:rPr>
      <w:rFonts w:ascii="Times New Roman" w:hAnsi="Times New Roman" w:cs="Times New Roman"/>
    </w:rPr>
  </w:style>
  <w:style w:type="character" w:customStyle="1" w:styleId="WW8Num22z0">
    <w:name w:val="WW8Num22z0"/>
    <w:rsid w:val="00992DE8"/>
    <w:rPr>
      <w:rFonts w:ascii="Wingdings" w:hAnsi="Wingdings" w:cs="Wingdings"/>
      <w:caps w:val="0"/>
      <w:smallCaps w:val="0"/>
      <w:strike w:val="0"/>
      <w:d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3z0">
    <w:name w:val="WW8Num23z0"/>
    <w:rsid w:val="00992DE8"/>
    <w:rPr>
      <w:rFonts w:ascii="Symbol" w:hAnsi="Symbol"/>
    </w:rPr>
  </w:style>
  <w:style w:type="character" w:customStyle="1" w:styleId="WW8Num23z1">
    <w:name w:val="WW8Num23z1"/>
    <w:rsid w:val="00992DE8"/>
    <w:rPr>
      <w:rFonts w:ascii="Courier New" w:hAnsi="Courier New" w:cs="Courier New"/>
    </w:rPr>
  </w:style>
  <w:style w:type="character" w:customStyle="1" w:styleId="WW8Num23z2">
    <w:name w:val="WW8Num23z2"/>
    <w:rsid w:val="00992DE8"/>
    <w:rPr>
      <w:rFonts w:ascii="Wingdings" w:hAnsi="Wingdings"/>
    </w:rPr>
  </w:style>
  <w:style w:type="character" w:customStyle="1" w:styleId="WW8Num24z0">
    <w:name w:val="WW8Num24z0"/>
    <w:rsid w:val="00992DE8"/>
    <w:rPr>
      <w:rFonts w:ascii="Symbol" w:hAnsi="Symbol" w:cs="Symbol"/>
    </w:rPr>
  </w:style>
  <w:style w:type="character" w:customStyle="1" w:styleId="WW8Num25z0">
    <w:name w:val="WW8Num25z0"/>
    <w:rsid w:val="00992DE8"/>
    <w:rPr>
      <w:rFonts w:ascii="Symbol" w:hAnsi="Symbol" w:cs="Symbol"/>
    </w:rPr>
  </w:style>
  <w:style w:type="character" w:customStyle="1" w:styleId="WW8Num27z0">
    <w:name w:val="WW8Num27z0"/>
    <w:rsid w:val="00992DE8"/>
    <w:rPr>
      <w:rFonts w:ascii="Wingdings" w:hAnsi="Wingdings" w:cs="Wingdings"/>
    </w:rPr>
  </w:style>
  <w:style w:type="character" w:customStyle="1" w:styleId="WW8Num28z0">
    <w:name w:val="WW8Num28z0"/>
    <w:rsid w:val="00992DE8"/>
    <w:rPr>
      <w:rFonts w:ascii="Times New Roman" w:hAnsi="Times New Roman" w:cs="Times New Roman"/>
    </w:rPr>
  </w:style>
  <w:style w:type="character" w:customStyle="1" w:styleId="WW8Num29z0">
    <w:name w:val="WW8Num29z0"/>
    <w:rsid w:val="00992DE8"/>
    <w:rPr>
      <w:rFonts w:ascii="Wingdings" w:hAnsi="Wingdings" w:cs="Wingdings"/>
    </w:rPr>
  </w:style>
  <w:style w:type="character" w:customStyle="1" w:styleId="WW8Num30z0">
    <w:name w:val="WW8Num30z0"/>
    <w:rsid w:val="00992DE8"/>
    <w:rPr>
      <w:rFonts w:ascii="Wingdings" w:hAnsi="Wingdings" w:cs="Wingdings"/>
    </w:rPr>
  </w:style>
  <w:style w:type="character" w:customStyle="1" w:styleId="WW8Num31z0">
    <w:name w:val="WW8Num31z0"/>
    <w:rsid w:val="00992DE8"/>
    <w:rPr>
      <w:rFonts w:ascii="Wingdings" w:hAnsi="Wingdings" w:cs="Wingdings"/>
    </w:rPr>
  </w:style>
  <w:style w:type="character" w:customStyle="1" w:styleId="WW8Num32z0">
    <w:name w:val="WW8Num32z0"/>
    <w:rsid w:val="00992DE8"/>
    <w:rPr>
      <w:rFonts w:ascii="Wingdings" w:hAnsi="Wingdings" w:cs="Wingdings"/>
    </w:rPr>
  </w:style>
  <w:style w:type="character" w:customStyle="1" w:styleId="WW8Num33z0">
    <w:name w:val="WW8Num33z0"/>
    <w:rsid w:val="00992DE8"/>
    <w:rPr>
      <w:rFonts w:ascii="Times New Roman" w:hAnsi="Times New Roman" w:cs="Times New Roman"/>
    </w:rPr>
  </w:style>
  <w:style w:type="character" w:customStyle="1" w:styleId="WW8Num34z0">
    <w:name w:val="WW8Num34z0"/>
    <w:rsid w:val="00992DE8"/>
    <w:rPr>
      <w:rFonts w:ascii="Wingdings" w:hAnsi="Wingdings" w:cs="Wingdings"/>
      <w:sz w:val="20"/>
      <w:szCs w:val="20"/>
      <w14:shadow w14:blurRad="50800" w14:dist="38100" w14:dir="2700000" w14:sx="100000" w14:sy="100000" w14:kx="0" w14:ky="0" w14:algn="tl">
        <w14:srgbClr w14:val="000000">
          <w14:alpha w14:val="60000"/>
        </w14:srgbClr>
      </w14:shadow>
    </w:rPr>
  </w:style>
  <w:style w:type="character" w:customStyle="1" w:styleId="WW8Num35z0">
    <w:name w:val="WW8Num35z0"/>
    <w:rsid w:val="00992DE8"/>
    <w:rPr>
      <w:rFonts w:ascii="Symbol" w:hAnsi="Symbol" w:cs="Symbol"/>
    </w:rPr>
  </w:style>
  <w:style w:type="character" w:customStyle="1" w:styleId="WW8Num36z0">
    <w:name w:val="WW8Num36z0"/>
    <w:rsid w:val="00992DE8"/>
    <w:rPr>
      <w:rFonts w:ascii="Wingdings" w:hAnsi="Wingdings" w:cs="Wingdings"/>
    </w:rPr>
  </w:style>
  <w:style w:type="character" w:customStyle="1" w:styleId="WW8Num37z0">
    <w:name w:val="WW8Num37z0"/>
    <w:rsid w:val="00992DE8"/>
    <w:rPr>
      <w:rFonts w:ascii="Times New Roman" w:hAnsi="Times New Roman" w:cs="Times New Roman"/>
    </w:rPr>
  </w:style>
  <w:style w:type="character" w:customStyle="1" w:styleId="WW8Num38z0">
    <w:name w:val="WW8Num38z0"/>
    <w:rsid w:val="00992DE8"/>
    <w:rPr>
      <w:rFonts w:ascii="Times New Roman" w:hAnsi="Times New Roman" w:cs="Times New Roman"/>
    </w:rPr>
  </w:style>
  <w:style w:type="character" w:customStyle="1" w:styleId="WW8Num39z0">
    <w:name w:val="WW8Num39z0"/>
    <w:rsid w:val="00992DE8"/>
    <w:rPr>
      <w:rFonts w:ascii="Symbol" w:hAnsi="Symbol"/>
    </w:rPr>
  </w:style>
  <w:style w:type="character" w:customStyle="1" w:styleId="WW8Num39z1">
    <w:name w:val="WW8Num39z1"/>
    <w:rsid w:val="00992DE8"/>
    <w:rPr>
      <w:rFonts w:ascii="Courier New" w:hAnsi="Courier New" w:cs="Courier New"/>
    </w:rPr>
  </w:style>
  <w:style w:type="character" w:customStyle="1" w:styleId="WW8Num39z2">
    <w:name w:val="WW8Num39z2"/>
    <w:rsid w:val="00992DE8"/>
    <w:rPr>
      <w:rFonts w:ascii="Wingdings" w:hAnsi="Wingdings"/>
    </w:rPr>
  </w:style>
  <w:style w:type="character" w:customStyle="1" w:styleId="WW8Num40z0">
    <w:name w:val="WW8Num40z0"/>
    <w:rsid w:val="00992DE8"/>
    <w:rPr>
      <w:rFonts w:ascii="Times New Roman" w:hAnsi="Times New Roman" w:cs="Times New Roman"/>
    </w:rPr>
  </w:style>
  <w:style w:type="character" w:customStyle="1" w:styleId="WW8NumSt1z0">
    <w:name w:val="WW8NumSt1z0"/>
    <w:rsid w:val="00992DE8"/>
    <w:rPr>
      <w:rFonts w:ascii="Wingdings" w:hAnsi="Wingdings" w:cs="Wingdings"/>
    </w:rPr>
  </w:style>
  <w:style w:type="character" w:customStyle="1" w:styleId="WW8NumSt2z0">
    <w:name w:val="WW8NumSt2z0"/>
    <w:rsid w:val="00992DE8"/>
    <w:rPr>
      <w:rFonts w:ascii="Symbol" w:hAnsi="Symbol" w:cs="Symbol"/>
    </w:rPr>
  </w:style>
  <w:style w:type="character" w:customStyle="1" w:styleId="Heading3Char">
    <w:name w:val="Heading 3 Char"/>
    <w:rsid w:val="00992DE8"/>
    <w:rPr>
      <w:rFonts w:ascii="Cambria" w:eastAsia="Times New Roman" w:hAnsi="Cambria" w:cs="Times New Roman"/>
      <w:b/>
      <w:bCs/>
      <w:sz w:val="26"/>
      <w:szCs w:val="26"/>
    </w:rPr>
  </w:style>
  <w:style w:type="character" w:customStyle="1" w:styleId="Heading4Char">
    <w:name w:val="Heading 4 Char"/>
    <w:rsid w:val="00992DE8"/>
    <w:rPr>
      <w:b/>
      <w:bCs/>
      <w:sz w:val="28"/>
      <w:szCs w:val="28"/>
    </w:rPr>
  </w:style>
  <w:style w:type="character" w:customStyle="1" w:styleId="Heading5Char">
    <w:name w:val="Heading 5 Char"/>
    <w:rsid w:val="00992DE8"/>
    <w:rPr>
      <w:b/>
      <w:bCs/>
      <w:i/>
      <w:iCs/>
      <w:sz w:val="26"/>
      <w:szCs w:val="26"/>
    </w:rPr>
  </w:style>
  <w:style w:type="character" w:styleId="Strong">
    <w:name w:val="Strong"/>
    <w:qFormat/>
    <w:rsid w:val="00992DE8"/>
    <w:rPr>
      <w:rFonts w:ascii="Times New Roman" w:hAnsi="Times New Roman" w:cs="Times New Roman"/>
      <w:b/>
      <w:bCs/>
    </w:rPr>
  </w:style>
  <w:style w:type="character" w:customStyle="1" w:styleId="BodyTextIndent3Char">
    <w:name w:val="Body Text Indent 3 Char"/>
    <w:rsid w:val="00992DE8"/>
    <w:rPr>
      <w:rFonts w:ascii="Times New Roman" w:hAnsi="Times New Roman"/>
      <w:sz w:val="16"/>
      <w:szCs w:val="16"/>
    </w:rPr>
  </w:style>
  <w:style w:type="character" w:styleId="Hyperlink">
    <w:name w:val="Hyperlink"/>
    <w:rsid w:val="00992DE8"/>
    <w:rPr>
      <w:rFonts w:ascii="Times New Roman" w:hAnsi="Times New Roman" w:cs="Times New Roman"/>
      <w:color w:val="0000FF"/>
      <w:u w:val="single"/>
    </w:rPr>
  </w:style>
  <w:style w:type="character" w:customStyle="1" w:styleId="BodyTextIndent2Char">
    <w:name w:val="Body Text Indent 2 Char"/>
    <w:rsid w:val="00992DE8"/>
    <w:rPr>
      <w:rFonts w:ascii="Times New Roman" w:hAnsi="Times New Roman"/>
      <w:sz w:val="20"/>
      <w:szCs w:val="20"/>
    </w:rPr>
  </w:style>
  <w:style w:type="character" w:styleId="Emphasis">
    <w:name w:val="Emphasis"/>
    <w:qFormat/>
    <w:rsid w:val="00992DE8"/>
    <w:rPr>
      <w:rFonts w:ascii="Times New Roman" w:hAnsi="Times New Roman" w:cs="Times New Roman"/>
      <w:i/>
      <w:iCs/>
    </w:rPr>
  </w:style>
  <w:style w:type="character" w:customStyle="1" w:styleId="HeaderChar">
    <w:name w:val="Header Char"/>
    <w:rsid w:val="00992DE8"/>
    <w:rPr>
      <w:rFonts w:ascii="Times New Roman" w:hAnsi="Times New Roman"/>
      <w:sz w:val="20"/>
      <w:szCs w:val="20"/>
    </w:rPr>
  </w:style>
  <w:style w:type="character" w:customStyle="1" w:styleId="BodyText2Char">
    <w:name w:val="Body Text 2 Char"/>
    <w:rsid w:val="00992DE8"/>
    <w:rPr>
      <w:rFonts w:ascii="Times New Roman" w:hAnsi="Times New Roman"/>
      <w:sz w:val="20"/>
      <w:szCs w:val="20"/>
    </w:rPr>
  </w:style>
  <w:style w:type="character" w:styleId="PageNumber">
    <w:name w:val="page number"/>
    <w:rsid w:val="00992DE8"/>
    <w:rPr>
      <w:rFonts w:ascii="Times New Roman" w:hAnsi="Times New Roman" w:cs="Times New Roman"/>
    </w:rPr>
  </w:style>
  <w:style w:type="character" w:customStyle="1" w:styleId="FooterChar">
    <w:name w:val="Footer Char"/>
    <w:rsid w:val="00992DE8"/>
    <w:rPr>
      <w:rFonts w:ascii="Times New Roman" w:hAnsi="Times New Roman"/>
      <w:sz w:val="20"/>
      <w:szCs w:val="20"/>
    </w:rPr>
  </w:style>
  <w:style w:type="character" w:customStyle="1" w:styleId="BalloonTextChar">
    <w:name w:val="Balloon Text Char"/>
    <w:rsid w:val="00992DE8"/>
    <w:rPr>
      <w:rFonts w:ascii="Times New Roman" w:hAnsi="Times New Roman"/>
      <w:sz w:val="0"/>
      <w:szCs w:val="0"/>
    </w:rPr>
  </w:style>
  <w:style w:type="character" w:customStyle="1" w:styleId="apple-style-span">
    <w:name w:val="apple-style-span"/>
    <w:basedOn w:val="DefaultParagraphFont"/>
    <w:rsid w:val="00992DE8"/>
  </w:style>
  <w:style w:type="paragraph" w:customStyle="1" w:styleId="Heading">
    <w:name w:val="Heading"/>
    <w:basedOn w:val="Normal"/>
    <w:next w:val="BodyText"/>
    <w:rsid w:val="00992DE8"/>
    <w:pPr>
      <w:keepNext/>
      <w:spacing w:before="240" w:after="120"/>
    </w:pPr>
    <w:rPr>
      <w:rFonts w:ascii="Arial" w:eastAsia="Lucida Sans Unicode" w:hAnsi="Arial" w:cs="Mangal"/>
      <w:sz w:val="28"/>
      <w:szCs w:val="28"/>
    </w:rPr>
  </w:style>
  <w:style w:type="paragraph" w:styleId="BodyText">
    <w:name w:val="Body Text"/>
    <w:basedOn w:val="Normal"/>
    <w:rsid w:val="00992DE8"/>
    <w:pPr>
      <w:spacing w:after="120"/>
    </w:pPr>
  </w:style>
  <w:style w:type="paragraph" w:styleId="List">
    <w:name w:val="List"/>
    <w:basedOn w:val="BodyText"/>
    <w:rsid w:val="00992DE8"/>
    <w:rPr>
      <w:rFonts w:cs="Mangal"/>
    </w:rPr>
  </w:style>
  <w:style w:type="paragraph" w:styleId="Caption">
    <w:name w:val="caption"/>
    <w:basedOn w:val="Normal"/>
    <w:qFormat/>
    <w:rsid w:val="00992DE8"/>
    <w:pPr>
      <w:suppressLineNumbers/>
      <w:spacing w:before="120" w:after="120"/>
    </w:pPr>
    <w:rPr>
      <w:rFonts w:cs="Mangal"/>
      <w:i/>
      <w:iCs/>
      <w:sz w:val="24"/>
      <w:szCs w:val="24"/>
    </w:rPr>
  </w:style>
  <w:style w:type="paragraph" w:customStyle="1" w:styleId="Index">
    <w:name w:val="Index"/>
    <w:basedOn w:val="Normal"/>
    <w:rsid w:val="00992DE8"/>
    <w:pPr>
      <w:suppressLineNumbers/>
    </w:pPr>
    <w:rPr>
      <w:rFonts w:cs="Mangal"/>
    </w:rPr>
  </w:style>
  <w:style w:type="paragraph" w:styleId="BodyTextIndent3">
    <w:name w:val="Body Text Indent 3"/>
    <w:basedOn w:val="Normal"/>
    <w:rsid w:val="00992DE8"/>
    <w:pPr>
      <w:widowControl w:val="0"/>
      <w:ind w:left="1440"/>
    </w:pPr>
    <w:rPr>
      <w:color w:val="000000"/>
      <w:sz w:val="24"/>
      <w:szCs w:val="24"/>
    </w:rPr>
  </w:style>
  <w:style w:type="paragraph" w:styleId="BodyTextIndent2">
    <w:name w:val="Body Text Indent 2"/>
    <w:basedOn w:val="Normal"/>
    <w:rsid w:val="00992DE8"/>
    <w:pPr>
      <w:widowControl w:val="0"/>
      <w:ind w:left="360"/>
    </w:pPr>
    <w:rPr>
      <w:color w:val="000000"/>
      <w:sz w:val="24"/>
      <w:szCs w:val="24"/>
    </w:rPr>
  </w:style>
  <w:style w:type="paragraph" w:styleId="Header">
    <w:name w:val="header"/>
    <w:basedOn w:val="Normal"/>
    <w:rsid w:val="00992DE8"/>
    <w:pPr>
      <w:widowControl w:val="0"/>
      <w:spacing w:before="100" w:after="100"/>
    </w:pPr>
    <w:rPr>
      <w:color w:val="000000"/>
      <w:sz w:val="24"/>
      <w:szCs w:val="24"/>
    </w:rPr>
  </w:style>
  <w:style w:type="paragraph" w:styleId="BodyText2">
    <w:name w:val="Body Text 2"/>
    <w:basedOn w:val="Normal"/>
    <w:rsid w:val="00992DE8"/>
    <w:pPr>
      <w:widowControl w:val="0"/>
      <w:spacing w:before="100" w:after="100"/>
      <w:ind w:left="720"/>
    </w:pPr>
    <w:rPr>
      <w:color w:val="000000"/>
      <w:sz w:val="24"/>
      <w:szCs w:val="24"/>
    </w:rPr>
  </w:style>
  <w:style w:type="paragraph" w:styleId="Footer">
    <w:name w:val="footer"/>
    <w:basedOn w:val="Normal"/>
    <w:rsid w:val="00992DE8"/>
    <w:pPr>
      <w:widowControl w:val="0"/>
      <w:spacing w:before="100" w:after="100"/>
    </w:pPr>
    <w:rPr>
      <w:color w:val="000000"/>
      <w:sz w:val="24"/>
      <w:szCs w:val="24"/>
    </w:rPr>
  </w:style>
  <w:style w:type="paragraph" w:styleId="NormalWeb">
    <w:name w:val="Normal (Web)"/>
    <w:basedOn w:val="Normal"/>
    <w:rsid w:val="00992DE8"/>
    <w:pPr>
      <w:spacing w:before="280" w:after="280"/>
    </w:pPr>
    <w:rPr>
      <w:color w:val="000000"/>
      <w:sz w:val="24"/>
      <w:szCs w:val="24"/>
    </w:rPr>
  </w:style>
  <w:style w:type="paragraph" w:styleId="BalloonText">
    <w:name w:val="Balloon Text"/>
    <w:basedOn w:val="Normal"/>
    <w:rsid w:val="00992DE8"/>
    <w:rPr>
      <w:rFonts w:ascii="Tahoma" w:hAnsi="Tahoma" w:cs="Tahoma"/>
      <w:sz w:val="16"/>
      <w:szCs w:val="16"/>
    </w:rPr>
  </w:style>
  <w:style w:type="paragraph" w:styleId="ListParagraph">
    <w:name w:val="List Paragraph"/>
    <w:basedOn w:val="Normal"/>
    <w:qFormat/>
    <w:rsid w:val="00992DE8"/>
    <w:pPr>
      <w:ind w:left="720"/>
    </w:pPr>
  </w:style>
  <w:style w:type="paragraph" w:customStyle="1" w:styleId="tablerowcolor">
    <w:name w:val="tablerowcolor"/>
    <w:basedOn w:val="Normal"/>
    <w:rsid w:val="00992DE8"/>
    <w:pPr>
      <w:shd w:val="clear" w:color="auto" w:fill="FFFFFF"/>
      <w:spacing w:before="280" w:after="280"/>
    </w:pPr>
    <w:rPr>
      <w:sz w:val="24"/>
      <w:szCs w:val="24"/>
    </w:rPr>
  </w:style>
  <w:style w:type="character" w:styleId="HTMLCode">
    <w:name w:val="HTML Code"/>
    <w:basedOn w:val="DefaultParagraphFont"/>
    <w:uiPriority w:val="99"/>
    <w:semiHidden/>
    <w:unhideWhenUsed/>
    <w:rsid w:val="009039D1"/>
    <w:rPr>
      <w:rFonts w:ascii="Courier New" w:eastAsia="Times New Roman" w:hAnsi="Courier New" w:cs="Courier New"/>
      <w:sz w:val="20"/>
      <w:szCs w:val="20"/>
    </w:rPr>
  </w:style>
  <w:style w:type="paragraph" w:customStyle="1" w:styleId="PRQN">
    <w:name w:val="PRQN"/>
    <w:basedOn w:val="Normal"/>
    <w:rsid w:val="007A0E1A"/>
    <w:pPr>
      <w:suppressAutoHyphens w:val="0"/>
      <w:ind w:left="1008" w:hanging="288"/>
    </w:pPr>
    <w:rPr>
      <w:rFonts w:ascii="Courier" w:hAnsi="Courier" w:cs="Times New Roman"/>
      <w:sz w:val="24"/>
      <w:lang w:eastAsia="en-US"/>
    </w:rPr>
  </w:style>
  <w:style w:type="table" w:styleId="TableGrid">
    <w:name w:val="Table Grid"/>
    <w:basedOn w:val="TableNormal"/>
    <w:uiPriority w:val="59"/>
    <w:rsid w:val="007A0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2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4391</CharactersWithSpaces>
  <SharedDoc>false</SharedDoc>
  <HLinks>
    <vt:vector size="6" baseType="variant">
      <vt:variant>
        <vt:i4>2555947</vt:i4>
      </vt:variant>
      <vt:variant>
        <vt:i4>0</vt:i4>
      </vt:variant>
      <vt:variant>
        <vt:i4>0</vt:i4>
      </vt:variant>
      <vt:variant>
        <vt:i4>5</vt:i4>
      </vt:variant>
      <vt:variant>
        <vt:lpwstr>http://cs.newpaltz.edu/~phamh/CS3/sub/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dc:creator>
  <cp:lastModifiedBy>Adriel Martinez</cp:lastModifiedBy>
  <cp:revision>2</cp:revision>
  <cp:lastPrinted>2010-08-31T08:58:00Z</cp:lastPrinted>
  <dcterms:created xsi:type="dcterms:W3CDTF">2018-09-30T22:00:00Z</dcterms:created>
  <dcterms:modified xsi:type="dcterms:W3CDTF">2018-09-30T22:00:00Z</dcterms:modified>
</cp:coreProperties>
</file>