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C4D8B" w14:textId="77777777" w:rsidR="00A31E21" w:rsidRDefault="0052169D" w:rsidP="00A31E21">
      <w:pPr>
        <w:pStyle w:val="NormalWeb"/>
        <w:spacing w:before="0" w:after="0"/>
        <w:rPr>
          <w:rFonts w:ascii="Arial" w:hAnsi="Arial" w:cs="Arial"/>
          <w:b/>
          <w:u w:val="single"/>
        </w:rPr>
      </w:pPr>
      <w:r>
        <w:rPr>
          <w:rStyle w:val="Strong"/>
          <w:rFonts w:ascii="Arial" w:hAnsi="Arial" w:cs="Arial"/>
        </w:rPr>
        <w:t xml:space="preserve">Computer Science </w:t>
      </w:r>
      <w:r w:rsidR="007C4BD9">
        <w:rPr>
          <w:rStyle w:val="Strong"/>
          <w:rFonts w:ascii="Arial" w:hAnsi="Arial" w:cs="Arial"/>
        </w:rPr>
        <w:t>2</w:t>
      </w:r>
      <w:r w:rsidR="006E53A4">
        <w:rPr>
          <w:rStyle w:val="Strong"/>
          <w:rFonts w:ascii="Arial" w:hAnsi="Arial" w:cs="Arial"/>
        </w:rPr>
        <w:t xml:space="preserve">                                               </w:t>
      </w:r>
      <w:r>
        <w:rPr>
          <w:rFonts w:ascii="Arial" w:hAnsi="Arial" w:cs="Arial"/>
        </w:rPr>
        <w:t xml:space="preserve"> </w:t>
      </w:r>
      <w:r w:rsidR="00A31E21">
        <w:rPr>
          <w:rFonts w:ascii="Arial" w:hAnsi="Arial" w:cs="Arial"/>
        </w:rPr>
        <w:t xml:space="preserve">                              </w:t>
      </w:r>
      <w:r w:rsidR="0074193F">
        <w:rPr>
          <w:rFonts w:ascii="Arial" w:hAnsi="Arial" w:cs="Arial"/>
        </w:rPr>
        <w:t xml:space="preserve">     </w:t>
      </w:r>
      <w:r w:rsidR="00A31E21">
        <w:rPr>
          <w:rFonts w:ascii="Arial" w:hAnsi="Arial" w:cs="Arial"/>
        </w:rPr>
        <w:t xml:space="preserve">             </w:t>
      </w:r>
      <w:r w:rsidR="006E53A4">
        <w:rPr>
          <w:rFonts w:ascii="Arial" w:hAnsi="Arial" w:cs="Arial"/>
          <w:b/>
          <w:color w:val="FF0000"/>
        </w:rPr>
        <w:t xml:space="preserve">     Lab </w:t>
      </w:r>
      <w:r w:rsidR="00A31E21" w:rsidRPr="0074193F">
        <w:rPr>
          <w:rFonts w:ascii="Arial" w:hAnsi="Arial" w:cs="Arial"/>
          <w:b/>
          <w:color w:val="FF0000"/>
        </w:rPr>
        <w:t xml:space="preserve"> # 0</w:t>
      </w:r>
      <w:r w:rsidR="00C35445">
        <w:rPr>
          <w:rFonts w:ascii="Arial" w:hAnsi="Arial" w:cs="Arial"/>
          <w:b/>
          <w:color w:val="FF0000"/>
        </w:rPr>
        <w:t>1</w:t>
      </w:r>
    </w:p>
    <w:p w14:paraId="12976EC4" w14:textId="77777777" w:rsidR="0052169D" w:rsidRPr="00A31E21" w:rsidRDefault="00B72F55" w:rsidP="00A31E21">
      <w:pPr>
        <w:pStyle w:val="NormalWeb"/>
        <w:spacing w:before="0" w:after="0"/>
        <w:rPr>
          <w:rFonts w:ascii="Arial" w:hAnsi="Arial" w:cs="Arial"/>
          <w:b/>
          <w:u w:val="single"/>
        </w:rPr>
      </w:pPr>
      <w:r>
        <w:rPr>
          <w:noProof/>
          <w:lang w:eastAsia="en-US"/>
        </w:rPr>
        <w:drawing>
          <wp:inline distT="0" distB="0" distL="0" distR="0" wp14:anchorId="593CD74F" wp14:editId="0E1CE8C3">
            <wp:extent cx="6419850" cy="76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419850" cy="76200"/>
                    </a:xfrm>
                    <a:prstGeom prst="rect">
                      <a:avLst/>
                    </a:prstGeom>
                    <a:solidFill>
                      <a:srgbClr val="FFFFFF"/>
                    </a:solidFill>
                    <a:ln w="9525">
                      <a:noFill/>
                      <a:miter lim="800000"/>
                      <a:headEnd/>
                      <a:tailEnd/>
                    </a:ln>
                  </pic:spPr>
                </pic:pic>
              </a:graphicData>
            </a:graphic>
          </wp:inline>
        </w:drawing>
      </w:r>
    </w:p>
    <w:p w14:paraId="5681218E" w14:textId="77777777" w:rsidR="0052169D" w:rsidRDefault="0052169D" w:rsidP="008750D0">
      <w:pPr>
        <w:jc w:val="right"/>
        <w:rPr>
          <w:rFonts w:ascii="Arial" w:hAnsi="Arial" w:cs="Arial"/>
          <w:b/>
          <w:bCs/>
          <w:color w:val="000080"/>
          <w:sz w:val="22"/>
          <w:szCs w:val="22"/>
        </w:rPr>
      </w:pPr>
      <w:r>
        <w:rPr>
          <w:rFonts w:ascii="Arial" w:hAnsi="Arial" w:cs="Arial"/>
          <w:b/>
          <w:bCs/>
          <w:color w:val="000080"/>
          <w:sz w:val="22"/>
          <w:szCs w:val="22"/>
        </w:rPr>
        <w:t xml:space="preserve">Dr. Hanh Pham </w:t>
      </w:r>
    </w:p>
    <w:p w14:paraId="32F121F3" w14:textId="77777777" w:rsidR="00ED7D4B" w:rsidRDefault="00ED7D4B" w:rsidP="00472CF6">
      <w:pPr>
        <w:spacing w:after="40"/>
        <w:rPr>
          <w:b/>
          <w:sz w:val="22"/>
        </w:rPr>
      </w:pPr>
    </w:p>
    <w:p w14:paraId="67B02730" w14:textId="4D6EAD56" w:rsidR="004B2FE6" w:rsidRPr="0000460A" w:rsidRDefault="001A0E72" w:rsidP="004B2FE6">
      <w:pPr>
        <w:spacing w:after="40"/>
        <w:rPr>
          <w:b/>
          <w:sz w:val="22"/>
        </w:rPr>
      </w:pPr>
      <w:r>
        <w:rPr>
          <w:b/>
          <w:sz w:val="22"/>
        </w:rPr>
        <w:t xml:space="preserve">Student Last Name: Martinez     </w:t>
      </w:r>
      <w:r w:rsidR="004B2FE6">
        <w:rPr>
          <w:b/>
          <w:sz w:val="22"/>
        </w:rPr>
        <w:t xml:space="preserve"> Student First Name:  </w:t>
      </w:r>
      <w:r>
        <w:rPr>
          <w:b/>
          <w:sz w:val="22"/>
        </w:rPr>
        <w:t>Adriel</w:t>
      </w:r>
    </w:p>
    <w:p w14:paraId="6BDC5A51" w14:textId="4DF2F379" w:rsidR="004B2FE6" w:rsidRPr="0000460A" w:rsidRDefault="004B2FE6" w:rsidP="004B2FE6">
      <w:pPr>
        <w:spacing w:after="40"/>
        <w:rPr>
          <w:b/>
          <w:sz w:val="22"/>
        </w:rPr>
      </w:pPr>
      <w:r w:rsidRPr="0000460A">
        <w:rPr>
          <w:b/>
          <w:sz w:val="22"/>
        </w:rPr>
        <w:t xml:space="preserve">CS2 Section # </w:t>
      </w:r>
      <w:r w:rsidR="001A0E72">
        <w:rPr>
          <w:b/>
          <w:sz w:val="22"/>
        </w:rPr>
        <w:t>01</w:t>
      </w:r>
    </w:p>
    <w:p w14:paraId="7F81B541" w14:textId="77777777" w:rsidR="004B2FE6" w:rsidRDefault="004B2FE6" w:rsidP="00472CF6">
      <w:pPr>
        <w:spacing w:after="40"/>
        <w:rPr>
          <w:b/>
          <w:sz w:val="22"/>
        </w:rPr>
      </w:pPr>
    </w:p>
    <w:p w14:paraId="2E138B1B" w14:textId="77777777" w:rsidR="00376F06" w:rsidRPr="00472CF6" w:rsidRDefault="00376F06" w:rsidP="00472CF6">
      <w:pPr>
        <w:spacing w:after="40"/>
        <w:rPr>
          <w:sz w:val="22"/>
        </w:rPr>
      </w:pPr>
      <w:r w:rsidRPr="00472CF6">
        <w:rPr>
          <w:b/>
          <w:sz w:val="22"/>
        </w:rPr>
        <w:t>Due</w:t>
      </w:r>
      <w:r w:rsidRPr="003D4198">
        <w:rPr>
          <w:b/>
          <w:sz w:val="22"/>
        </w:rPr>
        <w:t>:</w:t>
      </w:r>
      <w:r w:rsidRPr="003D4198">
        <w:rPr>
          <w:sz w:val="22"/>
        </w:rPr>
        <w:t xml:space="preserve">  </w:t>
      </w:r>
      <w:r w:rsidR="003D4198" w:rsidRPr="003D4198">
        <w:rPr>
          <w:sz w:val="22"/>
        </w:rPr>
        <w:t xml:space="preserve">Problem </w:t>
      </w:r>
      <w:r w:rsidR="000F5A70">
        <w:rPr>
          <w:sz w:val="22"/>
        </w:rPr>
        <w:t>A</w:t>
      </w:r>
      <w:r w:rsidR="00472CF6" w:rsidRPr="003D4198">
        <w:rPr>
          <w:sz w:val="22"/>
        </w:rPr>
        <w:t xml:space="preserve"> by the </w:t>
      </w:r>
      <w:r w:rsidR="00472CF6" w:rsidRPr="003D4198">
        <w:rPr>
          <w:b/>
          <w:sz w:val="22"/>
        </w:rPr>
        <w:t xml:space="preserve">end of the </w:t>
      </w:r>
      <w:r w:rsidR="008D1D87" w:rsidRPr="003D4198">
        <w:rPr>
          <w:b/>
          <w:sz w:val="22"/>
        </w:rPr>
        <w:t>lab</w:t>
      </w:r>
      <w:r w:rsidR="00472CF6" w:rsidRPr="003D4198">
        <w:rPr>
          <w:b/>
          <w:sz w:val="22"/>
        </w:rPr>
        <w:t xml:space="preserve"> </w:t>
      </w:r>
      <w:r w:rsidR="00472CF6" w:rsidRPr="003D4198">
        <w:rPr>
          <w:sz w:val="22"/>
        </w:rPr>
        <w:t xml:space="preserve">and </w:t>
      </w:r>
      <w:r w:rsidR="003D4198">
        <w:rPr>
          <w:sz w:val="22"/>
        </w:rPr>
        <w:t>Problems</w:t>
      </w:r>
      <w:r w:rsidR="0054326B">
        <w:rPr>
          <w:sz w:val="22"/>
        </w:rPr>
        <w:t xml:space="preserve"> </w:t>
      </w:r>
      <w:r w:rsidR="000F5A70">
        <w:rPr>
          <w:sz w:val="22"/>
        </w:rPr>
        <w:t>B</w:t>
      </w:r>
      <w:r w:rsidR="003D4198">
        <w:rPr>
          <w:sz w:val="22"/>
        </w:rPr>
        <w:t xml:space="preserve"> </w:t>
      </w:r>
      <w:r w:rsidR="00472CF6" w:rsidRPr="003D4198">
        <w:rPr>
          <w:sz w:val="22"/>
        </w:rPr>
        <w:t xml:space="preserve">by the end of </w:t>
      </w:r>
      <w:r w:rsidR="00472CF6" w:rsidRPr="003D4198">
        <w:rPr>
          <w:b/>
          <w:sz w:val="22"/>
        </w:rPr>
        <w:t>Saturday</w:t>
      </w:r>
      <w:r w:rsidR="00472CF6" w:rsidRPr="00472CF6">
        <w:rPr>
          <w:sz w:val="22"/>
        </w:rPr>
        <w:t xml:space="preserve"> of the same week</w:t>
      </w:r>
      <w:r w:rsidR="00D8415E">
        <w:rPr>
          <w:sz w:val="22"/>
        </w:rPr>
        <w:t>.</w:t>
      </w:r>
    </w:p>
    <w:p w14:paraId="3ECC5477" w14:textId="77777777" w:rsidR="00ED7D4B" w:rsidRDefault="00ED7D4B" w:rsidP="00472CF6">
      <w:pPr>
        <w:spacing w:after="40"/>
        <w:rPr>
          <w:sz w:val="22"/>
          <w:szCs w:val="22"/>
        </w:rPr>
      </w:pPr>
    </w:p>
    <w:p w14:paraId="3FD121E9" w14:textId="77777777" w:rsidR="00426B40" w:rsidRPr="00ED7D4B" w:rsidRDefault="00C35344" w:rsidP="00C35344">
      <w:pPr>
        <w:shd w:val="clear" w:color="auto" w:fill="D6E3BC" w:themeFill="accent3" w:themeFillTint="66"/>
        <w:spacing w:after="40"/>
        <w:rPr>
          <w:b/>
          <w:color w:val="FF0000"/>
          <w:sz w:val="24"/>
          <w:szCs w:val="22"/>
        </w:rPr>
      </w:pPr>
      <w:r w:rsidRPr="00ED7D4B">
        <w:rPr>
          <w:b/>
          <w:color w:val="FF0000"/>
          <w:sz w:val="24"/>
          <w:szCs w:val="22"/>
        </w:rPr>
        <w:t xml:space="preserve"> </w:t>
      </w:r>
      <w:r w:rsidR="00426B40" w:rsidRPr="00ED7D4B">
        <w:rPr>
          <w:b/>
          <w:color w:val="FF0000"/>
          <w:sz w:val="24"/>
          <w:szCs w:val="22"/>
        </w:rPr>
        <w:t xml:space="preserve">TOPIC: </w:t>
      </w:r>
    </w:p>
    <w:p w14:paraId="550EC8D3" w14:textId="77777777" w:rsidR="00426B40" w:rsidRDefault="00426B40" w:rsidP="00472CF6">
      <w:pPr>
        <w:spacing w:after="40"/>
        <w:rPr>
          <w:sz w:val="22"/>
          <w:szCs w:val="22"/>
        </w:rPr>
      </w:pPr>
    </w:p>
    <w:p w14:paraId="333B370C" w14:textId="77777777" w:rsidR="00ED7D4B" w:rsidRPr="00CA3459" w:rsidRDefault="00ED7D4B" w:rsidP="00472CF6">
      <w:pPr>
        <w:spacing w:after="40"/>
        <w:rPr>
          <w:sz w:val="22"/>
          <w:szCs w:val="22"/>
        </w:rPr>
      </w:pPr>
    </w:p>
    <w:p w14:paraId="01BB8C86" w14:textId="77777777" w:rsidR="007A0E1A" w:rsidRPr="00A761B2" w:rsidRDefault="00A761B2" w:rsidP="00A761B2">
      <w:pPr>
        <w:shd w:val="clear" w:color="auto" w:fill="FDE9D9" w:themeFill="accent6" w:themeFillTint="33"/>
        <w:rPr>
          <w:b/>
          <w:sz w:val="28"/>
          <w:szCs w:val="36"/>
        </w:rPr>
      </w:pPr>
      <w:r>
        <w:rPr>
          <w:b/>
          <w:sz w:val="28"/>
          <w:szCs w:val="36"/>
        </w:rPr>
        <w:t xml:space="preserve"> </w:t>
      </w:r>
      <w:r w:rsidR="007A0E1A" w:rsidRPr="00A761B2">
        <w:rPr>
          <w:b/>
          <w:sz w:val="28"/>
          <w:szCs w:val="36"/>
        </w:rPr>
        <w:t xml:space="preserve">Project </w:t>
      </w:r>
      <w:r w:rsidR="00B17491">
        <w:rPr>
          <w:b/>
          <w:sz w:val="28"/>
          <w:szCs w:val="36"/>
        </w:rPr>
        <w:t>A</w:t>
      </w:r>
      <w:r w:rsidR="007A0E1A" w:rsidRPr="00A761B2">
        <w:rPr>
          <w:b/>
          <w:sz w:val="28"/>
          <w:szCs w:val="36"/>
        </w:rPr>
        <w:t xml:space="preserve">: </w:t>
      </w:r>
    </w:p>
    <w:p w14:paraId="130A96E5" w14:textId="77777777" w:rsidR="007A0E1A" w:rsidRDefault="007A0E1A" w:rsidP="007A0E1A"/>
    <w:p w14:paraId="184B9B19" w14:textId="77777777" w:rsidR="00891ED9" w:rsidRDefault="00891ED9" w:rsidP="00891ED9"/>
    <w:p w14:paraId="2789D8A3" w14:textId="77777777" w:rsidR="00891ED9" w:rsidRPr="007A0E1A" w:rsidRDefault="00891ED9" w:rsidP="00891ED9">
      <w:pPr>
        <w:rPr>
          <w:b/>
          <w:sz w:val="24"/>
          <w:u w:val="single"/>
        </w:rPr>
      </w:pPr>
      <w:r w:rsidRPr="007A0E1A">
        <w:rPr>
          <w:b/>
          <w:sz w:val="24"/>
          <w:u w:val="single"/>
        </w:rPr>
        <w:t>Problem Description:</w:t>
      </w:r>
    </w:p>
    <w:p w14:paraId="6E48B4C9" w14:textId="77777777" w:rsidR="00891ED9" w:rsidRDefault="00891ED9" w:rsidP="00891ED9"/>
    <w:p w14:paraId="764C7F79" w14:textId="77777777" w:rsidR="00891ED9" w:rsidRDefault="00891ED9" w:rsidP="00891ED9">
      <w:r w:rsidRPr="00891ED9">
        <w:t>1) Problem A is at MyProgrammingLab # 71009 (chapter 5, Programming Projects)</w:t>
      </w:r>
    </w:p>
    <w:p w14:paraId="6FC339EB" w14:textId="77777777" w:rsidR="00891ED9" w:rsidRDefault="00891ED9" w:rsidP="00891ED9"/>
    <w:p w14:paraId="2F91DB0B" w14:textId="77777777" w:rsidR="00891ED9" w:rsidRPr="007A0E1A" w:rsidRDefault="00891ED9" w:rsidP="00891ED9">
      <w:pPr>
        <w:rPr>
          <w:b/>
          <w:sz w:val="24"/>
          <w:u w:val="single"/>
        </w:rPr>
      </w:pPr>
      <w:r w:rsidRPr="007A0E1A">
        <w:rPr>
          <w:b/>
          <w:sz w:val="24"/>
          <w:u w:val="single"/>
        </w:rPr>
        <w:t xml:space="preserve">Analysis: </w:t>
      </w:r>
    </w:p>
    <w:p w14:paraId="098CF36A" w14:textId="77777777" w:rsidR="00891ED9" w:rsidRDefault="00891ED9" w:rsidP="00891ED9">
      <w:r>
        <w:t xml:space="preserve">(Describe the problem including input and output in your own words. Type your answer in the following with </w:t>
      </w:r>
      <w:r w:rsidRPr="008F0E0A">
        <w:rPr>
          <w:b/>
          <w:color w:val="0070C0"/>
        </w:rPr>
        <w:t>BLUE font color</w:t>
      </w:r>
      <w:r>
        <w:t>)</w:t>
      </w:r>
    </w:p>
    <w:p w14:paraId="7F62E8BE" w14:textId="77777777" w:rsidR="00891ED9" w:rsidRDefault="00891ED9" w:rsidP="00891ED9"/>
    <w:tbl>
      <w:tblPr>
        <w:tblStyle w:val="TableGrid"/>
        <w:tblW w:w="0" w:type="auto"/>
        <w:shd w:val="clear" w:color="auto" w:fill="FDE9D9" w:themeFill="accent6" w:themeFillTint="33"/>
        <w:tblLook w:val="04A0" w:firstRow="1" w:lastRow="0" w:firstColumn="1" w:lastColumn="0" w:noHBand="0" w:noVBand="1"/>
      </w:tblPr>
      <w:tblGrid>
        <w:gridCol w:w="10160"/>
      </w:tblGrid>
      <w:tr w:rsidR="00891ED9" w14:paraId="3958ED32" w14:textId="77777777" w:rsidTr="001832CB">
        <w:tc>
          <w:tcPr>
            <w:tcW w:w="10386" w:type="dxa"/>
            <w:shd w:val="clear" w:color="auto" w:fill="FDE9D9" w:themeFill="accent6" w:themeFillTint="33"/>
          </w:tcPr>
          <w:p w14:paraId="1087CCEB" w14:textId="77777777" w:rsidR="00891ED9" w:rsidRDefault="00891ED9" w:rsidP="001832CB">
            <w:pPr>
              <w:rPr>
                <w:b/>
                <w:color w:val="0070C0"/>
              </w:rPr>
            </w:pPr>
          </w:p>
          <w:p w14:paraId="44CD0BA4" w14:textId="77777777" w:rsidR="00891ED9" w:rsidRDefault="00891ED9" w:rsidP="001832CB">
            <w:pPr>
              <w:rPr>
                <w:b/>
                <w:color w:val="0070C0"/>
              </w:rPr>
            </w:pPr>
            <w:r>
              <w:rPr>
                <w:b/>
                <w:color w:val="0070C0"/>
              </w:rPr>
              <w:t>…</w:t>
            </w:r>
          </w:p>
          <w:p w14:paraId="09447C3B" w14:textId="77777777" w:rsidR="00891ED9" w:rsidRDefault="00891ED9" w:rsidP="001832CB">
            <w:pPr>
              <w:rPr>
                <w:b/>
                <w:color w:val="0070C0"/>
              </w:rPr>
            </w:pPr>
          </w:p>
          <w:p w14:paraId="235E9B42" w14:textId="246EFE60" w:rsidR="00891ED9" w:rsidRDefault="001A0E72" w:rsidP="001832CB">
            <w:pPr>
              <w:rPr>
                <w:b/>
                <w:color w:val="0070C0"/>
              </w:rPr>
            </w:pPr>
            <w:r>
              <w:rPr>
                <w:b/>
                <w:color w:val="0070C0"/>
              </w:rPr>
              <w:t xml:space="preserve">INPUT: The input will be a random set of both positive and negative numbers until the user decides to end the program when they enter 0. </w:t>
            </w:r>
          </w:p>
          <w:p w14:paraId="7F76F2D0" w14:textId="77777777" w:rsidR="00891ED9" w:rsidRDefault="00891ED9" w:rsidP="001832CB">
            <w:pPr>
              <w:rPr>
                <w:b/>
                <w:color w:val="0070C0"/>
              </w:rPr>
            </w:pPr>
          </w:p>
          <w:p w14:paraId="114E0C7A" w14:textId="018C9280" w:rsidR="00891ED9" w:rsidRPr="009A0BB2" w:rsidRDefault="00891ED9" w:rsidP="001832CB">
            <w:pPr>
              <w:rPr>
                <w:b/>
                <w:color w:val="0070C0"/>
              </w:rPr>
            </w:pPr>
            <w:r>
              <w:rPr>
                <w:b/>
                <w:color w:val="0070C0"/>
              </w:rPr>
              <w:t xml:space="preserve">OUTPUT: </w:t>
            </w:r>
            <w:r w:rsidR="001A0E72">
              <w:rPr>
                <w:b/>
                <w:color w:val="0070C0"/>
              </w:rPr>
              <w:t xml:space="preserve">The output will be the amount of positive and negative numbers present in the program as well as the total and the average, which both will be a double. </w:t>
            </w:r>
          </w:p>
          <w:p w14:paraId="7A4161FC" w14:textId="77777777" w:rsidR="00891ED9" w:rsidRDefault="00891ED9" w:rsidP="001832CB"/>
        </w:tc>
      </w:tr>
    </w:tbl>
    <w:p w14:paraId="23905954" w14:textId="77777777" w:rsidR="00891ED9" w:rsidRDefault="00891ED9" w:rsidP="00891ED9"/>
    <w:p w14:paraId="73BFADE6" w14:textId="77777777" w:rsidR="00891ED9" w:rsidRDefault="00891ED9" w:rsidP="00891ED9"/>
    <w:p w14:paraId="1B7F4E36" w14:textId="77777777" w:rsidR="00891ED9" w:rsidRPr="007A0E1A" w:rsidRDefault="00891ED9" w:rsidP="00891ED9">
      <w:pPr>
        <w:rPr>
          <w:b/>
          <w:sz w:val="24"/>
          <w:u w:val="single"/>
        </w:rPr>
      </w:pPr>
      <w:r w:rsidRPr="007A0E1A">
        <w:rPr>
          <w:b/>
          <w:sz w:val="24"/>
          <w:u w:val="single"/>
        </w:rPr>
        <w:t>Design:</w:t>
      </w:r>
    </w:p>
    <w:p w14:paraId="7DE8389E" w14:textId="77777777" w:rsidR="00891ED9" w:rsidRDefault="00891ED9" w:rsidP="00891ED9">
      <w:r>
        <w:t>(Describe the major steps for solving the problem.</w:t>
      </w:r>
      <w:r w:rsidRPr="00CF3766">
        <w:t xml:space="preserve"> </w:t>
      </w:r>
      <w:r>
        <w:t xml:space="preserve">Type your answer in the following with </w:t>
      </w:r>
      <w:r w:rsidRPr="008F0E0A">
        <w:rPr>
          <w:b/>
          <w:color w:val="0070C0"/>
        </w:rPr>
        <w:t>BLUE font color</w:t>
      </w:r>
      <w:r>
        <w:t>)</w:t>
      </w:r>
    </w:p>
    <w:p w14:paraId="50D0FEC8" w14:textId="77777777" w:rsidR="00891ED9" w:rsidRDefault="00891ED9" w:rsidP="00891ED9"/>
    <w:tbl>
      <w:tblPr>
        <w:tblStyle w:val="TableGrid"/>
        <w:tblW w:w="0" w:type="auto"/>
        <w:shd w:val="clear" w:color="auto" w:fill="FDE9D9" w:themeFill="accent6" w:themeFillTint="33"/>
        <w:tblLook w:val="04A0" w:firstRow="1" w:lastRow="0" w:firstColumn="1" w:lastColumn="0" w:noHBand="0" w:noVBand="1"/>
      </w:tblPr>
      <w:tblGrid>
        <w:gridCol w:w="10160"/>
      </w:tblGrid>
      <w:tr w:rsidR="00891ED9" w14:paraId="49540896" w14:textId="77777777" w:rsidTr="001832CB">
        <w:tc>
          <w:tcPr>
            <w:tcW w:w="10386" w:type="dxa"/>
            <w:shd w:val="clear" w:color="auto" w:fill="FDE9D9" w:themeFill="accent6" w:themeFillTint="33"/>
          </w:tcPr>
          <w:p w14:paraId="7CCB2262" w14:textId="77777777" w:rsidR="00891ED9" w:rsidRDefault="00891ED9" w:rsidP="001832CB"/>
          <w:p w14:paraId="17F300BE" w14:textId="230B5A49" w:rsidR="00891ED9" w:rsidRDefault="001A0E72" w:rsidP="001832CB">
            <w:r>
              <w:rPr>
                <w:b/>
                <w:color w:val="0070C0"/>
              </w:rPr>
              <w:t xml:space="preserve"> The major steps for solving this problem was figuring out was how to utilize the while loop to correctly get the amount of both positive and negative numbers. Also, another step for solving this problem was counting how many numbers the user inputted before entering zero so that the average is not calculated wrong. </w:t>
            </w:r>
            <w:r w:rsidR="00B6738F">
              <w:rPr>
                <w:b/>
                <w:color w:val="0070C0"/>
              </w:rPr>
              <w:t>Lastly, determining when in the while loop to let the next input value be calculated and run through the while loop was also a major step in solving this problem.</w:t>
            </w:r>
            <w:bookmarkStart w:id="0" w:name="_GoBack"/>
            <w:bookmarkEnd w:id="0"/>
          </w:p>
          <w:p w14:paraId="6070254E" w14:textId="77777777" w:rsidR="00891ED9" w:rsidRDefault="00891ED9" w:rsidP="001832CB"/>
        </w:tc>
      </w:tr>
    </w:tbl>
    <w:p w14:paraId="37DA47DF" w14:textId="77777777" w:rsidR="00891ED9" w:rsidRDefault="00891ED9" w:rsidP="00891ED9"/>
    <w:p w14:paraId="4C0406A2" w14:textId="77777777" w:rsidR="00891ED9" w:rsidRDefault="00891ED9" w:rsidP="00891ED9"/>
    <w:p w14:paraId="517F5FC6" w14:textId="77777777" w:rsidR="00891ED9" w:rsidRDefault="00891ED9" w:rsidP="00891ED9"/>
    <w:p w14:paraId="1E8A107D" w14:textId="77777777" w:rsidR="00891ED9" w:rsidRDefault="00891ED9" w:rsidP="00891ED9">
      <w:r w:rsidRPr="00CF3766">
        <w:rPr>
          <w:b/>
          <w:sz w:val="24"/>
          <w:u w:val="single"/>
        </w:rPr>
        <w:t>Coding:</w:t>
      </w:r>
      <w:r>
        <w:t xml:space="preserve"> (Copy and Paste Source Code here. Type your answer in the following with </w:t>
      </w:r>
      <w:r w:rsidRPr="008F0E0A">
        <w:rPr>
          <w:b/>
          <w:color w:val="0070C0"/>
        </w:rPr>
        <w:t>BLUE font color</w:t>
      </w:r>
      <w:r>
        <w:t>)</w:t>
      </w:r>
    </w:p>
    <w:p w14:paraId="31A751EB" w14:textId="77777777" w:rsidR="00891ED9" w:rsidRDefault="00891ED9" w:rsidP="00891ED9"/>
    <w:tbl>
      <w:tblPr>
        <w:tblStyle w:val="TableGrid"/>
        <w:tblW w:w="0" w:type="auto"/>
        <w:shd w:val="clear" w:color="auto" w:fill="FDE9D9" w:themeFill="accent6" w:themeFillTint="33"/>
        <w:tblLook w:val="04A0" w:firstRow="1" w:lastRow="0" w:firstColumn="1" w:lastColumn="0" w:noHBand="0" w:noVBand="1"/>
      </w:tblPr>
      <w:tblGrid>
        <w:gridCol w:w="10160"/>
      </w:tblGrid>
      <w:tr w:rsidR="00891ED9" w14:paraId="138D9325" w14:textId="77777777" w:rsidTr="001832CB">
        <w:tc>
          <w:tcPr>
            <w:tcW w:w="10386" w:type="dxa"/>
            <w:shd w:val="clear" w:color="auto" w:fill="FDE9D9" w:themeFill="accent6" w:themeFillTint="33"/>
          </w:tcPr>
          <w:p w14:paraId="758199C1" w14:textId="77777777" w:rsidR="00891ED9" w:rsidRDefault="00891ED9" w:rsidP="001C639D">
            <w:pPr>
              <w:autoSpaceDE w:val="0"/>
              <w:autoSpaceDN w:val="0"/>
              <w:adjustRightInd w:val="0"/>
            </w:pPr>
          </w:p>
          <w:p w14:paraId="6A4CEAA4" w14:textId="77777777" w:rsidR="001A0E72" w:rsidRPr="001A0E72" w:rsidRDefault="001A0E72" w:rsidP="001A0E72">
            <w:pPr>
              <w:autoSpaceDE w:val="0"/>
              <w:autoSpaceDN w:val="0"/>
              <w:adjustRightInd w:val="0"/>
              <w:rPr>
                <w:color w:val="0070C0"/>
              </w:rPr>
            </w:pPr>
            <w:r w:rsidRPr="001A0E72">
              <w:rPr>
                <w:color w:val="0070C0"/>
              </w:rPr>
              <w:t>import java.util.Scanner;</w:t>
            </w:r>
          </w:p>
          <w:p w14:paraId="23D27E8E" w14:textId="77777777" w:rsidR="001A0E72" w:rsidRPr="001A0E72" w:rsidRDefault="001A0E72" w:rsidP="001A0E72">
            <w:pPr>
              <w:autoSpaceDE w:val="0"/>
              <w:autoSpaceDN w:val="0"/>
              <w:adjustRightInd w:val="0"/>
              <w:rPr>
                <w:color w:val="0070C0"/>
              </w:rPr>
            </w:pPr>
            <w:r w:rsidRPr="001A0E72">
              <w:rPr>
                <w:color w:val="0070C0"/>
              </w:rPr>
              <w:t>public class AvgWithLoop{</w:t>
            </w:r>
          </w:p>
          <w:p w14:paraId="5D4DD36B" w14:textId="77777777" w:rsidR="001A0E72" w:rsidRPr="001A0E72" w:rsidRDefault="001A0E72" w:rsidP="001A0E72">
            <w:pPr>
              <w:autoSpaceDE w:val="0"/>
              <w:autoSpaceDN w:val="0"/>
              <w:adjustRightInd w:val="0"/>
              <w:rPr>
                <w:color w:val="0070C0"/>
              </w:rPr>
            </w:pPr>
            <w:r w:rsidRPr="001A0E72">
              <w:rPr>
                <w:color w:val="0070C0"/>
              </w:rPr>
              <w:tab/>
              <w:t>public static void main(String[] args) {</w:t>
            </w:r>
          </w:p>
          <w:p w14:paraId="0DB494CE" w14:textId="77777777" w:rsidR="001A0E72" w:rsidRPr="001A0E72" w:rsidRDefault="001A0E72" w:rsidP="001A0E72">
            <w:pPr>
              <w:autoSpaceDE w:val="0"/>
              <w:autoSpaceDN w:val="0"/>
              <w:adjustRightInd w:val="0"/>
              <w:rPr>
                <w:color w:val="0070C0"/>
              </w:rPr>
            </w:pPr>
            <w:r w:rsidRPr="001A0E72">
              <w:rPr>
                <w:color w:val="0070C0"/>
              </w:rPr>
              <w:tab/>
            </w:r>
            <w:r w:rsidRPr="001A0E72">
              <w:rPr>
                <w:color w:val="0070C0"/>
              </w:rPr>
              <w:tab/>
              <w:t>Scanner input= new Scanner(System.in);</w:t>
            </w:r>
          </w:p>
          <w:p w14:paraId="63BD49A6" w14:textId="77777777" w:rsidR="001A0E72" w:rsidRPr="001A0E72" w:rsidRDefault="001A0E72" w:rsidP="001A0E72">
            <w:pPr>
              <w:autoSpaceDE w:val="0"/>
              <w:autoSpaceDN w:val="0"/>
              <w:adjustRightInd w:val="0"/>
              <w:rPr>
                <w:color w:val="0070C0"/>
              </w:rPr>
            </w:pPr>
            <w:r w:rsidRPr="001A0E72">
              <w:rPr>
                <w:color w:val="0070C0"/>
              </w:rPr>
              <w:tab/>
              <w:t xml:space="preserve">    System.out.print("Enter an integer, the input ends if it is 0:");</w:t>
            </w:r>
          </w:p>
          <w:p w14:paraId="6FBF4296" w14:textId="77777777" w:rsidR="001A0E72" w:rsidRPr="001A0E72" w:rsidRDefault="001A0E72" w:rsidP="001A0E72">
            <w:pPr>
              <w:autoSpaceDE w:val="0"/>
              <w:autoSpaceDN w:val="0"/>
              <w:adjustRightInd w:val="0"/>
              <w:rPr>
                <w:color w:val="0070C0"/>
              </w:rPr>
            </w:pPr>
            <w:r w:rsidRPr="001A0E72">
              <w:rPr>
                <w:color w:val="0070C0"/>
              </w:rPr>
              <w:tab/>
              <w:t xml:space="preserve">    int x= input.nextInt();</w:t>
            </w:r>
          </w:p>
          <w:p w14:paraId="176A7A2B" w14:textId="77777777" w:rsidR="001A0E72" w:rsidRPr="001A0E72" w:rsidRDefault="001A0E72" w:rsidP="001A0E72">
            <w:pPr>
              <w:autoSpaceDE w:val="0"/>
              <w:autoSpaceDN w:val="0"/>
              <w:adjustRightInd w:val="0"/>
              <w:rPr>
                <w:color w:val="0070C0"/>
              </w:rPr>
            </w:pPr>
            <w:r w:rsidRPr="001A0E72">
              <w:rPr>
                <w:color w:val="0070C0"/>
              </w:rPr>
              <w:tab/>
              <w:t xml:space="preserve">    int positive=0;</w:t>
            </w:r>
          </w:p>
          <w:p w14:paraId="6ADD78E5" w14:textId="77777777" w:rsidR="001A0E72" w:rsidRPr="001A0E72" w:rsidRDefault="001A0E72" w:rsidP="001A0E72">
            <w:pPr>
              <w:autoSpaceDE w:val="0"/>
              <w:autoSpaceDN w:val="0"/>
              <w:adjustRightInd w:val="0"/>
              <w:rPr>
                <w:color w:val="0070C0"/>
              </w:rPr>
            </w:pPr>
            <w:r w:rsidRPr="001A0E72">
              <w:rPr>
                <w:color w:val="0070C0"/>
              </w:rPr>
              <w:tab/>
              <w:t xml:space="preserve">    int negative=0;</w:t>
            </w:r>
          </w:p>
          <w:p w14:paraId="4D73C8A6" w14:textId="77777777" w:rsidR="001A0E72" w:rsidRPr="001A0E72" w:rsidRDefault="001A0E72" w:rsidP="001A0E72">
            <w:pPr>
              <w:autoSpaceDE w:val="0"/>
              <w:autoSpaceDN w:val="0"/>
              <w:adjustRightInd w:val="0"/>
              <w:rPr>
                <w:color w:val="0070C0"/>
              </w:rPr>
            </w:pPr>
            <w:r w:rsidRPr="001A0E72">
              <w:rPr>
                <w:color w:val="0070C0"/>
              </w:rPr>
              <w:tab/>
              <w:t xml:space="preserve">    double total=0;</w:t>
            </w:r>
          </w:p>
          <w:p w14:paraId="6DE57207" w14:textId="77777777" w:rsidR="001A0E72" w:rsidRPr="001A0E72" w:rsidRDefault="001A0E72" w:rsidP="001A0E72">
            <w:pPr>
              <w:autoSpaceDE w:val="0"/>
              <w:autoSpaceDN w:val="0"/>
              <w:adjustRightInd w:val="0"/>
              <w:rPr>
                <w:color w:val="0070C0"/>
              </w:rPr>
            </w:pPr>
            <w:r w:rsidRPr="001A0E72">
              <w:rPr>
                <w:color w:val="0070C0"/>
              </w:rPr>
              <w:tab/>
              <w:t xml:space="preserve">    double average=0;</w:t>
            </w:r>
          </w:p>
          <w:p w14:paraId="16545BB3" w14:textId="77777777" w:rsidR="001A0E72" w:rsidRPr="001A0E72" w:rsidRDefault="001A0E72" w:rsidP="001A0E72">
            <w:pPr>
              <w:autoSpaceDE w:val="0"/>
              <w:autoSpaceDN w:val="0"/>
              <w:adjustRightInd w:val="0"/>
              <w:rPr>
                <w:color w:val="0070C0"/>
              </w:rPr>
            </w:pPr>
            <w:r w:rsidRPr="001A0E72">
              <w:rPr>
                <w:color w:val="0070C0"/>
              </w:rPr>
              <w:lastRenderedPageBreak/>
              <w:tab/>
              <w:t xml:space="preserve">    int counter=0;</w:t>
            </w:r>
          </w:p>
          <w:p w14:paraId="3D4E9DE5" w14:textId="77777777" w:rsidR="001A0E72" w:rsidRPr="001A0E72" w:rsidRDefault="001A0E72" w:rsidP="001A0E72">
            <w:pPr>
              <w:autoSpaceDE w:val="0"/>
              <w:autoSpaceDN w:val="0"/>
              <w:adjustRightInd w:val="0"/>
              <w:rPr>
                <w:color w:val="0070C0"/>
              </w:rPr>
            </w:pPr>
            <w:r w:rsidRPr="001A0E72">
              <w:rPr>
                <w:color w:val="0070C0"/>
              </w:rPr>
              <w:tab/>
              <w:t xml:space="preserve">    while (x !=0) {</w:t>
            </w:r>
          </w:p>
          <w:p w14:paraId="0C0C390E" w14:textId="77777777" w:rsidR="001A0E72" w:rsidRPr="001A0E72" w:rsidRDefault="001A0E72" w:rsidP="001A0E72">
            <w:pPr>
              <w:autoSpaceDE w:val="0"/>
              <w:autoSpaceDN w:val="0"/>
              <w:adjustRightInd w:val="0"/>
              <w:rPr>
                <w:color w:val="0070C0"/>
              </w:rPr>
            </w:pPr>
            <w:r w:rsidRPr="001A0E72">
              <w:rPr>
                <w:color w:val="0070C0"/>
              </w:rPr>
              <w:tab/>
              <w:t xml:space="preserve">    </w:t>
            </w:r>
            <w:r w:rsidRPr="001A0E72">
              <w:rPr>
                <w:color w:val="0070C0"/>
              </w:rPr>
              <w:tab/>
              <w:t>total +=x;</w:t>
            </w:r>
          </w:p>
          <w:p w14:paraId="4BF57FEA" w14:textId="77777777" w:rsidR="001A0E72" w:rsidRPr="001A0E72" w:rsidRDefault="001A0E72" w:rsidP="001A0E72">
            <w:pPr>
              <w:autoSpaceDE w:val="0"/>
              <w:autoSpaceDN w:val="0"/>
              <w:adjustRightInd w:val="0"/>
              <w:rPr>
                <w:color w:val="0070C0"/>
              </w:rPr>
            </w:pPr>
            <w:r w:rsidRPr="001A0E72">
              <w:rPr>
                <w:color w:val="0070C0"/>
              </w:rPr>
              <w:tab/>
              <w:t xml:space="preserve">   </w:t>
            </w:r>
            <w:r w:rsidRPr="001A0E72">
              <w:rPr>
                <w:color w:val="0070C0"/>
              </w:rPr>
              <w:tab/>
              <w:t>if (x&gt;0) {</w:t>
            </w:r>
          </w:p>
          <w:p w14:paraId="243905D5" w14:textId="77777777" w:rsidR="001A0E72" w:rsidRPr="001A0E72" w:rsidRDefault="001A0E72" w:rsidP="001A0E72">
            <w:pPr>
              <w:autoSpaceDE w:val="0"/>
              <w:autoSpaceDN w:val="0"/>
              <w:adjustRightInd w:val="0"/>
              <w:rPr>
                <w:color w:val="0070C0"/>
              </w:rPr>
            </w:pPr>
            <w:r w:rsidRPr="001A0E72">
              <w:rPr>
                <w:color w:val="0070C0"/>
              </w:rPr>
              <w:tab/>
              <w:t xml:space="preserve">   </w:t>
            </w:r>
            <w:r w:rsidRPr="001A0E72">
              <w:rPr>
                <w:color w:val="0070C0"/>
              </w:rPr>
              <w:tab/>
            </w:r>
            <w:r w:rsidRPr="001A0E72">
              <w:rPr>
                <w:color w:val="0070C0"/>
              </w:rPr>
              <w:tab/>
              <w:t>positive++;</w:t>
            </w:r>
          </w:p>
          <w:p w14:paraId="3AA17D58" w14:textId="77777777" w:rsidR="001A0E72" w:rsidRPr="001A0E72" w:rsidRDefault="001A0E72" w:rsidP="001A0E72">
            <w:pPr>
              <w:autoSpaceDE w:val="0"/>
              <w:autoSpaceDN w:val="0"/>
              <w:adjustRightInd w:val="0"/>
              <w:rPr>
                <w:color w:val="0070C0"/>
              </w:rPr>
            </w:pPr>
            <w:r w:rsidRPr="001A0E72">
              <w:rPr>
                <w:color w:val="0070C0"/>
              </w:rPr>
              <w:tab/>
              <w:t xml:space="preserve">   </w:t>
            </w:r>
            <w:r w:rsidRPr="001A0E72">
              <w:rPr>
                <w:color w:val="0070C0"/>
              </w:rPr>
              <w:tab/>
              <w:t>}</w:t>
            </w:r>
          </w:p>
          <w:p w14:paraId="60525EF3" w14:textId="77777777" w:rsidR="001A0E72" w:rsidRPr="001A0E72" w:rsidRDefault="001A0E72" w:rsidP="001A0E72">
            <w:pPr>
              <w:autoSpaceDE w:val="0"/>
              <w:autoSpaceDN w:val="0"/>
              <w:adjustRightInd w:val="0"/>
              <w:rPr>
                <w:color w:val="0070C0"/>
              </w:rPr>
            </w:pPr>
            <w:r w:rsidRPr="001A0E72">
              <w:rPr>
                <w:color w:val="0070C0"/>
              </w:rPr>
              <w:tab/>
              <w:t xml:space="preserve">   </w:t>
            </w:r>
            <w:r w:rsidRPr="001A0E72">
              <w:rPr>
                <w:color w:val="0070C0"/>
              </w:rPr>
              <w:tab/>
              <w:t>else {</w:t>
            </w:r>
          </w:p>
          <w:p w14:paraId="53118324" w14:textId="77777777" w:rsidR="001A0E72" w:rsidRPr="001A0E72" w:rsidRDefault="001A0E72" w:rsidP="001A0E72">
            <w:pPr>
              <w:autoSpaceDE w:val="0"/>
              <w:autoSpaceDN w:val="0"/>
              <w:adjustRightInd w:val="0"/>
              <w:rPr>
                <w:color w:val="0070C0"/>
              </w:rPr>
            </w:pPr>
            <w:r w:rsidRPr="001A0E72">
              <w:rPr>
                <w:color w:val="0070C0"/>
              </w:rPr>
              <w:tab/>
              <w:t xml:space="preserve">   </w:t>
            </w:r>
            <w:r w:rsidRPr="001A0E72">
              <w:rPr>
                <w:color w:val="0070C0"/>
              </w:rPr>
              <w:tab/>
            </w:r>
            <w:r w:rsidRPr="001A0E72">
              <w:rPr>
                <w:color w:val="0070C0"/>
              </w:rPr>
              <w:tab/>
              <w:t>negative++;</w:t>
            </w:r>
          </w:p>
          <w:p w14:paraId="61E0E760" w14:textId="77777777" w:rsidR="001A0E72" w:rsidRPr="001A0E72" w:rsidRDefault="001A0E72" w:rsidP="001A0E72">
            <w:pPr>
              <w:autoSpaceDE w:val="0"/>
              <w:autoSpaceDN w:val="0"/>
              <w:adjustRightInd w:val="0"/>
              <w:rPr>
                <w:color w:val="0070C0"/>
              </w:rPr>
            </w:pPr>
            <w:r w:rsidRPr="001A0E72">
              <w:rPr>
                <w:color w:val="0070C0"/>
              </w:rPr>
              <w:tab/>
              <w:t xml:space="preserve">   </w:t>
            </w:r>
            <w:r w:rsidRPr="001A0E72">
              <w:rPr>
                <w:color w:val="0070C0"/>
              </w:rPr>
              <w:tab/>
              <w:t>}</w:t>
            </w:r>
          </w:p>
          <w:p w14:paraId="0C192BEA" w14:textId="77777777" w:rsidR="001A0E72" w:rsidRPr="001A0E72" w:rsidRDefault="001A0E72" w:rsidP="001A0E72">
            <w:pPr>
              <w:autoSpaceDE w:val="0"/>
              <w:autoSpaceDN w:val="0"/>
              <w:adjustRightInd w:val="0"/>
              <w:rPr>
                <w:color w:val="0070C0"/>
              </w:rPr>
            </w:pPr>
            <w:r w:rsidRPr="001A0E72">
              <w:rPr>
                <w:color w:val="0070C0"/>
              </w:rPr>
              <w:tab/>
              <w:t xml:space="preserve">   </w:t>
            </w:r>
            <w:r w:rsidRPr="001A0E72">
              <w:rPr>
                <w:color w:val="0070C0"/>
              </w:rPr>
              <w:tab/>
              <w:t>counter++;</w:t>
            </w:r>
          </w:p>
          <w:p w14:paraId="3CB661E9" w14:textId="77777777" w:rsidR="001A0E72" w:rsidRPr="001A0E72" w:rsidRDefault="001A0E72" w:rsidP="001A0E72">
            <w:pPr>
              <w:autoSpaceDE w:val="0"/>
              <w:autoSpaceDN w:val="0"/>
              <w:adjustRightInd w:val="0"/>
              <w:rPr>
                <w:color w:val="0070C0"/>
              </w:rPr>
            </w:pPr>
            <w:r w:rsidRPr="001A0E72">
              <w:rPr>
                <w:color w:val="0070C0"/>
              </w:rPr>
              <w:tab/>
              <w:t xml:space="preserve">   </w:t>
            </w:r>
            <w:r w:rsidRPr="001A0E72">
              <w:rPr>
                <w:color w:val="0070C0"/>
              </w:rPr>
              <w:tab/>
              <w:t>x= input.nextInt();</w:t>
            </w:r>
          </w:p>
          <w:p w14:paraId="3BD7006F" w14:textId="77777777" w:rsidR="001A0E72" w:rsidRPr="001A0E72" w:rsidRDefault="001A0E72" w:rsidP="001A0E72">
            <w:pPr>
              <w:autoSpaceDE w:val="0"/>
              <w:autoSpaceDN w:val="0"/>
              <w:adjustRightInd w:val="0"/>
              <w:rPr>
                <w:color w:val="0070C0"/>
              </w:rPr>
            </w:pPr>
            <w:r w:rsidRPr="001A0E72">
              <w:rPr>
                <w:color w:val="0070C0"/>
              </w:rPr>
              <w:tab/>
              <w:t xml:space="preserve">   }</w:t>
            </w:r>
          </w:p>
          <w:p w14:paraId="42388588" w14:textId="77777777" w:rsidR="001A0E72" w:rsidRPr="001A0E72" w:rsidRDefault="001A0E72" w:rsidP="001A0E72">
            <w:pPr>
              <w:autoSpaceDE w:val="0"/>
              <w:autoSpaceDN w:val="0"/>
              <w:adjustRightInd w:val="0"/>
              <w:rPr>
                <w:color w:val="0070C0"/>
              </w:rPr>
            </w:pPr>
            <w:r w:rsidRPr="001A0E72">
              <w:rPr>
                <w:color w:val="0070C0"/>
              </w:rPr>
              <w:tab/>
              <w:t xml:space="preserve">   System.out.println("The number of positives is "+ positive);</w:t>
            </w:r>
          </w:p>
          <w:p w14:paraId="0D6778C4" w14:textId="77777777" w:rsidR="001A0E72" w:rsidRPr="001A0E72" w:rsidRDefault="001A0E72" w:rsidP="001A0E72">
            <w:pPr>
              <w:autoSpaceDE w:val="0"/>
              <w:autoSpaceDN w:val="0"/>
              <w:adjustRightInd w:val="0"/>
              <w:rPr>
                <w:color w:val="0070C0"/>
              </w:rPr>
            </w:pPr>
            <w:r w:rsidRPr="001A0E72">
              <w:rPr>
                <w:color w:val="0070C0"/>
              </w:rPr>
              <w:tab/>
              <w:t xml:space="preserve">   System.out.println("The number of negatives is "+ negative);</w:t>
            </w:r>
          </w:p>
          <w:p w14:paraId="5590C02F" w14:textId="77777777" w:rsidR="001A0E72" w:rsidRPr="001A0E72" w:rsidRDefault="001A0E72" w:rsidP="001A0E72">
            <w:pPr>
              <w:autoSpaceDE w:val="0"/>
              <w:autoSpaceDN w:val="0"/>
              <w:adjustRightInd w:val="0"/>
              <w:rPr>
                <w:color w:val="0070C0"/>
              </w:rPr>
            </w:pPr>
            <w:r w:rsidRPr="001A0E72">
              <w:rPr>
                <w:color w:val="0070C0"/>
              </w:rPr>
              <w:tab/>
              <w:t xml:space="preserve">   System.out.println("The total is "+ total);</w:t>
            </w:r>
          </w:p>
          <w:p w14:paraId="2D29A1C5" w14:textId="77777777" w:rsidR="001A0E72" w:rsidRPr="001A0E72" w:rsidRDefault="001A0E72" w:rsidP="001A0E72">
            <w:pPr>
              <w:autoSpaceDE w:val="0"/>
              <w:autoSpaceDN w:val="0"/>
              <w:adjustRightInd w:val="0"/>
              <w:rPr>
                <w:color w:val="0070C0"/>
              </w:rPr>
            </w:pPr>
            <w:r w:rsidRPr="001A0E72">
              <w:rPr>
                <w:color w:val="0070C0"/>
              </w:rPr>
              <w:tab/>
              <w:t xml:space="preserve">   System.out.printf("The average is %.2f%n", total/counter);</w:t>
            </w:r>
          </w:p>
          <w:p w14:paraId="312FBC1D" w14:textId="77777777" w:rsidR="001A0E72" w:rsidRPr="001A0E72" w:rsidRDefault="001A0E72" w:rsidP="001A0E72">
            <w:pPr>
              <w:autoSpaceDE w:val="0"/>
              <w:autoSpaceDN w:val="0"/>
              <w:adjustRightInd w:val="0"/>
              <w:rPr>
                <w:color w:val="0070C0"/>
              </w:rPr>
            </w:pPr>
            <w:r w:rsidRPr="001A0E72">
              <w:rPr>
                <w:color w:val="0070C0"/>
              </w:rPr>
              <w:tab/>
              <w:t>}</w:t>
            </w:r>
            <w:r w:rsidRPr="001A0E72">
              <w:rPr>
                <w:color w:val="0070C0"/>
              </w:rPr>
              <w:tab/>
            </w:r>
          </w:p>
          <w:p w14:paraId="47AAADD9" w14:textId="0F506B32" w:rsidR="00112BB3" w:rsidRPr="001A0E72" w:rsidRDefault="001A0E72" w:rsidP="001A0E72">
            <w:pPr>
              <w:autoSpaceDE w:val="0"/>
              <w:autoSpaceDN w:val="0"/>
              <w:adjustRightInd w:val="0"/>
              <w:rPr>
                <w:color w:val="0070C0"/>
              </w:rPr>
            </w:pPr>
            <w:r w:rsidRPr="001A0E72">
              <w:rPr>
                <w:color w:val="0070C0"/>
              </w:rPr>
              <w:t>}</w:t>
            </w:r>
          </w:p>
          <w:p w14:paraId="113968AF" w14:textId="77777777" w:rsidR="00112BB3" w:rsidRDefault="00112BB3" w:rsidP="001C639D">
            <w:pPr>
              <w:autoSpaceDE w:val="0"/>
              <w:autoSpaceDN w:val="0"/>
              <w:adjustRightInd w:val="0"/>
            </w:pPr>
          </w:p>
          <w:p w14:paraId="40E4F241" w14:textId="77777777" w:rsidR="00112BB3" w:rsidRDefault="00112BB3" w:rsidP="001C639D">
            <w:pPr>
              <w:autoSpaceDE w:val="0"/>
              <w:autoSpaceDN w:val="0"/>
              <w:adjustRightInd w:val="0"/>
            </w:pPr>
          </w:p>
          <w:p w14:paraId="55AD4ADD" w14:textId="77777777" w:rsidR="00112BB3" w:rsidRDefault="00112BB3" w:rsidP="001C639D">
            <w:pPr>
              <w:autoSpaceDE w:val="0"/>
              <w:autoSpaceDN w:val="0"/>
              <w:adjustRightInd w:val="0"/>
            </w:pPr>
          </w:p>
          <w:p w14:paraId="388ACC32" w14:textId="77777777" w:rsidR="00112BB3" w:rsidRDefault="00112BB3" w:rsidP="001C639D">
            <w:pPr>
              <w:autoSpaceDE w:val="0"/>
              <w:autoSpaceDN w:val="0"/>
              <w:adjustRightInd w:val="0"/>
            </w:pPr>
          </w:p>
          <w:p w14:paraId="04B8C2D6" w14:textId="77777777" w:rsidR="00112BB3" w:rsidRDefault="00112BB3" w:rsidP="001C639D">
            <w:pPr>
              <w:autoSpaceDE w:val="0"/>
              <w:autoSpaceDN w:val="0"/>
              <w:adjustRightInd w:val="0"/>
            </w:pPr>
          </w:p>
          <w:p w14:paraId="7B1D4AC9" w14:textId="77777777" w:rsidR="00112BB3" w:rsidRDefault="00112BB3" w:rsidP="001C639D">
            <w:pPr>
              <w:autoSpaceDE w:val="0"/>
              <w:autoSpaceDN w:val="0"/>
              <w:adjustRightInd w:val="0"/>
            </w:pPr>
          </w:p>
          <w:p w14:paraId="60F7AE12" w14:textId="77777777" w:rsidR="00112BB3" w:rsidRDefault="00112BB3" w:rsidP="001C639D">
            <w:pPr>
              <w:autoSpaceDE w:val="0"/>
              <w:autoSpaceDN w:val="0"/>
              <w:adjustRightInd w:val="0"/>
            </w:pPr>
          </w:p>
          <w:p w14:paraId="1295C573" w14:textId="77777777" w:rsidR="00112BB3" w:rsidRDefault="00112BB3" w:rsidP="001C639D">
            <w:pPr>
              <w:autoSpaceDE w:val="0"/>
              <w:autoSpaceDN w:val="0"/>
              <w:adjustRightInd w:val="0"/>
            </w:pPr>
          </w:p>
          <w:p w14:paraId="413B1B28" w14:textId="18DDDDE1" w:rsidR="00112BB3" w:rsidRDefault="00112BB3" w:rsidP="001C639D">
            <w:pPr>
              <w:autoSpaceDE w:val="0"/>
              <w:autoSpaceDN w:val="0"/>
              <w:adjustRightInd w:val="0"/>
            </w:pPr>
          </w:p>
        </w:tc>
      </w:tr>
    </w:tbl>
    <w:p w14:paraId="39529C1A" w14:textId="77777777" w:rsidR="00891ED9" w:rsidRDefault="00891ED9" w:rsidP="00891ED9"/>
    <w:p w14:paraId="313B6AFC" w14:textId="77777777" w:rsidR="00891ED9" w:rsidRDefault="00891ED9" w:rsidP="00891ED9"/>
    <w:p w14:paraId="4F8421B5" w14:textId="77777777" w:rsidR="00891ED9" w:rsidRDefault="00891ED9" w:rsidP="00891ED9"/>
    <w:p w14:paraId="1B0E06A1" w14:textId="77777777" w:rsidR="00891ED9" w:rsidRDefault="00891ED9" w:rsidP="00891ED9">
      <w:r w:rsidRPr="00CF3766">
        <w:rPr>
          <w:b/>
          <w:sz w:val="24"/>
          <w:u w:val="single"/>
        </w:rPr>
        <w:t>Testing:</w:t>
      </w:r>
      <w:r>
        <w:t xml:space="preserve"> (Describe how you test this program.</w:t>
      </w:r>
      <w:r w:rsidRPr="00CE7DE3">
        <w:t xml:space="preserve"> </w:t>
      </w:r>
      <w:r>
        <w:t xml:space="preserve">Type your answer in the following with </w:t>
      </w:r>
      <w:r w:rsidRPr="008F0E0A">
        <w:rPr>
          <w:b/>
          <w:color w:val="0070C0"/>
        </w:rPr>
        <w:t>BLUE font color</w:t>
      </w:r>
      <w:r>
        <w:t>)</w:t>
      </w:r>
    </w:p>
    <w:p w14:paraId="04211B38" w14:textId="77777777" w:rsidR="00891ED9" w:rsidRDefault="00891ED9" w:rsidP="00891ED9"/>
    <w:tbl>
      <w:tblPr>
        <w:tblStyle w:val="TableGrid"/>
        <w:tblW w:w="0" w:type="auto"/>
        <w:shd w:val="clear" w:color="auto" w:fill="FDE9D9" w:themeFill="accent6" w:themeFillTint="33"/>
        <w:tblLook w:val="04A0" w:firstRow="1" w:lastRow="0" w:firstColumn="1" w:lastColumn="0" w:noHBand="0" w:noVBand="1"/>
      </w:tblPr>
      <w:tblGrid>
        <w:gridCol w:w="10160"/>
      </w:tblGrid>
      <w:tr w:rsidR="00891ED9" w14:paraId="4F51831C" w14:textId="77777777" w:rsidTr="001832CB">
        <w:tc>
          <w:tcPr>
            <w:tcW w:w="10386" w:type="dxa"/>
            <w:shd w:val="clear" w:color="auto" w:fill="FDE9D9" w:themeFill="accent6" w:themeFillTint="33"/>
          </w:tcPr>
          <w:p w14:paraId="051DE6D3" w14:textId="77777777" w:rsidR="00891ED9" w:rsidRDefault="00891ED9" w:rsidP="001832CB"/>
          <w:p w14:paraId="672CD7F5" w14:textId="77777777" w:rsidR="00891ED9" w:rsidRPr="00ED7D4B" w:rsidRDefault="00891ED9" w:rsidP="001832CB">
            <w:pPr>
              <w:rPr>
                <w:b/>
                <w:color w:val="0070C0"/>
              </w:rPr>
            </w:pPr>
            <w:r w:rsidRPr="00ED7D4B">
              <w:rPr>
                <w:b/>
                <w:color w:val="0070C0"/>
              </w:rPr>
              <w:t>RUN three times, using the same input as in the sample runs:</w:t>
            </w:r>
          </w:p>
          <w:p w14:paraId="3E65D1C2" w14:textId="77777777" w:rsidR="00891ED9" w:rsidRPr="00ED7D4B" w:rsidRDefault="00891ED9" w:rsidP="001832CB">
            <w:pPr>
              <w:rPr>
                <w:b/>
                <w:color w:val="0070C0"/>
              </w:rPr>
            </w:pPr>
          </w:p>
          <w:p w14:paraId="632CCDB3" w14:textId="189B4C80" w:rsidR="00891ED9" w:rsidRDefault="00891ED9" w:rsidP="001832CB">
            <w:pPr>
              <w:rPr>
                <w:b/>
                <w:color w:val="0070C0"/>
                <w:u w:val="single"/>
              </w:rPr>
            </w:pPr>
            <w:r w:rsidRPr="00C14FCB">
              <w:rPr>
                <w:b/>
                <w:color w:val="0070C0"/>
                <w:u w:val="single"/>
              </w:rPr>
              <w:t>Test 1:</w:t>
            </w:r>
          </w:p>
          <w:p w14:paraId="639C6918" w14:textId="77777777" w:rsidR="001A0E72" w:rsidRPr="001A0E72" w:rsidRDefault="001A0E72" w:rsidP="001A0E72">
            <w:pPr>
              <w:suppressAutoHyphens w:val="0"/>
              <w:autoSpaceDE w:val="0"/>
              <w:autoSpaceDN w:val="0"/>
              <w:adjustRightInd w:val="0"/>
              <w:rPr>
                <w:rFonts w:ascii="Monaco" w:hAnsi="Monaco" w:cs="Monaco"/>
                <w:color w:val="0070C0"/>
                <w:sz w:val="22"/>
                <w:szCs w:val="22"/>
                <w:lang w:eastAsia="en-US"/>
              </w:rPr>
            </w:pPr>
            <w:r w:rsidRPr="001A0E72">
              <w:rPr>
                <w:rFonts w:ascii="Monaco" w:hAnsi="Monaco" w:cs="Monaco"/>
                <w:color w:val="0070C0"/>
                <w:sz w:val="22"/>
                <w:szCs w:val="22"/>
                <w:lang w:eastAsia="en-US"/>
              </w:rPr>
              <w:t xml:space="preserve">Enter an integer, the input ends if it is 0: </w:t>
            </w:r>
            <w:r w:rsidRPr="001A0E72">
              <w:rPr>
                <w:rFonts w:ascii="Monaco" w:hAnsi="Monaco" w:cs="Monaco"/>
                <w:color w:val="0070C0"/>
                <w:sz w:val="22"/>
                <w:szCs w:val="22"/>
                <w:highlight w:val="yellow"/>
                <w:lang w:eastAsia="en-US"/>
              </w:rPr>
              <w:t>-1 4 2 12 -2 -4 8 5 19 0</w:t>
            </w:r>
          </w:p>
          <w:p w14:paraId="02789850" w14:textId="77777777" w:rsidR="001A0E72" w:rsidRPr="001A0E72" w:rsidRDefault="001A0E72" w:rsidP="001A0E72">
            <w:pPr>
              <w:suppressAutoHyphens w:val="0"/>
              <w:autoSpaceDE w:val="0"/>
              <w:autoSpaceDN w:val="0"/>
              <w:adjustRightInd w:val="0"/>
              <w:rPr>
                <w:rFonts w:ascii="Monaco" w:hAnsi="Monaco" w:cs="Monaco"/>
                <w:color w:val="0070C0"/>
                <w:sz w:val="22"/>
                <w:szCs w:val="22"/>
                <w:lang w:eastAsia="en-US"/>
              </w:rPr>
            </w:pPr>
            <w:r w:rsidRPr="001A0E72">
              <w:rPr>
                <w:rFonts w:ascii="Monaco" w:hAnsi="Monaco" w:cs="Monaco"/>
                <w:color w:val="0070C0"/>
                <w:sz w:val="22"/>
                <w:szCs w:val="22"/>
                <w:lang w:eastAsia="en-US"/>
              </w:rPr>
              <w:t>The number of positives is 6</w:t>
            </w:r>
          </w:p>
          <w:p w14:paraId="6777D953" w14:textId="77777777" w:rsidR="001A0E72" w:rsidRPr="001A0E72" w:rsidRDefault="001A0E72" w:rsidP="001A0E72">
            <w:pPr>
              <w:suppressAutoHyphens w:val="0"/>
              <w:autoSpaceDE w:val="0"/>
              <w:autoSpaceDN w:val="0"/>
              <w:adjustRightInd w:val="0"/>
              <w:rPr>
                <w:rFonts w:ascii="Monaco" w:hAnsi="Monaco" w:cs="Monaco"/>
                <w:color w:val="0070C0"/>
                <w:sz w:val="22"/>
                <w:szCs w:val="22"/>
                <w:lang w:eastAsia="en-US"/>
              </w:rPr>
            </w:pPr>
            <w:r w:rsidRPr="001A0E72">
              <w:rPr>
                <w:rFonts w:ascii="Monaco" w:hAnsi="Monaco" w:cs="Monaco"/>
                <w:color w:val="0070C0"/>
                <w:sz w:val="22"/>
                <w:szCs w:val="22"/>
                <w:lang w:eastAsia="en-US"/>
              </w:rPr>
              <w:t>The number of negatives is 3</w:t>
            </w:r>
          </w:p>
          <w:p w14:paraId="7BD9420F" w14:textId="77777777" w:rsidR="001A0E72" w:rsidRPr="001A0E72" w:rsidRDefault="001A0E72" w:rsidP="001A0E72">
            <w:pPr>
              <w:suppressAutoHyphens w:val="0"/>
              <w:autoSpaceDE w:val="0"/>
              <w:autoSpaceDN w:val="0"/>
              <w:adjustRightInd w:val="0"/>
              <w:rPr>
                <w:rFonts w:ascii="Monaco" w:hAnsi="Monaco" w:cs="Monaco"/>
                <w:color w:val="0070C0"/>
                <w:sz w:val="22"/>
                <w:szCs w:val="22"/>
                <w:lang w:eastAsia="en-US"/>
              </w:rPr>
            </w:pPr>
            <w:r w:rsidRPr="001A0E72">
              <w:rPr>
                <w:rFonts w:ascii="Monaco" w:hAnsi="Monaco" w:cs="Monaco"/>
                <w:color w:val="0070C0"/>
                <w:sz w:val="22"/>
                <w:szCs w:val="22"/>
                <w:lang w:eastAsia="en-US"/>
              </w:rPr>
              <w:t>The total is 43.0</w:t>
            </w:r>
          </w:p>
          <w:p w14:paraId="18D296EE" w14:textId="10DD7582" w:rsidR="001A0E72" w:rsidRDefault="001A0E72" w:rsidP="001A0E72">
            <w:pPr>
              <w:rPr>
                <w:rFonts w:ascii="Monaco" w:hAnsi="Monaco" w:cs="Monaco"/>
                <w:color w:val="0070C0"/>
                <w:sz w:val="22"/>
                <w:szCs w:val="22"/>
                <w:lang w:eastAsia="en-US"/>
              </w:rPr>
            </w:pPr>
            <w:r w:rsidRPr="001A0E72">
              <w:rPr>
                <w:rFonts w:ascii="Monaco" w:hAnsi="Monaco" w:cs="Monaco"/>
                <w:color w:val="0070C0"/>
                <w:sz w:val="22"/>
                <w:szCs w:val="22"/>
                <w:lang w:eastAsia="en-US"/>
              </w:rPr>
              <w:t xml:space="preserve">The average is 4.78 </w:t>
            </w:r>
          </w:p>
          <w:p w14:paraId="1AF1C1C3" w14:textId="77777777" w:rsidR="001A0E72" w:rsidRPr="001A0E72" w:rsidRDefault="001A0E72" w:rsidP="001A0E72">
            <w:pPr>
              <w:rPr>
                <w:b/>
                <w:color w:val="0070C0"/>
                <w:u w:val="single"/>
              </w:rPr>
            </w:pPr>
          </w:p>
          <w:p w14:paraId="3A6332C1" w14:textId="47A31EE5" w:rsidR="00891ED9" w:rsidRDefault="00891ED9" w:rsidP="001832CB">
            <w:pPr>
              <w:rPr>
                <w:b/>
                <w:color w:val="0070C0"/>
                <w:u w:val="single"/>
              </w:rPr>
            </w:pPr>
            <w:r w:rsidRPr="00C14FCB">
              <w:rPr>
                <w:b/>
                <w:color w:val="0070C0"/>
                <w:u w:val="single"/>
              </w:rPr>
              <w:t>Test 2:</w:t>
            </w:r>
          </w:p>
          <w:p w14:paraId="001B7E25" w14:textId="77777777" w:rsidR="001A0E72" w:rsidRPr="001A0E72" w:rsidRDefault="001A0E72" w:rsidP="001A0E72">
            <w:pPr>
              <w:suppressAutoHyphens w:val="0"/>
              <w:autoSpaceDE w:val="0"/>
              <w:autoSpaceDN w:val="0"/>
              <w:adjustRightInd w:val="0"/>
              <w:rPr>
                <w:rFonts w:ascii="Monaco" w:hAnsi="Monaco" w:cs="Monaco"/>
                <w:color w:val="0070C0"/>
                <w:sz w:val="22"/>
                <w:szCs w:val="22"/>
                <w:lang w:eastAsia="en-US"/>
              </w:rPr>
            </w:pPr>
            <w:r w:rsidRPr="001A0E72">
              <w:rPr>
                <w:rFonts w:ascii="Monaco" w:hAnsi="Monaco" w:cs="Monaco"/>
                <w:color w:val="0070C0"/>
                <w:sz w:val="22"/>
                <w:szCs w:val="22"/>
                <w:lang w:eastAsia="en-US"/>
              </w:rPr>
              <w:t xml:space="preserve">Enter an integer, the input ends if it is 0: </w:t>
            </w:r>
            <w:r w:rsidRPr="001A0E72">
              <w:rPr>
                <w:rFonts w:ascii="Monaco" w:hAnsi="Monaco" w:cs="Monaco"/>
                <w:color w:val="0070C0"/>
                <w:sz w:val="22"/>
                <w:szCs w:val="22"/>
                <w:highlight w:val="yellow"/>
                <w:lang w:eastAsia="en-US"/>
              </w:rPr>
              <w:t>9 100 -87 23 -44 83 -24 0</w:t>
            </w:r>
          </w:p>
          <w:p w14:paraId="39C30225" w14:textId="77777777" w:rsidR="001A0E72" w:rsidRPr="001A0E72" w:rsidRDefault="001A0E72" w:rsidP="001A0E72">
            <w:pPr>
              <w:suppressAutoHyphens w:val="0"/>
              <w:autoSpaceDE w:val="0"/>
              <w:autoSpaceDN w:val="0"/>
              <w:adjustRightInd w:val="0"/>
              <w:rPr>
                <w:rFonts w:ascii="Monaco" w:hAnsi="Monaco" w:cs="Monaco"/>
                <w:color w:val="0070C0"/>
                <w:sz w:val="22"/>
                <w:szCs w:val="22"/>
                <w:lang w:eastAsia="en-US"/>
              </w:rPr>
            </w:pPr>
            <w:r w:rsidRPr="001A0E72">
              <w:rPr>
                <w:rFonts w:ascii="Monaco" w:hAnsi="Monaco" w:cs="Monaco"/>
                <w:color w:val="0070C0"/>
                <w:sz w:val="22"/>
                <w:szCs w:val="22"/>
                <w:lang w:eastAsia="en-US"/>
              </w:rPr>
              <w:t>The number of positives is 4</w:t>
            </w:r>
          </w:p>
          <w:p w14:paraId="093621D5" w14:textId="77777777" w:rsidR="001A0E72" w:rsidRPr="001A0E72" w:rsidRDefault="001A0E72" w:rsidP="001A0E72">
            <w:pPr>
              <w:suppressAutoHyphens w:val="0"/>
              <w:autoSpaceDE w:val="0"/>
              <w:autoSpaceDN w:val="0"/>
              <w:adjustRightInd w:val="0"/>
              <w:rPr>
                <w:rFonts w:ascii="Monaco" w:hAnsi="Monaco" w:cs="Monaco"/>
                <w:color w:val="0070C0"/>
                <w:sz w:val="22"/>
                <w:szCs w:val="22"/>
                <w:lang w:eastAsia="en-US"/>
              </w:rPr>
            </w:pPr>
            <w:r w:rsidRPr="001A0E72">
              <w:rPr>
                <w:rFonts w:ascii="Monaco" w:hAnsi="Monaco" w:cs="Monaco"/>
                <w:color w:val="0070C0"/>
                <w:sz w:val="22"/>
                <w:szCs w:val="22"/>
                <w:lang w:eastAsia="en-US"/>
              </w:rPr>
              <w:t>The number of negatives is 3</w:t>
            </w:r>
          </w:p>
          <w:p w14:paraId="7CBCA8D0" w14:textId="77777777" w:rsidR="001A0E72" w:rsidRPr="001A0E72" w:rsidRDefault="001A0E72" w:rsidP="001A0E72">
            <w:pPr>
              <w:suppressAutoHyphens w:val="0"/>
              <w:autoSpaceDE w:val="0"/>
              <w:autoSpaceDN w:val="0"/>
              <w:adjustRightInd w:val="0"/>
              <w:rPr>
                <w:rFonts w:ascii="Monaco" w:hAnsi="Monaco" w:cs="Monaco"/>
                <w:color w:val="0070C0"/>
                <w:sz w:val="22"/>
                <w:szCs w:val="22"/>
                <w:lang w:eastAsia="en-US"/>
              </w:rPr>
            </w:pPr>
            <w:r w:rsidRPr="001A0E72">
              <w:rPr>
                <w:rFonts w:ascii="Monaco" w:hAnsi="Monaco" w:cs="Monaco"/>
                <w:color w:val="0070C0"/>
                <w:sz w:val="22"/>
                <w:szCs w:val="22"/>
                <w:lang w:eastAsia="en-US"/>
              </w:rPr>
              <w:t>The total is 60.0</w:t>
            </w:r>
          </w:p>
          <w:p w14:paraId="6CA53BDB" w14:textId="19F629FC" w:rsidR="001A0E72" w:rsidRDefault="001A0E72" w:rsidP="001A0E72">
            <w:pPr>
              <w:suppressAutoHyphens w:val="0"/>
              <w:autoSpaceDE w:val="0"/>
              <w:autoSpaceDN w:val="0"/>
              <w:adjustRightInd w:val="0"/>
              <w:rPr>
                <w:rFonts w:ascii="Monaco" w:hAnsi="Monaco" w:cs="Monaco"/>
                <w:color w:val="0070C0"/>
                <w:sz w:val="22"/>
                <w:szCs w:val="22"/>
                <w:lang w:eastAsia="en-US"/>
              </w:rPr>
            </w:pPr>
            <w:r w:rsidRPr="001A0E72">
              <w:rPr>
                <w:rFonts w:ascii="Monaco" w:hAnsi="Monaco" w:cs="Monaco"/>
                <w:color w:val="0070C0"/>
                <w:sz w:val="22"/>
                <w:szCs w:val="22"/>
                <w:lang w:eastAsia="en-US"/>
              </w:rPr>
              <w:t>The average is 8.57</w:t>
            </w:r>
          </w:p>
          <w:p w14:paraId="13B571E8" w14:textId="77777777" w:rsidR="001A0E72" w:rsidRPr="001A0E72" w:rsidRDefault="001A0E72" w:rsidP="001A0E72">
            <w:pPr>
              <w:suppressAutoHyphens w:val="0"/>
              <w:autoSpaceDE w:val="0"/>
              <w:autoSpaceDN w:val="0"/>
              <w:adjustRightInd w:val="0"/>
              <w:rPr>
                <w:rFonts w:ascii="Monaco" w:hAnsi="Monaco" w:cs="Monaco"/>
                <w:color w:val="0070C0"/>
                <w:sz w:val="22"/>
                <w:szCs w:val="22"/>
                <w:lang w:eastAsia="en-US"/>
              </w:rPr>
            </w:pPr>
          </w:p>
          <w:p w14:paraId="02B04CF9" w14:textId="728EDF3D" w:rsidR="00891ED9" w:rsidRDefault="00891ED9" w:rsidP="001832CB">
            <w:pPr>
              <w:rPr>
                <w:b/>
                <w:color w:val="0070C0"/>
                <w:u w:val="single"/>
              </w:rPr>
            </w:pPr>
            <w:r w:rsidRPr="00C14FCB">
              <w:rPr>
                <w:b/>
                <w:color w:val="0070C0"/>
                <w:u w:val="single"/>
              </w:rPr>
              <w:t>Test 3:</w:t>
            </w:r>
          </w:p>
          <w:p w14:paraId="4F981A6E" w14:textId="77777777" w:rsidR="001A0E72" w:rsidRPr="001A0E72" w:rsidRDefault="001A0E72" w:rsidP="001A0E72">
            <w:pPr>
              <w:suppressAutoHyphens w:val="0"/>
              <w:autoSpaceDE w:val="0"/>
              <w:autoSpaceDN w:val="0"/>
              <w:adjustRightInd w:val="0"/>
              <w:rPr>
                <w:rFonts w:ascii="Monaco" w:hAnsi="Monaco" w:cs="Monaco"/>
                <w:color w:val="0070C0"/>
                <w:sz w:val="22"/>
                <w:szCs w:val="22"/>
                <w:lang w:eastAsia="en-US"/>
              </w:rPr>
            </w:pPr>
            <w:r w:rsidRPr="001A0E72">
              <w:rPr>
                <w:rFonts w:ascii="Monaco" w:hAnsi="Monaco" w:cs="Monaco"/>
                <w:color w:val="0070C0"/>
                <w:sz w:val="22"/>
                <w:szCs w:val="22"/>
                <w:lang w:eastAsia="en-US"/>
              </w:rPr>
              <w:t xml:space="preserve">Enter an integer, the input ends if it is 0: </w:t>
            </w:r>
            <w:r w:rsidRPr="001A0E72">
              <w:rPr>
                <w:rFonts w:ascii="Monaco" w:hAnsi="Monaco" w:cs="Monaco"/>
                <w:color w:val="0070C0"/>
                <w:sz w:val="22"/>
                <w:szCs w:val="22"/>
                <w:highlight w:val="yellow"/>
                <w:lang w:eastAsia="en-US"/>
              </w:rPr>
              <w:t>-100 -48 137 -25 8 -77 14 0</w:t>
            </w:r>
          </w:p>
          <w:p w14:paraId="193ADE6E" w14:textId="77777777" w:rsidR="001A0E72" w:rsidRPr="001A0E72" w:rsidRDefault="001A0E72" w:rsidP="001A0E72">
            <w:pPr>
              <w:suppressAutoHyphens w:val="0"/>
              <w:autoSpaceDE w:val="0"/>
              <w:autoSpaceDN w:val="0"/>
              <w:adjustRightInd w:val="0"/>
              <w:rPr>
                <w:rFonts w:ascii="Monaco" w:hAnsi="Monaco" w:cs="Monaco"/>
                <w:color w:val="0070C0"/>
                <w:sz w:val="22"/>
                <w:szCs w:val="22"/>
                <w:lang w:eastAsia="en-US"/>
              </w:rPr>
            </w:pPr>
            <w:r w:rsidRPr="001A0E72">
              <w:rPr>
                <w:rFonts w:ascii="Monaco" w:hAnsi="Monaco" w:cs="Monaco"/>
                <w:color w:val="0070C0"/>
                <w:sz w:val="22"/>
                <w:szCs w:val="22"/>
                <w:lang w:eastAsia="en-US"/>
              </w:rPr>
              <w:t>The number of positives is 3</w:t>
            </w:r>
          </w:p>
          <w:p w14:paraId="0273EE18" w14:textId="77777777" w:rsidR="001A0E72" w:rsidRPr="001A0E72" w:rsidRDefault="001A0E72" w:rsidP="001A0E72">
            <w:pPr>
              <w:suppressAutoHyphens w:val="0"/>
              <w:autoSpaceDE w:val="0"/>
              <w:autoSpaceDN w:val="0"/>
              <w:adjustRightInd w:val="0"/>
              <w:rPr>
                <w:rFonts w:ascii="Monaco" w:hAnsi="Monaco" w:cs="Monaco"/>
                <w:color w:val="0070C0"/>
                <w:sz w:val="22"/>
                <w:szCs w:val="22"/>
                <w:lang w:eastAsia="en-US"/>
              </w:rPr>
            </w:pPr>
            <w:r w:rsidRPr="001A0E72">
              <w:rPr>
                <w:rFonts w:ascii="Monaco" w:hAnsi="Monaco" w:cs="Monaco"/>
                <w:color w:val="0070C0"/>
                <w:sz w:val="22"/>
                <w:szCs w:val="22"/>
                <w:lang w:eastAsia="en-US"/>
              </w:rPr>
              <w:t>The number of negatives is 4</w:t>
            </w:r>
          </w:p>
          <w:p w14:paraId="3481B0D0" w14:textId="77777777" w:rsidR="001A0E72" w:rsidRPr="001A0E72" w:rsidRDefault="001A0E72" w:rsidP="001A0E72">
            <w:pPr>
              <w:suppressAutoHyphens w:val="0"/>
              <w:autoSpaceDE w:val="0"/>
              <w:autoSpaceDN w:val="0"/>
              <w:adjustRightInd w:val="0"/>
              <w:rPr>
                <w:rFonts w:ascii="Monaco" w:hAnsi="Monaco" w:cs="Monaco"/>
                <w:color w:val="0070C0"/>
                <w:sz w:val="22"/>
                <w:szCs w:val="22"/>
                <w:lang w:eastAsia="en-US"/>
              </w:rPr>
            </w:pPr>
            <w:r w:rsidRPr="001A0E72">
              <w:rPr>
                <w:rFonts w:ascii="Monaco" w:hAnsi="Monaco" w:cs="Monaco"/>
                <w:color w:val="0070C0"/>
                <w:sz w:val="22"/>
                <w:szCs w:val="22"/>
                <w:lang w:eastAsia="en-US"/>
              </w:rPr>
              <w:t>The total is -91.0</w:t>
            </w:r>
          </w:p>
          <w:p w14:paraId="6E1711EE" w14:textId="6E68E7D7" w:rsidR="001A0E72" w:rsidRPr="001A0E72" w:rsidRDefault="001A0E72" w:rsidP="001A0E72">
            <w:pPr>
              <w:rPr>
                <w:b/>
                <w:color w:val="0070C0"/>
                <w:u w:val="single"/>
              </w:rPr>
            </w:pPr>
            <w:r w:rsidRPr="001A0E72">
              <w:rPr>
                <w:rFonts w:ascii="Monaco" w:hAnsi="Monaco" w:cs="Monaco"/>
                <w:color w:val="0070C0"/>
                <w:sz w:val="22"/>
                <w:szCs w:val="22"/>
                <w:lang w:eastAsia="en-US"/>
              </w:rPr>
              <w:t>The average is -13.00</w:t>
            </w:r>
          </w:p>
          <w:p w14:paraId="4085A5B4" w14:textId="77777777" w:rsidR="00891ED9" w:rsidRPr="001A0E72" w:rsidRDefault="00891ED9" w:rsidP="001832CB">
            <w:pPr>
              <w:rPr>
                <w:color w:val="0070C0"/>
              </w:rPr>
            </w:pPr>
          </w:p>
          <w:p w14:paraId="6232BB8A" w14:textId="77777777" w:rsidR="00891ED9" w:rsidRDefault="00891ED9" w:rsidP="001832CB"/>
        </w:tc>
      </w:tr>
    </w:tbl>
    <w:p w14:paraId="051FAB2F" w14:textId="77777777" w:rsidR="00891ED9" w:rsidRDefault="00891ED9" w:rsidP="00891ED9"/>
    <w:p w14:paraId="2AF6CDAB" w14:textId="77777777" w:rsidR="00891ED9" w:rsidRDefault="00891ED9" w:rsidP="007A0E1A"/>
    <w:sectPr w:rsidR="00891ED9" w:rsidSect="00F72D2F">
      <w:pgSz w:w="12240" w:h="15840"/>
      <w:pgMar w:top="540" w:right="630" w:bottom="360" w:left="1440" w:header="9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37DFA" w14:textId="77777777" w:rsidR="000E1008" w:rsidRDefault="000E1008">
      <w:r>
        <w:separator/>
      </w:r>
    </w:p>
  </w:endnote>
  <w:endnote w:type="continuationSeparator" w:id="0">
    <w:p w14:paraId="64112215" w14:textId="77777777" w:rsidR="000E1008" w:rsidRDefault="000E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modern"/>
    <w:notTrueType/>
    <w:pitch w:val="fixed"/>
    <w:sig w:usb0="00000003" w:usb1="00000000" w:usb2="00000000" w:usb3="00000000" w:csb0="00000001"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0CF98" w14:textId="77777777" w:rsidR="000E1008" w:rsidRDefault="000E1008">
      <w:r>
        <w:separator/>
      </w:r>
    </w:p>
  </w:footnote>
  <w:footnote w:type="continuationSeparator" w:id="0">
    <w:p w14:paraId="31B2513E" w14:textId="77777777" w:rsidR="000E1008" w:rsidRDefault="000E1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lvl>
  </w:abstractNum>
  <w:abstractNum w:abstractNumId="2" w15:restartNumberingAfterBreak="0">
    <w:nsid w:val="00000003"/>
    <w:multiLevelType w:val="singleLevel"/>
    <w:tmpl w:val="00000003"/>
    <w:name w:val="WW8Num2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39"/>
    <w:lvl w:ilvl="0">
      <w:start w:val="1"/>
      <w:numFmt w:val="bullet"/>
      <w:lvlText w:val=""/>
      <w:lvlJc w:val="left"/>
      <w:pPr>
        <w:tabs>
          <w:tab w:val="num" w:pos="0"/>
        </w:tabs>
        <w:ind w:left="360" w:hanging="360"/>
      </w:pPr>
      <w:rPr>
        <w:rFonts w:ascii="Symbol" w:hAnsi="Symbol"/>
      </w:rPr>
    </w:lvl>
  </w:abstractNum>
  <w:abstractNum w:abstractNumId="4" w15:restartNumberingAfterBreak="0">
    <w:nsid w:val="1F2F15D9"/>
    <w:multiLevelType w:val="hybridMultilevel"/>
    <w:tmpl w:val="AB6614A2"/>
    <w:lvl w:ilvl="0" w:tplc="12280F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03C7F"/>
    <w:multiLevelType w:val="hybridMultilevel"/>
    <w:tmpl w:val="4AD41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256F0E"/>
    <w:multiLevelType w:val="multilevel"/>
    <w:tmpl w:val="5CF22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C8030FF"/>
    <w:multiLevelType w:val="hybridMultilevel"/>
    <w:tmpl w:val="0FC45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310C9"/>
    <w:multiLevelType w:val="hybridMultilevel"/>
    <w:tmpl w:val="335CB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E21"/>
    <w:rsid w:val="00000D4C"/>
    <w:rsid w:val="0000460A"/>
    <w:rsid w:val="00036358"/>
    <w:rsid w:val="0004310E"/>
    <w:rsid w:val="00050622"/>
    <w:rsid w:val="00051554"/>
    <w:rsid w:val="0006311D"/>
    <w:rsid w:val="000D0F5F"/>
    <w:rsid w:val="000E1008"/>
    <w:rsid w:val="000E504D"/>
    <w:rsid w:val="000E6BDC"/>
    <w:rsid w:val="000F5A70"/>
    <w:rsid w:val="00112BB3"/>
    <w:rsid w:val="00140DC3"/>
    <w:rsid w:val="0016602A"/>
    <w:rsid w:val="00171FEB"/>
    <w:rsid w:val="00181B64"/>
    <w:rsid w:val="00192C8C"/>
    <w:rsid w:val="001A0E72"/>
    <w:rsid w:val="001C639D"/>
    <w:rsid w:val="001F7CD6"/>
    <w:rsid w:val="00227C59"/>
    <w:rsid w:val="00245D93"/>
    <w:rsid w:val="00275618"/>
    <w:rsid w:val="00353149"/>
    <w:rsid w:val="003546FD"/>
    <w:rsid w:val="00355C8E"/>
    <w:rsid w:val="00367434"/>
    <w:rsid w:val="00370A75"/>
    <w:rsid w:val="00376F06"/>
    <w:rsid w:val="00386A78"/>
    <w:rsid w:val="003D4198"/>
    <w:rsid w:val="00406B12"/>
    <w:rsid w:val="00410912"/>
    <w:rsid w:val="004156D2"/>
    <w:rsid w:val="00426B40"/>
    <w:rsid w:val="00432463"/>
    <w:rsid w:val="00433E97"/>
    <w:rsid w:val="00441D27"/>
    <w:rsid w:val="00472CF6"/>
    <w:rsid w:val="004A074E"/>
    <w:rsid w:val="004B2FE6"/>
    <w:rsid w:val="004F4105"/>
    <w:rsid w:val="004F7EEF"/>
    <w:rsid w:val="0050443C"/>
    <w:rsid w:val="005125B4"/>
    <w:rsid w:val="0052169D"/>
    <w:rsid w:val="0054326B"/>
    <w:rsid w:val="00577E63"/>
    <w:rsid w:val="00593349"/>
    <w:rsid w:val="005953DC"/>
    <w:rsid w:val="005B7F28"/>
    <w:rsid w:val="005D057F"/>
    <w:rsid w:val="005E1FBC"/>
    <w:rsid w:val="00626037"/>
    <w:rsid w:val="006424F0"/>
    <w:rsid w:val="006518F8"/>
    <w:rsid w:val="0066679A"/>
    <w:rsid w:val="0067242D"/>
    <w:rsid w:val="006749E1"/>
    <w:rsid w:val="006860BF"/>
    <w:rsid w:val="006B18A6"/>
    <w:rsid w:val="006B1A68"/>
    <w:rsid w:val="006C705A"/>
    <w:rsid w:val="006D236C"/>
    <w:rsid w:val="006D6BF0"/>
    <w:rsid w:val="006E53A4"/>
    <w:rsid w:val="00731772"/>
    <w:rsid w:val="0074193F"/>
    <w:rsid w:val="00764D3C"/>
    <w:rsid w:val="00767EF6"/>
    <w:rsid w:val="007A0E1A"/>
    <w:rsid w:val="007A34D9"/>
    <w:rsid w:val="007B7B6E"/>
    <w:rsid w:val="007C41C0"/>
    <w:rsid w:val="007C4BD9"/>
    <w:rsid w:val="007E3273"/>
    <w:rsid w:val="008163D1"/>
    <w:rsid w:val="00841002"/>
    <w:rsid w:val="00843D8E"/>
    <w:rsid w:val="00845B67"/>
    <w:rsid w:val="00845DD2"/>
    <w:rsid w:val="008536B3"/>
    <w:rsid w:val="008750D0"/>
    <w:rsid w:val="00891ED9"/>
    <w:rsid w:val="0089299F"/>
    <w:rsid w:val="00894202"/>
    <w:rsid w:val="008A7D8B"/>
    <w:rsid w:val="008B7DBE"/>
    <w:rsid w:val="008D1D87"/>
    <w:rsid w:val="008E2815"/>
    <w:rsid w:val="008F0212"/>
    <w:rsid w:val="008F0E0A"/>
    <w:rsid w:val="009039D1"/>
    <w:rsid w:val="009323E5"/>
    <w:rsid w:val="00950231"/>
    <w:rsid w:val="009838C7"/>
    <w:rsid w:val="00983BAD"/>
    <w:rsid w:val="00992DE8"/>
    <w:rsid w:val="009A0BB2"/>
    <w:rsid w:val="009D3DF0"/>
    <w:rsid w:val="00A25CC7"/>
    <w:rsid w:val="00A27431"/>
    <w:rsid w:val="00A31E21"/>
    <w:rsid w:val="00A7495F"/>
    <w:rsid w:val="00A761B2"/>
    <w:rsid w:val="00A83B57"/>
    <w:rsid w:val="00A90F7F"/>
    <w:rsid w:val="00A92BDB"/>
    <w:rsid w:val="00AB64AB"/>
    <w:rsid w:val="00AE12E1"/>
    <w:rsid w:val="00AE3161"/>
    <w:rsid w:val="00B0169D"/>
    <w:rsid w:val="00B15D66"/>
    <w:rsid w:val="00B170E2"/>
    <w:rsid w:val="00B17491"/>
    <w:rsid w:val="00B32F80"/>
    <w:rsid w:val="00B6738F"/>
    <w:rsid w:val="00B72F55"/>
    <w:rsid w:val="00B90154"/>
    <w:rsid w:val="00BD14DA"/>
    <w:rsid w:val="00C01549"/>
    <w:rsid w:val="00C14FCB"/>
    <w:rsid w:val="00C27171"/>
    <w:rsid w:val="00C35344"/>
    <w:rsid w:val="00C35445"/>
    <w:rsid w:val="00C354B9"/>
    <w:rsid w:val="00C94F29"/>
    <w:rsid w:val="00CA0C71"/>
    <w:rsid w:val="00CA2E62"/>
    <w:rsid w:val="00CA3459"/>
    <w:rsid w:val="00CD2398"/>
    <w:rsid w:val="00CE7DE3"/>
    <w:rsid w:val="00CF3766"/>
    <w:rsid w:val="00D444F1"/>
    <w:rsid w:val="00D6665D"/>
    <w:rsid w:val="00D8415E"/>
    <w:rsid w:val="00D92A5A"/>
    <w:rsid w:val="00DD6EF5"/>
    <w:rsid w:val="00DE63C7"/>
    <w:rsid w:val="00E53E96"/>
    <w:rsid w:val="00EB2C2E"/>
    <w:rsid w:val="00EC3149"/>
    <w:rsid w:val="00EC3815"/>
    <w:rsid w:val="00EC4012"/>
    <w:rsid w:val="00ED580B"/>
    <w:rsid w:val="00ED7D4B"/>
    <w:rsid w:val="00F023D2"/>
    <w:rsid w:val="00F133E6"/>
    <w:rsid w:val="00F40354"/>
    <w:rsid w:val="00F424EE"/>
    <w:rsid w:val="00F42C18"/>
    <w:rsid w:val="00F53CD9"/>
    <w:rsid w:val="00F66186"/>
    <w:rsid w:val="00F671DB"/>
    <w:rsid w:val="00F71E50"/>
    <w:rsid w:val="00F72D2F"/>
    <w:rsid w:val="00F828F4"/>
    <w:rsid w:val="00F92399"/>
    <w:rsid w:val="00FC30B7"/>
    <w:rsid w:val="00FC6CAB"/>
    <w:rsid w:val="00FD2D61"/>
    <w:rsid w:val="00FD4F7F"/>
    <w:rsid w:val="00FE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B863E1B"/>
  <w15:docId w15:val="{9DB28BB2-988C-4B7E-85D6-0793181A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DE8"/>
    <w:pPr>
      <w:suppressAutoHyphens/>
    </w:pPr>
    <w:rPr>
      <w:rFonts w:cs="Calibri"/>
      <w:lang w:eastAsia="ar-SA"/>
    </w:rPr>
  </w:style>
  <w:style w:type="paragraph" w:styleId="Heading3">
    <w:name w:val="heading 3"/>
    <w:basedOn w:val="Normal"/>
    <w:next w:val="Normal"/>
    <w:qFormat/>
    <w:rsid w:val="00992DE8"/>
    <w:pPr>
      <w:keepNext/>
      <w:numPr>
        <w:ilvl w:val="2"/>
        <w:numId w:val="1"/>
      </w:numPr>
      <w:outlineLvl w:val="2"/>
    </w:pPr>
    <w:rPr>
      <w:rFonts w:eastAsia="Arial Unicode MS"/>
      <w:b/>
      <w:bCs/>
      <w:color w:val="FF0000"/>
      <w:sz w:val="18"/>
      <w:szCs w:val="18"/>
    </w:rPr>
  </w:style>
  <w:style w:type="paragraph" w:styleId="Heading4">
    <w:name w:val="heading 4"/>
    <w:basedOn w:val="Normal"/>
    <w:next w:val="Normal"/>
    <w:qFormat/>
    <w:rsid w:val="00992DE8"/>
    <w:pPr>
      <w:keepNext/>
      <w:numPr>
        <w:ilvl w:val="3"/>
        <w:numId w:val="1"/>
      </w:numPr>
      <w:outlineLvl w:val="3"/>
    </w:pPr>
    <w:rPr>
      <w:rFonts w:eastAsia="Arial Unicode MS"/>
      <w:b/>
      <w:bCs/>
      <w:sz w:val="18"/>
      <w:szCs w:val="18"/>
    </w:rPr>
  </w:style>
  <w:style w:type="paragraph" w:styleId="Heading5">
    <w:name w:val="heading 5"/>
    <w:basedOn w:val="Normal"/>
    <w:next w:val="Normal"/>
    <w:qFormat/>
    <w:rsid w:val="00992DE8"/>
    <w:pPr>
      <w:keepNext/>
      <w:numPr>
        <w:ilvl w:val="4"/>
        <w:numId w:val="1"/>
      </w:numPr>
      <w:outlineLvl w:val="4"/>
    </w:pPr>
    <w:rPr>
      <w:rFonts w:eastAsia="Arial Unicode MS"/>
      <w:b/>
      <w:b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92DE8"/>
    <w:rPr>
      <w:rFonts w:ascii="Times New Roman" w:hAnsi="Times New Roman"/>
    </w:rPr>
  </w:style>
  <w:style w:type="character" w:customStyle="1" w:styleId="WW8Num3z0">
    <w:name w:val="WW8Num3z0"/>
    <w:rsid w:val="00992DE8"/>
    <w:rPr>
      <w:rFonts w:ascii="Symbol" w:hAnsi="Symbol"/>
    </w:rPr>
  </w:style>
  <w:style w:type="character" w:customStyle="1" w:styleId="WW8Num4z0">
    <w:name w:val="WW8Num4z0"/>
    <w:rsid w:val="00992DE8"/>
    <w:rPr>
      <w:rFonts w:ascii="Wingdings" w:hAnsi="Wingdings"/>
    </w:rPr>
  </w:style>
  <w:style w:type="character" w:customStyle="1" w:styleId="WW8Num5z0">
    <w:name w:val="WW8Num5z0"/>
    <w:rsid w:val="00992DE8"/>
    <w:rPr>
      <w:rFonts w:ascii="Wingdings" w:hAnsi="Wingdings" w:cs="Wingdings"/>
      <w:caps w:val="0"/>
      <w:smallCaps w:val="0"/>
      <w:strike w:val="0"/>
      <w:d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992DE8"/>
    <w:rPr>
      <w:rFonts w:ascii="Symbol" w:hAnsi="Symbol" w:cs="Symbol"/>
    </w:rPr>
  </w:style>
  <w:style w:type="character" w:customStyle="1" w:styleId="WW8Num8z0">
    <w:name w:val="WW8Num8z0"/>
    <w:rsid w:val="00992DE8"/>
    <w:rPr>
      <w:rFonts w:ascii="Times New Roman" w:hAnsi="Times New Roman" w:cs="Times New Roman"/>
    </w:rPr>
  </w:style>
  <w:style w:type="character" w:customStyle="1" w:styleId="WW8Num9z0">
    <w:name w:val="WW8Num9z0"/>
    <w:rsid w:val="00992DE8"/>
    <w:rPr>
      <w:rFonts w:ascii="Symbol" w:eastAsia="Times New Roman" w:hAnsi="Symbol" w:cs="Times New Roman"/>
    </w:rPr>
  </w:style>
  <w:style w:type="character" w:customStyle="1" w:styleId="WW8Num9z1">
    <w:name w:val="WW8Num9z1"/>
    <w:rsid w:val="00992DE8"/>
    <w:rPr>
      <w:rFonts w:ascii="Courier New" w:hAnsi="Courier New" w:cs="Courier New"/>
    </w:rPr>
  </w:style>
  <w:style w:type="character" w:customStyle="1" w:styleId="WW8Num9z2">
    <w:name w:val="WW8Num9z2"/>
    <w:rsid w:val="00992DE8"/>
    <w:rPr>
      <w:rFonts w:ascii="Wingdings" w:hAnsi="Wingdings"/>
    </w:rPr>
  </w:style>
  <w:style w:type="character" w:customStyle="1" w:styleId="WW8Num9z3">
    <w:name w:val="WW8Num9z3"/>
    <w:rsid w:val="00992DE8"/>
    <w:rPr>
      <w:rFonts w:ascii="Symbol" w:hAnsi="Symbol"/>
    </w:rPr>
  </w:style>
  <w:style w:type="character" w:customStyle="1" w:styleId="WW8Num10z0">
    <w:name w:val="WW8Num10z0"/>
    <w:rsid w:val="00992DE8"/>
    <w:rPr>
      <w:rFonts w:ascii="Wingdings" w:hAnsi="Wingdings" w:cs="Wingdings"/>
    </w:rPr>
  </w:style>
  <w:style w:type="character" w:customStyle="1" w:styleId="WW8Num11z0">
    <w:name w:val="WW8Num11z0"/>
    <w:rsid w:val="00992DE8"/>
    <w:rPr>
      <w:rFonts w:ascii="Symbol" w:hAnsi="Symbol" w:cs="Symbol"/>
    </w:rPr>
  </w:style>
  <w:style w:type="character" w:customStyle="1" w:styleId="WW8Num12z0">
    <w:name w:val="WW8Num12z0"/>
    <w:rsid w:val="00992DE8"/>
    <w:rPr>
      <w:rFonts w:ascii="Wingdings" w:hAnsi="Wingdings" w:cs="Wingdings"/>
    </w:rPr>
  </w:style>
  <w:style w:type="character" w:customStyle="1" w:styleId="WW8Num12z1">
    <w:name w:val="WW8Num12z1"/>
    <w:rsid w:val="00992DE8"/>
    <w:rPr>
      <w:rFonts w:ascii="Courier New" w:hAnsi="Courier New" w:cs="Courier New"/>
    </w:rPr>
  </w:style>
  <w:style w:type="character" w:customStyle="1" w:styleId="WW8Num12z3">
    <w:name w:val="WW8Num12z3"/>
    <w:rsid w:val="00992DE8"/>
    <w:rPr>
      <w:rFonts w:ascii="Symbol" w:hAnsi="Symbol" w:cs="Symbol"/>
    </w:rPr>
  </w:style>
  <w:style w:type="character" w:customStyle="1" w:styleId="WW8Num13z0">
    <w:name w:val="WW8Num13z0"/>
    <w:rsid w:val="00992DE8"/>
    <w:rPr>
      <w:rFonts w:ascii="Wingdings" w:hAnsi="Wingdings" w:cs="Wingdings"/>
    </w:rPr>
  </w:style>
  <w:style w:type="character" w:customStyle="1" w:styleId="WW8Num14z0">
    <w:name w:val="WW8Num14z0"/>
    <w:rsid w:val="00992DE8"/>
    <w:rPr>
      <w:rFonts w:ascii="Symbol" w:hAnsi="Symbol" w:cs="Symbol"/>
    </w:rPr>
  </w:style>
  <w:style w:type="character" w:customStyle="1" w:styleId="WW8Num14z1">
    <w:name w:val="WW8Num14z1"/>
    <w:rsid w:val="00992DE8"/>
    <w:rPr>
      <w:rFonts w:ascii="Times New Roman" w:hAnsi="Times New Roman" w:cs="Times New Roman"/>
    </w:rPr>
  </w:style>
  <w:style w:type="character" w:customStyle="1" w:styleId="WW8Num15z0">
    <w:name w:val="WW8Num15z0"/>
    <w:rsid w:val="00992DE8"/>
    <w:rPr>
      <w:rFonts w:ascii="Wingdings" w:hAnsi="Wingdings" w:cs="Wingdings"/>
      <w:sz w:val="20"/>
      <w:szCs w:val="20"/>
      <w14:shadow w14:blurRad="50800" w14:dist="38100" w14:dir="2700000" w14:sx="100000" w14:sy="100000" w14:kx="0" w14:ky="0" w14:algn="tl">
        <w14:srgbClr w14:val="000000">
          <w14:alpha w14:val="60000"/>
        </w14:srgbClr>
      </w14:shadow>
    </w:rPr>
  </w:style>
  <w:style w:type="character" w:customStyle="1" w:styleId="WW8Num16z0">
    <w:name w:val="WW8Num16z0"/>
    <w:rsid w:val="00992DE8"/>
    <w:rPr>
      <w:rFonts w:ascii="Wingdings" w:hAnsi="Wingdings" w:cs="Wingdings"/>
    </w:rPr>
  </w:style>
  <w:style w:type="character" w:customStyle="1" w:styleId="WW8Num17z0">
    <w:name w:val="WW8Num17z0"/>
    <w:rsid w:val="00992DE8"/>
    <w:rPr>
      <w:rFonts w:ascii="Symbol" w:hAnsi="Symbol" w:cs="Symbol"/>
    </w:rPr>
  </w:style>
  <w:style w:type="character" w:customStyle="1" w:styleId="WW8Num17z1">
    <w:name w:val="WW8Num17z1"/>
    <w:rsid w:val="00992DE8"/>
    <w:rPr>
      <w:rFonts w:ascii="Courier New" w:hAnsi="Courier New" w:cs="Courier New"/>
    </w:rPr>
  </w:style>
  <w:style w:type="character" w:customStyle="1" w:styleId="WW8Num17z2">
    <w:name w:val="WW8Num17z2"/>
    <w:rsid w:val="00992DE8"/>
    <w:rPr>
      <w:rFonts w:ascii="Wingdings" w:hAnsi="Wingdings" w:cs="Wingdings"/>
    </w:rPr>
  </w:style>
  <w:style w:type="character" w:customStyle="1" w:styleId="WW8Num18z0">
    <w:name w:val="WW8Num18z0"/>
    <w:rsid w:val="00992DE8"/>
    <w:rPr>
      <w:rFonts w:ascii="Wingdings" w:hAnsi="Wingdings" w:cs="Wingdings"/>
    </w:rPr>
  </w:style>
  <w:style w:type="character" w:customStyle="1" w:styleId="WW8Num19z0">
    <w:name w:val="WW8Num19z0"/>
    <w:rsid w:val="00992DE8"/>
    <w:rPr>
      <w:rFonts w:ascii="Wingdings" w:hAnsi="Wingdings" w:cs="Wingdings"/>
    </w:rPr>
  </w:style>
  <w:style w:type="character" w:customStyle="1" w:styleId="WW8Num19z1">
    <w:name w:val="WW8Num19z1"/>
    <w:rsid w:val="00992DE8"/>
    <w:rPr>
      <w:rFonts w:ascii="Courier New" w:hAnsi="Courier New" w:cs="Courier New"/>
    </w:rPr>
  </w:style>
  <w:style w:type="character" w:customStyle="1" w:styleId="WW8Num19z3">
    <w:name w:val="WW8Num19z3"/>
    <w:rsid w:val="00992DE8"/>
    <w:rPr>
      <w:rFonts w:ascii="Symbol" w:hAnsi="Symbol" w:cs="Symbol"/>
    </w:rPr>
  </w:style>
  <w:style w:type="character" w:customStyle="1" w:styleId="WW8Num20z0">
    <w:name w:val="WW8Num20z0"/>
    <w:rsid w:val="00992DE8"/>
    <w:rPr>
      <w:rFonts w:ascii="Times New Roman" w:hAnsi="Times New Roman" w:cs="Times New Roman"/>
    </w:rPr>
  </w:style>
  <w:style w:type="character" w:customStyle="1" w:styleId="WW8Num21z0">
    <w:name w:val="WW8Num21z0"/>
    <w:rsid w:val="00992DE8"/>
    <w:rPr>
      <w:rFonts w:ascii="Times New Roman" w:hAnsi="Times New Roman" w:cs="Times New Roman"/>
    </w:rPr>
  </w:style>
  <w:style w:type="character" w:customStyle="1" w:styleId="WW8Num22z0">
    <w:name w:val="WW8Num22z0"/>
    <w:rsid w:val="00992DE8"/>
    <w:rPr>
      <w:rFonts w:ascii="Wingdings" w:hAnsi="Wingdings" w:cs="Wingdings"/>
      <w:caps w:val="0"/>
      <w:smallCaps w:val="0"/>
      <w:strike w:val="0"/>
      <w:d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3z0">
    <w:name w:val="WW8Num23z0"/>
    <w:rsid w:val="00992DE8"/>
    <w:rPr>
      <w:rFonts w:ascii="Symbol" w:hAnsi="Symbol"/>
    </w:rPr>
  </w:style>
  <w:style w:type="character" w:customStyle="1" w:styleId="WW8Num23z1">
    <w:name w:val="WW8Num23z1"/>
    <w:rsid w:val="00992DE8"/>
    <w:rPr>
      <w:rFonts w:ascii="Courier New" w:hAnsi="Courier New" w:cs="Courier New"/>
    </w:rPr>
  </w:style>
  <w:style w:type="character" w:customStyle="1" w:styleId="WW8Num23z2">
    <w:name w:val="WW8Num23z2"/>
    <w:rsid w:val="00992DE8"/>
    <w:rPr>
      <w:rFonts w:ascii="Wingdings" w:hAnsi="Wingdings"/>
    </w:rPr>
  </w:style>
  <w:style w:type="character" w:customStyle="1" w:styleId="WW8Num24z0">
    <w:name w:val="WW8Num24z0"/>
    <w:rsid w:val="00992DE8"/>
    <w:rPr>
      <w:rFonts w:ascii="Symbol" w:hAnsi="Symbol" w:cs="Symbol"/>
    </w:rPr>
  </w:style>
  <w:style w:type="character" w:customStyle="1" w:styleId="WW8Num25z0">
    <w:name w:val="WW8Num25z0"/>
    <w:rsid w:val="00992DE8"/>
    <w:rPr>
      <w:rFonts w:ascii="Symbol" w:hAnsi="Symbol" w:cs="Symbol"/>
    </w:rPr>
  </w:style>
  <w:style w:type="character" w:customStyle="1" w:styleId="WW8Num27z0">
    <w:name w:val="WW8Num27z0"/>
    <w:rsid w:val="00992DE8"/>
    <w:rPr>
      <w:rFonts w:ascii="Wingdings" w:hAnsi="Wingdings" w:cs="Wingdings"/>
    </w:rPr>
  </w:style>
  <w:style w:type="character" w:customStyle="1" w:styleId="WW8Num28z0">
    <w:name w:val="WW8Num28z0"/>
    <w:rsid w:val="00992DE8"/>
    <w:rPr>
      <w:rFonts w:ascii="Times New Roman" w:hAnsi="Times New Roman" w:cs="Times New Roman"/>
    </w:rPr>
  </w:style>
  <w:style w:type="character" w:customStyle="1" w:styleId="WW8Num29z0">
    <w:name w:val="WW8Num29z0"/>
    <w:rsid w:val="00992DE8"/>
    <w:rPr>
      <w:rFonts w:ascii="Wingdings" w:hAnsi="Wingdings" w:cs="Wingdings"/>
    </w:rPr>
  </w:style>
  <w:style w:type="character" w:customStyle="1" w:styleId="WW8Num30z0">
    <w:name w:val="WW8Num30z0"/>
    <w:rsid w:val="00992DE8"/>
    <w:rPr>
      <w:rFonts w:ascii="Wingdings" w:hAnsi="Wingdings" w:cs="Wingdings"/>
    </w:rPr>
  </w:style>
  <w:style w:type="character" w:customStyle="1" w:styleId="WW8Num31z0">
    <w:name w:val="WW8Num31z0"/>
    <w:rsid w:val="00992DE8"/>
    <w:rPr>
      <w:rFonts w:ascii="Wingdings" w:hAnsi="Wingdings" w:cs="Wingdings"/>
    </w:rPr>
  </w:style>
  <w:style w:type="character" w:customStyle="1" w:styleId="WW8Num32z0">
    <w:name w:val="WW8Num32z0"/>
    <w:rsid w:val="00992DE8"/>
    <w:rPr>
      <w:rFonts w:ascii="Wingdings" w:hAnsi="Wingdings" w:cs="Wingdings"/>
    </w:rPr>
  </w:style>
  <w:style w:type="character" w:customStyle="1" w:styleId="WW8Num33z0">
    <w:name w:val="WW8Num33z0"/>
    <w:rsid w:val="00992DE8"/>
    <w:rPr>
      <w:rFonts w:ascii="Times New Roman" w:hAnsi="Times New Roman" w:cs="Times New Roman"/>
    </w:rPr>
  </w:style>
  <w:style w:type="character" w:customStyle="1" w:styleId="WW8Num34z0">
    <w:name w:val="WW8Num34z0"/>
    <w:rsid w:val="00992DE8"/>
    <w:rPr>
      <w:rFonts w:ascii="Wingdings" w:hAnsi="Wingdings" w:cs="Wingdings"/>
      <w:sz w:val="20"/>
      <w:szCs w:val="20"/>
      <w14:shadow w14:blurRad="50800" w14:dist="38100" w14:dir="2700000" w14:sx="100000" w14:sy="100000" w14:kx="0" w14:ky="0" w14:algn="tl">
        <w14:srgbClr w14:val="000000">
          <w14:alpha w14:val="60000"/>
        </w14:srgbClr>
      </w14:shadow>
    </w:rPr>
  </w:style>
  <w:style w:type="character" w:customStyle="1" w:styleId="WW8Num35z0">
    <w:name w:val="WW8Num35z0"/>
    <w:rsid w:val="00992DE8"/>
    <w:rPr>
      <w:rFonts w:ascii="Symbol" w:hAnsi="Symbol" w:cs="Symbol"/>
    </w:rPr>
  </w:style>
  <w:style w:type="character" w:customStyle="1" w:styleId="WW8Num36z0">
    <w:name w:val="WW8Num36z0"/>
    <w:rsid w:val="00992DE8"/>
    <w:rPr>
      <w:rFonts w:ascii="Wingdings" w:hAnsi="Wingdings" w:cs="Wingdings"/>
    </w:rPr>
  </w:style>
  <w:style w:type="character" w:customStyle="1" w:styleId="WW8Num37z0">
    <w:name w:val="WW8Num37z0"/>
    <w:rsid w:val="00992DE8"/>
    <w:rPr>
      <w:rFonts w:ascii="Times New Roman" w:hAnsi="Times New Roman" w:cs="Times New Roman"/>
    </w:rPr>
  </w:style>
  <w:style w:type="character" w:customStyle="1" w:styleId="WW8Num38z0">
    <w:name w:val="WW8Num38z0"/>
    <w:rsid w:val="00992DE8"/>
    <w:rPr>
      <w:rFonts w:ascii="Times New Roman" w:hAnsi="Times New Roman" w:cs="Times New Roman"/>
    </w:rPr>
  </w:style>
  <w:style w:type="character" w:customStyle="1" w:styleId="WW8Num39z0">
    <w:name w:val="WW8Num39z0"/>
    <w:rsid w:val="00992DE8"/>
    <w:rPr>
      <w:rFonts w:ascii="Symbol" w:hAnsi="Symbol"/>
    </w:rPr>
  </w:style>
  <w:style w:type="character" w:customStyle="1" w:styleId="WW8Num39z1">
    <w:name w:val="WW8Num39z1"/>
    <w:rsid w:val="00992DE8"/>
    <w:rPr>
      <w:rFonts w:ascii="Courier New" w:hAnsi="Courier New" w:cs="Courier New"/>
    </w:rPr>
  </w:style>
  <w:style w:type="character" w:customStyle="1" w:styleId="WW8Num39z2">
    <w:name w:val="WW8Num39z2"/>
    <w:rsid w:val="00992DE8"/>
    <w:rPr>
      <w:rFonts w:ascii="Wingdings" w:hAnsi="Wingdings"/>
    </w:rPr>
  </w:style>
  <w:style w:type="character" w:customStyle="1" w:styleId="WW8Num40z0">
    <w:name w:val="WW8Num40z0"/>
    <w:rsid w:val="00992DE8"/>
    <w:rPr>
      <w:rFonts w:ascii="Times New Roman" w:hAnsi="Times New Roman" w:cs="Times New Roman"/>
    </w:rPr>
  </w:style>
  <w:style w:type="character" w:customStyle="1" w:styleId="WW8NumSt1z0">
    <w:name w:val="WW8NumSt1z0"/>
    <w:rsid w:val="00992DE8"/>
    <w:rPr>
      <w:rFonts w:ascii="Wingdings" w:hAnsi="Wingdings" w:cs="Wingdings"/>
    </w:rPr>
  </w:style>
  <w:style w:type="character" w:customStyle="1" w:styleId="WW8NumSt2z0">
    <w:name w:val="WW8NumSt2z0"/>
    <w:rsid w:val="00992DE8"/>
    <w:rPr>
      <w:rFonts w:ascii="Symbol" w:hAnsi="Symbol" w:cs="Symbol"/>
    </w:rPr>
  </w:style>
  <w:style w:type="character" w:customStyle="1" w:styleId="Heading3Char">
    <w:name w:val="Heading 3 Char"/>
    <w:rsid w:val="00992DE8"/>
    <w:rPr>
      <w:rFonts w:ascii="Cambria" w:eastAsia="Times New Roman" w:hAnsi="Cambria" w:cs="Times New Roman"/>
      <w:b/>
      <w:bCs/>
      <w:sz w:val="26"/>
      <w:szCs w:val="26"/>
    </w:rPr>
  </w:style>
  <w:style w:type="character" w:customStyle="1" w:styleId="Heading4Char">
    <w:name w:val="Heading 4 Char"/>
    <w:rsid w:val="00992DE8"/>
    <w:rPr>
      <w:b/>
      <w:bCs/>
      <w:sz w:val="28"/>
      <w:szCs w:val="28"/>
    </w:rPr>
  </w:style>
  <w:style w:type="character" w:customStyle="1" w:styleId="Heading5Char">
    <w:name w:val="Heading 5 Char"/>
    <w:rsid w:val="00992DE8"/>
    <w:rPr>
      <w:b/>
      <w:bCs/>
      <w:i/>
      <w:iCs/>
      <w:sz w:val="26"/>
      <w:szCs w:val="26"/>
    </w:rPr>
  </w:style>
  <w:style w:type="character" w:styleId="Strong">
    <w:name w:val="Strong"/>
    <w:qFormat/>
    <w:rsid w:val="00992DE8"/>
    <w:rPr>
      <w:rFonts w:ascii="Times New Roman" w:hAnsi="Times New Roman" w:cs="Times New Roman"/>
      <w:b/>
      <w:bCs/>
    </w:rPr>
  </w:style>
  <w:style w:type="character" w:customStyle="1" w:styleId="BodyTextIndent3Char">
    <w:name w:val="Body Text Indent 3 Char"/>
    <w:rsid w:val="00992DE8"/>
    <w:rPr>
      <w:rFonts w:ascii="Times New Roman" w:hAnsi="Times New Roman"/>
      <w:sz w:val="16"/>
      <w:szCs w:val="16"/>
    </w:rPr>
  </w:style>
  <w:style w:type="character" w:styleId="Hyperlink">
    <w:name w:val="Hyperlink"/>
    <w:rsid w:val="00992DE8"/>
    <w:rPr>
      <w:rFonts w:ascii="Times New Roman" w:hAnsi="Times New Roman" w:cs="Times New Roman"/>
      <w:color w:val="0000FF"/>
      <w:u w:val="single"/>
    </w:rPr>
  </w:style>
  <w:style w:type="character" w:customStyle="1" w:styleId="BodyTextIndent2Char">
    <w:name w:val="Body Text Indent 2 Char"/>
    <w:rsid w:val="00992DE8"/>
    <w:rPr>
      <w:rFonts w:ascii="Times New Roman" w:hAnsi="Times New Roman"/>
      <w:sz w:val="20"/>
      <w:szCs w:val="20"/>
    </w:rPr>
  </w:style>
  <w:style w:type="character" w:styleId="Emphasis">
    <w:name w:val="Emphasis"/>
    <w:qFormat/>
    <w:rsid w:val="00992DE8"/>
    <w:rPr>
      <w:rFonts w:ascii="Times New Roman" w:hAnsi="Times New Roman" w:cs="Times New Roman"/>
      <w:i/>
      <w:iCs/>
    </w:rPr>
  </w:style>
  <w:style w:type="character" w:customStyle="1" w:styleId="HeaderChar">
    <w:name w:val="Header Char"/>
    <w:rsid w:val="00992DE8"/>
    <w:rPr>
      <w:rFonts w:ascii="Times New Roman" w:hAnsi="Times New Roman"/>
      <w:sz w:val="20"/>
      <w:szCs w:val="20"/>
    </w:rPr>
  </w:style>
  <w:style w:type="character" w:customStyle="1" w:styleId="BodyText2Char">
    <w:name w:val="Body Text 2 Char"/>
    <w:rsid w:val="00992DE8"/>
    <w:rPr>
      <w:rFonts w:ascii="Times New Roman" w:hAnsi="Times New Roman"/>
      <w:sz w:val="20"/>
      <w:szCs w:val="20"/>
    </w:rPr>
  </w:style>
  <w:style w:type="character" w:styleId="PageNumber">
    <w:name w:val="page number"/>
    <w:rsid w:val="00992DE8"/>
    <w:rPr>
      <w:rFonts w:ascii="Times New Roman" w:hAnsi="Times New Roman" w:cs="Times New Roman"/>
    </w:rPr>
  </w:style>
  <w:style w:type="character" w:customStyle="1" w:styleId="FooterChar">
    <w:name w:val="Footer Char"/>
    <w:rsid w:val="00992DE8"/>
    <w:rPr>
      <w:rFonts w:ascii="Times New Roman" w:hAnsi="Times New Roman"/>
      <w:sz w:val="20"/>
      <w:szCs w:val="20"/>
    </w:rPr>
  </w:style>
  <w:style w:type="character" w:customStyle="1" w:styleId="BalloonTextChar">
    <w:name w:val="Balloon Text Char"/>
    <w:rsid w:val="00992DE8"/>
    <w:rPr>
      <w:rFonts w:ascii="Times New Roman" w:hAnsi="Times New Roman"/>
      <w:sz w:val="0"/>
      <w:szCs w:val="0"/>
    </w:rPr>
  </w:style>
  <w:style w:type="character" w:customStyle="1" w:styleId="apple-style-span">
    <w:name w:val="apple-style-span"/>
    <w:basedOn w:val="DefaultParagraphFont"/>
    <w:rsid w:val="00992DE8"/>
  </w:style>
  <w:style w:type="paragraph" w:customStyle="1" w:styleId="Heading">
    <w:name w:val="Heading"/>
    <w:basedOn w:val="Normal"/>
    <w:next w:val="BodyText"/>
    <w:rsid w:val="00992DE8"/>
    <w:pPr>
      <w:keepNext/>
      <w:spacing w:before="240" w:after="120"/>
    </w:pPr>
    <w:rPr>
      <w:rFonts w:ascii="Arial" w:eastAsia="Lucida Sans Unicode" w:hAnsi="Arial" w:cs="Mangal"/>
      <w:sz w:val="28"/>
      <w:szCs w:val="28"/>
    </w:rPr>
  </w:style>
  <w:style w:type="paragraph" w:styleId="BodyText">
    <w:name w:val="Body Text"/>
    <w:basedOn w:val="Normal"/>
    <w:rsid w:val="00992DE8"/>
    <w:pPr>
      <w:spacing w:after="120"/>
    </w:pPr>
  </w:style>
  <w:style w:type="paragraph" w:styleId="List">
    <w:name w:val="List"/>
    <w:basedOn w:val="BodyText"/>
    <w:rsid w:val="00992DE8"/>
    <w:rPr>
      <w:rFonts w:cs="Mangal"/>
    </w:rPr>
  </w:style>
  <w:style w:type="paragraph" w:styleId="Caption">
    <w:name w:val="caption"/>
    <w:basedOn w:val="Normal"/>
    <w:qFormat/>
    <w:rsid w:val="00992DE8"/>
    <w:pPr>
      <w:suppressLineNumbers/>
      <w:spacing w:before="120" w:after="120"/>
    </w:pPr>
    <w:rPr>
      <w:rFonts w:cs="Mangal"/>
      <w:i/>
      <w:iCs/>
      <w:sz w:val="24"/>
      <w:szCs w:val="24"/>
    </w:rPr>
  </w:style>
  <w:style w:type="paragraph" w:customStyle="1" w:styleId="Index">
    <w:name w:val="Index"/>
    <w:basedOn w:val="Normal"/>
    <w:rsid w:val="00992DE8"/>
    <w:pPr>
      <w:suppressLineNumbers/>
    </w:pPr>
    <w:rPr>
      <w:rFonts w:cs="Mangal"/>
    </w:rPr>
  </w:style>
  <w:style w:type="paragraph" w:styleId="BodyTextIndent3">
    <w:name w:val="Body Text Indent 3"/>
    <w:basedOn w:val="Normal"/>
    <w:rsid w:val="00992DE8"/>
    <w:pPr>
      <w:widowControl w:val="0"/>
      <w:ind w:left="1440"/>
    </w:pPr>
    <w:rPr>
      <w:color w:val="000000"/>
      <w:sz w:val="24"/>
      <w:szCs w:val="24"/>
    </w:rPr>
  </w:style>
  <w:style w:type="paragraph" w:styleId="BodyTextIndent2">
    <w:name w:val="Body Text Indent 2"/>
    <w:basedOn w:val="Normal"/>
    <w:rsid w:val="00992DE8"/>
    <w:pPr>
      <w:widowControl w:val="0"/>
      <w:ind w:left="360"/>
    </w:pPr>
    <w:rPr>
      <w:color w:val="000000"/>
      <w:sz w:val="24"/>
      <w:szCs w:val="24"/>
    </w:rPr>
  </w:style>
  <w:style w:type="paragraph" w:styleId="Header">
    <w:name w:val="header"/>
    <w:basedOn w:val="Normal"/>
    <w:rsid w:val="00992DE8"/>
    <w:pPr>
      <w:widowControl w:val="0"/>
      <w:spacing w:before="100" w:after="100"/>
    </w:pPr>
    <w:rPr>
      <w:color w:val="000000"/>
      <w:sz w:val="24"/>
      <w:szCs w:val="24"/>
    </w:rPr>
  </w:style>
  <w:style w:type="paragraph" w:styleId="BodyText2">
    <w:name w:val="Body Text 2"/>
    <w:basedOn w:val="Normal"/>
    <w:rsid w:val="00992DE8"/>
    <w:pPr>
      <w:widowControl w:val="0"/>
      <w:spacing w:before="100" w:after="100"/>
      <w:ind w:left="720"/>
    </w:pPr>
    <w:rPr>
      <w:color w:val="000000"/>
      <w:sz w:val="24"/>
      <w:szCs w:val="24"/>
    </w:rPr>
  </w:style>
  <w:style w:type="paragraph" w:styleId="Footer">
    <w:name w:val="footer"/>
    <w:basedOn w:val="Normal"/>
    <w:rsid w:val="00992DE8"/>
    <w:pPr>
      <w:widowControl w:val="0"/>
      <w:spacing w:before="100" w:after="100"/>
    </w:pPr>
    <w:rPr>
      <w:color w:val="000000"/>
      <w:sz w:val="24"/>
      <w:szCs w:val="24"/>
    </w:rPr>
  </w:style>
  <w:style w:type="paragraph" w:styleId="NormalWeb">
    <w:name w:val="Normal (Web)"/>
    <w:basedOn w:val="Normal"/>
    <w:rsid w:val="00992DE8"/>
    <w:pPr>
      <w:spacing w:before="280" w:after="280"/>
    </w:pPr>
    <w:rPr>
      <w:color w:val="000000"/>
      <w:sz w:val="24"/>
      <w:szCs w:val="24"/>
    </w:rPr>
  </w:style>
  <w:style w:type="paragraph" w:styleId="BalloonText">
    <w:name w:val="Balloon Text"/>
    <w:basedOn w:val="Normal"/>
    <w:rsid w:val="00992DE8"/>
    <w:rPr>
      <w:rFonts w:ascii="Tahoma" w:hAnsi="Tahoma" w:cs="Tahoma"/>
      <w:sz w:val="16"/>
      <w:szCs w:val="16"/>
    </w:rPr>
  </w:style>
  <w:style w:type="paragraph" w:styleId="ListParagraph">
    <w:name w:val="List Paragraph"/>
    <w:basedOn w:val="Normal"/>
    <w:qFormat/>
    <w:rsid w:val="00992DE8"/>
    <w:pPr>
      <w:ind w:left="720"/>
    </w:pPr>
  </w:style>
  <w:style w:type="paragraph" w:customStyle="1" w:styleId="tablerowcolor">
    <w:name w:val="tablerowcolor"/>
    <w:basedOn w:val="Normal"/>
    <w:rsid w:val="00992DE8"/>
    <w:pPr>
      <w:shd w:val="clear" w:color="auto" w:fill="FFFFFF"/>
      <w:spacing w:before="280" w:after="280"/>
    </w:pPr>
    <w:rPr>
      <w:sz w:val="24"/>
      <w:szCs w:val="24"/>
    </w:rPr>
  </w:style>
  <w:style w:type="character" w:styleId="HTMLCode">
    <w:name w:val="HTML Code"/>
    <w:basedOn w:val="DefaultParagraphFont"/>
    <w:uiPriority w:val="99"/>
    <w:semiHidden/>
    <w:unhideWhenUsed/>
    <w:rsid w:val="009039D1"/>
    <w:rPr>
      <w:rFonts w:ascii="Courier New" w:eastAsia="Times New Roman" w:hAnsi="Courier New" w:cs="Courier New"/>
      <w:sz w:val="20"/>
      <w:szCs w:val="20"/>
    </w:rPr>
  </w:style>
  <w:style w:type="paragraph" w:customStyle="1" w:styleId="PRQN">
    <w:name w:val="PRQN"/>
    <w:basedOn w:val="Normal"/>
    <w:rsid w:val="007A0E1A"/>
    <w:pPr>
      <w:suppressAutoHyphens w:val="0"/>
      <w:ind w:left="1008" w:hanging="288"/>
    </w:pPr>
    <w:rPr>
      <w:rFonts w:ascii="Courier" w:hAnsi="Courier" w:cs="Times New Roman"/>
      <w:sz w:val="24"/>
      <w:lang w:eastAsia="en-US"/>
    </w:rPr>
  </w:style>
  <w:style w:type="table" w:styleId="TableGrid">
    <w:name w:val="Table Grid"/>
    <w:basedOn w:val="TableNormal"/>
    <w:uiPriority w:val="59"/>
    <w:rsid w:val="007A0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0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3057</CharactersWithSpaces>
  <SharedDoc>false</SharedDoc>
  <HLinks>
    <vt:vector size="6" baseType="variant">
      <vt:variant>
        <vt:i4>2555947</vt:i4>
      </vt:variant>
      <vt:variant>
        <vt:i4>0</vt:i4>
      </vt:variant>
      <vt:variant>
        <vt:i4>0</vt:i4>
      </vt:variant>
      <vt:variant>
        <vt:i4>5</vt:i4>
      </vt:variant>
      <vt:variant>
        <vt:lpwstr>http://cs.newpaltz.edu/~phamh/CS3/sub/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dc:creator>
  <cp:lastModifiedBy>Adriel Martinez</cp:lastModifiedBy>
  <cp:revision>3</cp:revision>
  <cp:lastPrinted>2010-08-31T08:58:00Z</cp:lastPrinted>
  <dcterms:created xsi:type="dcterms:W3CDTF">2018-09-05T14:07:00Z</dcterms:created>
  <dcterms:modified xsi:type="dcterms:W3CDTF">2018-09-05T14:10:00Z</dcterms:modified>
</cp:coreProperties>
</file>