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E524"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w:t>
      </w:r>
      <w:proofErr w:type="gramStart"/>
      <w:r w:rsidR="006E53A4">
        <w:rPr>
          <w:rFonts w:ascii="Arial" w:hAnsi="Arial" w:cs="Arial"/>
          <w:b/>
          <w:color w:val="FF0000"/>
        </w:rPr>
        <w:t xml:space="preserve">Lab </w:t>
      </w:r>
      <w:r w:rsidR="00A31E21" w:rsidRPr="0074193F">
        <w:rPr>
          <w:rFonts w:ascii="Arial" w:hAnsi="Arial" w:cs="Arial"/>
          <w:b/>
          <w:color w:val="FF0000"/>
        </w:rPr>
        <w:t xml:space="preserve"> #</w:t>
      </w:r>
      <w:proofErr w:type="gramEnd"/>
      <w:r w:rsidR="00A31E21" w:rsidRPr="0074193F">
        <w:rPr>
          <w:rFonts w:ascii="Arial" w:hAnsi="Arial" w:cs="Arial"/>
          <w:b/>
          <w:color w:val="FF0000"/>
        </w:rPr>
        <w:t xml:space="preserve"> </w:t>
      </w:r>
      <w:r w:rsidR="00DC767A">
        <w:rPr>
          <w:rFonts w:ascii="Arial" w:hAnsi="Arial" w:cs="Arial"/>
          <w:b/>
          <w:color w:val="FF0000"/>
        </w:rPr>
        <w:t>1</w:t>
      </w:r>
      <w:r w:rsidR="00A31E21" w:rsidRPr="0074193F">
        <w:rPr>
          <w:rFonts w:ascii="Arial" w:hAnsi="Arial" w:cs="Arial"/>
          <w:b/>
          <w:color w:val="FF0000"/>
        </w:rPr>
        <w:t>0</w:t>
      </w:r>
    </w:p>
    <w:p w14:paraId="200D5B3D"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2175C401" wp14:editId="3DED1F4C">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3B71FFBD"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1F6CC191" w14:textId="77777777" w:rsidR="00ED7D4B" w:rsidRDefault="00ED7D4B" w:rsidP="00472CF6">
      <w:pPr>
        <w:spacing w:after="40"/>
        <w:rPr>
          <w:b/>
          <w:sz w:val="22"/>
        </w:rPr>
      </w:pPr>
    </w:p>
    <w:p w14:paraId="2A4A8B3A" w14:textId="6F2E32DC" w:rsidR="00BC7DF5" w:rsidRPr="0000460A" w:rsidRDefault="00D6665D" w:rsidP="00BC7DF5">
      <w:pPr>
        <w:spacing w:after="40"/>
        <w:rPr>
          <w:b/>
          <w:sz w:val="22"/>
        </w:rPr>
      </w:pPr>
      <w:r>
        <w:rPr>
          <w:b/>
          <w:sz w:val="22"/>
        </w:rPr>
        <w:t xml:space="preserve">Student </w:t>
      </w:r>
      <w:r w:rsidR="00BC7DF5">
        <w:rPr>
          <w:b/>
          <w:sz w:val="22"/>
        </w:rPr>
        <w:t xml:space="preserve">Last </w:t>
      </w:r>
      <w:r>
        <w:rPr>
          <w:b/>
          <w:sz w:val="22"/>
        </w:rPr>
        <w:t>Name:</w:t>
      </w:r>
      <w:r w:rsidR="004D1DB2">
        <w:rPr>
          <w:b/>
          <w:sz w:val="22"/>
        </w:rPr>
        <w:t xml:space="preserve"> </w:t>
      </w:r>
      <w:r w:rsidR="004D1DB2">
        <w:rPr>
          <w:b/>
          <w:color w:val="0070C0"/>
          <w:sz w:val="22"/>
        </w:rPr>
        <w:t>Martinez</w:t>
      </w:r>
      <w:r w:rsidR="00BC7DF5">
        <w:rPr>
          <w:b/>
          <w:sz w:val="22"/>
        </w:rPr>
        <w:t xml:space="preserve">   </w:t>
      </w:r>
      <w:r w:rsidR="00BE1354">
        <w:rPr>
          <w:b/>
          <w:sz w:val="22"/>
        </w:rPr>
        <w:t xml:space="preserve">             </w:t>
      </w:r>
      <w:r w:rsidR="00BC7DF5">
        <w:rPr>
          <w:b/>
          <w:sz w:val="22"/>
        </w:rPr>
        <w:t>Student First Name:</w:t>
      </w:r>
      <w:r w:rsidR="004D1DB2">
        <w:rPr>
          <w:b/>
          <w:sz w:val="22"/>
        </w:rPr>
        <w:t xml:space="preserve"> </w:t>
      </w:r>
      <w:r w:rsidR="004D1DB2" w:rsidRPr="004D1DB2">
        <w:rPr>
          <w:b/>
          <w:color w:val="0070C0"/>
          <w:sz w:val="22"/>
        </w:rPr>
        <w:t>Adriel</w:t>
      </w:r>
    </w:p>
    <w:p w14:paraId="08CC08B7" w14:textId="7DF46055" w:rsidR="00376F06" w:rsidRPr="0000460A" w:rsidRDefault="00472CF6" w:rsidP="00472CF6">
      <w:pPr>
        <w:spacing w:after="40"/>
        <w:rPr>
          <w:b/>
          <w:sz w:val="22"/>
        </w:rPr>
      </w:pPr>
      <w:r w:rsidRPr="0000460A">
        <w:rPr>
          <w:b/>
          <w:sz w:val="22"/>
        </w:rPr>
        <w:t xml:space="preserve">CS2 </w:t>
      </w:r>
      <w:r w:rsidR="00376F06" w:rsidRPr="0000460A">
        <w:rPr>
          <w:b/>
          <w:sz w:val="22"/>
        </w:rPr>
        <w:t>Section</w:t>
      </w:r>
      <w:r w:rsidRPr="0000460A">
        <w:rPr>
          <w:b/>
          <w:sz w:val="22"/>
        </w:rPr>
        <w:t xml:space="preserve"> #</w:t>
      </w:r>
      <w:r w:rsidR="004D1DB2">
        <w:rPr>
          <w:b/>
          <w:sz w:val="22"/>
        </w:rPr>
        <w:t xml:space="preserve"> </w:t>
      </w:r>
      <w:r w:rsidR="004D1DB2" w:rsidRPr="004D1DB2">
        <w:rPr>
          <w:b/>
          <w:color w:val="0070C0"/>
          <w:sz w:val="22"/>
        </w:rPr>
        <w:t>01</w:t>
      </w:r>
    </w:p>
    <w:p w14:paraId="16770363" w14:textId="77777777" w:rsidR="00BC7DF5" w:rsidRDefault="00BC7DF5" w:rsidP="00472CF6">
      <w:pPr>
        <w:spacing w:after="40"/>
        <w:rPr>
          <w:b/>
          <w:sz w:val="22"/>
        </w:rPr>
      </w:pPr>
    </w:p>
    <w:p w14:paraId="6EC9BB90"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4C2D71E8" w14:textId="77777777" w:rsidR="00ED7D4B" w:rsidRDefault="00ED7D4B" w:rsidP="00472CF6">
      <w:pPr>
        <w:spacing w:after="40"/>
        <w:rPr>
          <w:sz w:val="22"/>
          <w:szCs w:val="22"/>
        </w:rPr>
      </w:pPr>
    </w:p>
    <w:p w14:paraId="0677AF05"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 xml:space="preserve">TOPIC: </w:t>
      </w:r>
      <w:r w:rsidR="00DC767A">
        <w:rPr>
          <w:b/>
          <w:color w:val="FF0000"/>
          <w:sz w:val="24"/>
          <w:szCs w:val="22"/>
        </w:rPr>
        <w:t xml:space="preserve"> ADT</w:t>
      </w:r>
    </w:p>
    <w:p w14:paraId="38820F36" w14:textId="77777777" w:rsidR="00727F5D" w:rsidRDefault="00727F5D" w:rsidP="00727F5D">
      <w:pPr>
        <w:rPr>
          <w:sz w:val="22"/>
          <w:szCs w:val="22"/>
        </w:rPr>
      </w:pPr>
    </w:p>
    <w:p w14:paraId="708E4D87" w14:textId="77777777" w:rsidR="00727F5D" w:rsidRDefault="00727F5D" w:rsidP="00727F5D">
      <w:pPr>
        <w:rPr>
          <w:sz w:val="22"/>
          <w:szCs w:val="22"/>
        </w:rPr>
      </w:pPr>
    </w:p>
    <w:p w14:paraId="1E4115C0" w14:textId="77777777" w:rsidR="00727F5D" w:rsidRPr="00A761B2" w:rsidRDefault="00727F5D" w:rsidP="00727F5D">
      <w:pPr>
        <w:shd w:val="clear" w:color="auto" w:fill="FDE9D9" w:themeFill="accent6" w:themeFillTint="33"/>
        <w:rPr>
          <w:b/>
          <w:sz w:val="28"/>
          <w:szCs w:val="36"/>
        </w:rPr>
      </w:pPr>
      <w:r>
        <w:rPr>
          <w:b/>
          <w:sz w:val="28"/>
          <w:szCs w:val="36"/>
        </w:rPr>
        <w:t xml:space="preserve"> </w:t>
      </w:r>
      <w:r w:rsidRPr="00A761B2">
        <w:rPr>
          <w:b/>
          <w:sz w:val="28"/>
          <w:szCs w:val="36"/>
        </w:rPr>
        <w:t>Pro</w:t>
      </w:r>
      <w:r>
        <w:rPr>
          <w:b/>
          <w:sz w:val="28"/>
          <w:szCs w:val="36"/>
        </w:rPr>
        <w:t>blem A</w:t>
      </w:r>
      <w:r w:rsidRPr="00A761B2">
        <w:rPr>
          <w:b/>
          <w:sz w:val="28"/>
          <w:szCs w:val="36"/>
        </w:rPr>
        <w:t xml:space="preserve">: </w:t>
      </w:r>
    </w:p>
    <w:p w14:paraId="41EC3B32" w14:textId="77777777" w:rsidR="00727F5D" w:rsidRDefault="00727F5D" w:rsidP="00727F5D"/>
    <w:p w14:paraId="1EA7BBD7" w14:textId="77777777" w:rsidR="00727F5D" w:rsidRDefault="00727F5D" w:rsidP="00727F5D">
      <w:r>
        <w:t xml:space="preserve">Please fill-in the </w:t>
      </w:r>
      <w:r w:rsidR="00FC0949">
        <w:t xml:space="preserve">field following this symbol </w:t>
      </w:r>
      <w:r w:rsidR="00FC0949">
        <w:rPr>
          <w:noProof/>
          <w:lang w:eastAsia="en-US"/>
        </w:rPr>
        <w:drawing>
          <wp:inline distT="0" distB="0" distL="0" distR="0" wp14:anchorId="4CD684A5" wp14:editId="5CAB8635">
            <wp:extent cx="363855" cy="262255"/>
            <wp:effectExtent l="0" t="0" r="0" b="0"/>
            <wp:docPr id="27" name="Picture 2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FC0949">
        <w:t xml:space="preserve"> with </w:t>
      </w:r>
      <w:r>
        <w:t xml:space="preserve">your own words and </w:t>
      </w:r>
      <w:r w:rsidR="00FC0949">
        <w:t>in</w:t>
      </w:r>
      <w:r>
        <w:t xml:space="preserve"> </w:t>
      </w:r>
      <w:r w:rsidRPr="008F0E0A">
        <w:rPr>
          <w:b/>
          <w:color w:val="0070C0"/>
        </w:rPr>
        <w:t>BLUE font color</w:t>
      </w:r>
    </w:p>
    <w:p w14:paraId="23DDF64F" w14:textId="77777777" w:rsidR="00727F5D" w:rsidRDefault="00727F5D" w:rsidP="00472CF6">
      <w:pPr>
        <w:spacing w:after="40"/>
        <w:rPr>
          <w:sz w:val="22"/>
          <w:szCs w:val="22"/>
        </w:rPr>
      </w:pPr>
    </w:p>
    <w:p w14:paraId="153EE7F4" w14:textId="77777777" w:rsidR="00727F5D" w:rsidRDefault="00727F5D" w:rsidP="00727F5D">
      <w:pPr>
        <w:pStyle w:val="Heading2"/>
      </w:pPr>
      <w:r>
        <w:t>Pre-Lab Visualization</w:t>
      </w:r>
    </w:p>
    <w:p w14:paraId="29553869" w14:textId="77777777" w:rsidR="00DC767A" w:rsidRDefault="00DC767A" w:rsidP="00DC767A"/>
    <w:p w14:paraId="4561D389" w14:textId="77777777" w:rsidR="00DC767A" w:rsidRDefault="00DC767A" w:rsidP="00DC767A">
      <w:pPr>
        <w:pStyle w:val="Heading3"/>
      </w:pPr>
      <w:r>
        <w:t>Hydra</w:t>
      </w:r>
    </w:p>
    <w:p w14:paraId="54FCFBDF" w14:textId="74865846" w:rsidR="00DC767A" w:rsidRDefault="00DC767A" w:rsidP="00DC767A">
      <w:r>
        <w:t xml:space="preserve">We can view our hydra as a collection of heads, each of which has a size.  To indicate the </w:t>
      </w:r>
      <w:r w:rsidR="00CE5A9E">
        <w:t>size,</w:t>
      </w:r>
      <w:r>
        <w:t xml:space="preserve"> we will use an integer value.  Each time we cut off a head it is replaced by two smaller heads that are one size smaller.  For example, if we chop off a head of size 5, two heads of size 4 spring up in its place.  The exception to this rule is that a size 1 head does not grow back. (Fortunately for us, otherwise we would never finish.)  A bag is perfect to represent the state of the hydra as the fight continues.  We need to know what heads the hydra currently has and what the size of each of the heads is, but they are in no particular order.  In addition, there can be multiple heads of the same size. </w:t>
      </w:r>
    </w:p>
    <w:p w14:paraId="08577055" w14:textId="77777777" w:rsidR="00DC767A" w:rsidRDefault="00DC767A" w:rsidP="00DC767A"/>
    <w:p w14:paraId="1D7D29F3" w14:textId="77777777" w:rsidR="00DC767A" w:rsidRDefault="00DC767A" w:rsidP="00DC767A">
      <w:r>
        <w:t>We will use a second bag to accumulate the answer to “How many cuts did it take to kill the hydra?”. Each time we cut off a head, we will put the string “chop” into the bag.  Again, a bag will work well.  We don’t care about the order of the strings in the bag and we will certainly have duplicates.  At the end of the simulation, the number of strings in the bag will give us the answer to the question.</w:t>
      </w:r>
    </w:p>
    <w:p w14:paraId="65BF042D" w14:textId="77777777" w:rsidR="00DC767A" w:rsidRDefault="00DC767A" w:rsidP="00DC767A"/>
    <w:p w14:paraId="6C101553" w14:textId="77777777" w:rsidR="00DC767A" w:rsidRDefault="00DC767A" w:rsidP="00DC767A">
      <w:r>
        <w:t>We want to visualize the process of the simulation as a series of steps and from that determine an algorithm.  For example, if we start with one head of size 5, one cut results in the following transition.</w:t>
      </w:r>
    </w:p>
    <w:p w14:paraId="400F0F55" w14:textId="77777777" w:rsidR="00DC767A" w:rsidRDefault="00DC767A" w:rsidP="00DC767A"/>
    <w:p w14:paraId="1CCC053A" w14:textId="77777777" w:rsidR="00DC767A" w:rsidRDefault="00DC767A" w:rsidP="00DC767A">
      <w:commentRangeStart w:id="0"/>
      <w:r>
        <w:rPr>
          <w:noProof/>
        </w:rPr>
        <w:drawing>
          <wp:inline distT="0" distB="0" distL="0" distR="0" wp14:anchorId="068EDB16" wp14:editId="31778D45">
            <wp:extent cx="2956092" cy="21911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ExampleC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320" cy="2192083"/>
                    </a:xfrm>
                    <a:prstGeom prst="rect">
                      <a:avLst/>
                    </a:prstGeom>
                  </pic:spPr>
                </pic:pic>
              </a:graphicData>
            </a:graphic>
          </wp:inline>
        </w:drawing>
      </w:r>
      <w:commentRangeEnd w:id="0"/>
      <w:r>
        <w:rPr>
          <w:rStyle w:val="CommentReference"/>
        </w:rPr>
        <w:commentReference w:id="0"/>
      </w:r>
    </w:p>
    <w:p w14:paraId="59F13146" w14:textId="77777777" w:rsidR="00DC767A" w:rsidRDefault="00DC767A" w:rsidP="00DC767A"/>
    <w:p w14:paraId="14FC34E8" w14:textId="2BAB9C8E" w:rsidR="00DC767A" w:rsidRDefault="00DC767A" w:rsidP="00DC767A">
      <w:r>
        <w:rPr>
          <w:noProof/>
        </w:rPr>
        <w:drawing>
          <wp:inline distT="0" distB="0" distL="0" distR="0" wp14:anchorId="52736556" wp14:editId="300362D8">
            <wp:extent cx="363855" cy="262255"/>
            <wp:effectExtent l="0" t="0" r="0" b="0"/>
            <wp:docPr id="24" name="Picture 2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Using the above as a model, complete the seven steps in the simulation for a hydra starting with a single head of size</w:t>
      </w:r>
      <w:r w:rsidR="00794102">
        <w:t xml:space="preserve"> </w:t>
      </w:r>
      <w:r>
        <w:t>3.</w:t>
      </w:r>
    </w:p>
    <w:p w14:paraId="2A866008" w14:textId="168DDE7B" w:rsidR="00DC767A" w:rsidRDefault="00DC767A" w:rsidP="00DC767A"/>
    <w:p w14:paraId="001ECBC8" w14:textId="250E1CC8" w:rsidR="00DC767A" w:rsidRDefault="00013D8D" w:rsidP="00DC767A">
      <w:r>
        <w:rPr>
          <w:noProof/>
        </w:rPr>
        <w:lastRenderedPageBreak/>
        <mc:AlternateContent>
          <mc:Choice Requires="wps">
            <w:drawing>
              <wp:anchor distT="0" distB="0" distL="114300" distR="114300" simplePos="0" relativeHeight="251675648" behindDoc="0" locked="0" layoutInCell="1" allowOverlap="1" wp14:anchorId="2972D92F" wp14:editId="299D618F">
                <wp:simplePos x="0" y="0"/>
                <wp:positionH relativeFrom="column">
                  <wp:posOffset>3992578</wp:posOffset>
                </wp:positionH>
                <wp:positionV relativeFrom="paragraph">
                  <wp:posOffset>3912228</wp:posOffset>
                </wp:positionV>
                <wp:extent cx="851025" cy="724277"/>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51025" cy="724277"/>
                        </a:xfrm>
                        <a:prstGeom prst="rect">
                          <a:avLst/>
                        </a:prstGeom>
                        <a:solidFill>
                          <a:schemeClr val="lt1"/>
                        </a:solidFill>
                        <a:ln w="6350">
                          <a:solidFill>
                            <a:prstClr val="black"/>
                          </a:solidFill>
                        </a:ln>
                      </wps:spPr>
                      <wps:txbx>
                        <w:txbxContent>
                          <w:p w14:paraId="6BF6D30A" w14:textId="77777777" w:rsidR="00013D8D" w:rsidRDefault="00013D8D" w:rsidP="00013D8D">
                            <w:r>
                              <w:t xml:space="preserve">Chop </w:t>
                            </w:r>
                            <w:proofErr w:type="spellStart"/>
                            <w:r>
                              <w:t>chop</w:t>
                            </w:r>
                            <w:proofErr w:type="spellEnd"/>
                          </w:p>
                          <w:p w14:paraId="770B1CF1" w14:textId="77777777" w:rsidR="00013D8D" w:rsidRDefault="00013D8D" w:rsidP="00013D8D">
                            <w:r>
                              <w:t xml:space="preserve">Chop </w:t>
                            </w:r>
                            <w:proofErr w:type="spellStart"/>
                            <w:r>
                              <w:t>chop</w:t>
                            </w:r>
                            <w:proofErr w:type="spellEnd"/>
                          </w:p>
                          <w:p w14:paraId="00624290" w14:textId="5FF8D6BE" w:rsidR="00013D8D" w:rsidRDefault="00013D8D" w:rsidP="00013D8D">
                            <w:r>
                              <w:t xml:space="preserve">chop </w:t>
                            </w:r>
                            <w:proofErr w:type="spellStart"/>
                            <w:r>
                              <w:t>chop</w:t>
                            </w:r>
                            <w:proofErr w:type="spellEnd"/>
                          </w:p>
                          <w:p w14:paraId="6853204C" w14:textId="4F7B4C23" w:rsidR="00013D8D" w:rsidRDefault="00013D8D" w:rsidP="00013D8D">
                            <w:r>
                              <w:t>chop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2D92F" id="_x0000_t202" coordsize="21600,21600" o:spt="202" path="m,l,21600r21600,l21600,xe">
                <v:stroke joinstyle="miter"/>
                <v:path gradientshapeok="t" o:connecttype="rect"/>
              </v:shapetype>
              <v:shape id="Text Box 17" o:spid="_x0000_s1026" type="#_x0000_t202" style="position:absolute;margin-left:314.4pt;margin-top:308.05pt;width:67pt;height:5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" fillcolor="white [3201]" strokeweight=".5pt">
                <v:textbox>
                  <w:txbxContent>
                    <w:p w14:paraId="6BF6D30A" w14:textId="77777777" w:rsidR="00013D8D" w:rsidRDefault="00013D8D" w:rsidP="00013D8D">
                      <w:r>
                        <w:t xml:space="preserve">Chop </w:t>
                      </w:r>
                      <w:proofErr w:type="spellStart"/>
                      <w:r>
                        <w:t>chop</w:t>
                      </w:r>
                      <w:proofErr w:type="spellEnd"/>
                    </w:p>
                    <w:p w14:paraId="770B1CF1" w14:textId="77777777" w:rsidR="00013D8D" w:rsidRDefault="00013D8D" w:rsidP="00013D8D">
                      <w:r>
                        <w:t xml:space="preserve">Chop </w:t>
                      </w:r>
                      <w:proofErr w:type="spellStart"/>
                      <w:r>
                        <w:t>chop</w:t>
                      </w:r>
                      <w:proofErr w:type="spellEnd"/>
                    </w:p>
                    <w:p w14:paraId="00624290" w14:textId="5FF8D6BE" w:rsidR="00013D8D" w:rsidRDefault="00013D8D" w:rsidP="00013D8D">
                      <w:r>
                        <w:t xml:space="preserve">chop </w:t>
                      </w:r>
                      <w:proofErr w:type="spellStart"/>
                      <w:r>
                        <w:t>chop</w:t>
                      </w:r>
                      <w:proofErr w:type="spellEnd"/>
                    </w:p>
                    <w:p w14:paraId="6853204C" w14:textId="4F7B4C23" w:rsidR="00013D8D" w:rsidRDefault="00013D8D" w:rsidP="00013D8D">
                      <w:r>
                        <w:t>chop</w:t>
                      </w:r>
                    </w:p>
                  </w:txbxContent>
                </v:textbox>
              </v:shape>
            </w:pict>
          </mc:Fallback>
        </mc:AlternateContent>
      </w:r>
      <w:r w:rsidR="00036F8D">
        <w:rPr>
          <w:noProof/>
        </w:rPr>
        <mc:AlternateContent>
          <mc:Choice Requires="wps">
            <w:drawing>
              <wp:anchor distT="0" distB="0" distL="114300" distR="114300" simplePos="0" relativeHeight="251673600" behindDoc="0" locked="0" layoutInCell="1" allowOverlap="1" wp14:anchorId="781DBC9B" wp14:editId="44734923">
                <wp:simplePos x="0" y="0"/>
                <wp:positionH relativeFrom="column">
                  <wp:posOffset>2723427</wp:posOffset>
                </wp:positionH>
                <wp:positionV relativeFrom="paragraph">
                  <wp:posOffset>3919616</wp:posOffset>
                </wp:positionV>
                <wp:extent cx="851025" cy="651850"/>
                <wp:effectExtent l="0" t="0" r="12700" b="8890"/>
                <wp:wrapNone/>
                <wp:docPr id="16" name="Text Box 16"/>
                <wp:cNvGraphicFramePr/>
                <a:graphic xmlns:a="http://schemas.openxmlformats.org/drawingml/2006/main">
                  <a:graphicData uri="http://schemas.microsoft.com/office/word/2010/wordprocessingShape">
                    <wps:wsp>
                      <wps:cNvSpPr txBox="1"/>
                      <wps:spPr>
                        <a:xfrm>
                          <a:off x="0" y="0"/>
                          <a:ext cx="851025" cy="651850"/>
                        </a:xfrm>
                        <a:prstGeom prst="rect">
                          <a:avLst/>
                        </a:prstGeom>
                        <a:solidFill>
                          <a:schemeClr val="lt1"/>
                        </a:solidFill>
                        <a:ln w="6350">
                          <a:solidFill>
                            <a:prstClr val="black"/>
                          </a:solidFill>
                        </a:ln>
                      </wps:spPr>
                      <wps:txbx>
                        <w:txbxContent>
                          <w:p w14:paraId="19755E34" w14:textId="77777777" w:rsidR="00036F8D" w:rsidRDefault="00036F8D" w:rsidP="00036F8D">
                            <w:r>
                              <w:t xml:space="preserve">Chop </w:t>
                            </w:r>
                            <w:proofErr w:type="spellStart"/>
                            <w:r>
                              <w:t>chop</w:t>
                            </w:r>
                            <w:proofErr w:type="spellEnd"/>
                          </w:p>
                          <w:p w14:paraId="46ABC170" w14:textId="77777777" w:rsidR="00036F8D" w:rsidRDefault="00036F8D" w:rsidP="00036F8D">
                            <w:r>
                              <w:t xml:space="preserve">Chop </w:t>
                            </w:r>
                            <w:proofErr w:type="spellStart"/>
                            <w:r>
                              <w:t>chop</w:t>
                            </w:r>
                            <w:proofErr w:type="spellEnd"/>
                          </w:p>
                          <w:p w14:paraId="4628C9A4" w14:textId="38803EB2" w:rsidR="00036F8D" w:rsidRDefault="00036F8D" w:rsidP="00036F8D">
                            <w:r>
                              <w:t xml:space="preserve">chop </w:t>
                            </w:r>
                            <w:proofErr w:type="spellStart"/>
                            <w:r>
                              <w:t>chop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DBC9B" id="Text Box 16" o:spid="_x0000_s1027" type="#_x0000_t202" style="position:absolute;margin-left:214.45pt;margin-top:308.65pt;width:67pt;height:5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" fillcolor="white [3201]" strokeweight=".5pt">
                <v:textbox>
                  <w:txbxContent>
                    <w:p w14:paraId="19755E34" w14:textId="77777777" w:rsidR="00036F8D" w:rsidRDefault="00036F8D" w:rsidP="00036F8D">
                      <w:r>
                        <w:t xml:space="preserve">Chop </w:t>
                      </w:r>
                      <w:proofErr w:type="spellStart"/>
                      <w:r>
                        <w:t>chop</w:t>
                      </w:r>
                      <w:proofErr w:type="spellEnd"/>
                    </w:p>
                    <w:p w14:paraId="46ABC170" w14:textId="77777777" w:rsidR="00036F8D" w:rsidRDefault="00036F8D" w:rsidP="00036F8D">
                      <w:r>
                        <w:t xml:space="preserve">Chop </w:t>
                      </w:r>
                      <w:proofErr w:type="spellStart"/>
                      <w:r>
                        <w:t>chop</w:t>
                      </w:r>
                      <w:proofErr w:type="spellEnd"/>
                    </w:p>
                    <w:p w14:paraId="4628C9A4" w14:textId="38803EB2" w:rsidR="00036F8D" w:rsidRDefault="00036F8D" w:rsidP="00036F8D">
                      <w:r>
                        <w:t xml:space="preserve">chop </w:t>
                      </w:r>
                      <w:proofErr w:type="spellStart"/>
                      <w:r>
                        <w:t>chop</w:t>
                      </w:r>
                      <w:proofErr w:type="spellEnd"/>
                    </w:p>
                  </w:txbxContent>
                </v:textbox>
              </v:shape>
            </w:pict>
          </mc:Fallback>
        </mc:AlternateContent>
      </w:r>
      <w:r w:rsidR="00036F8D">
        <w:rPr>
          <w:noProof/>
        </w:rPr>
        <mc:AlternateContent>
          <mc:Choice Requires="wps">
            <w:drawing>
              <wp:anchor distT="0" distB="0" distL="114300" distR="114300" simplePos="0" relativeHeight="251671552" behindDoc="0" locked="0" layoutInCell="1" allowOverlap="1" wp14:anchorId="0B476D51" wp14:editId="4E4E5EF9">
                <wp:simplePos x="0" y="0"/>
                <wp:positionH relativeFrom="column">
                  <wp:posOffset>1518876</wp:posOffset>
                </wp:positionH>
                <wp:positionV relativeFrom="paragraph">
                  <wp:posOffset>3919616</wp:posOffset>
                </wp:positionV>
                <wp:extent cx="851025" cy="651850"/>
                <wp:effectExtent l="0" t="0" r="12700" b="8890"/>
                <wp:wrapNone/>
                <wp:docPr id="15" name="Text Box 15"/>
                <wp:cNvGraphicFramePr/>
                <a:graphic xmlns:a="http://schemas.openxmlformats.org/drawingml/2006/main">
                  <a:graphicData uri="http://schemas.microsoft.com/office/word/2010/wordprocessingShape">
                    <wps:wsp>
                      <wps:cNvSpPr txBox="1"/>
                      <wps:spPr>
                        <a:xfrm>
                          <a:off x="0" y="0"/>
                          <a:ext cx="851025" cy="651850"/>
                        </a:xfrm>
                        <a:prstGeom prst="rect">
                          <a:avLst/>
                        </a:prstGeom>
                        <a:solidFill>
                          <a:schemeClr val="lt1"/>
                        </a:solidFill>
                        <a:ln w="6350">
                          <a:solidFill>
                            <a:prstClr val="black"/>
                          </a:solidFill>
                        </a:ln>
                      </wps:spPr>
                      <wps:txbx>
                        <w:txbxContent>
                          <w:p w14:paraId="181FB16C" w14:textId="77777777" w:rsidR="00036F8D" w:rsidRDefault="00036F8D" w:rsidP="00036F8D">
                            <w:r>
                              <w:t xml:space="preserve">Chop </w:t>
                            </w:r>
                            <w:proofErr w:type="spellStart"/>
                            <w:r>
                              <w:t>chop</w:t>
                            </w:r>
                            <w:proofErr w:type="spellEnd"/>
                          </w:p>
                          <w:p w14:paraId="12E6484A" w14:textId="6D0F3E3F" w:rsidR="00036F8D" w:rsidRDefault="00036F8D" w:rsidP="00036F8D">
                            <w:r>
                              <w:t xml:space="preserve">Chop </w:t>
                            </w:r>
                            <w:proofErr w:type="spellStart"/>
                            <w:r>
                              <w:t>chop</w:t>
                            </w:r>
                            <w:proofErr w:type="spellEnd"/>
                          </w:p>
                          <w:p w14:paraId="2770005F" w14:textId="77777777" w:rsidR="00036F8D" w:rsidRDefault="00036F8D" w:rsidP="00036F8D">
                            <w:r>
                              <w:t xml:space="preserve">chop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76D51" id="Text Box 15" o:spid="_x0000_s1028" type="#_x0000_t202" style="position:absolute;margin-left:119.6pt;margin-top:308.65pt;width:67pt;height:5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" fillcolor="white [3201]" strokeweight=".5pt">
                <v:textbox>
                  <w:txbxContent>
                    <w:p w14:paraId="181FB16C" w14:textId="77777777" w:rsidR="00036F8D" w:rsidRDefault="00036F8D" w:rsidP="00036F8D">
                      <w:r>
                        <w:t xml:space="preserve">Chop </w:t>
                      </w:r>
                      <w:proofErr w:type="spellStart"/>
                      <w:r>
                        <w:t>chop</w:t>
                      </w:r>
                      <w:proofErr w:type="spellEnd"/>
                    </w:p>
                    <w:p w14:paraId="12E6484A" w14:textId="6D0F3E3F" w:rsidR="00036F8D" w:rsidRDefault="00036F8D" w:rsidP="00036F8D">
                      <w:r>
                        <w:t>C</w:t>
                      </w:r>
                      <w:r>
                        <w:t>hop</w:t>
                      </w:r>
                      <w:r>
                        <w:t xml:space="preserve"> </w:t>
                      </w:r>
                      <w:proofErr w:type="spellStart"/>
                      <w:r>
                        <w:t>chop</w:t>
                      </w:r>
                      <w:proofErr w:type="spellEnd"/>
                    </w:p>
                    <w:p w14:paraId="2770005F" w14:textId="77777777" w:rsidR="00036F8D" w:rsidRDefault="00036F8D" w:rsidP="00036F8D">
                      <w:r>
                        <w:t xml:space="preserve">chop </w:t>
                      </w:r>
                    </w:p>
                  </w:txbxContent>
                </v:textbox>
              </v:shape>
            </w:pict>
          </mc:Fallback>
        </mc:AlternateContent>
      </w:r>
      <w:r w:rsidR="00036F8D">
        <w:rPr>
          <w:noProof/>
        </w:rPr>
        <mc:AlternateContent>
          <mc:Choice Requires="wps">
            <w:drawing>
              <wp:anchor distT="0" distB="0" distL="114300" distR="114300" simplePos="0" relativeHeight="251669504" behindDoc="0" locked="0" layoutInCell="1" allowOverlap="1" wp14:anchorId="27BAEAC0" wp14:editId="2DC397B6">
                <wp:simplePos x="0" y="0"/>
                <wp:positionH relativeFrom="column">
                  <wp:posOffset>208230</wp:posOffset>
                </wp:positionH>
                <wp:positionV relativeFrom="paragraph">
                  <wp:posOffset>3921282</wp:posOffset>
                </wp:positionV>
                <wp:extent cx="851025" cy="651850"/>
                <wp:effectExtent l="0" t="0" r="12700" b="8890"/>
                <wp:wrapNone/>
                <wp:docPr id="13" name="Text Box 13"/>
                <wp:cNvGraphicFramePr/>
                <a:graphic xmlns:a="http://schemas.openxmlformats.org/drawingml/2006/main">
                  <a:graphicData uri="http://schemas.microsoft.com/office/word/2010/wordprocessingShape">
                    <wps:wsp>
                      <wps:cNvSpPr txBox="1"/>
                      <wps:spPr>
                        <a:xfrm>
                          <a:off x="0" y="0"/>
                          <a:ext cx="851025" cy="651850"/>
                        </a:xfrm>
                        <a:prstGeom prst="rect">
                          <a:avLst/>
                        </a:prstGeom>
                        <a:solidFill>
                          <a:schemeClr val="lt1"/>
                        </a:solidFill>
                        <a:ln w="6350">
                          <a:solidFill>
                            <a:prstClr val="black"/>
                          </a:solidFill>
                        </a:ln>
                      </wps:spPr>
                      <wps:txbx>
                        <w:txbxContent>
                          <w:p w14:paraId="59571A01" w14:textId="2A4D6A56" w:rsidR="00036F8D" w:rsidRDefault="00036F8D" w:rsidP="00036F8D">
                            <w:r>
                              <w:t xml:space="preserve">Chop </w:t>
                            </w:r>
                            <w:proofErr w:type="spellStart"/>
                            <w:r>
                              <w:t>chop</w:t>
                            </w:r>
                            <w:proofErr w:type="spellEnd"/>
                          </w:p>
                          <w:p w14:paraId="7D8D9065" w14:textId="77777777" w:rsidR="00036F8D" w:rsidRDefault="00036F8D" w:rsidP="00036F8D">
                            <w:r>
                              <w:t>chop</w:t>
                            </w:r>
                          </w:p>
                          <w:p w14:paraId="3AE97272" w14:textId="77777777" w:rsidR="00036F8D" w:rsidRDefault="00036F8D" w:rsidP="00036F8D">
                            <w:r>
                              <w:t xml:space="preserve">chop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AC0" id="Text Box 13" o:spid="_x0000_s1029" type="#_x0000_t202" style="position:absolute;margin-left:16.4pt;margin-top:308.75pt;width:67pt;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" fillcolor="white [3201]" strokeweight=".5pt">
                <v:textbox>
                  <w:txbxContent>
                    <w:p w14:paraId="59571A01" w14:textId="2A4D6A56" w:rsidR="00036F8D" w:rsidRDefault="00036F8D" w:rsidP="00036F8D">
                      <w:r>
                        <w:t>C</w:t>
                      </w:r>
                      <w:r>
                        <w:t>hop</w:t>
                      </w:r>
                      <w:r>
                        <w:t xml:space="preserve"> </w:t>
                      </w:r>
                      <w:proofErr w:type="spellStart"/>
                      <w:r>
                        <w:t>chop</w:t>
                      </w:r>
                      <w:proofErr w:type="spellEnd"/>
                    </w:p>
                    <w:p w14:paraId="7D8D9065" w14:textId="77777777" w:rsidR="00036F8D" w:rsidRDefault="00036F8D" w:rsidP="00036F8D">
                      <w:r>
                        <w:t>chop</w:t>
                      </w:r>
                    </w:p>
                    <w:p w14:paraId="3AE97272" w14:textId="77777777" w:rsidR="00036F8D" w:rsidRDefault="00036F8D" w:rsidP="00036F8D">
                      <w:r>
                        <w:t xml:space="preserve">chop </w:t>
                      </w:r>
                    </w:p>
                  </w:txbxContent>
                </v:textbox>
              </v:shape>
            </w:pict>
          </mc:Fallback>
        </mc:AlternateContent>
      </w:r>
      <w:r w:rsidR="00036F8D">
        <w:rPr>
          <w:noProof/>
        </w:rPr>
        <mc:AlternateContent>
          <mc:Choice Requires="wps">
            <w:drawing>
              <wp:anchor distT="0" distB="0" distL="114300" distR="114300" simplePos="0" relativeHeight="251667456" behindDoc="0" locked="0" layoutInCell="1" allowOverlap="1" wp14:anchorId="515212DB" wp14:editId="1EDACC49">
                <wp:simplePos x="0" y="0"/>
                <wp:positionH relativeFrom="column">
                  <wp:posOffset>2851842</wp:posOffset>
                </wp:positionH>
                <wp:positionV relativeFrom="paragraph">
                  <wp:posOffset>2925401</wp:posOffset>
                </wp:positionV>
                <wp:extent cx="600710" cy="515620"/>
                <wp:effectExtent l="0" t="0" r="8890" b="17780"/>
                <wp:wrapNone/>
                <wp:docPr id="12" name="Text Box 12"/>
                <wp:cNvGraphicFramePr/>
                <a:graphic xmlns:a="http://schemas.openxmlformats.org/drawingml/2006/main">
                  <a:graphicData uri="http://schemas.microsoft.com/office/word/2010/wordprocessingShape">
                    <wps:wsp>
                      <wps:cNvSpPr txBox="1"/>
                      <wps:spPr>
                        <a:xfrm>
                          <a:off x="0" y="0"/>
                          <a:ext cx="600710" cy="515620"/>
                        </a:xfrm>
                        <a:prstGeom prst="rect">
                          <a:avLst/>
                        </a:prstGeom>
                        <a:solidFill>
                          <a:schemeClr val="lt1"/>
                        </a:solidFill>
                        <a:ln w="6350">
                          <a:solidFill>
                            <a:prstClr val="black"/>
                          </a:solidFill>
                        </a:ln>
                      </wps:spPr>
                      <wps:txbx>
                        <w:txbxContent>
                          <w:p w14:paraId="5229E768" w14:textId="76A81748" w:rsidR="00036F8D" w:rsidRDefault="00036F8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212DB" id="Text Box 12" o:spid="_x0000_s1030" type="#_x0000_t202" style="position:absolute;margin-left:224.55pt;margin-top:230.35pt;width:47.3pt;height:40.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" fillcolor="white [3201]" strokeweight=".5pt">
                <v:textbox>
                  <w:txbxContent>
                    <w:p w14:paraId="5229E768" w14:textId="76A81748" w:rsidR="00036F8D" w:rsidRDefault="00036F8D">
                      <w:r>
                        <w:t xml:space="preserve">   1</w:t>
                      </w:r>
                    </w:p>
                  </w:txbxContent>
                </v:textbox>
              </v:shape>
            </w:pict>
          </mc:Fallback>
        </mc:AlternateContent>
      </w:r>
      <w:r w:rsidR="00036F8D">
        <w:rPr>
          <w:noProof/>
        </w:rPr>
        <mc:AlternateContent>
          <mc:Choice Requires="wps">
            <w:drawing>
              <wp:anchor distT="0" distB="0" distL="114300" distR="114300" simplePos="0" relativeHeight="251666432" behindDoc="0" locked="0" layoutInCell="1" allowOverlap="1" wp14:anchorId="7728EC1D" wp14:editId="5F65CCBF">
                <wp:simplePos x="0" y="0"/>
                <wp:positionH relativeFrom="column">
                  <wp:posOffset>1539089</wp:posOffset>
                </wp:positionH>
                <wp:positionV relativeFrom="paragraph">
                  <wp:posOffset>2925401</wp:posOffset>
                </wp:positionV>
                <wp:extent cx="578667" cy="515620"/>
                <wp:effectExtent l="0" t="0" r="18415" b="17780"/>
                <wp:wrapNone/>
                <wp:docPr id="11" name="Text Box 11"/>
                <wp:cNvGraphicFramePr/>
                <a:graphic xmlns:a="http://schemas.openxmlformats.org/drawingml/2006/main">
                  <a:graphicData uri="http://schemas.microsoft.com/office/word/2010/wordprocessingShape">
                    <wps:wsp>
                      <wps:cNvSpPr txBox="1"/>
                      <wps:spPr>
                        <a:xfrm>
                          <a:off x="0" y="0"/>
                          <a:ext cx="578667" cy="515620"/>
                        </a:xfrm>
                        <a:prstGeom prst="rect">
                          <a:avLst/>
                        </a:prstGeom>
                        <a:solidFill>
                          <a:schemeClr val="lt1"/>
                        </a:solidFill>
                        <a:ln w="6350">
                          <a:solidFill>
                            <a:prstClr val="black"/>
                          </a:solidFill>
                        </a:ln>
                      </wps:spPr>
                      <wps:txbx>
                        <w:txbxContent>
                          <w:p w14:paraId="3E5E3038" w14:textId="4E457C89" w:rsidR="00036F8D" w:rsidRDefault="00036F8D">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8EC1D" id="Text Box 11" o:spid="_x0000_s1031" type="#_x0000_t202" style="position:absolute;margin-left:121.2pt;margin-top:230.35pt;width:45.55pt;height:4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" fillcolor="white [3201]" strokeweight=".5pt">
                <v:textbox>
                  <w:txbxContent>
                    <w:p w14:paraId="3E5E3038" w14:textId="4E457C89" w:rsidR="00036F8D" w:rsidRDefault="00036F8D">
                      <w:r>
                        <w:t>1 1</w:t>
                      </w:r>
                    </w:p>
                  </w:txbxContent>
                </v:textbox>
              </v:shape>
            </w:pict>
          </mc:Fallback>
        </mc:AlternateContent>
      </w:r>
      <w:r w:rsidR="00036F8D">
        <w:rPr>
          <w:noProof/>
        </w:rPr>
        <mc:AlternateContent>
          <mc:Choice Requires="wps">
            <w:drawing>
              <wp:anchor distT="0" distB="0" distL="114300" distR="114300" simplePos="0" relativeHeight="251665408" behindDoc="0" locked="0" layoutInCell="1" allowOverlap="1" wp14:anchorId="01FA86B8" wp14:editId="56801686">
                <wp:simplePos x="0" y="0"/>
                <wp:positionH relativeFrom="column">
                  <wp:posOffset>244444</wp:posOffset>
                </wp:positionH>
                <wp:positionV relativeFrom="paragraph">
                  <wp:posOffset>2925401</wp:posOffset>
                </wp:positionV>
                <wp:extent cx="633742" cy="516048"/>
                <wp:effectExtent l="0" t="0" r="13970" b="17780"/>
                <wp:wrapNone/>
                <wp:docPr id="10" name="Text Box 10"/>
                <wp:cNvGraphicFramePr/>
                <a:graphic xmlns:a="http://schemas.openxmlformats.org/drawingml/2006/main">
                  <a:graphicData uri="http://schemas.microsoft.com/office/word/2010/wordprocessingShape">
                    <wps:wsp>
                      <wps:cNvSpPr txBox="1"/>
                      <wps:spPr>
                        <a:xfrm>
                          <a:off x="0" y="0"/>
                          <a:ext cx="633742" cy="516048"/>
                        </a:xfrm>
                        <a:prstGeom prst="rect">
                          <a:avLst/>
                        </a:prstGeom>
                        <a:solidFill>
                          <a:schemeClr val="lt1"/>
                        </a:solidFill>
                        <a:ln w="6350">
                          <a:solidFill>
                            <a:prstClr val="black"/>
                          </a:solidFill>
                        </a:ln>
                      </wps:spPr>
                      <wps:txbx>
                        <w:txbxContent>
                          <w:p w14:paraId="1C736E7D" w14:textId="2753B200" w:rsidR="00036F8D" w:rsidRDefault="00036F8D">
                            <w:r>
                              <w:t>1 1</w:t>
                            </w:r>
                          </w:p>
                          <w:p w14:paraId="50E0839D" w14:textId="5026012A" w:rsidR="00036F8D" w:rsidRDefault="00036F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A86B8" id="Text Box 10" o:spid="_x0000_s1032" type="#_x0000_t202" style="position:absolute;margin-left:19.25pt;margin-top:230.35pt;width:49.9pt;height:40.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" fillcolor="white [3201]" strokeweight=".5pt">
                <v:textbox>
                  <w:txbxContent>
                    <w:p w14:paraId="1C736E7D" w14:textId="2753B200" w:rsidR="00036F8D" w:rsidRDefault="00036F8D">
                      <w:r>
                        <w:t>1 1</w:t>
                      </w:r>
                    </w:p>
                    <w:p w14:paraId="50E0839D" w14:textId="5026012A" w:rsidR="00036F8D" w:rsidRDefault="00036F8D">
                      <w:r>
                        <w:t>1</w:t>
                      </w:r>
                    </w:p>
                  </w:txbxContent>
                </v:textbox>
              </v:shape>
            </w:pict>
          </mc:Fallback>
        </mc:AlternateContent>
      </w:r>
      <w:r w:rsidR="000D16FD">
        <w:rPr>
          <w:noProof/>
        </w:rPr>
        <mc:AlternateContent>
          <mc:Choice Requires="wps">
            <w:drawing>
              <wp:anchor distT="0" distB="0" distL="114300" distR="114300" simplePos="0" relativeHeight="251660288" behindDoc="0" locked="0" layoutInCell="1" allowOverlap="1" wp14:anchorId="5BBAE9F4" wp14:editId="217DE482">
                <wp:simplePos x="0" y="0"/>
                <wp:positionH relativeFrom="column">
                  <wp:posOffset>2851842</wp:posOffset>
                </wp:positionH>
                <wp:positionV relativeFrom="paragraph">
                  <wp:posOffset>299896</wp:posOffset>
                </wp:positionV>
                <wp:extent cx="600710" cy="477231"/>
                <wp:effectExtent l="0" t="0" r="8890" b="18415"/>
                <wp:wrapNone/>
                <wp:docPr id="5" name="Text Box 5"/>
                <wp:cNvGraphicFramePr/>
                <a:graphic xmlns:a="http://schemas.openxmlformats.org/drawingml/2006/main">
                  <a:graphicData uri="http://schemas.microsoft.com/office/word/2010/wordprocessingShape">
                    <wps:wsp>
                      <wps:cNvSpPr txBox="1"/>
                      <wps:spPr>
                        <a:xfrm>
                          <a:off x="0" y="0"/>
                          <a:ext cx="600710" cy="477231"/>
                        </a:xfrm>
                        <a:prstGeom prst="rect">
                          <a:avLst/>
                        </a:prstGeom>
                        <a:solidFill>
                          <a:schemeClr val="lt1"/>
                        </a:solidFill>
                        <a:ln w="6350">
                          <a:solidFill>
                            <a:prstClr val="black"/>
                          </a:solidFill>
                        </a:ln>
                      </wps:spPr>
                      <wps:txbx>
                        <w:txbxContent>
                          <w:p w14:paraId="24492F48" w14:textId="12E2C622" w:rsidR="00CE5A9E" w:rsidRDefault="00CE5A9E" w:rsidP="00CE5A9E">
                            <w:r>
                              <w:t>1 1</w:t>
                            </w:r>
                          </w:p>
                          <w:p w14:paraId="20D7B58F" w14:textId="7DC3426D" w:rsidR="00CE5A9E" w:rsidRDefault="00CE5A9E" w:rsidP="00CE5A9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AE9F4" id="Text Box 5" o:spid="_x0000_s1033" type="#_x0000_t202" style="position:absolute;margin-left:224.55pt;margin-top:23.6pt;width:47.3pt;height:3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" fillcolor="white [3201]" strokeweight=".5pt">
                <v:textbox>
                  <w:txbxContent>
                    <w:p w14:paraId="24492F48" w14:textId="12E2C622" w:rsidR="00CE5A9E" w:rsidRDefault="00CE5A9E" w:rsidP="00CE5A9E">
                      <w:r>
                        <w:t>1 1</w:t>
                      </w:r>
                    </w:p>
                    <w:p w14:paraId="20D7B58F" w14:textId="7DC3426D" w:rsidR="00CE5A9E" w:rsidRDefault="00CE5A9E" w:rsidP="00CE5A9E">
                      <w:r>
                        <w:t>2</w:t>
                      </w:r>
                    </w:p>
                  </w:txbxContent>
                </v:textbox>
              </v:shape>
            </w:pict>
          </mc:Fallback>
        </mc:AlternateContent>
      </w:r>
      <w:r w:rsidR="00885311">
        <w:rPr>
          <w:noProof/>
        </w:rPr>
        <mc:AlternateContent>
          <mc:Choice Requires="wps">
            <w:drawing>
              <wp:anchor distT="0" distB="0" distL="114300" distR="114300" simplePos="0" relativeHeight="251664384" behindDoc="0" locked="0" layoutInCell="1" allowOverlap="1" wp14:anchorId="631F926D" wp14:editId="50AB7E42">
                <wp:simplePos x="0" y="0"/>
                <wp:positionH relativeFrom="column">
                  <wp:posOffset>4074059</wp:posOffset>
                </wp:positionH>
                <wp:positionV relativeFrom="paragraph">
                  <wp:posOffset>1277670</wp:posOffset>
                </wp:positionV>
                <wp:extent cx="669957" cy="570268"/>
                <wp:effectExtent l="0" t="0" r="15875" b="13970"/>
                <wp:wrapNone/>
                <wp:docPr id="9" name="Text Box 9"/>
                <wp:cNvGraphicFramePr/>
                <a:graphic xmlns:a="http://schemas.openxmlformats.org/drawingml/2006/main">
                  <a:graphicData uri="http://schemas.microsoft.com/office/word/2010/wordprocessingShape">
                    <wps:wsp>
                      <wps:cNvSpPr txBox="1"/>
                      <wps:spPr>
                        <a:xfrm>
                          <a:off x="0" y="0"/>
                          <a:ext cx="669957" cy="570268"/>
                        </a:xfrm>
                        <a:prstGeom prst="rect">
                          <a:avLst/>
                        </a:prstGeom>
                        <a:solidFill>
                          <a:schemeClr val="lt1"/>
                        </a:solidFill>
                        <a:ln w="6350">
                          <a:solidFill>
                            <a:prstClr val="black"/>
                          </a:solidFill>
                        </a:ln>
                      </wps:spPr>
                      <wps:txbx>
                        <w:txbxContent>
                          <w:p w14:paraId="64554C64" w14:textId="5F711B1F" w:rsidR="00885311" w:rsidRDefault="00885311">
                            <w:r>
                              <w:t>chop</w:t>
                            </w:r>
                          </w:p>
                          <w:p w14:paraId="3245F0CB" w14:textId="2216A9AF" w:rsidR="00885311" w:rsidRDefault="00885311">
                            <w:r>
                              <w:t>chop</w:t>
                            </w:r>
                          </w:p>
                          <w:p w14:paraId="6FB3555E" w14:textId="5820E9AA" w:rsidR="00885311" w:rsidRDefault="00885311">
                            <w:r>
                              <w:t xml:space="preserve">chop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F926D" id="Text Box 9" o:spid="_x0000_s1034" type="#_x0000_t202" style="position:absolute;margin-left:320.8pt;margin-top:100.6pt;width:52.75pt;height:4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" fillcolor="white [3201]" strokeweight=".5pt">
                <v:textbox>
                  <w:txbxContent>
                    <w:p w14:paraId="64554C64" w14:textId="5F711B1F" w:rsidR="00885311" w:rsidRDefault="00885311">
                      <w:r>
                        <w:t>chop</w:t>
                      </w:r>
                    </w:p>
                    <w:p w14:paraId="3245F0CB" w14:textId="2216A9AF" w:rsidR="00885311" w:rsidRDefault="00885311">
                      <w:r>
                        <w:t>chop</w:t>
                      </w:r>
                    </w:p>
                    <w:p w14:paraId="6FB3555E" w14:textId="5820E9AA" w:rsidR="00885311" w:rsidRDefault="00885311">
                      <w:r>
                        <w:t xml:space="preserve">chop </w:t>
                      </w:r>
                    </w:p>
                  </w:txbxContent>
                </v:textbox>
              </v:shape>
            </w:pict>
          </mc:Fallback>
        </mc:AlternateContent>
      </w:r>
      <w:r w:rsidR="00885311">
        <w:rPr>
          <w:noProof/>
        </w:rPr>
        <mc:AlternateContent>
          <mc:Choice Requires="wps">
            <w:drawing>
              <wp:anchor distT="0" distB="0" distL="114300" distR="114300" simplePos="0" relativeHeight="251663360" behindDoc="0" locked="0" layoutInCell="1" allowOverlap="1" wp14:anchorId="171559EE" wp14:editId="3596C59B">
                <wp:simplePos x="0" y="0"/>
                <wp:positionH relativeFrom="column">
                  <wp:posOffset>2906162</wp:posOffset>
                </wp:positionH>
                <wp:positionV relativeFrom="paragraph">
                  <wp:posOffset>1350098</wp:posOffset>
                </wp:positionV>
                <wp:extent cx="597529" cy="497840"/>
                <wp:effectExtent l="0" t="0" r="12700" b="10160"/>
                <wp:wrapNone/>
                <wp:docPr id="8" name="Text Box 8"/>
                <wp:cNvGraphicFramePr/>
                <a:graphic xmlns:a="http://schemas.openxmlformats.org/drawingml/2006/main">
                  <a:graphicData uri="http://schemas.microsoft.com/office/word/2010/wordprocessingShape">
                    <wps:wsp>
                      <wps:cNvSpPr txBox="1"/>
                      <wps:spPr>
                        <a:xfrm>
                          <a:off x="0" y="0"/>
                          <a:ext cx="597529" cy="497840"/>
                        </a:xfrm>
                        <a:prstGeom prst="rect">
                          <a:avLst/>
                        </a:prstGeom>
                        <a:solidFill>
                          <a:schemeClr val="lt1"/>
                        </a:solidFill>
                        <a:ln w="6350">
                          <a:solidFill>
                            <a:prstClr val="black"/>
                          </a:solidFill>
                        </a:ln>
                      </wps:spPr>
                      <wps:txbx>
                        <w:txbxContent>
                          <w:p w14:paraId="302A240F" w14:textId="56D21C19" w:rsidR="00885311" w:rsidRDefault="00885311">
                            <w:r>
                              <w:t>chop</w:t>
                            </w:r>
                          </w:p>
                          <w:p w14:paraId="6CA8794E" w14:textId="1D802815" w:rsidR="00885311" w:rsidRDefault="00885311">
                            <w:r>
                              <w:t>chop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1559EE" id="Text Box 8" o:spid="_x0000_s1035" type="#_x0000_t202" style="position:absolute;margin-left:228.85pt;margin-top:106.3pt;width:47.05pt;height:3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" fillcolor="white [3201]" strokeweight=".5pt">
                <v:textbox>
                  <w:txbxContent>
                    <w:p w14:paraId="302A240F" w14:textId="56D21C19" w:rsidR="00885311" w:rsidRDefault="00885311">
                      <w:r>
                        <w:t>chop</w:t>
                      </w:r>
                    </w:p>
                    <w:p w14:paraId="6CA8794E" w14:textId="1D802815" w:rsidR="00885311" w:rsidRDefault="00885311">
                      <w:r>
                        <w:t>chop</w:t>
                      </w:r>
                    </w:p>
                  </w:txbxContent>
                </v:textbox>
              </v:shape>
            </w:pict>
          </mc:Fallback>
        </mc:AlternateContent>
      </w:r>
      <w:r w:rsidR="00885311">
        <w:rPr>
          <w:noProof/>
        </w:rPr>
        <mc:AlternateContent>
          <mc:Choice Requires="wps">
            <w:drawing>
              <wp:anchor distT="0" distB="0" distL="114300" distR="114300" simplePos="0" relativeHeight="251662336" behindDoc="0" locked="0" layoutInCell="1" allowOverlap="1" wp14:anchorId="189439DD" wp14:editId="2DE5254E">
                <wp:simplePos x="0" y="0"/>
                <wp:positionH relativeFrom="column">
                  <wp:posOffset>1584356</wp:posOffset>
                </wp:positionH>
                <wp:positionV relativeFrom="paragraph">
                  <wp:posOffset>1350098</wp:posOffset>
                </wp:positionV>
                <wp:extent cx="660903" cy="497941"/>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660903" cy="497941"/>
                        </a:xfrm>
                        <a:prstGeom prst="rect">
                          <a:avLst/>
                        </a:prstGeom>
                        <a:solidFill>
                          <a:schemeClr val="lt1"/>
                        </a:solidFill>
                        <a:ln w="6350">
                          <a:solidFill>
                            <a:prstClr val="black"/>
                          </a:solidFill>
                        </a:ln>
                      </wps:spPr>
                      <wps:txbx>
                        <w:txbxContent>
                          <w:p w14:paraId="45BC1423" w14:textId="58A0B3FA" w:rsidR="00885311" w:rsidRDefault="00885311">
                            <w:r>
                              <w:t>chop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9439DD" id="Text Box 7" o:spid="_x0000_s1036" type="#_x0000_t202" style="position:absolute;margin-left:124.75pt;margin-top:106.3pt;width:52.05pt;height:39.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" fillcolor="white [3201]" strokeweight=".5pt">
                <v:textbox>
                  <w:txbxContent>
                    <w:p w14:paraId="45BC1423" w14:textId="58A0B3FA" w:rsidR="00885311" w:rsidRDefault="00885311">
                      <w:r>
                        <w:t>chop</w:t>
                      </w:r>
                    </w:p>
                  </w:txbxContent>
                </v:textbox>
              </v:shape>
            </w:pict>
          </mc:Fallback>
        </mc:AlternateContent>
      </w:r>
      <w:r w:rsidR="00CE5A9E">
        <w:rPr>
          <w:noProof/>
        </w:rPr>
        <mc:AlternateContent>
          <mc:Choice Requires="wps">
            <w:drawing>
              <wp:anchor distT="0" distB="0" distL="114300" distR="114300" simplePos="0" relativeHeight="251661312" behindDoc="0" locked="0" layoutInCell="1" allowOverlap="1" wp14:anchorId="06798FEE" wp14:editId="0D9BBAC0">
                <wp:simplePos x="0" y="0"/>
                <wp:positionH relativeFrom="column">
                  <wp:posOffset>4074059</wp:posOffset>
                </wp:positionH>
                <wp:positionV relativeFrom="paragraph">
                  <wp:posOffset>299896</wp:posOffset>
                </wp:positionV>
                <wp:extent cx="606583" cy="473710"/>
                <wp:effectExtent l="0" t="0" r="15875" b="8890"/>
                <wp:wrapNone/>
                <wp:docPr id="6" name="Text Box 6"/>
                <wp:cNvGraphicFramePr/>
                <a:graphic xmlns:a="http://schemas.openxmlformats.org/drawingml/2006/main">
                  <a:graphicData uri="http://schemas.microsoft.com/office/word/2010/wordprocessingShape">
                    <wps:wsp>
                      <wps:cNvSpPr txBox="1"/>
                      <wps:spPr>
                        <a:xfrm>
                          <a:off x="0" y="0"/>
                          <a:ext cx="606583" cy="473710"/>
                        </a:xfrm>
                        <a:prstGeom prst="rect">
                          <a:avLst/>
                        </a:prstGeom>
                        <a:solidFill>
                          <a:schemeClr val="lt1"/>
                        </a:solidFill>
                        <a:ln w="6350">
                          <a:solidFill>
                            <a:prstClr val="black"/>
                          </a:solidFill>
                        </a:ln>
                      </wps:spPr>
                      <wps:txbx>
                        <w:txbxContent>
                          <w:p w14:paraId="0D395BE3" w14:textId="6FBD2160" w:rsidR="00CE5A9E" w:rsidRDefault="00885311">
                            <w:r>
                              <w:t>1 1</w:t>
                            </w:r>
                          </w:p>
                          <w:p w14:paraId="45B641A8" w14:textId="0187F390" w:rsidR="00885311" w:rsidRDefault="00885311">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98FEE" id="Text Box 6" o:spid="_x0000_s1037" type="#_x0000_t202" style="position:absolute;margin-left:320.8pt;margin-top:23.6pt;width:47.75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" fillcolor="white [3201]" strokeweight=".5pt">
                <v:textbox>
                  <w:txbxContent>
                    <w:p w14:paraId="0D395BE3" w14:textId="6FBD2160" w:rsidR="00CE5A9E" w:rsidRDefault="00885311">
                      <w:r>
                        <w:t>1 1</w:t>
                      </w:r>
                    </w:p>
                    <w:p w14:paraId="45B641A8" w14:textId="0187F390" w:rsidR="00885311" w:rsidRDefault="00885311">
                      <w:r>
                        <w:t>1 1</w:t>
                      </w:r>
                    </w:p>
                  </w:txbxContent>
                </v:textbox>
              </v:shape>
            </w:pict>
          </mc:Fallback>
        </mc:AlternateContent>
      </w:r>
      <w:r w:rsidR="004C693F">
        <w:rPr>
          <w:noProof/>
        </w:rPr>
        <mc:AlternateContent>
          <mc:Choice Requires="wps">
            <w:drawing>
              <wp:anchor distT="0" distB="0" distL="114300" distR="114300" simplePos="0" relativeHeight="251659264" behindDoc="0" locked="0" layoutInCell="1" allowOverlap="1" wp14:anchorId="669C19A1" wp14:editId="2C9F6DA7">
                <wp:simplePos x="0" y="0"/>
                <wp:positionH relativeFrom="column">
                  <wp:posOffset>1583055</wp:posOffset>
                </wp:positionH>
                <wp:positionV relativeFrom="paragraph">
                  <wp:posOffset>300355</wp:posOffset>
                </wp:positionV>
                <wp:extent cx="533400" cy="474133"/>
                <wp:effectExtent l="0" t="0" r="12700" b="8890"/>
                <wp:wrapNone/>
                <wp:docPr id="4" name="Text Box 4"/>
                <wp:cNvGraphicFramePr/>
                <a:graphic xmlns:a="http://schemas.openxmlformats.org/drawingml/2006/main">
                  <a:graphicData uri="http://schemas.microsoft.com/office/word/2010/wordprocessingShape">
                    <wps:wsp>
                      <wps:cNvSpPr txBox="1"/>
                      <wps:spPr>
                        <a:xfrm>
                          <a:off x="0" y="0"/>
                          <a:ext cx="533400" cy="474133"/>
                        </a:xfrm>
                        <a:prstGeom prst="rect">
                          <a:avLst/>
                        </a:prstGeom>
                        <a:solidFill>
                          <a:schemeClr val="lt1"/>
                        </a:solidFill>
                        <a:ln w="6350">
                          <a:solidFill>
                            <a:prstClr val="black"/>
                          </a:solidFill>
                        </a:ln>
                      </wps:spPr>
                      <wps:txbx>
                        <w:txbxContent>
                          <w:p w14:paraId="6E718F9A" w14:textId="47C93CFD" w:rsidR="004C693F" w:rsidRDefault="004C693F">
                            <w:r>
                              <w:t>2</w:t>
                            </w:r>
                          </w:p>
                          <w:p w14:paraId="0E358650" w14:textId="366E5AB8" w:rsidR="004C693F" w:rsidRDefault="004C693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C19A1" id="Text Box 4" o:spid="_x0000_s1038" type="#_x0000_t202" style="position:absolute;margin-left:124.65pt;margin-top:23.65pt;width:42pt;height:3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" fillcolor="white [3201]" strokeweight=".5pt">
                <v:textbox>
                  <w:txbxContent>
                    <w:p w14:paraId="6E718F9A" w14:textId="47C93CFD" w:rsidR="004C693F" w:rsidRDefault="004C693F">
                      <w:r>
                        <w:t>2</w:t>
                      </w:r>
                    </w:p>
                    <w:p w14:paraId="0E358650" w14:textId="366E5AB8" w:rsidR="004C693F" w:rsidRDefault="004C693F">
                      <w:r>
                        <w:t>2</w:t>
                      </w:r>
                    </w:p>
                  </w:txbxContent>
                </v:textbox>
              </v:shape>
            </w:pict>
          </mc:Fallback>
        </mc:AlternateContent>
      </w:r>
      <w:commentRangeStart w:id="1"/>
      <w:r w:rsidR="00DC767A">
        <w:rPr>
          <w:noProof/>
        </w:rPr>
        <w:drawing>
          <wp:inline distT="0" distB="0" distL="0" distR="0" wp14:anchorId="0CF3C0B4" wp14:editId="6C5A5420">
            <wp:extent cx="4966335" cy="472298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raceC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6335" cy="4722985"/>
                    </a:xfrm>
                    <a:prstGeom prst="rect">
                      <a:avLst/>
                    </a:prstGeom>
                  </pic:spPr>
                </pic:pic>
              </a:graphicData>
            </a:graphic>
          </wp:inline>
        </w:drawing>
      </w:r>
      <w:commentRangeEnd w:id="1"/>
      <w:r w:rsidR="00DC767A">
        <w:rPr>
          <w:rStyle w:val="CommentReference"/>
        </w:rPr>
        <w:commentReference w:id="1"/>
      </w:r>
      <w:r w:rsidR="00DC767A">
        <w:br w:type="column"/>
      </w:r>
      <w:r w:rsidR="00DC767A">
        <w:lastRenderedPageBreak/>
        <w:t xml:space="preserve"> </w:t>
      </w:r>
      <w:bookmarkStart w:id="2" w:name="_GoBack"/>
      <w:bookmarkEnd w:id="2"/>
    </w:p>
    <w:p w14:paraId="387C65F6" w14:textId="77777777" w:rsidR="00DC767A" w:rsidRDefault="00DC767A" w:rsidP="00DC767A"/>
    <w:p w14:paraId="176071F3" w14:textId="77777777" w:rsidR="00DC767A" w:rsidRDefault="00DC767A" w:rsidP="00DC767A"/>
    <w:p w14:paraId="6A00487F" w14:textId="1C2B0102" w:rsidR="00DC767A" w:rsidRDefault="00DC767A" w:rsidP="00DC767A">
      <w:r>
        <w:rPr>
          <w:noProof/>
        </w:rPr>
        <w:drawing>
          <wp:inline distT="0" distB="0" distL="0" distR="0" wp14:anchorId="3CD6CB99" wp14:editId="174D6FA5">
            <wp:extent cx="363855" cy="262255"/>
            <wp:effectExtent l="0" t="0" r="0" b="0"/>
            <wp:docPr id="35" name="Picture 3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Examine your sample </w:t>
      </w:r>
      <w:r w:rsidR="005608C2">
        <w:t>simulation and</w:t>
      </w:r>
      <w:r>
        <w:t xml:space="preserve"> give an algorithm for what to do during a single step. </w:t>
      </w:r>
    </w:p>
    <w:p w14:paraId="27EA2C72" w14:textId="77777777" w:rsidR="00DC767A" w:rsidRDefault="00DC767A" w:rsidP="00DC767A"/>
    <w:p w14:paraId="700039DE" w14:textId="59E9A4C9" w:rsidR="00DC767A" w:rsidRDefault="00DC767A" w:rsidP="00DC767A">
      <w:r>
        <w:tab/>
        <w:t>Single Step:</w:t>
      </w:r>
      <w:r w:rsidR="00E63D4B">
        <w:tab/>
      </w:r>
      <w:r w:rsidR="00EF4A6D">
        <w:rPr>
          <w:color w:val="0070C0"/>
        </w:rPr>
        <w:t xml:space="preserve">A number is chopped into </w:t>
      </w:r>
      <w:r w:rsidR="00C6744C">
        <w:rPr>
          <w:color w:val="0070C0"/>
        </w:rPr>
        <w:t>two numbers that are one less than the original number</w:t>
      </w:r>
      <w:r w:rsidR="00424727">
        <w:rPr>
          <w:color w:val="0070C0"/>
        </w:rPr>
        <w:t>. A chop is also added to the workbag.</w:t>
      </w:r>
      <w:r w:rsidR="00E63D4B">
        <w:tab/>
      </w:r>
      <w:r w:rsidR="00E63D4B">
        <w:tab/>
      </w:r>
      <w:r w:rsidR="00E63D4B">
        <w:tab/>
      </w:r>
    </w:p>
    <w:p w14:paraId="53B8DAC1" w14:textId="77777777" w:rsidR="00DC767A" w:rsidRDefault="00DC767A" w:rsidP="00DC767A"/>
    <w:p w14:paraId="40679D48" w14:textId="77777777" w:rsidR="00DC767A" w:rsidRDefault="00DC767A" w:rsidP="00DC767A"/>
    <w:p w14:paraId="6209B96E" w14:textId="77777777" w:rsidR="00DC767A" w:rsidRDefault="00DC767A" w:rsidP="00DC767A">
      <w:r>
        <w:rPr>
          <w:noProof/>
        </w:rPr>
        <w:drawing>
          <wp:inline distT="0" distB="0" distL="0" distR="0" wp14:anchorId="10C0D639" wp14:editId="50E714E9">
            <wp:extent cx="363855" cy="262255"/>
            <wp:effectExtent l="0" t="0" r="0" b="0"/>
            <wp:docPr id="2" name="Picture 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Given your previous algorithm, come up with an algorithm that performs the simulation.  Don’t forget to do initialization and report the result.</w:t>
      </w:r>
    </w:p>
    <w:p w14:paraId="2A1BAED8" w14:textId="77777777" w:rsidR="00DC767A" w:rsidRDefault="00DC767A" w:rsidP="00DC767A">
      <w:r>
        <w:tab/>
      </w:r>
    </w:p>
    <w:p w14:paraId="7466B0BF" w14:textId="4F47B1E7" w:rsidR="00DC767A" w:rsidRDefault="00DC767A" w:rsidP="00DA3232">
      <w:pPr>
        <w:ind w:firstLine="720"/>
        <w:rPr>
          <w:color w:val="0070C0"/>
        </w:rPr>
      </w:pPr>
      <w:r>
        <w:t>Hydra</w:t>
      </w:r>
      <w:r w:rsidR="00036F8D">
        <w:t>:</w:t>
      </w:r>
      <w:r w:rsidR="003A4534">
        <w:tab/>
      </w:r>
      <w:r w:rsidR="003A4534">
        <w:tab/>
      </w:r>
      <w:r w:rsidR="00AB3157">
        <w:rPr>
          <w:color w:val="0070C0"/>
        </w:rPr>
        <w:t>Two bags are initialized, a headbag and a workbag. The program will go through the headbag and chop the integer in the first headbag into two separate integers that are one less than the number of the first headba</w:t>
      </w:r>
      <w:r w:rsidR="00EE58FD">
        <w:rPr>
          <w:color w:val="0070C0"/>
        </w:rPr>
        <w:t>g</w:t>
      </w:r>
      <w:r w:rsidR="00AB3157">
        <w:rPr>
          <w:color w:val="0070C0"/>
        </w:rPr>
        <w:t xml:space="preserve"> in the next headbag.</w:t>
      </w:r>
      <w:r w:rsidR="00F83166">
        <w:rPr>
          <w:color w:val="0070C0"/>
        </w:rPr>
        <w:t xml:space="preserve"> When a chop is made, a chop is added to the workbag.</w:t>
      </w:r>
    </w:p>
    <w:p w14:paraId="7795BEB4" w14:textId="77777777" w:rsidR="00DA3232" w:rsidRPr="00DA3232" w:rsidRDefault="00DA3232" w:rsidP="00DA3232">
      <w:pPr>
        <w:ind w:firstLine="720"/>
        <w:rPr>
          <w:color w:val="0070C0"/>
        </w:rPr>
      </w:pPr>
    </w:p>
    <w:p w14:paraId="22977CA2" w14:textId="77777777" w:rsidR="00DC767A" w:rsidRDefault="00DC767A" w:rsidP="00DC767A"/>
    <w:p w14:paraId="28952666" w14:textId="77777777" w:rsidR="00DC767A" w:rsidRDefault="00DC767A" w:rsidP="00DC767A">
      <w:r>
        <w:t xml:space="preserve">There is one issue that we need to be aware of with the bag ADT.  The </w:t>
      </w:r>
      <w:proofErr w:type="gramStart"/>
      <w:r>
        <w:t>add(</w:t>
      </w:r>
      <w:proofErr w:type="gramEnd"/>
      <w:r>
        <w:t>) method may not always succeed.  If there is not enough space in the bag to add the item, the add method will return false and the item will not be added into the bag.  Obviously, this will have an effect on our simulation.   Every time we add an item into a bag, we need to examine the returned value.  If we ever get false, we can immediately stop the simulation and report that there was a problem.</w:t>
      </w:r>
    </w:p>
    <w:p w14:paraId="7CEEDED5" w14:textId="77777777" w:rsidR="00DC767A" w:rsidRDefault="00DC767A" w:rsidP="00DC767A"/>
    <w:p w14:paraId="72E79207" w14:textId="77777777" w:rsidR="00DC767A" w:rsidRDefault="00DC767A" w:rsidP="00DC767A"/>
    <w:p w14:paraId="38DA121A" w14:textId="77777777" w:rsidR="00DC767A" w:rsidRDefault="00DC767A" w:rsidP="00DC767A">
      <w:r>
        <w:rPr>
          <w:noProof/>
        </w:rPr>
        <w:drawing>
          <wp:inline distT="0" distB="0" distL="0" distR="0" wp14:anchorId="4C19FE11" wp14:editId="1C34C0B3">
            <wp:extent cx="363855" cy="262255"/>
            <wp:effectExtent l="0" t="0" r="0" b="0"/>
            <wp:docPr id="25" name="Picture 2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Modify your single step algorithm from before so that it is a method which returns true if the step was successful and false otherwise. </w:t>
      </w:r>
    </w:p>
    <w:p w14:paraId="20F53727" w14:textId="77777777" w:rsidR="00DC767A" w:rsidRDefault="00DC767A" w:rsidP="00DC767A"/>
    <w:p w14:paraId="7A51A67C" w14:textId="0319F998" w:rsidR="00DC767A" w:rsidRPr="00DA3232" w:rsidRDefault="00DC767A" w:rsidP="00DC767A">
      <w:pPr>
        <w:rPr>
          <w:color w:val="0070C0"/>
        </w:rPr>
      </w:pPr>
      <w:r>
        <w:tab/>
        <w:t>Single Step:</w:t>
      </w:r>
      <w:r w:rsidR="00DA3232">
        <w:tab/>
      </w:r>
      <w:r w:rsidR="00DA3232">
        <w:rPr>
          <w:color w:val="0070C0"/>
        </w:rPr>
        <w:t xml:space="preserve">The program will check </w:t>
      </w:r>
      <w:r w:rsidR="004271AC">
        <w:rPr>
          <w:color w:val="0070C0"/>
        </w:rPr>
        <w:t>after you chopped an it</w:t>
      </w:r>
      <w:r w:rsidR="00F938BD">
        <w:rPr>
          <w:color w:val="0070C0"/>
        </w:rPr>
        <w:t>em if there is enough space left in the bag to add another item, if there is no space remaining then the method will return false and stop the simulation</w:t>
      </w:r>
      <w:r w:rsidR="00086932">
        <w:rPr>
          <w:color w:val="0070C0"/>
        </w:rPr>
        <w:t xml:space="preserve"> and report the problem</w:t>
      </w:r>
      <w:r w:rsidR="00F938BD">
        <w:rPr>
          <w:color w:val="0070C0"/>
        </w:rPr>
        <w:t>.</w:t>
      </w:r>
      <w:r w:rsidR="00DA3232">
        <w:rPr>
          <w:color w:val="0070C0"/>
        </w:rPr>
        <w:t xml:space="preserve"> </w:t>
      </w:r>
    </w:p>
    <w:p w14:paraId="296CE2A7" w14:textId="77777777" w:rsidR="00DC767A" w:rsidRDefault="00DC767A" w:rsidP="00DC767A"/>
    <w:p w14:paraId="513FE108" w14:textId="77777777" w:rsidR="00DC767A" w:rsidRDefault="00DC767A" w:rsidP="00DC767A"/>
    <w:p w14:paraId="1AA8CADF" w14:textId="77777777" w:rsidR="00DC767A" w:rsidRDefault="00DC767A" w:rsidP="00DC767A"/>
    <w:p w14:paraId="587B941E" w14:textId="77777777" w:rsidR="00DC767A" w:rsidRDefault="00DC767A" w:rsidP="00DC767A"/>
    <w:p w14:paraId="17EE2B34" w14:textId="77777777" w:rsidR="00DC767A" w:rsidRDefault="00DC767A" w:rsidP="00DC767A"/>
    <w:p w14:paraId="26FC1760" w14:textId="77777777" w:rsidR="00DC767A" w:rsidRDefault="00DC767A" w:rsidP="00DC767A"/>
    <w:p w14:paraId="30197B2B" w14:textId="77777777" w:rsidR="00DC767A" w:rsidRDefault="00DC767A" w:rsidP="00DC767A"/>
    <w:p w14:paraId="5C96EA6D" w14:textId="77777777" w:rsidR="00DC767A" w:rsidRDefault="00DC767A" w:rsidP="00DC767A">
      <w:r>
        <w:rPr>
          <w:noProof/>
        </w:rPr>
        <w:drawing>
          <wp:inline distT="0" distB="0" distL="0" distR="0" wp14:anchorId="2ED1436F" wp14:editId="2D14B9D7">
            <wp:extent cx="363855" cy="262255"/>
            <wp:effectExtent l="0" t="0" r="0" b="0"/>
            <wp:docPr id="26" name="Picture 2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Modify your program algorithm from before so that it will end early if there is a bag overflow.</w:t>
      </w:r>
    </w:p>
    <w:p w14:paraId="24AC2E37" w14:textId="77777777" w:rsidR="00DC767A" w:rsidRDefault="00DC767A" w:rsidP="00DC767A">
      <w:r>
        <w:tab/>
      </w:r>
    </w:p>
    <w:p w14:paraId="7C75CCEB" w14:textId="30B725E1" w:rsidR="00DC767A" w:rsidRDefault="00DC767A" w:rsidP="00DC767A">
      <w:pPr>
        <w:ind w:firstLine="720"/>
      </w:pPr>
      <w:r>
        <w:t>Hydra:</w:t>
      </w:r>
      <w:r w:rsidR="00B2194B">
        <w:tab/>
      </w:r>
      <w:r w:rsidR="00B2194B">
        <w:rPr>
          <w:color w:val="0070C0"/>
        </w:rPr>
        <w:t xml:space="preserve">Two bags are initialized, a headbag and a workbag. The program will go through the headbag and chop the integer in the first headbag into two separate integers that are one less than the number of the first headbag in the next headbag. When a chop is made, a chop is added to the workbag. Before the headbag goes on to chop again, a method </w:t>
      </w:r>
      <w:r w:rsidR="00BF6F79">
        <w:rPr>
          <w:color w:val="0070C0"/>
        </w:rPr>
        <w:t>will check if it’s possible for more items to be added to the bag, preventing the bag from overflowing.</w:t>
      </w:r>
    </w:p>
    <w:p w14:paraId="4E434483" w14:textId="77777777" w:rsidR="00DC767A" w:rsidRDefault="00DC767A" w:rsidP="00DC767A"/>
    <w:p w14:paraId="05A83A39" w14:textId="77777777" w:rsidR="00DC767A" w:rsidRDefault="00DC767A" w:rsidP="00DC767A">
      <w:pPr>
        <w:rPr>
          <w:rFonts w:ascii="Helvetica" w:hAnsi="Helvetica"/>
          <w:b/>
          <w:sz w:val="26"/>
        </w:rPr>
      </w:pPr>
      <w:r>
        <w:br w:type="page"/>
      </w:r>
    </w:p>
    <w:p w14:paraId="21CE4E03" w14:textId="77777777" w:rsidR="00DC767A" w:rsidRDefault="00DC767A" w:rsidP="00DC767A">
      <w:pPr>
        <w:pStyle w:val="Heading3"/>
      </w:pPr>
      <w:r>
        <w:lastRenderedPageBreak/>
        <w:t>Longest Common Subsequence</w:t>
      </w:r>
    </w:p>
    <w:p w14:paraId="02939080" w14:textId="77777777" w:rsidR="00DC767A" w:rsidRDefault="00DC767A" w:rsidP="00DC767A">
      <w:r>
        <w:t xml:space="preserve">We want to find the longest sequence of letters that is common between two strings.  For one string to be a subsequence of the other, all letters in the first string must match up uniquely with a letter in the second string. The matches have to be the same order, but they need not be consecutive.  For </w:t>
      </w:r>
      <w:proofErr w:type="gramStart"/>
      <w:r>
        <w:t>example</w:t>
      </w:r>
      <w:proofErr w:type="gramEnd"/>
      <w:r>
        <w:t xml:space="preserve"> WBCAX is a subsequence of ZWABCEFAABX as we can see from the matching.</w:t>
      </w:r>
    </w:p>
    <w:p w14:paraId="721B35F2" w14:textId="77777777" w:rsidR="00DC767A" w:rsidRDefault="00DC767A" w:rsidP="00DC767A"/>
    <w:p w14:paraId="18F16EA5" w14:textId="77777777" w:rsidR="00DC767A" w:rsidRDefault="00DC767A" w:rsidP="00DC767A">
      <w:pPr>
        <w:ind w:left="720" w:firstLine="720"/>
      </w:pPr>
      <w:commentRangeStart w:id="3"/>
      <w:r>
        <w:rPr>
          <w:noProof/>
        </w:rPr>
        <w:drawing>
          <wp:inline distT="0" distB="0" distL="0" distR="0" wp14:anchorId="0F2A2FA5" wp14:editId="60728BCE">
            <wp:extent cx="3240024" cy="978408"/>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SubsequenceExamp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024" cy="978408"/>
                    </a:xfrm>
                    <a:prstGeom prst="rect">
                      <a:avLst/>
                    </a:prstGeom>
                  </pic:spPr>
                </pic:pic>
              </a:graphicData>
            </a:graphic>
          </wp:inline>
        </w:drawing>
      </w:r>
      <w:commentRangeEnd w:id="3"/>
      <w:r>
        <w:rPr>
          <w:rStyle w:val="CommentReference"/>
        </w:rPr>
        <w:commentReference w:id="3"/>
      </w:r>
    </w:p>
    <w:p w14:paraId="012E5F60" w14:textId="77777777" w:rsidR="00DC767A" w:rsidRDefault="00DC767A" w:rsidP="00DC767A"/>
    <w:p w14:paraId="6B0D9886" w14:textId="77777777" w:rsidR="00DC767A" w:rsidRDefault="00DC767A" w:rsidP="00DC767A">
      <w:r>
        <w:t>On the other hand, WBAFX is not a subsequence of</w:t>
      </w:r>
      <w:r w:rsidRPr="00370BBA">
        <w:t xml:space="preserve"> </w:t>
      </w:r>
      <w:r>
        <w:t>ZWABCEFAABX since there is no way to match up the letters in the correct order.</w:t>
      </w:r>
    </w:p>
    <w:p w14:paraId="03A144CC" w14:textId="77777777" w:rsidR="00DC767A" w:rsidRDefault="00DC767A" w:rsidP="00DC767A">
      <w:pPr>
        <w:ind w:left="720" w:firstLine="720"/>
      </w:pPr>
      <w:commentRangeStart w:id="4"/>
      <w:r>
        <w:rPr>
          <w:noProof/>
        </w:rPr>
        <w:drawing>
          <wp:inline distT="0" distB="0" distL="0" distR="0" wp14:anchorId="256A46E3" wp14:editId="792E3F43">
            <wp:extent cx="3240024" cy="978408"/>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NotSubsequenceExamp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24" cy="978408"/>
                    </a:xfrm>
                    <a:prstGeom prst="rect">
                      <a:avLst/>
                    </a:prstGeom>
                  </pic:spPr>
                </pic:pic>
              </a:graphicData>
            </a:graphic>
          </wp:inline>
        </w:drawing>
      </w:r>
      <w:commentRangeEnd w:id="4"/>
      <w:r>
        <w:rPr>
          <w:rStyle w:val="CommentReference"/>
        </w:rPr>
        <w:commentReference w:id="4"/>
      </w:r>
    </w:p>
    <w:p w14:paraId="5CD8E55A" w14:textId="77777777" w:rsidR="00DC767A" w:rsidRDefault="00DC767A" w:rsidP="00DC767A"/>
    <w:p w14:paraId="07E3A416" w14:textId="77777777" w:rsidR="00DC767A" w:rsidRDefault="00DC767A" w:rsidP="00DC767A">
      <w:r>
        <w:t>As another example, WWFABA is not a subsequence of</w:t>
      </w:r>
      <w:r w:rsidRPr="00370BBA">
        <w:t xml:space="preserve"> </w:t>
      </w:r>
      <w:r>
        <w:t xml:space="preserve">ZWABCEFAABX.  There are a couple issues that we run into with this third example.  First, we can only match up one character with one </w:t>
      </w:r>
      <w:proofErr w:type="gramStart"/>
      <w:r>
        <w:t>character</w:t>
      </w:r>
      <w:proofErr w:type="gramEnd"/>
      <w:r>
        <w:t xml:space="preserve"> so the subsequence check fails due to an excess of W’s.  Second, while ABA is a subsequence of ZWABCEFAABX, FABA is not.</w:t>
      </w:r>
    </w:p>
    <w:p w14:paraId="431A932B" w14:textId="77777777" w:rsidR="00DC767A" w:rsidRDefault="00DC767A" w:rsidP="00DC767A"/>
    <w:p w14:paraId="6D8CB4C8" w14:textId="77777777" w:rsidR="00DC767A" w:rsidRDefault="00DC767A" w:rsidP="00DC767A">
      <w:pPr>
        <w:ind w:left="720" w:firstLine="720"/>
      </w:pPr>
      <w:commentRangeStart w:id="5"/>
      <w:r>
        <w:rPr>
          <w:noProof/>
        </w:rPr>
        <w:drawing>
          <wp:inline distT="0" distB="0" distL="0" distR="0" wp14:anchorId="7E3DF482" wp14:editId="29DA1324">
            <wp:extent cx="3240024" cy="978408"/>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NotSubsequenceExampl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24" cy="978408"/>
                    </a:xfrm>
                    <a:prstGeom prst="rect">
                      <a:avLst/>
                    </a:prstGeom>
                  </pic:spPr>
                </pic:pic>
              </a:graphicData>
            </a:graphic>
          </wp:inline>
        </w:drawing>
      </w:r>
      <w:commentRangeEnd w:id="5"/>
      <w:r>
        <w:rPr>
          <w:rStyle w:val="CommentReference"/>
        </w:rPr>
        <w:commentReference w:id="5"/>
      </w:r>
    </w:p>
    <w:p w14:paraId="4A004688" w14:textId="77777777" w:rsidR="00DC767A" w:rsidRDefault="00DC767A" w:rsidP="00DC767A">
      <w:r>
        <w:t xml:space="preserve"> </w:t>
      </w:r>
    </w:p>
    <w:p w14:paraId="079E9C36" w14:textId="77777777" w:rsidR="00DC767A" w:rsidRDefault="00DC767A" w:rsidP="00DC767A">
      <w:r>
        <w:rPr>
          <w:noProof/>
        </w:rPr>
        <w:drawing>
          <wp:inline distT="0" distB="0" distL="0" distR="0" wp14:anchorId="2E1D25EB" wp14:editId="2F447A0B">
            <wp:extent cx="363855" cy="262255"/>
            <wp:effectExtent l="0" t="0" r="0" b="0"/>
            <wp:docPr id="29" name="Picture 2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Write an </w:t>
      </w:r>
      <w:proofErr w:type="spellStart"/>
      <w:r>
        <w:t>algorthim</w:t>
      </w:r>
      <w:proofErr w:type="spellEnd"/>
      <w:r>
        <w:t xml:space="preserve"> for a method that given two strings (test, against) will return true if the first is a subsequence of the second.  (Hint: We will accept an empty string as a subsequence of any other string.)</w:t>
      </w:r>
    </w:p>
    <w:p w14:paraId="6ADB7E0F" w14:textId="698DBE3E" w:rsidR="00DC767A" w:rsidRDefault="00454431" w:rsidP="00DC767A">
      <w:r>
        <w:tab/>
      </w:r>
    </w:p>
    <w:p w14:paraId="7DC845C8" w14:textId="02F96A07" w:rsidR="00454431" w:rsidRPr="00454431" w:rsidRDefault="00454431" w:rsidP="00DC767A">
      <w:pPr>
        <w:rPr>
          <w:color w:val="0070C0"/>
        </w:rPr>
      </w:pPr>
      <w:r>
        <w:tab/>
      </w:r>
      <w:r w:rsidR="005930AB">
        <w:t xml:space="preserve">Before the method splits the test string, it is checked to see if it is longer than the largest match, and if the test string is a subsequence of the second string, the longest match is the test string. If the test string is not a subsequence, then </w:t>
      </w:r>
      <w:r w:rsidR="00AF38A6">
        <w:t xml:space="preserve">the test string is split </w:t>
      </w:r>
      <w:r w:rsidR="00332DBD">
        <w:t>into new strings that removing a single character from the test string.</w:t>
      </w:r>
    </w:p>
    <w:p w14:paraId="017FF95E" w14:textId="4BD0FDC0" w:rsidR="00DC767A" w:rsidRDefault="00DC767A" w:rsidP="00DC767A"/>
    <w:p w14:paraId="2BA37D80" w14:textId="3A126DAB" w:rsidR="001177C6" w:rsidRDefault="001177C6" w:rsidP="00DC767A"/>
    <w:p w14:paraId="70060E9D" w14:textId="77777777" w:rsidR="001177C6" w:rsidRDefault="001177C6" w:rsidP="00DC767A"/>
    <w:p w14:paraId="6C55F85D" w14:textId="3773CC7A" w:rsidR="008E3CE4" w:rsidRPr="00793C7C" w:rsidRDefault="008E3CE4" w:rsidP="008E3CE4">
      <w:pPr>
        <w:pStyle w:val="ListParagraph"/>
        <w:numPr>
          <w:ilvl w:val="0"/>
          <w:numId w:val="14"/>
        </w:numPr>
        <w:rPr>
          <w:color w:val="0070C0"/>
        </w:rPr>
      </w:pPr>
      <w:r w:rsidRPr="00793C7C">
        <w:rPr>
          <w:color w:val="0070C0"/>
        </w:rPr>
        <w:t>Test string is checked to see if it is longer than the largest match, and if so, the test string is checked to see if it is a subsequence of the second string.</w:t>
      </w:r>
    </w:p>
    <w:p w14:paraId="662A6E14" w14:textId="6910AFF9" w:rsidR="001177C6" w:rsidRPr="00793C7C" w:rsidRDefault="008E3CE4" w:rsidP="001177C6">
      <w:pPr>
        <w:pStyle w:val="ListParagraph"/>
        <w:numPr>
          <w:ilvl w:val="1"/>
          <w:numId w:val="14"/>
        </w:numPr>
        <w:rPr>
          <w:color w:val="0070C0"/>
        </w:rPr>
      </w:pPr>
      <w:r w:rsidRPr="00793C7C">
        <w:rPr>
          <w:color w:val="0070C0"/>
        </w:rPr>
        <w:t>If the test</w:t>
      </w:r>
      <w:r w:rsidR="00A74C69" w:rsidRPr="00793C7C">
        <w:rPr>
          <w:color w:val="0070C0"/>
        </w:rPr>
        <w:t xml:space="preserve"> string</w:t>
      </w:r>
      <w:r w:rsidRPr="00793C7C">
        <w:rPr>
          <w:color w:val="0070C0"/>
        </w:rPr>
        <w:t xml:space="preserve"> is a subsequence of the second, then the longest match is the test string.</w:t>
      </w:r>
    </w:p>
    <w:p w14:paraId="49FAB362" w14:textId="77777777" w:rsidR="001177C6" w:rsidRPr="00793C7C" w:rsidRDefault="001177C6" w:rsidP="001177C6">
      <w:pPr>
        <w:pStyle w:val="ListParagraph"/>
        <w:numPr>
          <w:ilvl w:val="0"/>
          <w:numId w:val="14"/>
        </w:numPr>
        <w:rPr>
          <w:color w:val="0070C0"/>
        </w:rPr>
      </w:pPr>
      <w:r w:rsidRPr="00793C7C">
        <w:rPr>
          <w:color w:val="0070C0"/>
        </w:rPr>
        <w:t>Check the subsequence string length and the test string length to see if they match.</w:t>
      </w:r>
    </w:p>
    <w:p w14:paraId="515521B3" w14:textId="4C128D0A" w:rsidR="001177C6" w:rsidRPr="00793C7C" w:rsidRDefault="001177C6" w:rsidP="001177C6">
      <w:pPr>
        <w:pStyle w:val="ListParagraph"/>
        <w:numPr>
          <w:ilvl w:val="0"/>
          <w:numId w:val="14"/>
        </w:numPr>
        <w:rPr>
          <w:color w:val="0070C0"/>
        </w:rPr>
      </w:pPr>
      <w:r w:rsidRPr="00793C7C">
        <w:rPr>
          <w:color w:val="0070C0"/>
        </w:rPr>
        <w:t>If the test is not a subsequence of the second, then the test is split into new strings that removes a single character from the test string.</w:t>
      </w:r>
    </w:p>
    <w:p w14:paraId="7CCDF649" w14:textId="77777777" w:rsidR="008E3CE4" w:rsidRDefault="008E3CE4" w:rsidP="008E3CE4"/>
    <w:p w14:paraId="258E3EA0" w14:textId="77777777" w:rsidR="00DC767A" w:rsidRDefault="00DC767A" w:rsidP="00DC767A"/>
    <w:p w14:paraId="5D0551CC" w14:textId="77777777" w:rsidR="00DC767A" w:rsidRDefault="00DC767A" w:rsidP="00DC767A"/>
    <w:p w14:paraId="301FE400" w14:textId="77777777" w:rsidR="00DC767A" w:rsidRDefault="00DC767A" w:rsidP="00DC767A"/>
    <w:p w14:paraId="3A2EBB33" w14:textId="77777777" w:rsidR="00DC767A" w:rsidRDefault="00DC767A" w:rsidP="00DC767A"/>
    <w:p w14:paraId="2DD0711D" w14:textId="77777777" w:rsidR="00DC767A" w:rsidRDefault="00DC767A" w:rsidP="00DC767A"/>
    <w:p w14:paraId="30903A5B" w14:textId="77777777" w:rsidR="00DC767A" w:rsidRDefault="00DC767A" w:rsidP="00DC767A">
      <w:pPr>
        <w:pStyle w:val="Heading3"/>
      </w:pPr>
      <w:r>
        <w:t>Finding A Longest Common Subsequence</w:t>
      </w:r>
    </w:p>
    <w:p w14:paraId="281B8037" w14:textId="77777777" w:rsidR="00DC767A" w:rsidRDefault="00DC767A" w:rsidP="00DC767A">
      <w:r>
        <w:t xml:space="preserve">Now that we have an algorithm that determines if one string is a subsequence of another, we will examine an algorithm that will find the longest string that is a substring of two input strings.  Our algorithm will take a brute force approach of generating all possible subsequences and checking them.  While our algorithm will work, there are much more efficient algorithms that should be used in a production setting. </w:t>
      </w:r>
    </w:p>
    <w:p w14:paraId="42127893" w14:textId="77777777" w:rsidR="00DC767A" w:rsidRPr="007F1170" w:rsidRDefault="00DC767A" w:rsidP="00DC767A">
      <w:pPr>
        <w:rPr>
          <w:i/>
        </w:rPr>
      </w:pPr>
    </w:p>
    <w:p w14:paraId="59A87AE3" w14:textId="77777777" w:rsidR="00DC767A" w:rsidRPr="007F1170" w:rsidRDefault="00DC767A" w:rsidP="00DC767A">
      <w:pPr>
        <w:rPr>
          <w:i/>
        </w:rPr>
      </w:pPr>
      <w:r w:rsidRPr="007F1170">
        <w:rPr>
          <w:i/>
        </w:rPr>
        <w:t>Longest Common Subsequence (first, second)</w:t>
      </w:r>
    </w:p>
    <w:p w14:paraId="2F7F4E5A" w14:textId="77777777" w:rsidR="00DC767A" w:rsidRPr="007F1170" w:rsidRDefault="00DC767A" w:rsidP="00DC767A">
      <w:pPr>
        <w:rPr>
          <w:i/>
        </w:rPr>
      </w:pPr>
      <w:r w:rsidRPr="007F1170">
        <w:rPr>
          <w:i/>
        </w:rPr>
        <w:lastRenderedPageBreak/>
        <w:tab/>
        <w:t>Create an empty bag</w:t>
      </w:r>
    </w:p>
    <w:p w14:paraId="41ED9E26" w14:textId="77777777" w:rsidR="00DC767A" w:rsidRPr="007F1170" w:rsidRDefault="00DC767A" w:rsidP="00DC767A">
      <w:pPr>
        <w:rPr>
          <w:i/>
        </w:rPr>
      </w:pPr>
      <w:r w:rsidRPr="007F1170">
        <w:rPr>
          <w:i/>
        </w:rPr>
        <w:tab/>
        <w:t>Put the first string into the bag</w:t>
      </w:r>
    </w:p>
    <w:p w14:paraId="53D8EE45" w14:textId="77777777" w:rsidR="00DC767A" w:rsidRPr="007F1170" w:rsidRDefault="00DC767A" w:rsidP="00DC767A">
      <w:pPr>
        <w:rPr>
          <w:i/>
        </w:rPr>
      </w:pPr>
      <w:r w:rsidRPr="007F1170">
        <w:rPr>
          <w:i/>
        </w:rPr>
        <w:tab/>
        <w:t xml:space="preserve">Set the longest </w:t>
      </w:r>
      <w:r>
        <w:rPr>
          <w:i/>
        </w:rPr>
        <w:t>match (subsequence)</w:t>
      </w:r>
      <w:r w:rsidRPr="007F1170">
        <w:rPr>
          <w:i/>
        </w:rPr>
        <w:t xml:space="preserve"> to the empty string</w:t>
      </w:r>
    </w:p>
    <w:p w14:paraId="4439BE6F" w14:textId="77777777" w:rsidR="00DC767A" w:rsidRPr="007F1170" w:rsidRDefault="00DC767A" w:rsidP="00DC767A">
      <w:pPr>
        <w:rPr>
          <w:i/>
        </w:rPr>
      </w:pPr>
      <w:r w:rsidRPr="007F1170">
        <w:rPr>
          <w:i/>
        </w:rPr>
        <w:tab/>
        <w:t>While the bag is not empty</w:t>
      </w:r>
    </w:p>
    <w:p w14:paraId="764B7B57" w14:textId="77777777" w:rsidR="00DC767A" w:rsidRPr="007F1170" w:rsidRDefault="00DC767A" w:rsidP="00DC767A">
      <w:pPr>
        <w:rPr>
          <w:i/>
        </w:rPr>
      </w:pPr>
      <w:r w:rsidRPr="007F1170">
        <w:rPr>
          <w:i/>
        </w:rPr>
        <w:tab/>
      </w:r>
      <w:r w:rsidRPr="007F1170">
        <w:rPr>
          <w:i/>
        </w:rPr>
        <w:tab/>
        <w:t>Remove a test string from the bag</w:t>
      </w:r>
    </w:p>
    <w:p w14:paraId="48C7C2B3" w14:textId="77777777" w:rsidR="00DC767A" w:rsidRPr="007F1170" w:rsidRDefault="00DC767A" w:rsidP="00DC767A">
      <w:pPr>
        <w:rPr>
          <w:i/>
        </w:rPr>
      </w:pPr>
      <w:r w:rsidRPr="007F1170">
        <w:rPr>
          <w:i/>
        </w:rPr>
        <w:tab/>
      </w:r>
      <w:r w:rsidRPr="007F1170">
        <w:rPr>
          <w:i/>
        </w:rPr>
        <w:tab/>
        <w:t>If the longest match is shorter than the test string</w:t>
      </w:r>
    </w:p>
    <w:p w14:paraId="32851DE0" w14:textId="77777777" w:rsidR="00DC767A" w:rsidRPr="007F1170" w:rsidRDefault="00DC767A" w:rsidP="00DC767A">
      <w:pPr>
        <w:rPr>
          <w:i/>
        </w:rPr>
      </w:pPr>
      <w:r w:rsidRPr="007F1170">
        <w:rPr>
          <w:i/>
        </w:rPr>
        <w:tab/>
      </w:r>
      <w:r w:rsidRPr="007F1170">
        <w:rPr>
          <w:i/>
        </w:rPr>
        <w:tab/>
      </w:r>
      <w:r w:rsidRPr="007F1170">
        <w:rPr>
          <w:i/>
        </w:rPr>
        <w:tab/>
        <w:t>If the test string is a subsequence of the second string</w:t>
      </w:r>
    </w:p>
    <w:p w14:paraId="37D7F3D7" w14:textId="77777777" w:rsidR="00DC767A" w:rsidRPr="007F1170" w:rsidRDefault="00DC767A" w:rsidP="00DC767A">
      <w:pPr>
        <w:rPr>
          <w:i/>
        </w:rPr>
      </w:pPr>
      <w:r w:rsidRPr="007F1170">
        <w:rPr>
          <w:i/>
        </w:rPr>
        <w:tab/>
      </w:r>
      <w:r w:rsidRPr="007F1170">
        <w:rPr>
          <w:i/>
        </w:rPr>
        <w:tab/>
      </w:r>
      <w:r w:rsidRPr="007F1170">
        <w:rPr>
          <w:i/>
        </w:rPr>
        <w:tab/>
      </w:r>
      <w:r w:rsidRPr="007F1170">
        <w:rPr>
          <w:i/>
        </w:rPr>
        <w:tab/>
        <w:t xml:space="preserve">Set the longest </w:t>
      </w:r>
      <w:r>
        <w:rPr>
          <w:i/>
        </w:rPr>
        <w:t>match</w:t>
      </w:r>
      <w:r w:rsidRPr="007F1170">
        <w:rPr>
          <w:i/>
        </w:rPr>
        <w:t xml:space="preserve"> to the test string</w:t>
      </w:r>
    </w:p>
    <w:p w14:paraId="72B2544C" w14:textId="77777777" w:rsidR="00DC767A" w:rsidRPr="007F1170" w:rsidRDefault="00DC767A" w:rsidP="00DC767A">
      <w:pPr>
        <w:rPr>
          <w:i/>
        </w:rPr>
      </w:pPr>
      <w:r w:rsidRPr="007F1170">
        <w:rPr>
          <w:i/>
        </w:rPr>
        <w:tab/>
      </w:r>
      <w:r w:rsidRPr="007F1170">
        <w:rPr>
          <w:i/>
        </w:rPr>
        <w:tab/>
      </w:r>
      <w:r w:rsidRPr="007F1170">
        <w:rPr>
          <w:i/>
        </w:rPr>
        <w:tab/>
        <w:t>Otherwise</w:t>
      </w:r>
      <w:r>
        <w:rPr>
          <w:i/>
        </w:rPr>
        <w:t xml:space="preserve"> if the test string is at least two longer than the longest match</w:t>
      </w:r>
    </w:p>
    <w:p w14:paraId="3E58D59B" w14:textId="77777777" w:rsidR="00DC767A" w:rsidRPr="007F1170" w:rsidRDefault="00DC767A" w:rsidP="00DC767A">
      <w:pPr>
        <w:rPr>
          <w:i/>
        </w:rPr>
      </w:pPr>
      <w:r w:rsidRPr="007F1170">
        <w:rPr>
          <w:i/>
        </w:rPr>
        <w:tab/>
      </w:r>
      <w:r w:rsidRPr="007F1170">
        <w:rPr>
          <w:i/>
        </w:rPr>
        <w:tab/>
      </w:r>
      <w:r w:rsidRPr="007F1170">
        <w:rPr>
          <w:i/>
        </w:rPr>
        <w:tab/>
      </w:r>
      <w:r w:rsidRPr="007F1170">
        <w:rPr>
          <w:i/>
        </w:rPr>
        <w:tab/>
        <w:t xml:space="preserve">Generate new strings from test by removing </w:t>
      </w:r>
      <w:r>
        <w:rPr>
          <w:i/>
        </w:rPr>
        <w:t>each</w:t>
      </w:r>
      <w:r w:rsidRPr="007F1170">
        <w:rPr>
          <w:i/>
        </w:rPr>
        <w:t xml:space="preserve"> single character</w:t>
      </w:r>
    </w:p>
    <w:p w14:paraId="710767A8" w14:textId="77777777" w:rsidR="00DC767A" w:rsidRPr="007F1170" w:rsidRDefault="00DC767A" w:rsidP="00DC767A">
      <w:pPr>
        <w:rPr>
          <w:i/>
        </w:rPr>
      </w:pPr>
      <w:r w:rsidRPr="007F1170">
        <w:rPr>
          <w:i/>
        </w:rPr>
        <w:tab/>
      </w:r>
      <w:r w:rsidRPr="007F1170">
        <w:rPr>
          <w:i/>
        </w:rPr>
        <w:tab/>
      </w:r>
      <w:r w:rsidRPr="007F1170">
        <w:rPr>
          <w:i/>
        </w:rPr>
        <w:tab/>
      </w:r>
      <w:r w:rsidRPr="007F1170">
        <w:rPr>
          <w:i/>
        </w:rPr>
        <w:tab/>
        <w:t>Put the new strings into the bag</w:t>
      </w:r>
    </w:p>
    <w:p w14:paraId="44209BC1" w14:textId="77777777" w:rsidR="00DC767A" w:rsidRPr="007F1170" w:rsidRDefault="00DC767A" w:rsidP="00DC767A">
      <w:pPr>
        <w:rPr>
          <w:i/>
        </w:rPr>
      </w:pPr>
      <w:r w:rsidRPr="007F1170">
        <w:rPr>
          <w:i/>
        </w:rPr>
        <w:tab/>
      </w:r>
      <w:r w:rsidRPr="007F1170">
        <w:rPr>
          <w:i/>
        </w:rPr>
        <w:tab/>
      </w:r>
      <w:r>
        <w:rPr>
          <w:i/>
        </w:rPr>
        <w:t>Print the bag of strings to check.</w:t>
      </w:r>
    </w:p>
    <w:p w14:paraId="3204218B" w14:textId="77777777" w:rsidR="00DC767A" w:rsidRPr="007F1170" w:rsidRDefault="00DC767A" w:rsidP="00DC767A">
      <w:pPr>
        <w:rPr>
          <w:i/>
        </w:rPr>
      </w:pPr>
      <w:r w:rsidRPr="007F1170">
        <w:rPr>
          <w:i/>
        </w:rPr>
        <w:tab/>
        <w:t xml:space="preserve">Report the longest </w:t>
      </w:r>
      <w:r>
        <w:rPr>
          <w:i/>
        </w:rPr>
        <w:t>match</w:t>
      </w:r>
    </w:p>
    <w:p w14:paraId="63879095" w14:textId="77777777" w:rsidR="00DC767A" w:rsidRDefault="00DC767A" w:rsidP="00DC767A"/>
    <w:p w14:paraId="62C2A215" w14:textId="77777777" w:rsidR="00DC767A" w:rsidRDefault="00DC767A" w:rsidP="00DC767A">
      <w:r>
        <w:rPr>
          <w:noProof/>
        </w:rPr>
        <w:drawing>
          <wp:inline distT="0" distB="0" distL="0" distR="0" wp14:anchorId="710AD162" wp14:editId="470F9131">
            <wp:extent cx="363855" cy="262255"/>
            <wp:effectExtent l="0" t="0" r="0" b="0"/>
            <wp:docPr id="31" name="Picture 3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Complete the trace of this algorithm on the input first = “ABCD” and second = “FAC”.  Every time a string is removed from the bag, cross it out.  Use a new section when a group of new strings are added. The first iteration of the while loop has been done for you.  The number of iterations of the while loop that are required for this trace depends on the order that the strings are removed from the bag.  It could be as few as 9 or as many as 41.</w:t>
      </w:r>
    </w:p>
    <w:p w14:paraId="5FD0E66E" w14:textId="797853ED" w:rsidR="00DC767A" w:rsidRDefault="00815E29" w:rsidP="00DC767A">
      <w:r>
        <w:rPr>
          <w:noProof/>
        </w:rPr>
        <mc:AlternateContent>
          <mc:Choice Requires="wps">
            <w:drawing>
              <wp:anchor distT="0" distB="0" distL="114300" distR="114300" simplePos="0" relativeHeight="251709440" behindDoc="0" locked="0" layoutInCell="1" allowOverlap="1" wp14:anchorId="1D908BBA" wp14:editId="4C53FB36">
                <wp:simplePos x="0" y="0"/>
                <wp:positionH relativeFrom="column">
                  <wp:posOffset>4373433</wp:posOffset>
                </wp:positionH>
                <wp:positionV relativeFrom="paragraph">
                  <wp:posOffset>4680652</wp:posOffset>
                </wp:positionV>
                <wp:extent cx="473413" cy="214008"/>
                <wp:effectExtent l="0" t="0" r="9525" b="14605"/>
                <wp:wrapNone/>
                <wp:docPr id="51" name="Text Box 51"/>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17A929E1"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08BBA" id="Text Box 51" o:spid="_x0000_s1039" type="#_x0000_t202" style="position:absolute;margin-left:344.35pt;margin-top:368.55pt;width:37.3pt;height:16.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" fillcolor="white [3201]" strokeweight=".5pt">
                <v:textbox>
                  <w:txbxContent>
                    <w:p w14:paraId="17A929E1"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092A6D7" wp14:editId="3B23F45E">
                <wp:simplePos x="0" y="0"/>
                <wp:positionH relativeFrom="column">
                  <wp:posOffset>3841750</wp:posOffset>
                </wp:positionH>
                <wp:positionV relativeFrom="paragraph">
                  <wp:posOffset>3675380</wp:posOffset>
                </wp:positionV>
                <wp:extent cx="635000" cy="972185"/>
                <wp:effectExtent l="0" t="0" r="12700" b="18415"/>
                <wp:wrapNone/>
                <wp:docPr id="50" name="Text Box 50"/>
                <wp:cNvGraphicFramePr/>
                <a:graphic xmlns:a="http://schemas.openxmlformats.org/drawingml/2006/main">
                  <a:graphicData uri="http://schemas.microsoft.com/office/word/2010/wordprocessingShape">
                    <wps:wsp>
                      <wps:cNvSpPr txBox="1"/>
                      <wps:spPr>
                        <a:xfrm>
                          <a:off x="0" y="0"/>
                          <a:ext cx="635000" cy="972185"/>
                        </a:xfrm>
                        <a:prstGeom prst="rect">
                          <a:avLst/>
                        </a:prstGeom>
                        <a:solidFill>
                          <a:schemeClr val="lt1"/>
                        </a:solidFill>
                        <a:ln w="6350">
                          <a:solidFill>
                            <a:prstClr val="black"/>
                          </a:solidFill>
                        </a:ln>
                      </wps:spPr>
                      <wps:txbx>
                        <w:txbxContent>
                          <w:p w14:paraId="4C887F2C" w14:textId="77777777" w:rsidR="00815E29" w:rsidRDefault="00815E29" w:rsidP="00815E29">
                            <w:pPr>
                              <w:rPr>
                                <w:sz w:val="16"/>
                                <w:szCs w:val="16"/>
                              </w:rPr>
                            </w:pPr>
                          </w:p>
                          <w:p w14:paraId="2B839ECA"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2A6D7" id="Text Box 50" o:spid="_x0000_s1040" type="#_x0000_t202" style="position:absolute;margin-left:302.5pt;margin-top:289.4pt;width:50pt;height:76.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" fillcolor="white [3201]" strokeweight=".5pt">
                <v:textbox>
                  <w:txbxContent>
                    <w:p w14:paraId="4C887F2C" w14:textId="77777777" w:rsidR="00815E29" w:rsidRDefault="00815E29" w:rsidP="00815E29">
                      <w:pPr>
                        <w:rPr>
                          <w:sz w:val="16"/>
                          <w:szCs w:val="16"/>
                        </w:rPr>
                      </w:pPr>
                    </w:p>
                    <w:p w14:paraId="2B839ECA"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5B8D122" wp14:editId="013700B7">
                <wp:simplePos x="0" y="0"/>
                <wp:positionH relativeFrom="column">
                  <wp:posOffset>3192834</wp:posOffset>
                </wp:positionH>
                <wp:positionV relativeFrom="paragraph">
                  <wp:posOffset>4680652</wp:posOffset>
                </wp:positionV>
                <wp:extent cx="473413" cy="214008"/>
                <wp:effectExtent l="0" t="0" r="9525" b="14605"/>
                <wp:wrapNone/>
                <wp:docPr id="49" name="Text Box 49"/>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46EB319D"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B8D122" id="Text Box 49" o:spid="_x0000_s1041" type="#_x0000_t202" style="position:absolute;margin-left:251.4pt;margin-top:368.55pt;width:37.3pt;height:16.8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" fillcolor="white [3201]" strokeweight=".5pt">
                <v:textbox>
                  <w:txbxContent>
                    <w:p w14:paraId="46EB319D"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1B24DFC" wp14:editId="7F0D83EC">
                <wp:simplePos x="0" y="0"/>
                <wp:positionH relativeFrom="column">
                  <wp:posOffset>2649057</wp:posOffset>
                </wp:positionH>
                <wp:positionV relativeFrom="paragraph">
                  <wp:posOffset>3682162</wp:posOffset>
                </wp:positionV>
                <wp:extent cx="635540" cy="972766"/>
                <wp:effectExtent l="0" t="0" r="12700" b="18415"/>
                <wp:wrapNone/>
                <wp:docPr id="48" name="Text Box 48"/>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344A22AA" w14:textId="77777777" w:rsidR="00815E29" w:rsidRPr="00815E29" w:rsidRDefault="00815E29" w:rsidP="00815E29">
                            <w:pPr>
                              <w:rPr>
                                <w:strike/>
                                <w:sz w:val="16"/>
                                <w:szCs w:val="16"/>
                              </w:rPr>
                            </w:pPr>
                            <w:r w:rsidRPr="00815E29">
                              <w:rPr>
                                <w:strike/>
                                <w:sz w:val="16"/>
                                <w:szCs w:val="16"/>
                              </w:rPr>
                              <w:t xml:space="preserve">AB </w:t>
                            </w:r>
                          </w:p>
                          <w:p w14:paraId="1B20A176" w14:textId="77777777" w:rsidR="00815E29" w:rsidRDefault="00815E29" w:rsidP="00815E29">
                            <w:pPr>
                              <w:rPr>
                                <w:sz w:val="16"/>
                                <w:szCs w:val="16"/>
                              </w:rPr>
                            </w:pPr>
                          </w:p>
                          <w:p w14:paraId="4DDEED34"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24DFC" id="Text Box 48" o:spid="_x0000_s1042" type="#_x0000_t202" style="position:absolute;margin-left:208.6pt;margin-top:289.95pt;width:50.05pt;height:76.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" fillcolor="white [3201]" strokeweight=".5pt">
                <v:textbox>
                  <w:txbxContent>
                    <w:p w14:paraId="344A22AA" w14:textId="77777777" w:rsidR="00815E29" w:rsidRPr="00815E29" w:rsidRDefault="00815E29" w:rsidP="00815E29">
                      <w:pPr>
                        <w:rPr>
                          <w:strike/>
                          <w:sz w:val="16"/>
                          <w:szCs w:val="16"/>
                        </w:rPr>
                      </w:pPr>
                      <w:r w:rsidRPr="00815E29">
                        <w:rPr>
                          <w:strike/>
                          <w:sz w:val="16"/>
                          <w:szCs w:val="16"/>
                        </w:rPr>
                        <w:t xml:space="preserve">AB </w:t>
                      </w:r>
                    </w:p>
                    <w:p w14:paraId="1B20A176" w14:textId="77777777" w:rsidR="00815E29" w:rsidRDefault="00815E29" w:rsidP="00815E29">
                      <w:pPr>
                        <w:rPr>
                          <w:sz w:val="16"/>
                          <w:szCs w:val="16"/>
                        </w:rPr>
                      </w:pPr>
                    </w:p>
                    <w:p w14:paraId="4DDEED34"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960DD09" wp14:editId="640C693E">
                <wp:simplePos x="0" y="0"/>
                <wp:positionH relativeFrom="column">
                  <wp:posOffset>1948450</wp:posOffset>
                </wp:positionH>
                <wp:positionV relativeFrom="paragraph">
                  <wp:posOffset>4680341</wp:posOffset>
                </wp:positionV>
                <wp:extent cx="473413" cy="214008"/>
                <wp:effectExtent l="0" t="0" r="9525" b="14605"/>
                <wp:wrapNone/>
                <wp:docPr id="47" name="Text Box 47"/>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0C378822"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0DD09" id="Text Box 47" o:spid="_x0000_s1043" type="#_x0000_t202" style="position:absolute;margin-left:153.4pt;margin-top:368.55pt;width:37.3pt;height:16.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" fillcolor="white [3201]" strokeweight=".5pt">
                <v:textbox>
                  <w:txbxContent>
                    <w:p w14:paraId="0C378822"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66EF53E" wp14:editId="46E72E73">
                <wp:simplePos x="0" y="0"/>
                <wp:positionH relativeFrom="column">
                  <wp:posOffset>1410268</wp:posOffset>
                </wp:positionH>
                <wp:positionV relativeFrom="paragraph">
                  <wp:posOffset>3695578</wp:posOffset>
                </wp:positionV>
                <wp:extent cx="635540" cy="972766"/>
                <wp:effectExtent l="0" t="0" r="12700" b="18415"/>
                <wp:wrapNone/>
                <wp:docPr id="46" name="Text Box 46"/>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22D5E963" w14:textId="2DEDBAFC" w:rsidR="00815E29" w:rsidRDefault="00815E29" w:rsidP="00815E29">
                            <w:pPr>
                              <w:rPr>
                                <w:sz w:val="16"/>
                                <w:szCs w:val="16"/>
                              </w:rPr>
                            </w:pPr>
                            <w:r w:rsidRPr="008B7490">
                              <w:rPr>
                                <w:sz w:val="16"/>
                                <w:szCs w:val="16"/>
                              </w:rPr>
                              <w:t xml:space="preserve">AB </w:t>
                            </w:r>
                          </w:p>
                          <w:p w14:paraId="03673291" w14:textId="77777777" w:rsidR="00815E29" w:rsidRDefault="00815E29" w:rsidP="00815E29">
                            <w:pPr>
                              <w:rPr>
                                <w:sz w:val="16"/>
                                <w:szCs w:val="16"/>
                              </w:rPr>
                            </w:pPr>
                          </w:p>
                          <w:p w14:paraId="290B8F9D"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6EF53E" id="Text Box 46" o:spid="_x0000_s1044" type="#_x0000_t202" style="position:absolute;margin-left:111.05pt;margin-top:291pt;width:50.05pt;height:76.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" fillcolor="white [3201]" strokeweight=".5pt">
                <v:textbox>
                  <w:txbxContent>
                    <w:p w14:paraId="22D5E963" w14:textId="2DEDBAFC" w:rsidR="00815E29" w:rsidRDefault="00815E29" w:rsidP="00815E29">
                      <w:pPr>
                        <w:rPr>
                          <w:sz w:val="16"/>
                          <w:szCs w:val="16"/>
                        </w:rPr>
                      </w:pPr>
                      <w:r w:rsidRPr="008B7490">
                        <w:rPr>
                          <w:sz w:val="16"/>
                          <w:szCs w:val="16"/>
                        </w:rPr>
                        <w:t xml:space="preserve">AB </w:t>
                      </w:r>
                    </w:p>
                    <w:p w14:paraId="03673291" w14:textId="77777777" w:rsidR="00815E29" w:rsidRDefault="00815E29" w:rsidP="00815E29">
                      <w:pPr>
                        <w:rPr>
                          <w:sz w:val="16"/>
                          <w:szCs w:val="16"/>
                        </w:rPr>
                      </w:pPr>
                    </w:p>
                    <w:p w14:paraId="290B8F9D"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7C34732" wp14:editId="20967902">
                <wp:simplePos x="0" y="0"/>
                <wp:positionH relativeFrom="column">
                  <wp:posOffset>871882</wp:posOffset>
                </wp:positionH>
                <wp:positionV relativeFrom="paragraph">
                  <wp:posOffset>4667655</wp:posOffset>
                </wp:positionV>
                <wp:extent cx="473413" cy="214008"/>
                <wp:effectExtent l="0" t="0" r="9525" b="14605"/>
                <wp:wrapNone/>
                <wp:docPr id="45" name="Text Box 45"/>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623C224A"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C34732" id="Text Box 45" o:spid="_x0000_s1045" type="#_x0000_t202" style="position:absolute;margin-left:68.65pt;margin-top:367.55pt;width:37.3pt;height:16.8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" fillcolor="white [3201]" strokeweight=".5pt">
                <v:textbox>
                  <w:txbxContent>
                    <w:p w14:paraId="623C224A"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074D753" wp14:editId="64489C58">
                <wp:simplePos x="0" y="0"/>
                <wp:positionH relativeFrom="column">
                  <wp:posOffset>194080</wp:posOffset>
                </wp:positionH>
                <wp:positionV relativeFrom="paragraph">
                  <wp:posOffset>3697835</wp:posOffset>
                </wp:positionV>
                <wp:extent cx="635540" cy="972766"/>
                <wp:effectExtent l="0" t="0" r="12700" b="18415"/>
                <wp:wrapNone/>
                <wp:docPr id="44" name="Text Box 44"/>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4FF8C374" w14:textId="77777777" w:rsidR="00815E29" w:rsidRDefault="00815E29" w:rsidP="00815E29">
                            <w:pPr>
                              <w:rPr>
                                <w:sz w:val="16"/>
                                <w:szCs w:val="16"/>
                              </w:rPr>
                            </w:pPr>
                            <w:r w:rsidRPr="008B7490">
                              <w:rPr>
                                <w:sz w:val="16"/>
                                <w:szCs w:val="16"/>
                              </w:rPr>
                              <w:t xml:space="preserve">AB </w:t>
                            </w:r>
                            <w:r w:rsidRPr="00815E29">
                              <w:rPr>
                                <w:strike/>
                                <w:sz w:val="16"/>
                                <w:szCs w:val="16"/>
                              </w:rPr>
                              <w:t>BC</w:t>
                            </w:r>
                          </w:p>
                          <w:p w14:paraId="156F1CE0" w14:textId="77777777" w:rsidR="00815E29" w:rsidRDefault="00815E29" w:rsidP="00815E29">
                            <w:pPr>
                              <w:rPr>
                                <w:sz w:val="16"/>
                                <w:szCs w:val="16"/>
                              </w:rPr>
                            </w:pPr>
                          </w:p>
                          <w:p w14:paraId="62B367C8"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4D753" id="Text Box 44" o:spid="_x0000_s1046" type="#_x0000_t202" style="position:absolute;margin-left:15.3pt;margin-top:291.15pt;width:50.05pt;height:76.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" fillcolor="white [3201]" strokeweight=".5pt">
                <v:textbox>
                  <w:txbxContent>
                    <w:p w14:paraId="4FF8C374" w14:textId="77777777" w:rsidR="00815E29" w:rsidRDefault="00815E29" w:rsidP="00815E29">
                      <w:pPr>
                        <w:rPr>
                          <w:sz w:val="16"/>
                          <w:szCs w:val="16"/>
                        </w:rPr>
                      </w:pPr>
                      <w:r w:rsidRPr="008B7490">
                        <w:rPr>
                          <w:sz w:val="16"/>
                          <w:szCs w:val="16"/>
                        </w:rPr>
                        <w:t xml:space="preserve">AB </w:t>
                      </w:r>
                      <w:r w:rsidRPr="00815E29">
                        <w:rPr>
                          <w:strike/>
                          <w:sz w:val="16"/>
                          <w:szCs w:val="16"/>
                        </w:rPr>
                        <w:t>BC</w:t>
                      </w:r>
                    </w:p>
                    <w:p w14:paraId="156F1CE0" w14:textId="77777777" w:rsidR="00815E29" w:rsidRDefault="00815E29" w:rsidP="00815E29">
                      <w:pPr>
                        <w:rPr>
                          <w:sz w:val="16"/>
                          <w:szCs w:val="16"/>
                        </w:rPr>
                      </w:pPr>
                    </w:p>
                    <w:p w14:paraId="62B367C8"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8082AD3" wp14:editId="3BC46BD5">
                <wp:simplePos x="0" y="0"/>
                <wp:positionH relativeFrom="column">
                  <wp:posOffset>4364477</wp:posOffset>
                </wp:positionH>
                <wp:positionV relativeFrom="paragraph">
                  <wp:posOffset>2914083</wp:posOffset>
                </wp:positionV>
                <wp:extent cx="408561" cy="214008"/>
                <wp:effectExtent l="0" t="0" r="10795" b="14605"/>
                <wp:wrapNone/>
                <wp:docPr id="43" name="Text Box 43"/>
                <wp:cNvGraphicFramePr/>
                <a:graphic xmlns:a="http://schemas.openxmlformats.org/drawingml/2006/main">
                  <a:graphicData uri="http://schemas.microsoft.com/office/word/2010/wordprocessingShape">
                    <wps:wsp>
                      <wps:cNvSpPr txBox="1"/>
                      <wps:spPr>
                        <a:xfrm>
                          <a:off x="0" y="0"/>
                          <a:ext cx="408561" cy="214008"/>
                        </a:xfrm>
                        <a:prstGeom prst="rect">
                          <a:avLst/>
                        </a:prstGeom>
                        <a:solidFill>
                          <a:schemeClr val="lt1"/>
                        </a:solidFill>
                        <a:ln w="6350">
                          <a:solidFill>
                            <a:prstClr val="black"/>
                          </a:solidFill>
                        </a:ln>
                      </wps:spPr>
                      <wps:txbx>
                        <w:txbxContent>
                          <w:p w14:paraId="2920EEE0"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82AD3" id="Text Box 43" o:spid="_x0000_s1047" type="#_x0000_t202" style="position:absolute;margin-left:343.65pt;margin-top:229.45pt;width:32.15pt;height:16.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" fillcolor="white [3201]" strokeweight=".5pt">
                <v:textbox>
                  <w:txbxContent>
                    <w:p w14:paraId="2920EEE0"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0FAE1F4" wp14:editId="4773EA50">
                <wp:simplePos x="0" y="0"/>
                <wp:positionH relativeFrom="column">
                  <wp:posOffset>3796731</wp:posOffset>
                </wp:positionH>
                <wp:positionV relativeFrom="paragraph">
                  <wp:posOffset>1898718</wp:posOffset>
                </wp:positionV>
                <wp:extent cx="635540" cy="972766"/>
                <wp:effectExtent l="0" t="0" r="12700" b="18415"/>
                <wp:wrapNone/>
                <wp:docPr id="42" name="Text Box 42"/>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13D5772D" w14:textId="77777777" w:rsidR="00815E29" w:rsidRDefault="00815E29" w:rsidP="00815E29">
                            <w:pPr>
                              <w:rPr>
                                <w:sz w:val="16"/>
                                <w:szCs w:val="16"/>
                              </w:rPr>
                            </w:pPr>
                            <w:r w:rsidRPr="008B7490">
                              <w:rPr>
                                <w:sz w:val="16"/>
                                <w:szCs w:val="16"/>
                              </w:rPr>
                              <w:t xml:space="preserve">AB </w:t>
                            </w:r>
                            <w:r>
                              <w:rPr>
                                <w:sz w:val="16"/>
                                <w:szCs w:val="16"/>
                              </w:rPr>
                              <w:t>BC</w:t>
                            </w:r>
                          </w:p>
                          <w:p w14:paraId="4AEA9021" w14:textId="77777777" w:rsidR="00815E29" w:rsidRDefault="00815E29" w:rsidP="00815E29">
                            <w:pPr>
                              <w:rPr>
                                <w:sz w:val="16"/>
                                <w:szCs w:val="16"/>
                              </w:rPr>
                            </w:pPr>
                          </w:p>
                          <w:p w14:paraId="23A831B5"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AE1F4" id="Text Box 42" o:spid="_x0000_s1048" type="#_x0000_t202" style="position:absolute;margin-left:298.95pt;margin-top:149.5pt;width:50.05pt;height:76.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" fillcolor="white [3201]" strokeweight=".5pt">
                <v:textbox>
                  <w:txbxContent>
                    <w:p w14:paraId="13D5772D" w14:textId="77777777" w:rsidR="00815E29" w:rsidRDefault="00815E29" w:rsidP="00815E29">
                      <w:pPr>
                        <w:rPr>
                          <w:sz w:val="16"/>
                          <w:szCs w:val="16"/>
                        </w:rPr>
                      </w:pPr>
                      <w:r w:rsidRPr="008B7490">
                        <w:rPr>
                          <w:sz w:val="16"/>
                          <w:szCs w:val="16"/>
                        </w:rPr>
                        <w:t xml:space="preserve">AB </w:t>
                      </w:r>
                      <w:r>
                        <w:rPr>
                          <w:sz w:val="16"/>
                          <w:szCs w:val="16"/>
                        </w:rPr>
                        <w:t>BC</w:t>
                      </w:r>
                    </w:p>
                    <w:p w14:paraId="4AEA9021" w14:textId="77777777" w:rsidR="00815E29" w:rsidRDefault="00815E29" w:rsidP="00815E29">
                      <w:pPr>
                        <w:rPr>
                          <w:sz w:val="16"/>
                          <w:szCs w:val="16"/>
                        </w:rPr>
                      </w:pPr>
                    </w:p>
                    <w:p w14:paraId="23A831B5" w14:textId="77777777" w:rsidR="00815E29" w:rsidRPr="008B7490" w:rsidRDefault="00815E29" w:rsidP="00815E29">
                      <w:pPr>
                        <w:rPr>
                          <w:sz w:val="16"/>
                          <w:szCs w:val="16"/>
                        </w:rPr>
                      </w:pPr>
                    </w:p>
                  </w:txbxContent>
                </v:textbox>
              </v:shape>
            </w:pict>
          </mc:Fallback>
        </mc:AlternateContent>
      </w:r>
      <w:r w:rsidR="00AF2DA9">
        <w:rPr>
          <w:noProof/>
        </w:rPr>
        <mc:AlternateContent>
          <mc:Choice Requires="wps">
            <w:drawing>
              <wp:anchor distT="0" distB="0" distL="114300" distR="114300" simplePos="0" relativeHeight="251688960" behindDoc="0" locked="0" layoutInCell="1" allowOverlap="1" wp14:anchorId="4CBA2202" wp14:editId="4B5536C6">
                <wp:simplePos x="0" y="0"/>
                <wp:positionH relativeFrom="column">
                  <wp:posOffset>3141507</wp:posOffset>
                </wp:positionH>
                <wp:positionV relativeFrom="paragraph">
                  <wp:posOffset>2910773</wp:posOffset>
                </wp:positionV>
                <wp:extent cx="473413" cy="214008"/>
                <wp:effectExtent l="0" t="0" r="9525" b="14605"/>
                <wp:wrapNone/>
                <wp:docPr id="41" name="Text Box 41"/>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4299027D" w14:textId="77777777" w:rsidR="00AF2DA9" w:rsidRPr="00112DA7" w:rsidRDefault="00AF2DA9" w:rsidP="00AF2DA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BA2202" id="Text Box 41" o:spid="_x0000_s1049" type="#_x0000_t202" style="position:absolute;margin-left:247.35pt;margin-top:229.2pt;width:37.3pt;height:1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" fillcolor="white [3201]" strokeweight=".5pt">
                <v:textbox>
                  <w:txbxContent>
                    <w:p w14:paraId="4299027D" w14:textId="77777777" w:rsidR="00AF2DA9" w:rsidRPr="00112DA7" w:rsidRDefault="00AF2DA9" w:rsidP="00AF2DA9">
                      <w:pPr>
                        <w:rPr>
                          <w:sz w:val="16"/>
                        </w:rPr>
                      </w:pPr>
                      <w:r>
                        <w:rPr>
                          <w:sz w:val="16"/>
                        </w:rPr>
                        <w:t>AC</w:t>
                      </w:r>
                    </w:p>
                  </w:txbxContent>
                </v:textbox>
              </v:shape>
            </w:pict>
          </mc:Fallback>
        </mc:AlternateContent>
      </w:r>
      <w:r w:rsidR="00AF2DA9">
        <w:rPr>
          <w:noProof/>
        </w:rPr>
        <mc:AlternateContent>
          <mc:Choice Requires="wps">
            <w:drawing>
              <wp:anchor distT="0" distB="0" distL="114300" distR="114300" simplePos="0" relativeHeight="251686912" behindDoc="0" locked="0" layoutInCell="1" allowOverlap="1" wp14:anchorId="584BBDC2" wp14:editId="5F7082DB">
                <wp:simplePos x="0" y="0"/>
                <wp:positionH relativeFrom="column">
                  <wp:posOffset>2577208</wp:posOffset>
                </wp:positionH>
                <wp:positionV relativeFrom="paragraph">
                  <wp:posOffset>1898718</wp:posOffset>
                </wp:positionV>
                <wp:extent cx="635540" cy="972766"/>
                <wp:effectExtent l="0" t="0" r="12700" b="18415"/>
                <wp:wrapNone/>
                <wp:docPr id="40" name="Text Box 40"/>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2370CCFA" w14:textId="77777777" w:rsidR="00AF2DA9" w:rsidRDefault="00AF2DA9" w:rsidP="00AF2DA9">
                            <w:pPr>
                              <w:rPr>
                                <w:sz w:val="16"/>
                                <w:szCs w:val="16"/>
                              </w:rPr>
                            </w:pPr>
                            <w:r w:rsidRPr="008B7490">
                              <w:rPr>
                                <w:sz w:val="16"/>
                                <w:szCs w:val="16"/>
                              </w:rPr>
                              <w:t xml:space="preserve">AB </w:t>
                            </w:r>
                            <w:r>
                              <w:rPr>
                                <w:sz w:val="16"/>
                                <w:szCs w:val="16"/>
                              </w:rPr>
                              <w:t>BC</w:t>
                            </w:r>
                          </w:p>
                          <w:p w14:paraId="39746192" w14:textId="77777777" w:rsidR="00AF2DA9" w:rsidRPr="00AF2DA9" w:rsidRDefault="00AF2DA9" w:rsidP="00AF2DA9">
                            <w:pPr>
                              <w:rPr>
                                <w:strike/>
                                <w:sz w:val="16"/>
                                <w:szCs w:val="16"/>
                              </w:rPr>
                            </w:pPr>
                            <w:r w:rsidRPr="00AF2DA9">
                              <w:rPr>
                                <w:strike/>
                                <w:sz w:val="16"/>
                                <w:szCs w:val="16"/>
                              </w:rPr>
                              <w:t>ACD</w:t>
                            </w:r>
                          </w:p>
                          <w:p w14:paraId="04D86AC0" w14:textId="77777777" w:rsidR="00AF2DA9" w:rsidRDefault="00AF2DA9" w:rsidP="00AF2DA9">
                            <w:pPr>
                              <w:rPr>
                                <w:sz w:val="16"/>
                                <w:szCs w:val="16"/>
                              </w:rPr>
                            </w:pPr>
                          </w:p>
                          <w:p w14:paraId="7D8404E3" w14:textId="77777777" w:rsidR="00AF2DA9" w:rsidRPr="008B7490" w:rsidRDefault="00AF2DA9" w:rsidP="00AF2DA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BBDC2" id="Text Box 40" o:spid="_x0000_s1050" type="#_x0000_t202" style="position:absolute;margin-left:202.95pt;margin-top:149.5pt;width:50.05pt;height:76.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" fillcolor="white [3201]" strokeweight=".5pt">
                <v:textbox>
                  <w:txbxContent>
                    <w:p w14:paraId="2370CCFA" w14:textId="77777777" w:rsidR="00AF2DA9" w:rsidRDefault="00AF2DA9" w:rsidP="00AF2DA9">
                      <w:pPr>
                        <w:rPr>
                          <w:sz w:val="16"/>
                          <w:szCs w:val="16"/>
                        </w:rPr>
                      </w:pPr>
                      <w:r w:rsidRPr="008B7490">
                        <w:rPr>
                          <w:sz w:val="16"/>
                          <w:szCs w:val="16"/>
                        </w:rPr>
                        <w:t xml:space="preserve">AB </w:t>
                      </w:r>
                      <w:r>
                        <w:rPr>
                          <w:sz w:val="16"/>
                          <w:szCs w:val="16"/>
                        </w:rPr>
                        <w:t>BC</w:t>
                      </w:r>
                    </w:p>
                    <w:p w14:paraId="39746192" w14:textId="77777777" w:rsidR="00AF2DA9" w:rsidRPr="00AF2DA9" w:rsidRDefault="00AF2DA9" w:rsidP="00AF2DA9">
                      <w:pPr>
                        <w:rPr>
                          <w:strike/>
                          <w:sz w:val="16"/>
                          <w:szCs w:val="16"/>
                        </w:rPr>
                      </w:pPr>
                      <w:r w:rsidRPr="00AF2DA9">
                        <w:rPr>
                          <w:strike/>
                          <w:sz w:val="16"/>
                          <w:szCs w:val="16"/>
                        </w:rPr>
                        <w:t>ACD</w:t>
                      </w:r>
                    </w:p>
                    <w:p w14:paraId="04D86AC0" w14:textId="77777777" w:rsidR="00AF2DA9" w:rsidRDefault="00AF2DA9" w:rsidP="00AF2DA9">
                      <w:pPr>
                        <w:rPr>
                          <w:sz w:val="16"/>
                          <w:szCs w:val="16"/>
                        </w:rPr>
                      </w:pPr>
                    </w:p>
                    <w:p w14:paraId="7D8404E3" w14:textId="77777777" w:rsidR="00AF2DA9" w:rsidRPr="008B7490" w:rsidRDefault="00AF2DA9" w:rsidP="00AF2DA9">
                      <w:pPr>
                        <w:rPr>
                          <w:sz w:val="16"/>
                          <w:szCs w:val="16"/>
                        </w:rPr>
                      </w:pPr>
                    </w:p>
                  </w:txbxContent>
                </v:textbox>
              </v:shape>
            </w:pict>
          </mc:Fallback>
        </mc:AlternateContent>
      </w:r>
      <w:r w:rsidR="00AF2DA9">
        <w:rPr>
          <w:noProof/>
        </w:rPr>
        <mc:AlternateContent>
          <mc:Choice Requires="wps">
            <w:drawing>
              <wp:anchor distT="0" distB="0" distL="114300" distR="114300" simplePos="0" relativeHeight="251684864" behindDoc="0" locked="0" layoutInCell="1" allowOverlap="1" wp14:anchorId="044C43A4" wp14:editId="5A545301">
                <wp:simplePos x="0" y="0"/>
                <wp:positionH relativeFrom="column">
                  <wp:posOffset>1945532</wp:posOffset>
                </wp:positionH>
                <wp:positionV relativeFrom="paragraph">
                  <wp:posOffset>2913718</wp:posOffset>
                </wp:positionV>
                <wp:extent cx="473413" cy="214008"/>
                <wp:effectExtent l="0" t="0" r="9525" b="14605"/>
                <wp:wrapNone/>
                <wp:docPr id="39" name="Text Box 39"/>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1880ED2A" w14:textId="77777777" w:rsidR="00AF2DA9" w:rsidRPr="00112DA7" w:rsidRDefault="00AF2DA9" w:rsidP="00AF2DA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C43A4" id="Text Box 39" o:spid="_x0000_s1051" type="#_x0000_t202" style="position:absolute;margin-left:153.2pt;margin-top:229.45pt;width:37.3pt;height:16.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" fillcolor="white [3201]" strokeweight=".5pt">
                <v:textbox>
                  <w:txbxContent>
                    <w:p w14:paraId="1880ED2A" w14:textId="77777777" w:rsidR="00AF2DA9" w:rsidRPr="00112DA7" w:rsidRDefault="00AF2DA9" w:rsidP="00AF2DA9">
                      <w:pPr>
                        <w:rPr>
                          <w:sz w:val="16"/>
                        </w:rPr>
                      </w:pPr>
                      <w:r>
                        <w:rPr>
                          <w:sz w:val="16"/>
                        </w:rPr>
                        <w:t>AC</w:t>
                      </w:r>
                    </w:p>
                  </w:txbxContent>
                </v:textbox>
              </v:shape>
            </w:pict>
          </mc:Fallback>
        </mc:AlternateContent>
      </w:r>
      <w:r w:rsidR="00AF2DA9">
        <w:rPr>
          <w:noProof/>
        </w:rPr>
        <mc:AlternateContent>
          <mc:Choice Requires="wps">
            <w:drawing>
              <wp:anchor distT="0" distB="0" distL="114300" distR="114300" simplePos="0" relativeHeight="251682816" behindDoc="0" locked="0" layoutInCell="1" allowOverlap="1" wp14:anchorId="0932D5DC" wp14:editId="12C126A3">
                <wp:simplePos x="0" y="0"/>
                <wp:positionH relativeFrom="column">
                  <wp:posOffset>1377613</wp:posOffset>
                </wp:positionH>
                <wp:positionV relativeFrom="paragraph">
                  <wp:posOffset>1898718</wp:posOffset>
                </wp:positionV>
                <wp:extent cx="635540" cy="972766"/>
                <wp:effectExtent l="0" t="0" r="12700" b="18415"/>
                <wp:wrapNone/>
                <wp:docPr id="38" name="Text Box 38"/>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7247C83B" w14:textId="77777777" w:rsidR="00AF2DA9" w:rsidRDefault="00AF2DA9" w:rsidP="00AF2DA9">
                            <w:pPr>
                              <w:rPr>
                                <w:sz w:val="16"/>
                                <w:szCs w:val="16"/>
                              </w:rPr>
                            </w:pPr>
                            <w:r w:rsidRPr="008B7490">
                              <w:rPr>
                                <w:sz w:val="16"/>
                                <w:szCs w:val="16"/>
                              </w:rPr>
                              <w:t xml:space="preserve">AB </w:t>
                            </w:r>
                            <w:r>
                              <w:rPr>
                                <w:sz w:val="16"/>
                                <w:szCs w:val="16"/>
                              </w:rPr>
                              <w:t>BC</w:t>
                            </w:r>
                          </w:p>
                          <w:p w14:paraId="46D98182" w14:textId="77777777" w:rsidR="00AF2DA9" w:rsidRDefault="00AF2DA9" w:rsidP="00AF2DA9">
                            <w:pPr>
                              <w:rPr>
                                <w:sz w:val="16"/>
                                <w:szCs w:val="16"/>
                              </w:rPr>
                            </w:pPr>
                            <w:r>
                              <w:rPr>
                                <w:sz w:val="16"/>
                                <w:szCs w:val="16"/>
                              </w:rPr>
                              <w:t>ACD</w:t>
                            </w:r>
                          </w:p>
                          <w:p w14:paraId="214A3EA8" w14:textId="77777777" w:rsidR="00AF2DA9" w:rsidRPr="00AF2DA9" w:rsidRDefault="00AF2DA9" w:rsidP="00AF2DA9">
                            <w:pPr>
                              <w:rPr>
                                <w:strike/>
                                <w:sz w:val="16"/>
                                <w:szCs w:val="16"/>
                              </w:rPr>
                            </w:pPr>
                            <w:r w:rsidRPr="00AF2DA9">
                              <w:rPr>
                                <w:strike/>
                                <w:sz w:val="16"/>
                                <w:szCs w:val="16"/>
                              </w:rPr>
                              <w:t>BCD</w:t>
                            </w:r>
                          </w:p>
                          <w:p w14:paraId="4DF0E6DA" w14:textId="77777777" w:rsidR="00AF2DA9" w:rsidRDefault="00AF2DA9" w:rsidP="00AF2DA9">
                            <w:pPr>
                              <w:rPr>
                                <w:sz w:val="16"/>
                                <w:szCs w:val="16"/>
                              </w:rPr>
                            </w:pPr>
                          </w:p>
                          <w:p w14:paraId="2DD52000" w14:textId="77777777" w:rsidR="00AF2DA9" w:rsidRPr="008B7490" w:rsidRDefault="00AF2DA9" w:rsidP="00AF2DA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2D5DC" id="Text Box 38" o:spid="_x0000_s1052" type="#_x0000_t202" style="position:absolute;margin-left:108.45pt;margin-top:149.5pt;width:50.05pt;height:76.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" fillcolor="white [3201]" strokeweight=".5pt">
                <v:textbox>
                  <w:txbxContent>
                    <w:p w14:paraId="7247C83B" w14:textId="77777777" w:rsidR="00AF2DA9" w:rsidRDefault="00AF2DA9" w:rsidP="00AF2DA9">
                      <w:pPr>
                        <w:rPr>
                          <w:sz w:val="16"/>
                          <w:szCs w:val="16"/>
                        </w:rPr>
                      </w:pPr>
                      <w:r w:rsidRPr="008B7490">
                        <w:rPr>
                          <w:sz w:val="16"/>
                          <w:szCs w:val="16"/>
                        </w:rPr>
                        <w:t xml:space="preserve">AB </w:t>
                      </w:r>
                      <w:r>
                        <w:rPr>
                          <w:sz w:val="16"/>
                          <w:szCs w:val="16"/>
                        </w:rPr>
                        <w:t>BC</w:t>
                      </w:r>
                    </w:p>
                    <w:p w14:paraId="46D98182" w14:textId="77777777" w:rsidR="00AF2DA9" w:rsidRDefault="00AF2DA9" w:rsidP="00AF2DA9">
                      <w:pPr>
                        <w:rPr>
                          <w:sz w:val="16"/>
                          <w:szCs w:val="16"/>
                        </w:rPr>
                      </w:pPr>
                      <w:r>
                        <w:rPr>
                          <w:sz w:val="16"/>
                          <w:szCs w:val="16"/>
                        </w:rPr>
                        <w:t>ACD</w:t>
                      </w:r>
                    </w:p>
                    <w:p w14:paraId="214A3EA8" w14:textId="77777777" w:rsidR="00AF2DA9" w:rsidRPr="00AF2DA9" w:rsidRDefault="00AF2DA9" w:rsidP="00AF2DA9">
                      <w:pPr>
                        <w:rPr>
                          <w:strike/>
                          <w:sz w:val="16"/>
                          <w:szCs w:val="16"/>
                        </w:rPr>
                      </w:pPr>
                      <w:r w:rsidRPr="00AF2DA9">
                        <w:rPr>
                          <w:strike/>
                          <w:sz w:val="16"/>
                          <w:szCs w:val="16"/>
                        </w:rPr>
                        <w:t>BCD</w:t>
                      </w:r>
                    </w:p>
                    <w:p w14:paraId="4DF0E6DA" w14:textId="77777777" w:rsidR="00AF2DA9" w:rsidRDefault="00AF2DA9" w:rsidP="00AF2DA9">
                      <w:pPr>
                        <w:rPr>
                          <w:sz w:val="16"/>
                          <w:szCs w:val="16"/>
                        </w:rPr>
                      </w:pPr>
                    </w:p>
                    <w:p w14:paraId="2DD52000" w14:textId="77777777" w:rsidR="00AF2DA9" w:rsidRPr="008B7490" w:rsidRDefault="00AF2DA9" w:rsidP="00AF2DA9">
                      <w:pPr>
                        <w:rPr>
                          <w:sz w:val="16"/>
                          <w:szCs w:val="16"/>
                        </w:rPr>
                      </w:pPr>
                    </w:p>
                  </w:txbxContent>
                </v:textbox>
              </v:shape>
            </w:pict>
          </mc:Fallback>
        </mc:AlternateContent>
      </w:r>
      <w:r w:rsidR="00112DA7">
        <w:rPr>
          <w:noProof/>
        </w:rPr>
        <mc:AlternateContent>
          <mc:Choice Requires="wps">
            <w:drawing>
              <wp:anchor distT="0" distB="0" distL="114300" distR="114300" simplePos="0" relativeHeight="251680768" behindDoc="0" locked="0" layoutInCell="1" allowOverlap="1" wp14:anchorId="7718C7BD" wp14:editId="17D19C01">
                <wp:simplePos x="0" y="0"/>
                <wp:positionH relativeFrom="column">
                  <wp:posOffset>732817</wp:posOffset>
                </wp:positionH>
                <wp:positionV relativeFrom="paragraph">
                  <wp:posOffset>2914083</wp:posOffset>
                </wp:positionV>
                <wp:extent cx="473413" cy="214008"/>
                <wp:effectExtent l="0" t="0" r="9525" b="14605"/>
                <wp:wrapNone/>
                <wp:docPr id="37" name="Text Box 37"/>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05D2DDBD" w14:textId="324872B0" w:rsidR="00112DA7" w:rsidRPr="00112DA7" w:rsidRDefault="00112DA7">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8C7BD" id="Text Box 37" o:spid="_x0000_s1053" type="#_x0000_t202" style="position:absolute;margin-left:57.7pt;margin-top:229.45pt;width:37.3pt;height:16.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" fillcolor="white [3201]" strokeweight=".5pt">
                <v:textbox>
                  <w:txbxContent>
                    <w:p w14:paraId="05D2DDBD" w14:textId="324872B0" w:rsidR="00112DA7" w:rsidRPr="00112DA7" w:rsidRDefault="00112DA7">
                      <w:pPr>
                        <w:rPr>
                          <w:sz w:val="16"/>
                        </w:rPr>
                      </w:pPr>
                      <w:r>
                        <w:rPr>
                          <w:sz w:val="16"/>
                        </w:rPr>
                        <w:t>AC</w:t>
                      </w:r>
                    </w:p>
                  </w:txbxContent>
                </v:textbox>
              </v:shape>
            </w:pict>
          </mc:Fallback>
        </mc:AlternateContent>
      </w:r>
      <w:r w:rsidR="00684628">
        <w:rPr>
          <w:noProof/>
        </w:rPr>
        <mc:AlternateContent>
          <mc:Choice Requires="wps">
            <w:drawing>
              <wp:anchor distT="0" distB="0" distL="114300" distR="114300" simplePos="0" relativeHeight="251679744" behindDoc="0" locked="0" layoutInCell="1" allowOverlap="1" wp14:anchorId="1455E5AF" wp14:editId="72CD83D7">
                <wp:simplePos x="0" y="0"/>
                <wp:positionH relativeFrom="column">
                  <wp:posOffset>175098</wp:posOffset>
                </wp:positionH>
                <wp:positionV relativeFrom="paragraph">
                  <wp:posOffset>1895921</wp:posOffset>
                </wp:positionV>
                <wp:extent cx="635540" cy="972766"/>
                <wp:effectExtent l="0" t="0" r="12700" b="18415"/>
                <wp:wrapNone/>
                <wp:docPr id="21" name="Text Box 21"/>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12EBCBD1" w14:textId="7AF6DB54" w:rsidR="00112DA7" w:rsidRDefault="008B7490">
                            <w:pPr>
                              <w:rPr>
                                <w:sz w:val="16"/>
                                <w:szCs w:val="16"/>
                              </w:rPr>
                            </w:pPr>
                            <w:r w:rsidRPr="008B7490">
                              <w:rPr>
                                <w:sz w:val="16"/>
                                <w:szCs w:val="16"/>
                              </w:rPr>
                              <w:t xml:space="preserve">AB </w:t>
                            </w:r>
                            <w:r>
                              <w:rPr>
                                <w:sz w:val="16"/>
                                <w:szCs w:val="16"/>
                              </w:rPr>
                              <w:t>BC</w:t>
                            </w:r>
                          </w:p>
                          <w:p w14:paraId="3FE97F96" w14:textId="5C97DEDB" w:rsidR="00386A6C" w:rsidRDefault="00386A6C">
                            <w:pPr>
                              <w:rPr>
                                <w:sz w:val="16"/>
                                <w:szCs w:val="16"/>
                              </w:rPr>
                            </w:pPr>
                            <w:r>
                              <w:rPr>
                                <w:sz w:val="16"/>
                                <w:szCs w:val="16"/>
                              </w:rPr>
                              <w:t>ACD</w:t>
                            </w:r>
                          </w:p>
                          <w:p w14:paraId="494D701E" w14:textId="6F1C2DD5" w:rsidR="00386A6C" w:rsidRDefault="00386A6C">
                            <w:pPr>
                              <w:rPr>
                                <w:sz w:val="16"/>
                                <w:szCs w:val="16"/>
                              </w:rPr>
                            </w:pPr>
                            <w:r>
                              <w:rPr>
                                <w:sz w:val="16"/>
                                <w:szCs w:val="16"/>
                              </w:rPr>
                              <w:t>BCD</w:t>
                            </w:r>
                          </w:p>
                          <w:p w14:paraId="41AC2584" w14:textId="77777777" w:rsidR="00F42F32" w:rsidRPr="00F42F32" w:rsidRDefault="00F42F32" w:rsidP="00F42F32">
                            <w:pPr>
                              <w:rPr>
                                <w:strike/>
                                <w:sz w:val="16"/>
                                <w:szCs w:val="16"/>
                              </w:rPr>
                            </w:pPr>
                            <w:r w:rsidRPr="00F42F32">
                              <w:rPr>
                                <w:strike/>
                                <w:sz w:val="16"/>
                                <w:szCs w:val="16"/>
                              </w:rPr>
                              <w:t>ABD</w:t>
                            </w:r>
                          </w:p>
                          <w:p w14:paraId="27173DD7" w14:textId="77777777" w:rsidR="00F42F32" w:rsidRDefault="00F42F32">
                            <w:pPr>
                              <w:rPr>
                                <w:sz w:val="16"/>
                                <w:szCs w:val="16"/>
                              </w:rPr>
                            </w:pPr>
                          </w:p>
                          <w:p w14:paraId="2ED26014" w14:textId="77777777" w:rsidR="00386A6C" w:rsidRPr="008B7490" w:rsidRDefault="00386A6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5E5AF" id="Text Box 21" o:spid="_x0000_s1054" type="#_x0000_t202" style="position:absolute;margin-left:13.8pt;margin-top:149.3pt;width:50.05pt;height:76.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" fillcolor="white [3201]" strokeweight=".5pt">
                <v:textbox>
                  <w:txbxContent>
                    <w:p w14:paraId="12EBCBD1" w14:textId="7AF6DB54" w:rsidR="00112DA7" w:rsidRDefault="008B7490">
                      <w:pPr>
                        <w:rPr>
                          <w:sz w:val="16"/>
                          <w:szCs w:val="16"/>
                        </w:rPr>
                      </w:pPr>
                      <w:r w:rsidRPr="008B7490">
                        <w:rPr>
                          <w:sz w:val="16"/>
                          <w:szCs w:val="16"/>
                        </w:rPr>
                        <w:t xml:space="preserve">AB </w:t>
                      </w:r>
                      <w:r>
                        <w:rPr>
                          <w:sz w:val="16"/>
                          <w:szCs w:val="16"/>
                        </w:rPr>
                        <w:t>BC</w:t>
                      </w:r>
                    </w:p>
                    <w:p w14:paraId="3FE97F96" w14:textId="5C97DEDB" w:rsidR="00386A6C" w:rsidRDefault="00386A6C">
                      <w:pPr>
                        <w:rPr>
                          <w:sz w:val="16"/>
                          <w:szCs w:val="16"/>
                        </w:rPr>
                      </w:pPr>
                      <w:r>
                        <w:rPr>
                          <w:sz w:val="16"/>
                          <w:szCs w:val="16"/>
                        </w:rPr>
                        <w:t>ACD</w:t>
                      </w:r>
                    </w:p>
                    <w:p w14:paraId="494D701E" w14:textId="6F1C2DD5" w:rsidR="00386A6C" w:rsidRDefault="00386A6C">
                      <w:pPr>
                        <w:rPr>
                          <w:sz w:val="16"/>
                          <w:szCs w:val="16"/>
                        </w:rPr>
                      </w:pPr>
                      <w:r>
                        <w:rPr>
                          <w:sz w:val="16"/>
                          <w:szCs w:val="16"/>
                        </w:rPr>
                        <w:t>BCD</w:t>
                      </w:r>
                    </w:p>
                    <w:p w14:paraId="41AC2584" w14:textId="77777777" w:rsidR="00F42F32" w:rsidRPr="00F42F32" w:rsidRDefault="00F42F32" w:rsidP="00F42F32">
                      <w:pPr>
                        <w:rPr>
                          <w:strike/>
                          <w:sz w:val="16"/>
                          <w:szCs w:val="16"/>
                        </w:rPr>
                      </w:pPr>
                      <w:r w:rsidRPr="00F42F32">
                        <w:rPr>
                          <w:strike/>
                          <w:sz w:val="16"/>
                          <w:szCs w:val="16"/>
                        </w:rPr>
                        <w:t>ABD</w:t>
                      </w:r>
                    </w:p>
                    <w:p w14:paraId="27173DD7" w14:textId="77777777" w:rsidR="00F42F32" w:rsidRDefault="00F42F32">
                      <w:pPr>
                        <w:rPr>
                          <w:sz w:val="16"/>
                          <w:szCs w:val="16"/>
                        </w:rPr>
                      </w:pPr>
                    </w:p>
                    <w:p w14:paraId="2ED26014" w14:textId="77777777" w:rsidR="00386A6C" w:rsidRPr="008B7490" w:rsidRDefault="00386A6C">
                      <w:pPr>
                        <w:rPr>
                          <w:sz w:val="16"/>
                          <w:szCs w:val="16"/>
                        </w:rPr>
                      </w:pPr>
                    </w:p>
                  </w:txbxContent>
                </v:textbox>
              </v:shape>
            </w:pict>
          </mc:Fallback>
        </mc:AlternateContent>
      </w:r>
      <w:r w:rsidR="00684628">
        <w:rPr>
          <w:noProof/>
        </w:rPr>
        <mc:AlternateContent>
          <mc:Choice Requires="wps">
            <w:drawing>
              <wp:anchor distT="0" distB="0" distL="114300" distR="114300" simplePos="0" relativeHeight="251677696" behindDoc="0" locked="0" layoutInCell="1" allowOverlap="1" wp14:anchorId="6E3BE5FA" wp14:editId="70DD24EA">
                <wp:simplePos x="0" y="0"/>
                <wp:positionH relativeFrom="column">
                  <wp:posOffset>3801339</wp:posOffset>
                </wp:positionH>
                <wp:positionV relativeFrom="paragraph">
                  <wp:posOffset>196608</wp:posOffset>
                </wp:positionV>
                <wp:extent cx="561654" cy="835631"/>
                <wp:effectExtent l="0" t="0" r="10160" b="15875"/>
                <wp:wrapNone/>
                <wp:docPr id="19" name="Text Box 19"/>
                <wp:cNvGraphicFramePr/>
                <a:graphic xmlns:a="http://schemas.openxmlformats.org/drawingml/2006/main">
                  <a:graphicData uri="http://schemas.microsoft.com/office/word/2010/wordprocessingShape">
                    <wps:wsp>
                      <wps:cNvSpPr txBox="1"/>
                      <wps:spPr>
                        <a:xfrm>
                          <a:off x="0" y="0"/>
                          <a:ext cx="561654" cy="835631"/>
                        </a:xfrm>
                        <a:prstGeom prst="rect">
                          <a:avLst/>
                        </a:prstGeom>
                        <a:solidFill>
                          <a:schemeClr val="lt1"/>
                        </a:solidFill>
                        <a:ln w="6350">
                          <a:solidFill>
                            <a:prstClr val="black"/>
                          </a:solidFill>
                        </a:ln>
                      </wps:spPr>
                      <wps:txbx>
                        <w:txbxContent>
                          <w:p w14:paraId="676498E5" w14:textId="2F98E9F5" w:rsidR="00A61841" w:rsidRPr="00684628" w:rsidRDefault="00684628">
                            <w:pPr>
                              <w:rPr>
                                <w:sz w:val="16"/>
                                <w:szCs w:val="16"/>
                              </w:rPr>
                            </w:pPr>
                            <w:r w:rsidRPr="00684628">
                              <w:rPr>
                                <w:sz w:val="16"/>
                                <w:szCs w:val="16"/>
                              </w:rPr>
                              <w:t>AB BC</w:t>
                            </w:r>
                          </w:p>
                          <w:p w14:paraId="185421C4" w14:textId="4A778FE4" w:rsidR="00684628" w:rsidRPr="00684628" w:rsidRDefault="00684628">
                            <w:pPr>
                              <w:rPr>
                                <w:strike/>
                                <w:sz w:val="16"/>
                                <w:szCs w:val="16"/>
                              </w:rPr>
                            </w:pPr>
                            <w:r w:rsidRPr="00684628">
                              <w:rPr>
                                <w:strike/>
                                <w:sz w:val="16"/>
                                <w:szCs w:val="16"/>
                              </w:rPr>
                              <w:t>AC</w:t>
                            </w:r>
                          </w:p>
                          <w:p w14:paraId="66B86A26" w14:textId="04280C94" w:rsidR="00684628" w:rsidRDefault="00684628">
                            <w:pPr>
                              <w:rPr>
                                <w:sz w:val="16"/>
                                <w:szCs w:val="16"/>
                              </w:rPr>
                            </w:pPr>
                            <w:r w:rsidRPr="00684628">
                              <w:rPr>
                                <w:sz w:val="16"/>
                                <w:szCs w:val="16"/>
                              </w:rPr>
                              <w:t>ACD</w:t>
                            </w:r>
                          </w:p>
                          <w:p w14:paraId="0F773228" w14:textId="45557FE0" w:rsidR="00F42F32" w:rsidRPr="00684628" w:rsidRDefault="00F42F32">
                            <w:pPr>
                              <w:rPr>
                                <w:sz w:val="16"/>
                                <w:szCs w:val="16"/>
                              </w:rPr>
                            </w:pPr>
                            <w:r>
                              <w:rPr>
                                <w:sz w:val="16"/>
                                <w:szCs w:val="16"/>
                              </w:rPr>
                              <w:t>ABD</w:t>
                            </w:r>
                          </w:p>
                          <w:p w14:paraId="0368C6EB" w14:textId="7D95990F" w:rsidR="00684628" w:rsidRDefault="00684628">
                            <w:r w:rsidRPr="00684628">
                              <w:rPr>
                                <w:sz w:val="16"/>
                                <w:szCs w:val="16"/>
                              </w:rPr>
                              <w:t>BCD</w:t>
                            </w:r>
                          </w:p>
                          <w:p w14:paraId="6F1DD77F" w14:textId="5610CE27" w:rsidR="00684628" w:rsidRPr="00684628" w:rsidRDefault="00684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BE5FA" id="Text Box 19" o:spid="_x0000_s1055" type="#_x0000_t202" style="position:absolute;margin-left:299.3pt;margin-top:15.5pt;width:44.2pt;height:6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" fillcolor="white [3201]" strokeweight=".5pt">
                <v:textbox>
                  <w:txbxContent>
                    <w:p w14:paraId="676498E5" w14:textId="2F98E9F5" w:rsidR="00A61841" w:rsidRPr="00684628" w:rsidRDefault="00684628">
                      <w:pPr>
                        <w:rPr>
                          <w:sz w:val="16"/>
                          <w:szCs w:val="16"/>
                        </w:rPr>
                      </w:pPr>
                      <w:r w:rsidRPr="00684628">
                        <w:rPr>
                          <w:sz w:val="16"/>
                          <w:szCs w:val="16"/>
                        </w:rPr>
                        <w:t>AB BC</w:t>
                      </w:r>
                    </w:p>
                    <w:p w14:paraId="185421C4" w14:textId="4A778FE4" w:rsidR="00684628" w:rsidRPr="00684628" w:rsidRDefault="00684628">
                      <w:pPr>
                        <w:rPr>
                          <w:strike/>
                          <w:sz w:val="16"/>
                          <w:szCs w:val="16"/>
                        </w:rPr>
                      </w:pPr>
                      <w:r w:rsidRPr="00684628">
                        <w:rPr>
                          <w:strike/>
                          <w:sz w:val="16"/>
                          <w:szCs w:val="16"/>
                        </w:rPr>
                        <w:t>AC</w:t>
                      </w:r>
                    </w:p>
                    <w:p w14:paraId="66B86A26" w14:textId="04280C94" w:rsidR="00684628" w:rsidRDefault="00684628">
                      <w:pPr>
                        <w:rPr>
                          <w:sz w:val="16"/>
                          <w:szCs w:val="16"/>
                        </w:rPr>
                      </w:pPr>
                      <w:r w:rsidRPr="00684628">
                        <w:rPr>
                          <w:sz w:val="16"/>
                          <w:szCs w:val="16"/>
                        </w:rPr>
                        <w:t>ACD</w:t>
                      </w:r>
                    </w:p>
                    <w:p w14:paraId="0F773228" w14:textId="45557FE0" w:rsidR="00F42F32" w:rsidRPr="00684628" w:rsidRDefault="00F42F32">
                      <w:pPr>
                        <w:rPr>
                          <w:sz w:val="16"/>
                          <w:szCs w:val="16"/>
                        </w:rPr>
                      </w:pPr>
                      <w:r>
                        <w:rPr>
                          <w:sz w:val="16"/>
                          <w:szCs w:val="16"/>
                        </w:rPr>
                        <w:t>ABD</w:t>
                      </w:r>
                    </w:p>
                    <w:p w14:paraId="0368C6EB" w14:textId="7D95990F" w:rsidR="00684628" w:rsidRDefault="00684628">
                      <w:r w:rsidRPr="00684628">
                        <w:rPr>
                          <w:sz w:val="16"/>
                          <w:szCs w:val="16"/>
                        </w:rPr>
                        <w:t>BCD</w:t>
                      </w:r>
                    </w:p>
                    <w:p w14:paraId="6F1DD77F" w14:textId="5610CE27" w:rsidR="00684628" w:rsidRPr="00684628" w:rsidRDefault="00684628"/>
                  </w:txbxContent>
                </v:textbox>
              </v:shape>
            </w:pict>
          </mc:Fallback>
        </mc:AlternateContent>
      </w:r>
      <w:r w:rsidR="00684628">
        <w:rPr>
          <w:noProof/>
        </w:rPr>
        <mc:AlternateContent>
          <mc:Choice Requires="wps">
            <w:drawing>
              <wp:anchor distT="0" distB="0" distL="114300" distR="114300" simplePos="0" relativeHeight="251678720" behindDoc="0" locked="0" layoutInCell="1" allowOverlap="1" wp14:anchorId="42044739" wp14:editId="7E335825">
                <wp:simplePos x="0" y="0"/>
                <wp:positionH relativeFrom="column">
                  <wp:posOffset>4342166</wp:posOffset>
                </wp:positionH>
                <wp:positionV relativeFrom="paragraph">
                  <wp:posOffset>1148623</wp:posOffset>
                </wp:positionV>
                <wp:extent cx="345861" cy="243062"/>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345861" cy="243062"/>
                        </a:xfrm>
                        <a:prstGeom prst="rect">
                          <a:avLst/>
                        </a:prstGeom>
                        <a:solidFill>
                          <a:schemeClr val="lt1"/>
                        </a:solidFill>
                        <a:ln w="6350">
                          <a:solidFill>
                            <a:prstClr val="black"/>
                          </a:solidFill>
                        </a:ln>
                      </wps:spPr>
                      <wps:txbx>
                        <w:txbxContent>
                          <w:p w14:paraId="7F42392A" w14:textId="19DDD6D3" w:rsidR="00684628" w:rsidRPr="00684628" w:rsidRDefault="00684628">
                            <w:pPr>
                              <w:rPr>
                                <w:sz w:val="16"/>
                                <w:szCs w:val="16"/>
                              </w:rPr>
                            </w:pPr>
                            <w:r w:rsidRPr="00684628">
                              <w:rPr>
                                <w:sz w:val="16"/>
                                <w:szCs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44739" id="Text Box 20" o:spid="_x0000_s1056" type="#_x0000_t202" style="position:absolute;margin-left:341.9pt;margin-top:90.45pt;width:27.25pt;height:1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" fillcolor="white [3201]" strokeweight=".5pt">
                <v:textbox>
                  <w:txbxContent>
                    <w:p w14:paraId="7F42392A" w14:textId="19DDD6D3" w:rsidR="00684628" w:rsidRPr="00684628" w:rsidRDefault="00684628">
                      <w:pPr>
                        <w:rPr>
                          <w:sz w:val="16"/>
                          <w:szCs w:val="16"/>
                        </w:rPr>
                      </w:pPr>
                      <w:r w:rsidRPr="00684628">
                        <w:rPr>
                          <w:sz w:val="16"/>
                          <w:szCs w:val="16"/>
                        </w:rPr>
                        <w:t>AC</w:t>
                      </w:r>
                    </w:p>
                  </w:txbxContent>
                </v:textbox>
              </v:shape>
            </w:pict>
          </mc:Fallback>
        </mc:AlternateContent>
      </w:r>
      <w:r w:rsidR="00A61841">
        <w:rPr>
          <w:noProof/>
        </w:rPr>
        <mc:AlternateContent>
          <mc:Choice Requires="wps">
            <w:drawing>
              <wp:anchor distT="0" distB="0" distL="114300" distR="114300" simplePos="0" relativeHeight="251676672" behindDoc="0" locked="0" layoutInCell="1" allowOverlap="1" wp14:anchorId="6592B59A" wp14:editId="194A69C7">
                <wp:simplePos x="0" y="0"/>
                <wp:positionH relativeFrom="column">
                  <wp:posOffset>2645923</wp:posOffset>
                </wp:positionH>
                <wp:positionV relativeFrom="paragraph">
                  <wp:posOffset>213036</wp:posOffset>
                </wp:positionV>
                <wp:extent cx="544749" cy="817123"/>
                <wp:effectExtent l="0" t="0" r="14605" b="8890"/>
                <wp:wrapNone/>
                <wp:docPr id="18" name="Text Box 18"/>
                <wp:cNvGraphicFramePr/>
                <a:graphic xmlns:a="http://schemas.openxmlformats.org/drawingml/2006/main">
                  <a:graphicData uri="http://schemas.microsoft.com/office/word/2010/wordprocessingShape">
                    <wps:wsp>
                      <wps:cNvSpPr txBox="1"/>
                      <wps:spPr>
                        <a:xfrm>
                          <a:off x="0" y="0"/>
                          <a:ext cx="544749" cy="817123"/>
                        </a:xfrm>
                        <a:prstGeom prst="rect">
                          <a:avLst/>
                        </a:prstGeom>
                        <a:solidFill>
                          <a:schemeClr val="lt1"/>
                        </a:solidFill>
                        <a:ln w="6350">
                          <a:solidFill>
                            <a:prstClr val="black"/>
                          </a:solidFill>
                        </a:ln>
                      </wps:spPr>
                      <wps:txbx>
                        <w:txbxContent>
                          <w:p w14:paraId="7CBCB4A1" w14:textId="2F8865C0" w:rsidR="00A61841" w:rsidRDefault="00A61841">
                            <w:pPr>
                              <w:rPr>
                                <w:sz w:val="16"/>
                                <w:szCs w:val="16"/>
                              </w:rPr>
                            </w:pPr>
                            <w:r w:rsidRPr="00684628">
                              <w:rPr>
                                <w:sz w:val="16"/>
                                <w:szCs w:val="16"/>
                              </w:rPr>
                              <w:t>AB BC AC ABD ACD BCD</w:t>
                            </w:r>
                          </w:p>
                          <w:p w14:paraId="0FD39ACB" w14:textId="29E6AB10" w:rsidR="00684628" w:rsidRPr="00684628" w:rsidRDefault="00684628">
                            <w:pPr>
                              <w:rPr>
                                <w:strike/>
                                <w:sz w:val="16"/>
                                <w:szCs w:val="16"/>
                              </w:rPr>
                            </w:pPr>
                            <w:r w:rsidRPr="00684628">
                              <w:rPr>
                                <w:strike/>
                                <w:sz w:val="16"/>
                                <w:szCs w:val="16"/>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2B59A" id="Text Box 18" o:spid="_x0000_s1057" type="#_x0000_t202" style="position:absolute;margin-left:208.35pt;margin-top:16.75pt;width:42.9pt;height:64.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" fillcolor="white [3201]" strokeweight=".5pt">
                <v:textbox>
                  <w:txbxContent>
                    <w:p w14:paraId="7CBCB4A1" w14:textId="2F8865C0" w:rsidR="00A61841" w:rsidRDefault="00A61841">
                      <w:pPr>
                        <w:rPr>
                          <w:sz w:val="16"/>
                          <w:szCs w:val="16"/>
                        </w:rPr>
                      </w:pPr>
                      <w:r w:rsidRPr="00684628">
                        <w:rPr>
                          <w:sz w:val="16"/>
                          <w:szCs w:val="16"/>
                        </w:rPr>
                        <w:t>AB BC AC ABD ACD BCD</w:t>
                      </w:r>
                    </w:p>
                    <w:p w14:paraId="0FD39ACB" w14:textId="29E6AB10" w:rsidR="00684628" w:rsidRPr="00684628" w:rsidRDefault="00684628">
                      <w:pPr>
                        <w:rPr>
                          <w:strike/>
                          <w:sz w:val="16"/>
                          <w:szCs w:val="16"/>
                        </w:rPr>
                      </w:pPr>
                      <w:r w:rsidRPr="00684628">
                        <w:rPr>
                          <w:strike/>
                          <w:sz w:val="16"/>
                          <w:szCs w:val="16"/>
                        </w:rPr>
                        <w:t>ABC</w:t>
                      </w:r>
                    </w:p>
                  </w:txbxContent>
                </v:textbox>
              </v:shape>
            </w:pict>
          </mc:Fallback>
        </mc:AlternateContent>
      </w:r>
      <w:commentRangeStart w:id="6"/>
      <w:r w:rsidR="00DC767A">
        <w:rPr>
          <w:noProof/>
        </w:rPr>
        <w:drawing>
          <wp:inline distT="0" distB="0" distL="0" distR="0" wp14:anchorId="3B41D08E" wp14:editId="66EAA390">
            <wp:extent cx="4598365" cy="48539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LCMTrac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8365" cy="4853940"/>
                    </a:xfrm>
                    <a:prstGeom prst="rect">
                      <a:avLst/>
                    </a:prstGeom>
                  </pic:spPr>
                </pic:pic>
              </a:graphicData>
            </a:graphic>
          </wp:inline>
        </w:drawing>
      </w:r>
      <w:commentRangeEnd w:id="6"/>
      <w:r w:rsidR="00DC767A">
        <w:rPr>
          <w:rStyle w:val="CommentReference"/>
        </w:rPr>
        <w:commentReference w:id="6"/>
      </w:r>
    </w:p>
    <w:p w14:paraId="6C24EBE4" w14:textId="77777777" w:rsidR="00DC767A" w:rsidRDefault="00DC767A" w:rsidP="00DC767A"/>
    <w:p w14:paraId="5F7A732D" w14:textId="77777777" w:rsidR="00DC767A" w:rsidRDefault="00DC767A" w:rsidP="00DC767A"/>
    <w:p w14:paraId="77A16E2B" w14:textId="77777777" w:rsidR="00DC767A" w:rsidRDefault="00DC767A" w:rsidP="00DC767A">
      <w:r>
        <w:t xml:space="preserve">One detail of this algorithm that we want to explore further before creating code is the step that generates all strings that are one smaller than the test string.  Given a position in the string, we can use the </w:t>
      </w:r>
      <w:proofErr w:type="gramStart"/>
      <w:r>
        <w:t>substring(</w:t>
      </w:r>
      <w:proofErr w:type="gramEnd"/>
      <w:r>
        <w:t>) method to get the characters before and after that position.</w:t>
      </w:r>
    </w:p>
    <w:p w14:paraId="070C6C3F" w14:textId="77777777" w:rsidR="00DC767A" w:rsidRDefault="00DC767A" w:rsidP="00DC767A">
      <w:pPr>
        <w:ind w:left="1440" w:firstLine="720"/>
      </w:pPr>
      <w:commentRangeStart w:id="7"/>
      <w:r>
        <w:rPr>
          <w:noProof/>
        </w:rPr>
        <w:drawing>
          <wp:inline distT="0" distB="0" distL="0" distR="0" wp14:anchorId="5291AC32" wp14:editId="3987CEAF">
            <wp:extent cx="2325624" cy="941832"/>
            <wp:effectExtent l="0" t="0" r="1143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Substrin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5624" cy="941832"/>
                    </a:xfrm>
                    <a:prstGeom prst="rect">
                      <a:avLst/>
                    </a:prstGeom>
                  </pic:spPr>
                </pic:pic>
              </a:graphicData>
            </a:graphic>
          </wp:inline>
        </w:drawing>
      </w:r>
      <w:commentRangeEnd w:id="7"/>
      <w:r>
        <w:rPr>
          <w:rStyle w:val="CommentReference"/>
        </w:rPr>
        <w:commentReference w:id="7"/>
      </w:r>
    </w:p>
    <w:p w14:paraId="02A173D9" w14:textId="77777777" w:rsidR="00DC767A" w:rsidRDefault="00DC767A" w:rsidP="00DC767A"/>
    <w:p w14:paraId="06E5FFD6" w14:textId="77777777" w:rsidR="00DC767A" w:rsidRDefault="00DC767A" w:rsidP="00DC767A"/>
    <w:p w14:paraId="40946A78" w14:textId="77777777" w:rsidR="00DC767A" w:rsidRDefault="00DC767A" w:rsidP="00DC767A">
      <w:r>
        <w:rPr>
          <w:noProof/>
        </w:rPr>
        <w:drawing>
          <wp:inline distT="0" distB="0" distL="0" distR="0" wp14:anchorId="2A10E538" wp14:editId="6536606C">
            <wp:extent cx="363855" cy="262255"/>
            <wp:effectExtent l="0" t="0" r="0" b="0"/>
            <wp:docPr id="34" name="Picture 3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Given a string check and an integer position, write down an expression that concatenates the two substrings from before and after the position.</w:t>
      </w:r>
    </w:p>
    <w:p w14:paraId="18C55122" w14:textId="77777777" w:rsidR="00DC767A" w:rsidRDefault="00DC767A" w:rsidP="00DC767A"/>
    <w:p w14:paraId="64C63DD8" w14:textId="423EEC4A" w:rsidR="00DC767A" w:rsidRPr="00793C7C" w:rsidRDefault="00793C7C" w:rsidP="00DC767A">
      <w:pPr>
        <w:rPr>
          <w:color w:val="0070C0"/>
        </w:rPr>
      </w:pPr>
      <w:r w:rsidRPr="00793C7C">
        <w:rPr>
          <w:color w:val="0070C0"/>
        </w:rPr>
        <w:t>String1.substring(0,</w:t>
      </w:r>
      <w:r w:rsidR="001B1E0B">
        <w:rPr>
          <w:color w:val="0070C0"/>
        </w:rPr>
        <w:t>2</w:t>
      </w:r>
      <w:r w:rsidRPr="00793C7C">
        <w:rPr>
          <w:color w:val="0070C0"/>
        </w:rPr>
        <w:t>)+String2.substring(3);</w:t>
      </w:r>
    </w:p>
    <w:p w14:paraId="243F8606" w14:textId="77777777" w:rsidR="00DC767A" w:rsidRDefault="00DC767A" w:rsidP="00DC767A"/>
    <w:p w14:paraId="34056601" w14:textId="77777777" w:rsidR="00DC767A" w:rsidRDefault="00DC767A" w:rsidP="00DC767A"/>
    <w:p w14:paraId="4E26F553" w14:textId="77777777" w:rsidR="00DC767A" w:rsidRDefault="00DC767A" w:rsidP="00DC767A"/>
    <w:p w14:paraId="479E5D80" w14:textId="77777777" w:rsidR="00DC767A" w:rsidRPr="00DC767A" w:rsidRDefault="00DC767A" w:rsidP="00DC767A"/>
    <w:sectPr w:rsidR="00DC767A" w:rsidRPr="00DC767A" w:rsidSect="00F72D2F">
      <w:pgSz w:w="12240" w:h="15840"/>
      <w:pgMar w:top="540" w:right="630" w:bottom="360" w:left="1440" w:header="90" w:footer="4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es Hoot" w:date="2012-05-28T15:12:00Z" w:initials="CH">
    <w:p w14:paraId="721DE938" w14:textId="77777777" w:rsidR="00DC767A" w:rsidRDefault="00DC767A" w:rsidP="00DC767A">
      <w:pPr>
        <w:pStyle w:val="CommentText"/>
      </w:pPr>
      <w:r>
        <w:rPr>
          <w:rStyle w:val="CommentReference"/>
        </w:rPr>
        <w:annotationRef/>
      </w:r>
      <w:r>
        <w:t>LM2 ExampleCut</w:t>
      </w:r>
    </w:p>
  </w:comment>
  <w:comment w:id="1" w:author="Charles Hoot" w:date="2012-05-28T15:16:00Z" w:initials="CH">
    <w:p w14:paraId="00890F52" w14:textId="77777777" w:rsidR="00DC767A" w:rsidRDefault="00DC767A" w:rsidP="00DC767A">
      <w:pPr>
        <w:pStyle w:val="CommentText"/>
      </w:pPr>
      <w:r>
        <w:rPr>
          <w:rStyle w:val="CommentReference"/>
        </w:rPr>
        <w:annotationRef/>
      </w:r>
      <w:r>
        <w:t>LM2 TraceCute</w:t>
      </w:r>
    </w:p>
  </w:comment>
  <w:comment w:id="3" w:author="Charles Hoot" w:date="2012-05-28T15:13:00Z" w:initials="CH">
    <w:p w14:paraId="251D6793" w14:textId="77777777" w:rsidR="00DC767A" w:rsidRDefault="00DC767A" w:rsidP="00DC767A">
      <w:pPr>
        <w:pStyle w:val="CommentText"/>
      </w:pPr>
      <w:r>
        <w:rPr>
          <w:rStyle w:val="CommentReference"/>
        </w:rPr>
        <w:annotationRef/>
      </w:r>
      <w:r>
        <w:t>LM2 SubsequenceExample</w:t>
      </w:r>
    </w:p>
  </w:comment>
  <w:comment w:id="4" w:author="Charles Hoot" w:date="2012-05-28T15:15:00Z" w:initials="CH">
    <w:p w14:paraId="741B4160" w14:textId="77777777" w:rsidR="00DC767A" w:rsidRDefault="00DC767A" w:rsidP="00DC767A">
      <w:pPr>
        <w:pStyle w:val="CommentText"/>
      </w:pPr>
      <w:r>
        <w:rPr>
          <w:rStyle w:val="CommentReference"/>
        </w:rPr>
        <w:annotationRef/>
      </w:r>
      <w:r>
        <w:t>LM2 NotSubsequenceExample</w:t>
      </w:r>
    </w:p>
  </w:comment>
  <w:comment w:id="5" w:author="Charles Hoot" w:date="2012-05-28T15:15:00Z" w:initials="CH">
    <w:p w14:paraId="54A7F673" w14:textId="77777777" w:rsidR="00DC767A" w:rsidRDefault="00DC767A" w:rsidP="00DC767A">
      <w:pPr>
        <w:pStyle w:val="CommentText"/>
      </w:pPr>
      <w:r>
        <w:rPr>
          <w:rStyle w:val="CommentReference"/>
        </w:rPr>
        <w:annotationRef/>
      </w:r>
      <w:r>
        <w:t>LM2 NotSubsequenceExample2</w:t>
      </w:r>
    </w:p>
  </w:comment>
  <w:comment w:id="6" w:author="Charles Hoot" w:date="2012-05-28T15:16:00Z" w:initials="CH">
    <w:p w14:paraId="4AA671AB" w14:textId="77777777" w:rsidR="00DC767A" w:rsidRDefault="00DC767A" w:rsidP="00DC767A">
      <w:pPr>
        <w:pStyle w:val="CommentText"/>
      </w:pPr>
      <w:r>
        <w:rPr>
          <w:rStyle w:val="CommentReference"/>
        </w:rPr>
        <w:annotationRef/>
      </w:r>
      <w:r>
        <w:t>LM2 LCMTrace</w:t>
      </w:r>
    </w:p>
  </w:comment>
  <w:comment w:id="7" w:author="Charles Hoot" w:date="2012-05-28T15:17:00Z" w:initials="CH">
    <w:p w14:paraId="6E63896E" w14:textId="77777777" w:rsidR="00DC767A" w:rsidRDefault="00DC767A" w:rsidP="00DC767A">
      <w:pPr>
        <w:pStyle w:val="CommentText"/>
      </w:pPr>
      <w:r>
        <w:rPr>
          <w:rStyle w:val="CommentReference"/>
        </w:rPr>
        <w:annotationRef/>
      </w:r>
      <w:r>
        <w:t>LM2 Substring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1DE938" w15:done="0"/>
  <w15:commentEx w15:paraId="00890F52" w15:done="0"/>
  <w15:commentEx w15:paraId="251D6793" w15:done="0"/>
  <w15:commentEx w15:paraId="741B4160" w15:done="0"/>
  <w15:commentEx w15:paraId="54A7F673" w15:done="0"/>
  <w15:commentEx w15:paraId="4AA671AB" w15:done="0"/>
  <w15:commentEx w15:paraId="6E638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DE938" w16cid:durableId="1F83E7B7"/>
  <w16cid:commentId w16cid:paraId="00890F52" w16cid:durableId="1F83E7B8"/>
  <w16cid:commentId w16cid:paraId="251D6793" w16cid:durableId="1F83E7B9"/>
  <w16cid:commentId w16cid:paraId="741B4160" w16cid:durableId="1F83E7BA"/>
  <w16cid:commentId w16cid:paraId="54A7F673" w16cid:durableId="1F83E7BB"/>
  <w16cid:commentId w16cid:paraId="4AA671AB" w16cid:durableId="1F83E7BC"/>
  <w16cid:commentId w16cid:paraId="6E63896E" w16cid:durableId="1F83E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65234" w14:textId="77777777" w:rsidR="00B30304" w:rsidRDefault="00B30304">
      <w:r>
        <w:separator/>
      </w:r>
    </w:p>
  </w:endnote>
  <w:endnote w:type="continuationSeparator" w:id="0">
    <w:p w14:paraId="13199CFB" w14:textId="77777777" w:rsidR="00B30304" w:rsidRDefault="00B3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1B090" w14:textId="77777777" w:rsidR="00B30304" w:rsidRDefault="00B30304">
      <w:r>
        <w:separator/>
      </w:r>
    </w:p>
  </w:footnote>
  <w:footnote w:type="continuationSeparator" w:id="0">
    <w:p w14:paraId="31D620F4" w14:textId="77777777" w:rsidR="00B30304" w:rsidRDefault="00B3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08BA67BA"/>
    <w:multiLevelType w:val="hybridMultilevel"/>
    <w:tmpl w:val="2700931A"/>
    <w:lvl w:ilvl="0" w:tplc="46E63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C0A6F"/>
    <w:multiLevelType w:val="multilevel"/>
    <w:tmpl w:val="E312A3B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15:restartNumberingAfterBreak="0">
    <w:nsid w:val="3925017A"/>
    <w:multiLevelType w:val="hybridMultilevel"/>
    <w:tmpl w:val="C1B27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13"/>
  </w:num>
  <w:num w:numId="8">
    <w:abstractNumId w:val="10"/>
  </w:num>
  <w:num w:numId="9">
    <w:abstractNumId w:val="11"/>
  </w:num>
  <w:num w:numId="10">
    <w:abstractNumId w:val="12"/>
  </w:num>
  <w:num w:numId="11">
    <w:abstractNumId w:val="7"/>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13D8D"/>
    <w:rsid w:val="00036358"/>
    <w:rsid w:val="00036F8D"/>
    <w:rsid w:val="0004310E"/>
    <w:rsid w:val="00050622"/>
    <w:rsid w:val="00051554"/>
    <w:rsid w:val="0006311D"/>
    <w:rsid w:val="00086932"/>
    <w:rsid w:val="000D0F5F"/>
    <w:rsid w:val="000D16FD"/>
    <w:rsid w:val="000E504D"/>
    <w:rsid w:val="000E6BDC"/>
    <w:rsid w:val="000F5A70"/>
    <w:rsid w:val="00112DA7"/>
    <w:rsid w:val="001177C6"/>
    <w:rsid w:val="00140DC3"/>
    <w:rsid w:val="0016602A"/>
    <w:rsid w:val="00171FEB"/>
    <w:rsid w:val="00181B64"/>
    <w:rsid w:val="00192C8C"/>
    <w:rsid w:val="001B1E0B"/>
    <w:rsid w:val="001F7CD6"/>
    <w:rsid w:val="00227C59"/>
    <w:rsid w:val="00245D93"/>
    <w:rsid w:val="00275618"/>
    <w:rsid w:val="00297A6F"/>
    <w:rsid w:val="00332DBD"/>
    <w:rsid w:val="00353149"/>
    <w:rsid w:val="003546FD"/>
    <w:rsid w:val="00355C8E"/>
    <w:rsid w:val="00367434"/>
    <w:rsid w:val="00370A75"/>
    <w:rsid w:val="00376F06"/>
    <w:rsid w:val="00386A6C"/>
    <w:rsid w:val="00386A78"/>
    <w:rsid w:val="003A4534"/>
    <w:rsid w:val="003D4198"/>
    <w:rsid w:val="00406B12"/>
    <w:rsid w:val="00410912"/>
    <w:rsid w:val="004156D2"/>
    <w:rsid w:val="00424727"/>
    <w:rsid w:val="00426B40"/>
    <w:rsid w:val="004271AC"/>
    <w:rsid w:val="00432463"/>
    <w:rsid w:val="00433E97"/>
    <w:rsid w:val="00441D27"/>
    <w:rsid w:val="00454431"/>
    <w:rsid w:val="004724F7"/>
    <w:rsid w:val="00472CF6"/>
    <w:rsid w:val="004742F2"/>
    <w:rsid w:val="004A074E"/>
    <w:rsid w:val="004C693F"/>
    <w:rsid w:val="004D1DB2"/>
    <w:rsid w:val="004F4105"/>
    <w:rsid w:val="004F7EEF"/>
    <w:rsid w:val="0050443C"/>
    <w:rsid w:val="005125B4"/>
    <w:rsid w:val="0052169D"/>
    <w:rsid w:val="0054326B"/>
    <w:rsid w:val="005608C2"/>
    <w:rsid w:val="00577E63"/>
    <w:rsid w:val="005930AB"/>
    <w:rsid w:val="005953DC"/>
    <w:rsid w:val="005B7F28"/>
    <w:rsid w:val="005D057F"/>
    <w:rsid w:val="005E1FBC"/>
    <w:rsid w:val="00626037"/>
    <w:rsid w:val="006424F0"/>
    <w:rsid w:val="006518F8"/>
    <w:rsid w:val="0066679A"/>
    <w:rsid w:val="0067242D"/>
    <w:rsid w:val="006749E1"/>
    <w:rsid w:val="00684628"/>
    <w:rsid w:val="006860BF"/>
    <w:rsid w:val="006B18A6"/>
    <w:rsid w:val="006B1A68"/>
    <w:rsid w:val="006C705A"/>
    <w:rsid w:val="006D236C"/>
    <w:rsid w:val="006D6BF0"/>
    <w:rsid w:val="006E53A4"/>
    <w:rsid w:val="006F2740"/>
    <w:rsid w:val="00727F5D"/>
    <w:rsid w:val="00731772"/>
    <w:rsid w:val="0074193F"/>
    <w:rsid w:val="007438BD"/>
    <w:rsid w:val="00764D3C"/>
    <w:rsid w:val="00767EF6"/>
    <w:rsid w:val="00793C7C"/>
    <w:rsid w:val="00794102"/>
    <w:rsid w:val="007A0E1A"/>
    <w:rsid w:val="007A34D9"/>
    <w:rsid w:val="007A5313"/>
    <w:rsid w:val="007B7B6E"/>
    <w:rsid w:val="007C41C0"/>
    <w:rsid w:val="007C4BD9"/>
    <w:rsid w:val="007D3E8D"/>
    <w:rsid w:val="007E3273"/>
    <w:rsid w:val="00815E29"/>
    <w:rsid w:val="008163D1"/>
    <w:rsid w:val="00841002"/>
    <w:rsid w:val="00845B67"/>
    <w:rsid w:val="00845DD2"/>
    <w:rsid w:val="008536B3"/>
    <w:rsid w:val="008750D0"/>
    <w:rsid w:val="00885311"/>
    <w:rsid w:val="0089299F"/>
    <w:rsid w:val="00894202"/>
    <w:rsid w:val="008A7D8B"/>
    <w:rsid w:val="008B7490"/>
    <w:rsid w:val="008B7DBE"/>
    <w:rsid w:val="008D1D87"/>
    <w:rsid w:val="008E3CE4"/>
    <w:rsid w:val="008F0212"/>
    <w:rsid w:val="008F0E0A"/>
    <w:rsid w:val="009039D1"/>
    <w:rsid w:val="009323E5"/>
    <w:rsid w:val="00950231"/>
    <w:rsid w:val="009838C7"/>
    <w:rsid w:val="00983BAD"/>
    <w:rsid w:val="00992DE8"/>
    <w:rsid w:val="009A0BB2"/>
    <w:rsid w:val="009A2111"/>
    <w:rsid w:val="009D3DF0"/>
    <w:rsid w:val="00A06815"/>
    <w:rsid w:val="00A25CC7"/>
    <w:rsid w:val="00A27431"/>
    <w:rsid w:val="00A31E21"/>
    <w:rsid w:val="00A61841"/>
    <w:rsid w:val="00A658C7"/>
    <w:rsid w:val="00A7495F"/>
    <w:rsid w:val="00A74C69"/>
    <w:rsid w:val="00A761B2"/>
    <w:rsid w:val="00A83B57"/>
    <w:rsid w:val="00A90F7F"/>
    <w:rsid w:val="00A92BDB"/>
    <w:rsid w:val="00AB3157"/>
    <w:rsid w:val="00AB64AB"/>
    <w:rsid w:val="00AD496B"/>
    <w:rsid w:val="00AE12E1"/>
    <w:rsid w:val="00AE3161"/>
    <w:rsid w:val="00AF2DA9"/>
    <w:rsid w:val="00AF38A6"/>
    <w:rsid w:val="00B0169D"/>
    <w:rsid w:val="00B159AC"/>
    <w:rsid w:val="00B15D66"/>
    <w:rsid w:val="00B170E2"/>
    <w:rsid w:val="00B17491"/>
    <w:rsid w:val="00B2194B"/>
    <w:rsid w:val="00B30304"/>
    <w:rsid w:val="00B32F80"/>
    <w:rsid w:val="00B72F55"/>
    <w:rsid w:val="00B90154"/>
    <w:rsid w:val="00BC7DF5"/>
    <w:rsid w:val="00BD14DA"/>
    <w:rsid w:val="00BE1354"/>
    <w:rsid w:val="00BF6F79"/>
    <w:rsid w:val="00C01549"/>
    <w:rsid w:val="00C13720"/>
    <w:rsid w:val="00C14FCB"/>
    <w:rsid w:val="00C20DE4"/>
    <w:rsid w:val="00C27171"/>
    <w:rsid w:val="00C35344"/>
    <w:rsid w:val="00C35445"/>
    <w:rsid w:val="00C354B9"/>
    <w:rsid w:val="00C6744C"/>
    <w:rsid w:val="00C94F29"/>
    <w:rsid w:val="00CA0C71"/>
    <w:rsid w:val="00CA2E62"/>
    <w:rsid w:val="00CA3459"/>
    <w:rsid w:val="00CD2398"/>
    <w:rsid w:val="00CE5A9E"/>
    <w:rsid w:val="00CE7DE3"/>
    <w:rsid w:val="00CF3766"/>
    <w:rsid w:val="00D13704"/>
    <w:rsid w:val="00D444F1"/>
    <w:rsid w:val="00D6665D"/>
    <w:rsid w:val="00D8415E"/>
    <w:rsid w:val="00D92A5A"/>
    <w:rsid w:val="00DA3232"/>
    <w:rsid w:val="00DC767A"/>
    <w:rsid w:val="00DD6EF5"/>
    <w:rsid w:val="00DE63C7"/>
    <w:rsid w:val="00E53E96"/>
    <w:rsid w:val="00E63D4B"/>
    <w:rsid w:val="00E725F2"/>
    <w:rsid w:val="00E85C2B"/>
    <w:rsid w:val="00EB2C2E"/>
    <w:rsid w:val="00EC3149"/>
    <w:rsid w:val="00EC3815"/>
    <w:rsid w:val="00EC4012"/>
    <w:rsid w:val="00ED7D4B"/>
    <w:rsid w:val="00EE58FD"/>
    <w:rsid w:val="00EF4A6D"/>
    <w:rsid w:val="00F023D2"/>
    <w:rsid w:val="00F133E6"/>
    <w:rsid w:val="00F40354"/>
    <w:rsid w:val="00F40CD9"/>
    <w:rsid w:val="00F424EE"/>
    <w:rsid w:val="00F42C18"/>
    <w:rsid w:val="00F42F32"/>
    <w:rsid w:val="00F53CD9"/>
    <w:rsid w:val="00F66186"/>
    <w:rsid w:val="00F671DB"/>
    <w:rsid w:val="00F71E50"/>
    <w:rsid w:val="00F72D2F"/>
    <w:rsid w:val="00F828F4"/>
    <w:rsid w:val="00F83166"/>
    <w:rsid w:val="00F92399"/>
    <w:rsid w:val="00F938BD"/>
    <w:rsid w:val="00FC094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10F762D"/>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2">
    <w:name w:val="heading 2"/>
    <w:basedOn w:val="Normal"/>
    <w:next w:val="Normal"/>
    <w:link w:val="Heading2Char"/>
    <w:uiPriority w:val="9"/>
    <w:semiHidden/>
    <w:unhideWhenUsed/>
    <w:qFormat/>
    <w:rsid w:val="00727F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27F5D"/>
    <w:rPr>
      <w:rFonts w:asciiTheme="majorHAnsi" w:eastAsiaTheme="majorEastAsia" w:hAnsiTheme="majorHAnsi" w:cstheme="majorBidi"/>
      <w:color w:val="365F91" w:themeColor="accent1" w:themeShade="BF"/>
      <w:sz w:val="26"/>
      <w:szCs w:val="26"/>
      <w:lang w:eastAsia="ar-SA"/>
    </w:rPr>
  </w:style>
  <w:style w:type="paragraph" w:customStyle="1" w:styleId="Code">
    <w:name w:val="Code"/>
    <w:basedOn w:val="Normal"/>
    <w:rsid w:val="00727F5D"/>
    <w:pPr>
      <w:tabs>
        <w:tab w:val="left" w:pos="360"/>
        <w:tab w:val="left" w:pos="720"/>
        <w:tab w:val="left" w:pos="1080"/>
        <w:tab w:val="left" w:pos="1440"/>
        <w:tab w:val="left" w:pos="1800"/>
        <w:tab w:val="left" w:pos="2160"/>
      </w:tabs>
      <w:suppressAutoHyphens w:val="0"/>
      <w:jc w:val="both"/>
    </w:pPr>
    <w:rPr>
      <w:rFonts w:ascii="Courier" w:eastAsia="Times" w:hAnsi="Courier" w:cs="Times New Roman"/>
      <w:noProof/>
      <w:sz w:val="18"/>
      <w:lang w:eastAsia="en-US"/>
    </w:rPr>
  </w:style>
  <w:style w:type="character" w:styleId="CommentReference">
    <w:name w:val="annotation reference"/>
    <w:basedOn w:val="DefaultParagraphFont"/>
    <w:uiPriority w:val="99"/>
    <w:semiHidden/>
    <w:unhideWhenUsed/>
    <w:rsid w:val="00DC767A"/>
    <w:rPr>
      <w:sz w:val="18"/>
      <w:szCs w:val="18"/>
    </w:rPr>
  </w:style>
  <w:style w:type="paragraph" w:styleId="CommentText">
    <w:name w:val="annotation text"/>
    <w:basedOn w:val="Normal"/>
    <w:link w:val="CommentTextChar"/>
    <w:uiPriority w:val="99"/>
    <w:semiHidden/>
    <w:unhideWhenUsed/>
    <w:rsid w:val="00DC767A"/>
    <w:pPr>
      <w:suppressAutoHyphens w:val="0"/>
      <w:jc w:val="both"/>
    </w:pPr>
    <w:rPr>
      <w:rFonts w:ascii="Times" w:eastAsia="Times" w:hAnsi="Times" w:cs="Times New Roman"/>
      <w:noProof/>
      <w:sz w:val="24"/>
      <w:szCs w:val="24"/>
      <w:lang w:eastAsia="en-US"/>
    </w:rPr>
  </w:style>
  <w:style w:type="character" w:customStyle="1" w:styleId="CommentTextChar">
    <w:name w:val="Comment Text Char"/>
    <w:basedOn w:val="DefaultParagraphFont"/>
    <w:link w:val="CommentText"/>
    <w:uiPriority w:val="99"/>
    <w:semiHidden/>
    <w:rsid w:val="00DC767A"/>
    <w:rPr>
      <w:rFonts w:ascii="Times" w:eastAsia="Times" w:hAnsi="Time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4BC26D-F625-1747-BBCB-C464706D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1501</Words>
  <Characters>6530</Characters>
  <Application>Microsoft Office Word</Application>
  <DocSecurity>0</DocSecurity>
  <Lines>171</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7963</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3</cp:revision>
  <cp:lastPrinted>2010-08-31T08:58:00Z</cp:lastPrinted>
  <dcterms:created xsi:type="dcterms:W3CDTF">2018-10-31T15:00:00Z</dcterms:created>
  <dcterms:modified xsi:type="dcterms:W3CDTF">2018-11-02T04:49:00Z</dcterms:modified>
</cp:coreProperties>
</file>