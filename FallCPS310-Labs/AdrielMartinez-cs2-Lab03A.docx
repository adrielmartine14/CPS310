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3B9C1" w14:textId="77777777" w:rsidR="00A31E21" w:rsidRDefault="0052169D" w:rsidP="00A31E21">
      <w:pPr>
        <w:pStyle w:val="NormalWeb"/>
        <w:spacing w:before="0" w:after="0"/>
        <w:rPr>
          <w:rFonts w:ascii="Arial" w:hAnsi="Arial" w:cs="Arial"/>
          <w:b/>
          <w:u w:val="single"/>
        </w:rPr>
      </w:pPr>
      <w:r>
        <w:rPr>
          <w:rStyle w:val="Strong"/>
          <w:rFonts w:ascii="Arial" w:hAnsi="Arial" w:cs="Arial"/>
        </w:rPr>
        <w:t xml:space="preserve">Computer Science </w:t>
      </w:r>
      <w:r w:rsidR="007C4BD9">
        <w:rPr>
          <w:rStyle w:val="Strong"/>
          <w:rFonts w:ascii="Arial" w:hAnsi="Arial" w:cs="Arial"/>
        </w:rPr>
        <w:t>2</w:t>
      </w:r>
      <w:r w:rsidR="006E53A4">
        <w:rPr>
          <w:rStyle w:val="Strong"/>
          <w:rFonts w:ascii="Arial" w:hAnsi="Arial" w:cs="Arial"/>
        </w:rPr>
        <w:t xml:space="preserve">                                               </w:t>
      </w:r>
      <w:r>
        <w:rPr>
          <w:rFonts w:ascii="Arial" w:hAnsi="Arial" w:cs="Arial"/>
        </w:rPr>
        <w:t xml:space="preserve"> </w:t>
      </w:r>
      <w:r w:rsidR="00A31E21">
        <w:rPr>
          <w:rFonts w:ascii="Arial" w:hAnsi="Arial" w:cs="Arial"/>
        </w:rPr>
        <w:t xml:space="preserve">                              </w:t>
      </w:r>
      <w:r w:rsidR="0074193F">
        <w:rPr>
          <w:rFonts w:ascii="Arial" w:hAnsi="Arial" w:cs="Arial"/>
        </w:rPr>
        <w:t xml:space="preserve">     </w:t>
      </w:r>
      <w:r w:rsidR="00A31E21">
        <w:rPr>
          <w:rFonts w:ascii="Arial" w:hAnsi="Arial" w:cs="Arial"/>
        </w:rPr>
        <w:t xml:space="preserve">             </w:t>
      </w:r>
      <w:r w:rsidR="006E53A4">
        <w:rPr>
          <w:rFonts w:ascii="Arial" w:hAnsi="Arial" w:cs="Arial"/>
          <w:b/>
          <w:color w:val="FF0000"/>
        </w:rPr>
        <w:t xml:space="preserve">     Lab </w:t>
      </w:r>
      <w:r w:rsidR="00A31E21" w:rsidRPr="0074193F">
        <w:rPr>
          <w:rFonts w:ascii="Arial" w:hAnsi="Arial" w:cs="Arial"/>
          <w:b/>
          <w:color w:val="FF0000"/>
        </w:rPr>
        <w:t xml:space="preserve"> # 0</w:t>
      </w:r>
      <w:r w:rsidR="00C35445">
        <w:rPr>
          <w:rFonts w:ascii="Arial" w:hAnsi="Arial" w:cs="Arial"/>
          <w:b/>
          <w:color w:val="FF0000"/>
        </w:rPr>
        <w:t>1</w:t>
      </w:r>
    </w:p>
    <w:p w14:paraId="4019F9AE" w14:textId="77777777" w:rsidR="0052169D" w:rsidRPr="00A31E21" w:rsidRDefault="00B72F55" w:rsidP="00A31E21">
      <w:pPr>
        <w:pStyle w:val="NormalWeb"/>
        <w:spacing w:before="0" w:after="0"/>
        <w:rPr>
          <w:rFonts w:ascii="Arial" w:hAnsi="Arial" w:cs="Arial"/>
          <w:b/>
          <w:u w:val="single"/>
        </w:rPr>
      </w:pPr>
      <w:r>
        <w:rPr>
          <w:noProof/>
          <w:lang w:eastAsia="en-US"/>
        </w:rPr>
        <w:drawing>
          <wp:inline distT="0" distB="0" distL="0" distR="0" wp14:anchorId="5F9C45A1" wp14:editId="09281239">
            <wp:extent cx="6419850" cy="76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419850" cy="76200"/>
                    </a:xfrm>
                    <a:prstGeom prst="rect">
                      <a:avLst/>
                    </a:prstGeom>
                    <a:solidFill>
                      <a:srgbClr val="FFFFFF"/>
                    </a:solidFill>
                    <a:ln w="9525">
                      <a:noFill/>
                      <a:miter lim="800000"/>
                      <a:headEnd/>
                      <a:tailEnd/>
                    </a:ln>
                  </pic:spPr>
                </pic:pic>
              </a:graphicData>
            </a:graphic>
          </wp:inline>
        </w:drawing>
      </w:r>
    </w:p>
    <w:p w14:paraId="3F8C6D84" w14:textId="77777777" w:rsidR="0052169D" w:rsidRDefault="0052169D" w:rsidP="008750D0">
      <w:pPr>
        <w:jc w:val="right"/>
        <w:rPr>
          <w:rFonts w:ascii="Arial" w:hAnsi="Arial" w:cs="Arial"/>
          <w:b/>
          <w:bCs/>
          <w:color w:val="000080"/>
          <w:sz w:val="22"/>
          <w:szCs w:val="22"/>
        </w:rPr>
      </w:pPr>
      <w:r>
        <w:rPr>
          <w:rFonts w:ascii="Arial" w:hAnsi="Arial" w:cs="Arial"/>
          <w:b/>
          <w:bCs/>
          <w:color w:val="000080"/>
          <w:sz w:val="22"/>
          <w:szCs w:val="22"/>
        </w:rPr>
        <w:t xml:space="preserve">Dr. Hanh Pham </w:t>
      </w:r>
    </w:p>
    <w:p w14:paraId="09522A9C" w14:textId="77777777" w:rsidR="00ED7D4B" w:rsidRDefault="00ED7D4B" w:rsidP="00472CF6">
      <w:pPr>
        <w:spacing w:after="40"/>
        <w:rPr>
          <w:b/>
          <w:sz w:val="22"/>
        </w:rPr>
      </w:pPr>
    </w:p>
    <w:p w14:paraId="30396B5B" w14:textId="3AF56E24" w:rsidR="004B2FE6" w:rsidRPr="0000460A" w:rsidRDefault="004B2FE6" w:rsidP="004B2FE6">
      <w:pPr>
        <w:spacing w:after="40"/>
        <w:rPr>
          <w:b/>
          <w:sz w:val="22"/>
        </w:rPr>
      </w:pPr>
      <w:r>
        <w:rPr>
          <w:b/>
          <w:sz w:val="22"/>
        </w:rPr>
        <w:t xml:space="preserve">Student Last Name:  </w:t>
      </w:r>
      <w:r w:rsidR="00CB7275">
        <w:rPr>
          <w:b/>
          <w:sz w:val="22"/>
        </w:rPr>
        <w:t>Martinez</w:t>
      </w:r>
      <w:r w:rsidRPr="00BC7DF5">
        <w:rPr>
          <w:b/>
          <w:sz w:val="22"/>
        </w:rPr>
        <w:t xml:space="preserve"> </w:t>
      </w:r>
      <w:r>
        <w:rPr>
          <w:b/>
          <w:sz w:val="22"/>
        </w:rPr>
        <w:t xml:space="preserve">   Student First Name:  </w:t>
      </w:r>
      <w:r w:rsidR="00CB7275">
        <w:rPr>
          <w:b/>
          <w:sz w:val="22"/>
        </w:rPr>
        <w:t>Adriel</w:t>
      </w:r>
    </w:p>
    <w:p w14:paraId="25D83CE1" w14:textId="65F660B7" w:rsidR="004B2FE6" w:rsidRPr="0000460A" w:rsidRDefault="004B2FE6" w:rsidP="004B2FE6">
      <w:pPr>
        <w:spacing w:after="40"/>
        <w:rPr>
          <w:b/>
          <w:sz w:val="22"/>
        </w:rPr>
      </w:pPr>
      <w:r w:rsidRPr="0000460A">
        <w:rPr>
          <w:b/>
          <w:sz w:val="22"/>
        </w:rPr>
        <w:t xml:space="preserve">CS2 Section # </w:t>
      </w:r>
      <w:r w:rsidR="00CB7275">
        <w:rPr>
          <w:b/>
          <w:sz w:val="22"/>
        </w:rPr>
        <w:t>01</w:t>
      </w:r>
    </w:p>
    <w:p w14:paraId="73A44DC4" w14:textId="77777777" w:rsidR="004B2FE6" w:rsidRDefault="004B2FE6" w:rsidP="00472CF6">
      <w:pPr>
        <w:spacing w:after="40"/>
        <w:rPr>
          <w:b/>
          <w:sz w:val="22"/>
        </w:rPr>
      </w:pPr>
    </w:p>
    <w:p w14:paraId="014843BB" w14:textId="77777777" w:rsidR="00376F06" w:rsidRPr="00472CF6" w:rsidRDefault="00376F06" w:rsidP="00472CF6">
      <w:pPr>
        <w:spacing w:after="40"/>
        <w:rPr>
          <w:sz w:val="22"/>
        </w:rPr>
      </w:pPr>
      <w:r w:rsidRPr="00472CF6">
        <w:rPr>
          <w:b/>
          <w:sz w:val="22"/>
        </w:rPr>
        <w:t>Due</w:t>
      </w:r>
      <w:r w:rsidRPr="003D4198">
        <w:rPr>
          <w:b/>
          <w:sz w:val="22"/>
        </w:rPr>
        <w:t>:</w:t>
      </w:r>
      <w:r w:rsidRPr="003D4198">
        <w:rPr>
          <w:sz w:val="22"/>
        </w:rPr>
        <w:t xml:space="preserve">  </w:t>
      </w:r>
      <w:r w:rsidR="003D4198" w:rsidRPr="003D4198">
        <w:rPr>
          <w:sz w:val="22"/>
        </w:rPr>
        <w:t xml:space="preserve">Problem </w:t>
      </w:r>
      <w:r w:rsidR="000F5A70">
        <w:rPr>
          <w:sz w:val="22"/>
        </w:rPr>
        <w:t>A</w:t>
      </w:r>
      <w:r w:rsidR="00472CF6" w:rsidRPr="003D4198">
        <w:rPr>
          <w:sz w:val="22"/>
        </w:rPr>
        <w:t xml:space="preserve"> by the </w:t>
      </w:r>
      <w:r w:rsidR="00472CF6" w:rsidRPr="003D4198">
        <w:rPr>
          <w:b/>
          <w:sz w:val="22"/>
        </w:rPr>
        <w:t xml:space="preserve">end of the </w:t>
      </w:r>
      <w:r w:rsidR="008D1D87" w:rsidRPr="003D4198">
        <w:rPr>
          <w:b/>
          <w:sz w:val="22"/>
        </w:rPr>
        <w:t>lab</w:t>
      </w:r>
      <w:r w:rsidR="00472CF6" w:rsidRPr="003D4198">
        <w:rPr>
          <w:b/>
          <w:sz w:val="22"/>
        </w:rPr>
        <w:t xml:space="preserve"> </w:t>
      </w:r>
      <w:r w:rsidR="00472CF6" w:rsidRPr="003D4198">
        <w:rPr>
          <w:sz w:val="22"/>
        </w:rPr>
        <w:t xml:space="preserve">and </w:t>
      </w:r>
      <w:r w:rsidR="003D4198">
        <w:rPr>
          <w:sz w:val="22"/>
        </w:rPr>
        <w:t>Problems</w:t>
      </w:r>
      <w:r w:rsidR="0054326B">
        <w:rPr>
          <w:sz w:val="22"/>
        </w:rPr>
        <w:t xml:space="preserve"> </w:t>
      </w:r>
      <w:r w:rsidR="000F5A70">
        <w:rPr>
          <w:sz w:val="22"/>
        </w:rPr>
        <w:t>B</w:t>
      </w:r>
      <w:r w:rsidR="003D4198">
        <w:rPr>
          <w:sz w:val="22"/>
        </w:rPr>
        <w:t xml:space="preserve"> </w:t>
      </w:r>
      <w:r w:rsidR="00472CF6" w:rsidRPr="003D4198">
        <w:rPr>
          <w:sz w:val="22"/>
        </w:rPr>
        <w:t xml:space="preserve">by the end of </w:t>
      </w:r>
      <w:r w:rsidR="00472CF6" w:rsidRPr="003D4198">
        <w:rPr>
          <w:b/>
          <w:sz w:val="22"/>
        </w:rPr>
        <w:t>Saturday</w:t>
      </w:r>
      <w:r w:rsidR="00472CF6" w:rsidRPr="00472CF6">
        <w:rPr>
          <w:sz w:val="22"/>
        </w:rPr>
        <w:t xml:space="preserve"> of the same week</w:t>
      </w:r>
      <w:r w:rsidR="00D8415E">
        <w:rPr>
          <w:sz w:val="22"/>
        </w:rPr>
        <w:t>.</w:t>
      </w:r>
    </w:p>
    <w:p w14:paraId="4C5B0339" w14:textId="77777777" w:rsidR="00ED7D4B" w:rsidRDefault="00ED7D4B" w:rsidP="00472CF6">
      <w:pPr>
        <w:spacing w:after="40"/>
        <w:rPr>
          <w:sz w:val="22"/>
          <w:szCs w:val="22"/>
        </w:rPr>
      </w:pPr>
    </w:p>
    <w:p w14:paraId="5A977494" w14:textId="77777777" w:rsidR="00426B40" w:rsidRPr="00ED7D4B" w:rsidRDefault="00C35344" w:rsidP="00C35344">
      <w:pPr>
        <w:shd w:val="clear" w:color="auto" w:fill="D6E3BC" w:themeFill="accent3" w:themeFillTint="66"/>
        <w:spacing w:after="40"/>
        <w:rPr>
          <w:b/>
          <w:color w:val="FF0000"/>
          <w:sz w:val="24"/>
          <w:szCs w:val="22"/>
        </w:rPr>
      </w:pPr>
      <w:r w:rsidRPr="00ED7D4B">
        <w:rPr>
          <w:b/>
          <w:color w:val="FF0000"/>
          <w:sz w:val="24"/>
          <w:szCs w:val="22"/>
        </w:rPr>
        <w:t xml:space="preserve"> </w:t>
      </w:r>
      <w:r w:rsidR="00426B40" w:rsidRPr="00ED7D4B">
        <w:rPr>
          <w:b/>
          <w:color w:val="FF0000"/>
          <w:sz w:val="24"/>
          <w:szCs w:val="22"/>
        </w:rPr>
        <w:t xml:space="preserve">TOPIC: </w:t>
      </w:r>
    </w:p>
    <w:p w14:paraId="7F603305" w14:textId="77777777" w:rsidR="00426B40" w:rsidRDefault="00426B40" w:rsidP="00472CF6">
      <w:pPr>
        <w:spacing w:after="40"/>
        <w:rPr>
          <w:sz w:val="22"/>
          <w:szCs w:val="22"/>
        </w:rPr>
      </w:pPr>
    </w:p>
    <w:p w14:paraId="28923E2E" w14:textId="77777777" w:rsidR="00ED7D4B" w:rsidRPr="00CA3459" w:rsidRDefault="00ED7D4B" w:rsidP="00472CF6">
      <w:pPr>
        <w:spacing w:after="40"/>
        <w:rPr>
          <w:sz w:val="22"/>
          <w:szCs w:val="22"/>
        </w:rPr>
      </w:pPr>
    </w:p>
    <w:p w14:paraId="0D682BD4" w14:textId="77777777" w:rsidR="007A0E1A" w:rsidRPr="00A761B2" w:rsidRDefault="00A761B2" w:rsidP="00A761B2">
      <w:pPr>
        <w:shd w:val="clear" w:color="auto" w:fill="FDE9D9" w:themeFill="accent6" w:themeFillTint="33"/>
        <w:rPr>
          <w:b/>
          <w:sz w:val="28"/>
          <w:szCs w:val="36"/>
        </w:rPr>
      </w:pPr>
      <w:r>
        <w:rPr>
          <w:b/>
          <w:sz w:val="28"/>
          <w:szCs w:val="36"/>
        </w:rPr>
        <w:t xml:space="preserve"> </w:t>
      </w:r>
      <w:r w:rsidR="007A0E1A" w:rsidRPr="00A761B2">
        <w:rPr>
          <w:b/>
          <w:sz w:val="28"/>
          <w:szCs w:val="36"/>
        </w:rPr>
        <w:t xml:space="preserve">Project </w:t>
      </w:r>
      <w:r w:rsidR="00B17491">
        <w:rPr>
          <w:b/>
          <w:sz w:val="28"/>
          <w:szCs w:val="36"/>
        </w:rPr>
        <w:t>A</w:t>
      </w:r>
      <w:r w:rsidR="007A0E1A" w:rsidRPr="00A761B2">
        <w:rPr>
          <w:b/>
          <w:sz w:val="28"/>
          <w:szCs w:val="36"/>
        </w:rPr>
        <w:t xml:space="preserve">: </w:t>
      </w:r>
    </w:p>
    <w:p w14:paraId="70661192" w14:textId="77777777" w:rsidR="007A0E1A" w:rsidRDefault="007A0E1A" w:rsidP="007A0E1A"/>
    <w:p w14:paraId="16BCF8AA" w14:textId="77777777" w:rsidR="00891ED9" w:rsidRDefault="00891ED9" w:rsidP="00891ED9"/>
    <w:p w14:paraId="6A9C5784" w14:textId="77777777" w:rsidR="00891ED9" w:rsidRPr="007A0E1A" w:rsidRDefault="00891ED9" w:rsidP="00891ED9">
      <w:pPr>
        <w:rPr>
          <w:b/>
          <w:sz w:val="24"/>
          <w:u w:val="single"/>
        </w:rPr>
      </w:pPr>
      <w:r w:rsidRPr="007A0E1A">
        <w:rPr>
          <w:b/>
          <w:sz w:val="24"/>
          <w:u w:val="single"/>
        </w:rPr>
        <w:t>Problem Description:</w:t>
      </w:r>
    </w:p>
    <w:p w14:paraId="0AD640EB" w14:textId="77777777" w:rsidR="00891ED9" w:rsidRDefault="00891ED9" w:rsidP="00891ED9"/>
    <w:p w14:paraId="5885224E" w14:textId="77777777" w:rsidR="00891ED9" w:rsidRDefault="00891ED9" w:rsidP="00891ED9">
      <w:r w:rsidRPr="00891ED9">
        <w:t xml:space="preserve">1) Problem A is at </w:t>
      </w:r>
      <w:proofErr w:type="spellStart"/>
      <w:r w:rsidRPr="00891ED9">
        <w:t>MyProgrammingLab</w:t>
      </w:r>
      <w:proofErr w:type="spellEnd"/>
      <w:r w:rsidRPr="00891ED9">
        <w:t xml:space="preserve"> # </w:t>
      </w:r>
      <w:r w:rsidR="00A6683C" w:rsidRPr="00A6683C">
        <w:t>71018 (chapter 8, Programming Projects)</w:t>
      </w:r>
    </w:p>
    <w:p w14:paraId="0681E740" w14:textId="77777777" w:rsidR="00891ED9" w:rsidRDefault="00891ED9" w:rsidP="00891ED9"/>
    <w:p w14:paraId="40913EB8" w14:textId="77777777" w:rsidR="00891ED9" w:rsidRPr="007A0E1A" w:rsidRDefault="00891ED9" w:rsidP="00891ED9">
      <w:pPr>
        <w:rPr>
          <w:b/>
          <w:sz w:val="24"/>
          <w:u w:val="single"/>
        </w:rPr>
      </w:pPr>
      <w:r w:rsidRPr="007A0E1A">
        <w:rPr>
          <w:b/>
          <w:sz w:val="24"/>
          <w:u w:val="single"/>
        </w:rPr>
        <w:t xml:space="preserve">Analysis: </w:t>
      </w:r>
    </w:p>
    <w:p w14:paraId="1F1FE2BA" w14:textId="77777777" w:rsidR="00891ED9" w:rsidRDefault="00891ED9" w:rsidP="00891ED9">
      <w:r>
        <w:t xml:space="preserve">(Describe the problem including input and output in your own words. Type your answer in the following with </w:t>
      </w:r>
      <w:r w:rsidRPr="008F0E0A">
        <w:rPr>
          <w:b/>
          <w:color w:val="0070C0"/>
        </w:rPr>
        <w:t>BLUE font color</w:t>
      </w:r>
      <w:r>
        <w:t>)</w:t>
      </w:r>
    </w:p>
    <w:p w14:paraId="2549B0CB" w14:textId="77777777" w:rsidR="00891ED9" w:rsidRDefault="00891ED9" w:rsidP="00891ED9"/>
    <w:tbl>
      <w:tblPr>
        <w:tblStyle w:val="TableGrid"/>
        <w:tblW w:w="0" w:type="auto"/>
        <w:shd w:val="clear" w:color="auto" w:fill="FDE9D9" w:themeFill="accent6" w:themeFillTint="33"/>
        <w:tblLook w:val="04A0" w:firstRow="1" w:lastRow="0" w:firstColumn="1" w:lastColumn="0" w:noHBand="0" w:noVBand="1"/>
      </w:tblPr>
      <w:tblGrid>
        <w:gridCol w:w="10160"/>
      </w:tblGrid>
      <w:tr w:rsidR="00891ED9" w14:paraId="6DFFEB10" w14:textId="77777777" w:rsidTr="001832CB">
        <w:tc>
          <w:tcPr>
            <w:tcW w:w="10386" w:type="dxa"/>
            <w:shd w:val="clear" w:color="auto" w:fill="FDE9D9" w:themeFill="accent6" w:themeFillTint="33"/>
          </w:tcPr>
          <w:p w14:paraId="17103091" w14:textId="77777777" w:rsidR="00891ED9" w:rsidRDefault="00891ED9" w:rsidP="001832CB">
            <w:pPr>
              <w:rPr>
                <w:b/>
                <w:color w:val="0070C0"/>
              </w:rPr>
            </w:pPr>
          </w:p>
          <w:p w14:paraId="6323F5D4" w14:textId="77777777" w:rsidR="00891ED9" w:rsidRDefault="00891ED9" w:rsidP="001832CB">
            <w:pPr>
              <w:rPr>
                <w:b/>
                <w:color w:val="0070C0"/>
              </w:rPr>
            </w:pPr>
            <w:r>
              <w:rPr>
                <w:b/>
                <w:color w:val="0070C0"/>
              </w:rPr>
              <w:t>…</w:t>
            </w:r>
          </w:p>
          <w:p w14:paraId="759AA6F8" w14:textId="77777777" w:rsidR="00891ED9" w:rsidRDefault="00891ED9" w:rsidP="001832CB">
            <w:pPr>
              <w:rPr>
                <w:b/>
                <w:color w:val="0070C0"/>
              </w:rPr>
            </w:pPr>
          </w:p>
          <w:p w14:paraId="4BC70A83" w14:textId="48683508" w:rsidR="00891ED9" w:rsidRDefault="00891ED9" w:rsidP="001832CB">
            <w:pPr>
              <w:rPr>
                <w:b/>
                <w:color w:val="0070C0"/>
              </w:rPr>
            </w:pPr>
            <w:r>
              <w:rPr>
                <w:b/>
                <w:color w:val="0070C0"/>
              </w:rPr>
              <w:t>INPUT</w:t>
            </w:r>
            <w:r w:rsidR="00CB7275">
              <w:rPr>
                <w:b/>
                <w:color w:val="0070C0"/>
              </w:rPr>
              <w:t>: The user would have to manually input an integer for the dimension n (signifies the number of rows and columns), this creates the array and the user also inputs the elements of each matrix row separated by spaces. So, if the user inputs 4 for n, a 4 by 4 array is created and expects 4 elements per row.</w:t>
            </w:r>
          </w:p>
          <w:p w14:paraId="60C752FD" w14:textId="77777777" w:rsidR="00CB7275" w:rsidRDefault="00CB7275" w:rsidP="001832CB">
            <w:pPr>
              <w:rPr>
                <w:b/>
                <w:color w:val="0070C0"/>
              </w:rPr>
            </w:pPr>
          </w:p>
          <w:p w14:paraId="2DEB1603" w14:textId="658C09FE" w:rsidR="00891ED9" w:rsidRPr="009A0BB2" w:rsidRDefault="00891ED9" w:rsidP="001832CB">
            <w:pPr>
              <w:rPr>
                <w:b/>
                <w:color w:val="0070C0"/>
              </w:rPr>
            </w:pPr>
            <w:r>
              <w:rPr>
                <w:b/>
                <w:color w:val="0070C0"/>
              </w:rPr>
              <w:t xml:space="preserve">OUTPUT: </w:t>
            </w:r>
            <w:r w:rsidR="00CB7275">
              <w:rPr>
                <w:b/>
                <w:color w:val="0070C0"/>
              </w:rPr>
              <w:t xml:space="preserve">After giving in a dimension for the array and filling it up with elements, the array goes through the method, </w:t>
            </w:r>
            <w:proofErr w:type="spellStart"/>
            <w:r w:rsidR="00CB7275">
              <w:rPr>
                <w:b/>
                <w:color w:val="0070C0"/>
              </w:rPr>
              <w:t>sumMajorDiagonal</w:t>
            </w:r>
            <w:proofErr w:type="spellEnd"/>
            <w:r w:rsidR="00CB7275">
              <w:rPr>
                <w:b/>
                <w:color w:val="0070C0"/>
              </w:rPr>
              <w:t>, which determines the sum of all major diagonal elements of the matrix and prints out the sum.</w:t>
            </w:r>
          </w:p>
          <w:p w14:paraId="2EB84370" w14:textId="77777777" w:rsidR="00891ED9" w:rsidRDefault="00891ED9" w:rsidP="001832CB"/>
        </w:tc>
      </w:tr>
    </w:tbl>
    <w:p w14:paraId="0DE9BAAE" w14:textId="77777777" w:rsidR="00891ED9" w:rsidRDefault="00891ED9" w:rsidP="00891ED9"/>
    <w:p w14:paraId="5AAB4E0C" w14:textId="77777777" w:rsidR="00891ED9" w:rsidRDefault="00891ED9" w:rsidP="00891ED9"/>
    <w:p w14:paraId="78DDFBF8" w14:textId="77777777" w:rsidR="00891ED9" w:rsidRPr="007A0E1A" w:rsidRDefault="00891ED9" w:rsidP="00891ED9">
      <w:pPr>
        <w:rPr>
          <w:b/>
          <w:sz w:val="24"/>
          <w:u w:val="single"/>
        </w:rPr>
      </w:pPr>
      <w:r w:rsidRPr="007A0E1A">
        <w:rPr>
          <w:b/>
          <w:sz w:val="24"/>
          <w:u w:val="single"/>
        </w:rPr>
        <w:t>Design:</w:t>
      </w:r>
    </w:p>
    <w:p w14:paraId="77186296" w14:textId="77777777" w:rsidR="00891ED9" w:rsidRDefault="00891ED9" w:rsidP="00891ED9">
      <w:r>
        <w:t>(Describe the major steps for solving the problem.</w:t>
      </w:r>
      <w:r w:rsidRPr="00CF3766">
        <w:t xml:space="preserve"> </w:t>
      </w:r>
      <w:r>
        <w:t xml:space="preserve">Type your answer in the following with </w:t>
      </w:r>
      <w:r w:rsidRPr="008F0E0A">
        <w:rPr>
          <w:b/>
          <w:color w:val="0070C0"/>
        </w:rPr>
        <w:t>BLUE font color</w:t>
      </w:r>
      <w:r>
        <w:t>)</w:t>
      </w:r>
    </w:p>
    <w:p w14:paraId="7D8AFA51" w14:textId="77777777" w:rsidR="00891ED9" w:rsidRDefault="00891ED9" w:rsidP="00891ED9"/>
    <w:tbl>
      <w:tblPr>
        <w:tblStyle w:val="TableGrid"/>
        <w:tblW w:w="0" w:type="auto"/>
        <w:shd w:val="clear" w:color="auto" w:fill="FDE9D9" w:themeFill="accent6" w:themeFillTint="33"/>
        <w:tblLook w:val="04A0" w:firstRow="1" w:lastRow="0" w:firstColumn="1" w:lastColumn="0" w:noHBand="0" w:noVBand="1"/>
      </w:tblPr>
      <w:tblGrid>
        <w:gridCol w:w="10160"/>
      </w:tblGrid>
      <w:tr w:rsidR="00891ED9" w14:paraId="07DE6A3B" w14:textId="77777777" w:rsidTr="001832CB">
        <w:tc>
          <w:tcPr>
            <w:tcW w:w="10386" w:type="dxa"/>
            <w:shd w:val="clear" w:color="auto" w:fill="FDE9D9" w:themeFill="accent6" w:themeFillTint="33"/>
          </w:tcPr>
          <w:p w14:paraId="57B1EFEF" w14:textId="77777777" w:rsidR="00891ED9" w:rsidRDefault="00891ED9" w:rsidP="001832CB"/>
          <w:p w14:paraId="3E20B577" w14:textId="77F7BFEF" w:rsidR="00891ED9" w:rsidRDefault="00CB7275" w:rsidP="001832CB">
            <w:r>
              <w:rPr>
                <w:b/>
                <w:color w:val="0070C0"/>
              </w:rPr>
              <w:t xml:space="preserve">The major steps for solving this problem was to find out how each row of the matrix would be filled up by the user’s input in the exact way the example on </w:t>
            </w:r>
            <w:proofErr w:type="spellStart"/>
            <w:r>
              <w:rPr>
                <w:b/>
                <w:color w:val="0070C0"/>
              </w:rPr>
              <w:t>MyProgramming</w:t>
            </w:r>
            <w:proofErr w:type="spellEnd"/>
            <w:r>
              <w:rPr>
                <w:b/>
                <w:color w:val="0070C0"/>
              </w:rPr>
              <w:t xml:space="preserve"> lab wanted it to be. When using the nested for loop in the main method, in between the two loops, I inserted a print statement, telling the user to input the elements for a particular row. For the method, another major step was to calculate the sum of all the major diagonal elements. For this I used a for loop and started off using the array’s first row and first column’s element and continually incremented by one so that it would only add up the subsequent diagonals.    </w:t>
            </w:r>
          </w:p>
        </w:tc>
      </w:tr>
    </w:tbl>
    <w:p w14:paraId="7A9DFE4C" w14:textId="77777777" w:rsidR="00891ED9" w:rsidRDefault="00891ED9" w:rsidP="00891ED9"/>
    <w:p w14:paraId="1A31918A" w14:textId="77777777" w:rsidR="00891ED9" w:rsidRDefault="00891ED9" w:rsidP="00891ED9"/>
    <w:p w14:paraId="7AA90C35" w14:textId="77777777" w:rsidR="00891ED9" w:rsidRDefault="00891ED9" w:rsidP="00891ED9"/>
    <w:p w14:paraId="42464C7B" w14:textId="77777777" w:rsidR="00891ED9" w:rsidRDefault="00891ED9" w:rsidP="00891ED9">
      <w:r w:rsidRPr="00CF3766">
        <w:rPr>
          <w:b/>
          <w:sz w:val="24"/>
          <w:u w:val="single"/>
        </w:rPr>
        <w:t>Coding:</w:t>
      </w:r>
      <w:r>
        <w:t xml:space="preserve"> (Copy and Paste Source Code here. Type your answer in the following with </w:t>
      </w:r>
      <w:r w:rsidRPr="008F0E0A">
        <w:rPr>
          <w:b/>
          <w:color w:val="0070C0"/>
        </w:rPr>
        <w:t>BLUE font color</w:t>
      </w:r>
      <w:r>
        <w:t>)</w:t>
      </w:r>
    </w:p>
    <w:p w14:paraId="1DF0F502" w14:textId="77777777" w:rsidR="00891ED9" w:rsidRDefault="00891ED9" w:rsidP="00891ED9"/>
    <w:tbl>
      <w:tblPr>
        <w:tblStyle w:val="TableGrid"/>
        <w:tblW w:w="0" w:type="auto"/>
        <w:shd w:val="clear" w:color="auto" w:fill="FDE9D9" w:themeFill="accent6" w:themeFillTint="33"/>
        <w:tblLook w:val="04A0" w:firstRow="1" w:lastRow="0" w:firstColumn="1" w:lastColumn="0" w:noHBand="0" w:noVBand="1"/>
      </w:tblPr>
      <w:tblGrid>
        <w:gridCol w:w="10160"/>
      </w:tblGrid>
      <w:tr w:rsidR="00891ED9" w14:paraId="3C9271AB" w14:textId="77777777" w:rsidTr="001832CB">
        <w:tc>
          <w:tcPr>
            <w:tcW w:w="10386" w:type="dxa"/>
            <w:shd w:val="clear" w:color="auto" w:fill="FDE9D9" w:themeFill="accent6" w:themeFillTint="33"/>
          </w:tcPr>
          <w:p w14:paraId="2B3E1DC8" w14:textId="77777777" w:rsidR="00891ED9" w:rsidRDefault="00891ED9" w:rsidP="00A6683C">
            <w:pPr>
              <w:autoSpaceDE w:val="0"/>
              <w:autoSpaceDN w:val="0"/>
              <w:adjustRightInd w:val="0"/>
            </w:pPr>
          </w:p>
          <w:p w14:paraId="4954BCB5" w14:textId="77777777" w:rsidR="00CB7275" w:rsidRPr="00CB7275" w:rsidRDefault="00CB7275" w:rsidP="00CB7275">
            <w:pPr>
              <w:autoSpaceDE w:val="0"/>
              <w:autoSpaceDN w:val="0"/>
              <w:adjustRightInd w:val="0"/>
              <w:rPr>
                <w:b/>
                <w:color w:val="0070C0"/>
              </w:rPr>
            </w:pPr>
            <w:r w:rsidRPr="00CB7275">
              <w:rPr>
                <w:b/>
                <w:color w:val="0070C0"/>
              </w:rPr>
              <w:t xml:space="preserve">import </w:t>
            </w:r>
            <w:proofErr w:type="spellStart"/>
            <w:proofErr w:type="gramStart"/>
            <w:r w:rsidRPr="00CB7275">
              <w:rPr>
                <w:b/>
                <w:color w:val="0070C0"/>
              </w:rPr>
              <w:t>java.util</w:t>
            </w:r>
            <w:proofErr w:type="gramEnd"/>
            <w:r w:rsidRPr="00CB7275">
              <w:rPr>
                <w:b/>
                <w:color w:val="0070C0"/>
              </w:rPr>
              <w:t>.Scanner</w:t>
            </w:r>
            <w:proofErr w:type="spellEnd"/>
            <w:r w:rsidRPr="00CB7275">
              <w:rPr>
                <w:b/>
                <w:color w:val="0070C0"/>
              </w:rPr>
              <w:t>;</w:t>
            </w:r>
          </w:p>
          <w:p w14:paraId="52D83A21" w14:textId="77777777" w:rsidR="00CB7275" w:rsidRPr="00CB7275" w:rsidRDefault="00CB7275" w:rsidP="00CB7275">
            <w:pPr>
              <w:autoSpaceDE w:val="0"/>
              <w:autoSpaceDN w:val="0"/>
              <w:adjustRightInd w:val="0"/>
              <w:rPr>
                <w:b/>
                <w:color w:val="0070C0"/>
              </w:rPr>
            </w:pPr>
            <w:r w:rsidRPr="00CB7275">
              <w:rPr>
                <w:b/>
                <w:color w:val="0070C0"/>
              </w:rPr>
              <w:t xml:space="preserve">public class </w:t>
            </w:r>
            <w:proofErr w:type="spellStart"/>
            <w:proofErr w:type="gramStart"/>
            <w:r w:rsidRPr="00CB7275">
              <w:rPr>
                <w:b/>
                <w:color w:val="0070C0"/>
              </w:rPr>
              <w:t>SumMajorDiagonal</w:t>
            </w:r>
            <w:proofErr w:type="spellEnd"/>
            <w:r w:rsidRPr="00CB7275">
              <w:rPr>
                <w:b/>
                <w:color w:val="0070C0"/>
              </w:rPr>
              <w:t>{</w:t>
            </w:r>
            <w:proofErr w:type="gramEnd"/>
          </w:p>
          <w:p w14:paraId="4C3ADDAD" w14:textId="77777777" w:rsidR="00CB7275" w:rsidRPr="00CB7275" w:rsidRDefault="00CB7275" w:rsidP="00CB7275">
            <w:pPr>
              <w:autoSpaceDE w:val="0"/>
              <w:autoSpaceDN w:val="0"/>
              <w:adjustRightInd w:val="0"/>
              <w:rPr>
                <w:b/>
                <w:color w:val="0070C0"/>
              </w:rPr>
            </w:pPr>
            <w:r w:rsidRPr="00CB7275">
              <w:rPr>
                <w:b/>
                <w:color w:val="0070C0"/>
              </w:rPr>
              <w:t xml:space="preserve">    public static void </w:t>
            </w:r>
            <w:proofErr w:type="gramStart"/>
            <w:r w:rsidRPr="00CB7275">
              <w:rPr>
                <w:b/>
                <w:color w:val="0070C0"/>
              </w:rPr>
              <w:t>main(</w:t>
            </w:r>
            <w:proofErr w:type="gramEnd"/>
            <w:r w:rsidRPr="00CB7275">
              <w:rPr>
                <w:b/>
                <w:color w:val="0070C0"/>
              </w:rPr>
              <w:t xml:space="preserve">String[] </w:t>
            </w:r>
            <w:proofErr w:type="spellStart"/>
            <w:r w:rsidRPr="00CB7275">
              <w:rPr>
                <w:b/>
                <w:color w:val="0070C0"/>
              </w:rPr>
              <w:t>args</w:t>
            </w:r>
            <w:proofErr w:type="spellEnd"/>
            <w:r w:rsidRPr="00CB7275">
              <w:rPr>
                <w:b/>
                <w:color w:val="0070C0"/>
              </w:rPr>
              <w:t>) {</w:t>
            </w:r>
          </w:p>
          <w:p w14:paraId="09571FF3" w14:textId="77777777" w:rsidR="00CB7275" w:rsidRPr="00CB7275" w:rsidRDefault="00CB7275" w:rsidP="00CB7275">
            <w:pPr>
              <w:autoSpaceDE w:val="0"/>
              <w:autoSpaceDN w:val="0"/>
              <w:adjustRightInd w:val="0"/>
              <w:rPr>
                <w:b/>
                <w:color w:val="0070C0"/>
              </w:rPr>
            </w:pPr>
            <w:r w:rsidRPr="00CB7275">
              <w:rPr>
                <w:b/>
                <w:color w:val="0070C0"/>
              </w:rPr>
              <w:t xml:space="preserve">        Scanner input= new </w:t>
            </w:r>
            <w:proofErr w:type="gramStart"/>
            <w:r w:rsidRPr="00CB7275">
              <w:rPr>
                <w:b/>
                <w:color w:val="0070C0"/>
              </w:rPr>
              <w:t>Scanner(</w:t>
            </w:r>
            <w:proofErr w:type="gramEnd"/>
            <w:r w:rsidRPr="00CB7275">
              <w:rPr>
                <w:b/>
                <w:color w:val="0070C0"/>
              </w:rPr>
              <w:t>System.in);</w:t>
            </w:r>
          </w:p>
          <w:p w14:paraId="6E71688B" w14:textId="77777777" w:rsidR="00CB7275" w:rsidRPr="00CB7275" w:rsidRDefault="00CB7275" w:rsidP="00CB7275">
            <w:pPr>
              <w:autoSpaceDE w:val="0"/>
              <w:autoSpaceDN w:val="0"/>
              <w:adjustRightInd w:val="0"/>
              <w:rPr>
                <w:b/>
                <w:color w:val="0070C0"/>
              </w:rPr>
            </w:pPr>
            <w:r w:rsidRPr="00CB7275">
              <w:rPr>
                <w:b/>
                <w:color w:val="0070C0"/>
              </w:rPr>
              <w:t xml:space="preserve">        </w:t>
            </w:r>
            <w:proofErr w:type="spellStart"/>
            <w:r w:rsidRPr="00CB7275">
              <w:rPr>
                <w:b/>
                <w:color w:val="0070C0"/>
              </w:rPr>
              <w:t>System.out.print</w:t>
            </w:r>
            <w:proofErr w:type="spellEnd"/>
            <w:r w:rsidRPr="00CB7275">
              <w:rPr>
                <w:b/>
                <w:color w:val="0070C0"/>
              </w:rPr>
              <w:t xml:space="preserve">("Enter dimension n of </w:t>
            </w:r>
            <w:proofErr w:type="spellStart"/>
            <w:r w:rsidRPr="00CB7275">
              <w:rPr>
                <w:b/>
                <w:color w:val="0070C0"/>
              </w:rPr>
              <w:t>nxn</w:t>
            </w:r>
            <w:proofErr w:type="spellEnd"/>
            <w:r w:rsidRPr="00CB7275">
              <w:rPr>
                <w:b/>
                <w:color w:val="0070C0"/>
              </w:rPr>
              <w:t xml:space="preserve"> matrix:");</w:t>
            </w:r>
          </w:p>
          <w:p w14:paraId="0FC49057" w14:textId="77777777" w:rsidR="00CB7275" w:rsidRPr="00CB7275" w:rsidRDefault="00CB7275" w:rsidP="00CB7275">
            <w:pPr>
              <w:autoSpaceDE w:val="0"/>
              <w:autoSpaceDN w:val="0"/>
              <w:adjustRightInd w:val="0"/>
              <w:rPr>
                <w:b/>
                <w:color w:val="0070C0"/>
              </w:rPr>
            </w:pPr>
            <w:r w:rsidRPr="00CB7275">
              <w:rPr>
                <w:b/>
                <w:color w:val="0070C0"/>
              </w:rPr>
              <w:t xml:space="preserve">        </w:t>
            </w:r>
            <w:proofErr w:type="spellStart"/>
            <w:r w:rsidRPr="00CB7275">
              <w:rPr>
                <w:b/>
                <w:color w:val="0070C0"/>
              </w:rPr>
              <w:t>int</w:t>
            </w:r>
            <w:proofErr w:type="spellEnd"/>
            <w:r w:rsidRPr="00CB7275">
              <w:rPr>
                <w:b/>
                <w:color w:val="0070C0"/>
              </w:rPr>
              <w:t xml:space="preserve"> n= </w:t>
            </w:r>
            <w:proofErr w:type="spellStart"/>
            <w:proofErr w:type="gramStart"/>
            <w:r w:rsidRPr="00CB7275">
              <w:rPr>
                <w:b/>
                <w:color w:val="0070C0"/>
              </w:rPr>
              <w:t>input.nextInt</w:t>
            </w:r>
            <w:proofErr w:type="spellEnd"/>
            <w:proofErr w:type="gramEnd"/>
            <w:r w:rsidRPr="00CB7275">
              <w:rPr>
                <w:b/>
                <w:color w:val="0070C0"/>
              </w:rPr>
              <w:t>();</w:t>
            </w:r>
          </w:p>
          <w:p w14:paraId="02E20631" w14:textId="77777777" w:rsidR="00CB7275" w:rsidRPr="00CB7275" w:rsidRDefault="00CB7275" w:rsidP="00CB7275">
            <w:pPr>
              <w:autoSpaceDE w:val="0"/>
              <w:autoSpaceDN w:val="0"/>
              <w:adjustRightInd w:val="0"/>
              <w:rPr>
                <w:b/>
                <w:color w:val="0070C0"/>
              </w:rPr>
            </w:pPr>
            <w:r w:rsidRPr="00CB7275">
              <w:rPr>
                <w:b/>
                <w:color w:val="0070C0"/>
              </w:rPr>
              <w:t xml:space="preserve">        //array created</w:t>
            </w:r>
          </w:p>
          <w:p w14:paraId="34143C33" w14:textId="77777777" w:rsidR="00CB7275" w:rsidRPr="00CB7275" w:rsidRDefault="00CB7275" w:rsidP="00CB7275">
            <w:pPr>
              <w:autoSpaceDE w:val="0"/>
              <w:autoSpaceDN w:val="0"/>
              <w:adjustRightInd w:val="0"/>
              <w:rPr>
                <w:b/>
                <w:color w:val="0070C0"/>
              </w:rPr>
            </w:pPr>
            <w:r w:rsidRPr="00CB7275">
              <w:rPr>
                <w:b/>
                <w:color w:val="0070C0"/>
              </w:rPr>
              <w:t xml:space="preserve">        </w:t>
            </w:r>
            <w:proofErr w:type="gramStart"/>
            <w:r w:rsidRPr="00CB7275">
              <w:rPr>
                <w:b/>
                <w:color w:val="0070C0"/>
              </w:rPr>
              <w:t>double[</w:t>
            </w:r>
            <w:proofErr w:type="gramEnd"/>
            <w:r w:rsidRPr="00CB7275">
              <w:rPr>
                <w:b/>
                <w:color w:val="0070C0"/>
              </w:rPr>
              <w:t>][] array=new double[n][n];</w:t>
            </w:r>
          </w:p>
          <w:p w14:paraId="0756456D" w14:textId="77777777" w:rsidR="00CB7275" w:rsidRPr="00CB7275" w:rsidRDefault="00CB7275" w:rsidP="00CB7275">
            <w:pPr>
              <w:autoSpaceDE w:val="0"/>
              <w:autoSpaceDN w:val="0"/>
              <w:adjustRightInd w:val="0"/>
              <w:rPr>
                <w:b/>
                <w:color w:val="0070C0"/>
              </w:rPr>
            </w:pPr>
            <w:r w:rsidRPr="00CB7275">
              <w:rPr>
                <w:b/>
                <w:color w:val="0070C0"/>
              </w:rPr>
              <w:lastRenderedPageBreak/>
              <w:t xml:space="preserve">        </w:t>
            </w:r>
            <w:proofErr w:type="gramStart"/>
            <w:r w:rsidRPr="00CB7275">
              <w:rPr>
                <w:b/>
                <w:color w:val="0070C0"/>
              </w:rPr>
              <w:t>for(</w:t>
            </w:r>
            <w:proofErr w:type="spellStart"/>
            <w:proofErr w:type="gramEnd"/>
            <w:r w:rsidRPr="00CB7275">
              <w:rPr>
                <w:b/>
                <w:color w:val="0070C0"/>
              </w:rPr>
              <w:t>int</w:t>
            </w:r>
            <w:proofErr w:type="spellEnd"/>
            <w:r w:rsidRPr="00CB7275">
              <w:rPr>
                <w:b/>
                <w:color w:val="0070C0"/>
              </w:rPr>
              <w:t xml:space="preserve"> x=0;x&lt;</w:t>
            </w:r>
            <w:proofErr w:type="spellStart"/>
            <w:r w:rsidRPr="00CB7275">
              <w:rPr>
                <w:b/>
                <w:color w:val="0070C0"/>
              </w:rPr>
              <w:t>n;x</w:t>
            </w:r>
            <w:proofErr w:type="spellEnd"/>
            <w:r w:rsidRPr="00CB7275">
              <w:rPr>
                <w:b/>
                <w:color w:val="0070C0"/>
              </w:rPr>
              <w:t>++){</w:t>
            </w:r>
          </w:p>
          <w:p w14:paraId="13B2295D" w14:textId="77777777" w:rsidR="00CB7275" w:rsidRPr="00CB7275" w:rsidRDefault="00CB7275" w:rsidP="00CB7275">
            <w:pPr>
              <w:autoSpaceDE w:val="0"/>
              <w:autoSpaceDN w:val="0"/>
              <w:adjustRightInd w:val="0"/>
              <w:rPr>
                <w:b/>
                <w:color w:val="0070C0"/>
              </w:rPr>
            </w:pPr>
            <w:r w:rsidRPr="00CB7275">
              <w:rPr>
                <w:b/>
                <w:color w:val="0070C0"/>
              </w:rPr>
              <w:t xml:space="preserve">            </w:t>
            </w:r>
            <w:proofErr w:type="spellStart"/>
            <w:r w:rsidRPr="00CB7275">
              <w:rPr>
                <w:b/>
                <w:color w:val="0070C0"/>
              </w:rPr>
              <w:t>System.out.print</w:t>
            </w:r>
            <w:proofErr w:type="spellEnd"/>
            <w:r w:rsidRPr="00CB7275">
              <w:rPr>
                <w:b/>
                <w:color w:val="0070C0"/>
              </w:rPr>
              <w:t>("Enter row "+ x +":");</w:t>
            </w:r>
          </w:p>
          <w:p w14:paraId="34E98231" w14:textId="77777777" w:rsidR="00CB7275" w:rsidRPr="00CB7275" w:rsidRDefault="00CB7275" w:rsidP="00CB7275">
            <w:pPr>
              <w:autoSpaceDE w:val="0"/>
              <w:autoSpaceDN w:val="0"/>
              <w:adjustRightInd w:val="0"/>
              <w:rPr>
                <w:b/>
                <w:color w:val="0070C0"/>
              </w:rPr>
            </w:pPr>
            <w:r w:rsidRPr="00CB7275">
              <w:rPr>
                <w:b/>
                <w:color w:val="0070C0"/>
              </w:rPr>
              <w:t xml:space="preserve">            </w:t>
            </w:r>
            <w:proofErr w:type="gramStart"/>
            <w:r w:rsidRPr="00CB7275">
              <w:rPr>
                <w:b/>
                <w:color w:val="0070C0"/>
              </w:rPr>
              <w:t>for(</w:t>
            </w:r>
            <w:proofErr w:type="spellStart"/>
            <w:proofErr w:type="gramEnd"/>
            <w:r w:rsidRPr="00CB7275">
              <w:rPr>
                <w:b/>
                <w:color w:val="0070C0"/>
              </w:rPr>
              <w:t>int</w:t>
            </w:r>
            <w:proofErr w:type="spellEnd"/>
            <w:r w:rsidRPr="00CB7275">
              <w:rPr>
                <w:b/>
                <w:color w:val="0070C0"/>
              </w:rPr>
              <w:t xml:space="preserve"> y=0;y&lt;</w:t>
            </w:r>
            <w:proofErr w:type="spellStart"/>
            <w:r w:rsidRPr="00CB7275">
              <w:rPr>
                <w:b/>
                <w:color w:val="0070C0"/>
              </w:rPr>
              <w:t>n;y</w:t>
            </w:r>
            <w:proofErr w:type="spellEnd"/>
            <w:r w:rsidRPr="00CB7275">
              <w:rPr>
                <w:b/>
                <w:color w:val="0070C0"/>
              </w:rPr>
              <w:t>++){</w:t>
            </w:r>
          </w:p>
          <w:p w14:paraId="7D346E7C" w14:textId="77777777" w:rsidR="00CB7275" w:rsidRPr="00CB7275" w:rsidRDefault="00CB7275" w:rsidP="00CB7275">
            <w:pPr>
              <w:autoSpaceDE w:val="0"/>
              <w:autoSpaceDN w:val="0"/>
              <w:adjustRightInd w:val="0"/>
              <w:rPr>
                <w:b/>
                <w:color w:val="0070C0"/>
              </w:rPr>
            </w:pPr>
            <w:r w:rsidRPr="00CB7275">
              <w:rPr>
                <w:b/>
                <w:color w:val="0070C0"/>
              </w:rPr>
              <w:t xml:space="preserve">                array[x][</w:t>
            </w:r>
            <w:proofErr w:type="gramStart"/>
            <w:r w:rsidRPr="00CB7275">
              <w:rPr>
                <w:b/>
                <w:color w:val="0070C0"/>
              </w:rPr>
              <w:t>y]=</w:t>
            </w:r>
            <w:proofErr w:type="spellStart"/>
            <w:proofErr w:type="gramEnd"/>
            <w:r w:rsidRPr="00CB7275">
              <w:rPr>
                <w:b/>
                <w:color w:val="0070C0"/>
              </w:rPr>
              <w:t>input.nextDouble</w:t>
            </w:r>
            <w:proofErr w:type="spellEnd"/>
            <w:r w:rsidRPr="00CB7275">
              <w:rPr>
                <w:b/>
                <w:color w:val="0070C0"/>
              </w:rPr>
              <w:t>();</w:t>
            </w:r>
          </w:p>
          <w:p w14:paraId="5F7F7F56" w14:textId="77777777" w:rsidR="00CB7275" w:rsidRPr="00CB7275" w:rsidRDefault="00CB7275" w:rsidP="00CB7275">
            <w:pPr>
              <w:autoSpaceDE w:val="0"/>
              <w:autoSpaceDN w:val="0"/>
              <w:adjustRightInd w:val="0"/>
              <w:rPr>
                <w:b/>
                <w:color w:val="0070C0"/>
              </w:rPr>
            </w:pPr>
            <w:r w:rsidRPr="00CB7275">
              <w:rPr>
                <w:b/>
                <w:color w:val="0070C0"/>
              </w:rPr>
              <w:t xml:space="preserve">              }</w:t>
            </w:r>
          </w:p>
          <w:p w14:paraId="3944DC7C" w14:textId="77777777" w:rsidR="00CB7275" w:rsidRPr="00CB7275" w:rsidRDefault="00CB7275" w:rsidP="00CB7275">
            <w:pPr>
              <w:autoSpaceDE w:val="0"/>
              <w:autoSpaceDN w:val="0"/>
              <w:adjustRightInd w:val="0"/>
              <w:rPr>
                <w:b/>
                <w:color w:val="0070C0"/>
              </w:rPr>
            </w:pPr>
            <w:r w:rsidRPr="00CB7275">
              <w:rPr>
                <w:b/>
                <w:color w:val="0070C0"/>
              </w:rPr>
              <w:t xml:space="preserve">          }</w:t>
            </w:r>
          </w:p>
          <w:p w14:paraId="21CB5D83" w14:textId="77777777" w:rsidR="00CB7275" w:rsidRPr="00CB7275" w:rsidRDefault="00CB7275" w:rsidP="00CB7275">
            <w:pPr>
              <w:autoSpaceDE w:val="0"/>
              <w:autoSpaceDN w:val="0"/>
              <w:adjustRightInd w:val="0"/>
              <w:rPr>
                <w:b/>
                <w:color w:val="0070C0"/>
              </w:rPr>
            </w:pPr>
            <w:r w:rsidRPr="00CB7275">
              <w:rPr>
                <w:b/>
                <w:color w:val="0070C0"/>
              </w:rPr>
              <w:t xml:space="preserve">        </w:t>
            </w:r>
            <w:proofErr w:type="spellStart"/>
            <w:r w:rsidRPr="00CB7275">
              <w:rPr>
                <w:b/>
                <w:color w:val="0070C0"/>
              </w:rPr>
              <w:t>System.out.println</w:t>
            </w:r>
            <w:proofErr w:type="spellEnd"/>
            <w:r w:rsidRPr="00CB7275">
              <w:rPr>
                <w:b/>
                <w:color w:val="0070C0"/>
              </w:rPr>
              <w:t>(</w:t>
            </w:r>
            <w:proofErr w:type="spellStart"/>
            <w:r w:rsidRPr="00CB7275">
              <w:rPr>
                <w:b/>
                <w:color w:val="0070C0"/>
              </w:rPr>
              <w:t>sumMajorDiagonal</w:t>
            </w:r>
            <w:proofErr w:type="spellEnd"/>
            <w:r w:rsidRPr="00CB7275">
              <w:rPr>
                <w:b/>
                <w:color w:val="0070C0"/>
              </w:rPr>
              <w:t>(array));</w:t>
            </w:r>
          </w:p>
          <w:p w14:paraId="11CF239D" w14:textId="77777777" w:rsidR="00CB7275" w:rsidRPr="00CB7275" w:rsidRDefault="00CB7275" w:rsidP="00CB7275">
            <w:pPr>
              <w:autoSpaceDE w:val="0"/>
              <w:autoSpaceDN w:val="0"/>
              <w:adjustRightInd w:val="0"/>
              <w:rPr>
                <w:b/>
                <w:color w:val="0070C0"/>
              </w:rPr>
            </w:pPr>
            <w:r w:rsidRPr="00CB7275">
              <w:rPr>
                <w:b/>
                <w:color w:val="0070C0"/>
              </w:rPr>
              <w:t xml:space="preserve">    }</w:t>
            </w:r>
          </w:p>
          <w:p w14:paraId="5295FA47" w14:textId="77777777" w:rsidR="00CB7275" w:rsidRPr="00CB7275" w:rsidRDefault="00CB7275" w:rsidP="00CB7275">
            <w:pPr>
              <w:autoSpaceDE w:val="0"/>
              <w:autoSpaceDN w:val="0"/>
              <w:adjustRightInd w:val="0"/>
              <w:rPr>
                <w:b/>
                <w:color w:val="0070C0"/>
              </w:rPr>
            </w:pPr>
            <w:r w:rsidRPr="00CB7275">
              <w:rPr>
                <w:b/>
                <w:color w:val="0070C0"/>
              </w:rPr>
              <w:t xml:space="preserve">    public static double </w:t>
            </w:r>
            <w:proofErr w:type="spellStart"/>
            <w:r w:rsidRPr="00CB7275">
              <w:rPr>
                <w:b/>
                <w:color w:val="0070C0"/>
              </w:rPr>
              <w:t>sumMajorDiagonal</w:t>
            </w:r>
            <w:proofErr w:type="spellEnd"/>
            <w:r w:rsidRPr="00CB7275">
              <w:rPr>
                <w:b/>
                <w:color w:val="0070C0"/>
              </w:rPr>
              <w:t>(</w:t>
            </w:r>
            <w:proofErr w:type="gramStart"/>
            <w:r w:rsidRPr="00CB7275">
              <w:rPr>
                <w:b/>
                <w:color w:val="0070C0"/>
              </w:rPr>
              <w:t>double[</w:t>
            </w:r>
            <w:proofErr w:type="gramEnd"/>
            <w:r w:rsidRPr="00CB7275">
              <w:rPr>
                <w:b/>
                <w:color w:val="0070C0"/>
              </w:rPr>
              <w:t>][] m){</w:t>
            </w:r>
          </w:p>
          <w:p w14:paraId="5EAF5121" w14:textId="77777777" w:rsidR="00CB7275" w:rsidRPr="00CB7275" w:rsidRDefault="00CB7275" w:rsidP="00CB7275">
            <w:pPr>
              <w:autoSpaceDE w:val="0"/>
              <w:autoSpaceDN w:val="0"/>
              <w:adjustRightInd w:val="0"/>
              <w:rPr>
                <w:b/>
                <w:color w:val="0070C0"/>
              </w:rPr>
            </w:pPr>
            <w:r w:rsidRPr="00CB7275">
              <w:rPr>
                <w:b/>
                <w:color w:val="0070C0"/>
              </w:rPr>
              <w:t xml:space="preserve">        double sum=0;</w:t>
            </w:r>
          </w:p>
          <w:p w14:paraId="06C848F1" w14:textId="77777777" w:rsidR="00CB7275" w:rsidRPr="00CB7275" w:rsidRDefault="00CB7275" w:rsidP="00CB7275">
            <w:pPr>
              <w:autoSpaceDE w:val="0"/>
              <w:autoSpaceDN w:val="0"/>
              <w:adjustRightInd w:val="0"/>
              <w:rPr>
                <w:b/>
                <w:color w:val="0070C0"/>
              </w:rPr>
            </w:pPr>
            <w:r w:rsidRPr="00CB7275">
              <w:rPr>
                <w:b/>
                <w:color w:val="0070C0"/>
              </w:rPr>
              <w:t xml:space="preserve">        </w:t>
            </w:r>
            <w:proofErr w:type="gramStart"/>
            <w:r w:rsidRPr="00CB7275">
              <w:rPr>
                <w:b/>
                <w:color w:val="0070C0"/>
              </w:rPr>
              <w:t>for(</w:t>
            </w:r>
            <w:proofErr w:type="spellStart"/>
            <w:proofErr w:type="gramEnd"/>
            <w:r w:rsidRPr="00CB7275">
              <w:rPr>
                <w:b/>
                <w:color w:val="0070C0"/>
              </w:rPr>
              <w:t>int</w:t>
            </w:r>
            <w:proofErr w:type="spellEnd"/>
            <w:r w:rsidRPr="00CB7275">
              <w:rPr>
                <w:b/>
                <w:color w:val="0070C0"/>
              </w:rPr>
              <w:t xml:space="preserve"> j=0; j&lt;</w:t>
            </w:r>
            <w:proofErr w:type="spellStart"/>
            <w:r w:rsidRPr="00CB7275">
              <w:rPr>
                <w:b/>
                <w:color w:val="0070C0"/>
              </w:rPr>
              <w:t>m.length;j</w:t>
            </w:r>
            <w:proofErr w:type="spellEnd"/>
            <w:r w:rsidRPr="00CB7275">
              <w:rPr>
                <w:b/>
                <w:color w:val="0070C0"/>
              </w:rPr>
              <w:t>++){</w:t>
            </w:r>
          </w:p>
          <w:p w14:paraId="4CA2F2E2" w14:textId="77777777" w:rsidR="00CB7275" w:rsidRPr="00CB7275" w:rsidRDefault="00CB7275" w:rsidP="00CB7275">
            <w:pPr>
              <w:autoSpaceDE w:val="0"/>
              <w:autoSpaceDN w:val="0"/>
              <w:adjustRightInd w:val="0"/>
              <w:rPr>
                <w:b/>
                <w:color w:val="0070C0"/>
              </w:rPr>
            </w:pPr>
            <w:r w:rsidRPr="00CB7275">
              <w:rPr>
                <w:b/>
                <w:color w:val="0070C0"/>
              </w:rPr>
              <w:t xml:space="preserve">            sum+=m[j][j];</w:t>
            </w:r>
          </w:p>
          <w:p w14:paraId="224C9DD2" w14:textId="77777777" w:rsidR="00CB7275" w:rsidRPr="00CB7275" w:rsidRDefault="00CB7275" w:rsidP="00CB7275">
            <w:pPr>
              <w:autoSpaceDE w:val="0"/>
              <w:autoSpaceDN w:val="0"/>
              <w:adjustRightInd w:val="0"/>
              <w:rPr>
                <w:b/>
                <w:color w:val="0070C0"/>
              </w:rPr>
            </w:pPr>
            <w:r w:rsidRPr="00CB7275">
              <w:rPr>
                <w:b/>
                <w:color w:val="0070C0"/>
              </w:rPr>
              <w:t xml:space="preserve">        }</w:t>
            </w:r>
          </w:p>
          <w:p w14:paraId="704F5355" w14:textId="77777777" w:rsidR="00CB7275" w:rsidRPr="00CB7275" w:rsidRDefault="00CB7275" w:rsidP="00CB7275">
            <w:pPr>
              <w:autoSpaceDE w:val="0"/>
              <w:autoSpaceDN w:val="0"/>
              <w:adjustRightInd w:val="0"/>
              <w:rPr>
                <w:b/>
                <w:color w:val="0070C0"/>
              </w:rPr>
            </w:pPr>
            <w:r w:rsidRPr="00CB7275">
              <w:rPr>
                <w:b/>
                <w:color w:val="0070C0"/>
              </w:rPr>
              <w:t xml:space="preserve">        return sum;</w:t>
            </w:r>
          </w:p>
          <w:p w14:paraId="2E3CE01D" w14:textId="77777777" w:rsidR="00CB7275" w:rsidRPr="00CB7275" w:rsidRDefault="00CB7275" w:rsidP="00CB7275">
            <w:pPr>
              <w:autoSpaceDE w:val="0"/>
              <w:autoSpaceDN w:val="0"/>
              <w:adjustRightInd w:val="0"/>
              <w:rPr>
                <w:b/>
                <w:color w:val="0070C0"/>
              </w:rPr>
            </w:pPr>
            <w:r w:rsidRPr="00CB7275">
              <w:rPr>
                <w:b/>
                <w:color w:val="0070C0"/>
              </w:rPr>
              <w:t xml:space="preserve">    }</w:t>
            </w:r>
          </w:p>
          <w:p w14:paraId="45197F0D" w14:textId="706E724D" w:rsidR="00673F6F" w:rsidRPr="00CB7275" w:rsidRDefault="00CB7275" w:rsidP="00CB7275">
            <w:pPr>
              <w:autoSpaceDE w:val="0"/>
              <w:autoSpaceDN w:val="0"/>
              <w:adjustRightInd w:val="0"/>
              <w:rPr>
                <w:b/>
                <w:color w:val="0070C0"/>
              </w:rPr>
            </w:pPr>
            <w:r w:rsidRPr="00CB7275">
              <w:rPr>
                <w:b/>
                <w:color w:val="0070C0"/>
              </w:rPr>
              <w:t>}</w:t>
            </w:r>
          </w:p>
          <w:p w14:paraId="793E5A34" w14:textId="77777777" w:rsidR="00673F6F" w:rsidRDefault="00673F6F" w:rsidP="00A6683C">
            <w:pPr>
              <w:autoSpaceDE w:val="0"/>
              <w:autoSpaceDN w:val="0"/>
              <w:adjustRightInd w:val="0"/>
            </w:pPr>
          </w:p>
          <w:p w14:paraId="64D3F9BE" w14:textId="77777777" w:rsidR="00673F6F" w:rsidRDefault="00673F6F" w:rsidP="00A6683C">
            <w:pPr>
              <w:autoSpaceDE w:val="0"/>
              <w:autoSpaceDN w:val="0"/>
              <w:adjustRightInd w:val="0"/>
            </w:pPr>
          </w:p>
          <w:p w14:paraId="112F1AF2" w14:textId="77777777" w:rsidR="00673F6F" w:rsidRDefault="00673F6F" w:rsidP="00A6683C">
            <w:pPr>
              <w:autoSpaceDE w:val="0"/>
              <w:autoSpaceDN w:val="0"/>
              <w:adjustRightInd w:val="0"/>
            </w:pPr>
          </w:p>
          <w:p w14:paraId="69ABDF49" w14:textId="77777777" w:rsidR="00673F6F" w:rsidRDefault="00673F6F" w:rsidP="00A6683C">
            <w:pPr>
              <w:autoSpaceDE w:val="0"/>
              <w:autoSpaceDN w:val="0"/>
              <w:adjustRightInd w:val="0"/>
            </w:pPr>
          </w:p>
          <w:p w14:paraId="386CA74B" w14:textId="77777777" w:rsidR="00673F6F" w:rsidRDefault="00673F6F" w:rsidP="00A6683C">
            <w:pPr>
              <w:autoSpaceDE w:val="0"/>
              <w:autoSpaceDN w:val="0"/>
              <w:adjustRightInd w:val="0"/>
            </w:pPr>
          </w:p>
          <w:p w14:paraId="201D2DF0" w14:textId="77777777" w:rsidR="00673F6F" w:rsidRDefault="00673F6F" w:rsidP="00A6683C">
            <w:pPr>
              <w:autoSpaceDE w:val="0"/>
              <w:autoSpaceDN w:val="0"/>
              <w:adjustRightInd w:val="0"/>
            </w:pPr>
          </w:p>
          <w:p w14:paraId="0B1FCC30" w14:textId="77777777" w:rsidR="00673F6F" w:rsidRDefault="00673F6F" w:rsidP="00A6683C">
            <w:pPr>
              <w:autoSpaceDE w:val="0"/>
              <w:autoSpaceDN w:val="0"/>
              <w:adjustRightInd w:val="0"/>
            </w:pPr>
          </w:p>
          <w:p w14:paraId="51C600CC" w14:textId="77777777" w:rsidR="00673F6F" w:rsidRDefault="00673F6F" w:rsidP="00A6683C">
            <w:pPr>
              <w:autoSpaceDE w:val="0"/>
              <w:autoSpaceDN w:val="0"/>
              <w:adjustRightInd w:val="0"/>
            </w:pPr>
          </w:p>
          <w:p w14:paraId="4D69254B" w14:textId="77777777" w:rsidR="00673F6F" w:rsidRDefault="00673F6F" w:rsidP="00A6683C">
            <w:pPr>
              <w:autoSpaceDE w:val="0"/>
              <w:autoSpaceDN w:val="0"/>
              <w:adjustRightInd w:val="0"/>
            </w:pPr>
          </w:p>
          <w:p w14:paraId="0C721F21" w14:textId="77777777" w:rsidR="00673F6F" w:rsidRDefault="00673F6F" w:rsidP="00A6683C">
            <w:pPr>
              <w:autoSpaceDE w:val="0"/>
              <w:autoSpaceDN w:val="0"/>
              <w:adjustRightInd w:val="0"/>
            </w:pPr>
          </w:p>
          <w:p w14:paraId="2A23DAED" w14:textId="55C89E6A" w:rsidR="00673F6F" w:rsidRDefault="00673F6F" w:rsidP="00A6683C">
            <w:pPr>
              <w:autoSpaceDE w:val="0"/>
              <w:autoSpaceDN w:val="0"/>
              <w:adjustRightInd w:val="0"/>
            </w:pPr>
          </w:p>
        </w:tc>
      </w:tr>
    </w:tbl>
    <w:p w14:paraId="591F701B" w14:textId="77777777" w:rsidR="00891ED9" w:rsidRDefault="00891ED9" w:rsidP="00891ED9"/>
    <w:p w14:paraId="261CA47C" w14:textId="77777777" w:rsidR="00891ED9" w:rsidRDefault="00891ED9" w:rsidP="00891ED9"/>
    <w:p w14:paraId="33DEF95F" w14:textId="77777777" w:rsidR="00891ED9" w:rsidRDefault="00891ED9" w:rsidP="00891ED9"/>
    <w:p w14:paraId="0C118091" w14:textId="77777777" w:rsidR="00891ED9" w:rsidRDefault="00891ED9" w:rsidP="00891ED9">
      <w:r w:rsidRPr="00CF3766">
        <w:rPr>
          <w:b/>
          <w:sz w:val="24"/>
          <w:u w:val="single"/>
        </w:rPr>
        <w:t>Testing:</w:t>
      </w:r>
      <w:r>
        <w:t xml:space="preserve"> (Describe how you test this program.</w:t>
      </w:r>
      <w:r w:rsidRPr="00CE7DE3">
        <w:t xml:space="preserve"> </w:t>
      </w:r>
      <w:r>
        <w:t xml:space="preserve">Type your answer in the following with </w:t>
      </w:r>
      <w:r w:rsidRPr="008F0E0A">
        <w:rPr>
          <w:b/>
          <w:color w:val="0070C0"/>
        </w:rPr>
        <w:t>BLUE font color</w:t>
      </w:r>
      <w:r>
        <w:t>)</w:t>
      </w:r>
    </w:p>
    <w:p w14:paraId="167DDFFE" w14:textId="77777777" w:rsidR="00891ED9" w:rsidRDefault="00891ED9" w:rsidP="00891ED9"/>
    <w:tbl>
      <w:tblPr>
        <w:tblStyle w:val="TableGrid"/>
        <w:tblW w:w="0" w:type="auto"/>
        <w:shd w:val="clear" w:color="auto" w:fill="FDE9D9" w:themeFill="accent6" w:themeFillTint="33"/>
        <w:tblLook w:val="04A0" w:firstRow="1" w:lastRow="0" w:firstColumn="1" w:lastColumn="0" w:noHBand="0" w:noVBand="1"/>
      </w:tblPr>
      <w:tblGrid>
        <w:gridCol w:w="10160"/>
      </w:tblGrid>
      <w:tr w:rsidR="00891ED9" w14:paraId="5DD35B3B" w14:textId="77777777" w:rsidTr="001832CB">
        <w:tc>
          <w:tcPr>
            <w:tcW w:w="10386" w:type="dxa"/>
            <w:shd w:val="clear" w:color="auto" w:fill="FDE9D9" w:themeFill="accent6" w:themeFillTint="33"/>
          </w:tcPr>
          <w:p w14:paraId="7606D848" w14:textId="77777777" w:rsidR="00891ED9" w:rsidRDefault="00891ED9" w:rsidP="001832CB"/>
          <w:p w14:paraId="7FA42728" w14:textId="77777777" w:rsidR="00891ED9" w:rsidRPr="00ED7D4B" w:rsidRDefault="00891ED9" w:rsidP="001832CB">
            <w:pPr>
              <w:rPr>
                <w:b/>
                <w:color w:val="0070C0"/>
              </w:rPr>
            </w:pPr>
            <w:r w:rsidRPr="00ED7D4B">
              <w:rPr>
                <w:b/>
                <w:color w:val="0070C0"/>
              </w:rPr>
              <w:t>RUN three times, using the same input as in the sample runs:</w:t>
            </w:r>
          </w:p>
          <w:p w14:paraId="577F240A" w14:textId="77777777" w:rsidR="00891ED9" w:rsidRPr="00ED7D4B" w:rsidRDefault="00891ED9" w:rsidP="001832CB">
            <w:pPr>
              <w:rPr>
                <w:b/>
                <w:color w:val="0070C0"/>
              </w:rPr>
            </w:pPr>
          </w:p>
          <w:p w14:paraId="009057C3" w14:textId="1634D410" w:rsidR="00CB7275" w:rsidRPr="00CB7275" w:rsidRDefault="00891ED9" w:rsidP="001832CB">
            <w:pPr>
              <w:rPr>
                <w:b/>
                <w:color w:val="0070C0"/>
                <w:u w:val="single"/>
              </w:rPr>
            </w:pPr>
            <w:r w:rsidRPr="00C14FCB">
              <w:rPr>
                <w:b/>
                <w:color w:val="0070C0"/>
                <w:u w:val="single"/>
              </w:rPr>
              <w:t>Test 1:</w:t>
            </w:r>
          </w:p>
          <w:p w14:paraId="40CFFE85" w14:textId="1F9C58BA" w:rsidR="00CB7275" w:rsidRPr="00CB7275" w:rsidRDefault="00CB7275" w:rsidP="00CB7275">
            <w:pPr>
              <w:rPr>
                <w:rStyle w:val="consoleinput"/>
                <w:rFonts w:ascii="Courier New" w:hAnsi="Courier New" w:cs="Courier New"/>
                <w:b/>
                <w:color w:val="0070C0"/>
                <w:sz w:val="18"/>
                <w:szCs w:val="18"/>
              </w:rPr>
            </w:pPr>
            <w:r w:rsidRPr="00CB7275">
              <w:rPr>
                <w:rStyle w:val="consoleprompt"/>
                <w:rFonts w:ascii="Courier New" w:hAnsi="Courier New" w:cs="Courier New"/>
                <w:b/>
                <w:color w:val="0070C0"/>
                <w:sz w:val="18"/>
                <w:szCs w:val="18"/>
              </w:rPr>
              <w:t xml:space="preserve">Enter dimension n of </w:t>
            </w:r>
            <w:proofErr w:type="spellStart"/>
            <w:r w:rsidRPr="00CB7275">
              <w:rPr>
                <w:rStyle w:val="consoleprompt"/>
                <w:rFonts w:ascii="Courier New" w:hAnsi="Courier New" w:cs="Courier New"/>
                <w:b/>
                <w:color w:val="0070C0"/>
                <w:sz w:val="18"/>
                <w:szCs w:val="18"/>
              </w:rPr>
              <w:t>nxn</w:t>
            </w:r>
            <w:proofErr w:type="spellEnd"/>
            <w:r w:rsidRPr="00CB7275">
              <w:rPr>
                <w:rStyle w:val="consoleprompt"/>
                <w:rFonts w:ascii="Courier New" w:hAnsi="Courier New" w:cs="Courier New"/>
                <w:b/>
                <w:color w:val="0070C0"/>
                <w:sz w:val="18"/>
                <w:szCs w:val="18"/>
              </w:rPr>
              <w:t xml:space="preserve"> matrix</w:t>
            </w:r>
            <w:r>
              <w:rPr>
                <w:rStyle w:val="consoleprompt"/>
                <w:rFonts w:ascii="Courier New" w:hAnsi="Courier New" w:cs="Courier New"/>
                <w:b/>
                <w:color w:val="0070C0"/>
                <w:sz w:val="18"/>
                <w:szCs w:val="18"/>
              </w:rPr>
              <w:t xml:space="preserve"> 3</w:t>
            </w:r>
          </w:p>
          <w:p w14:paraId="0664035F" w14:textId="2BCC9609" w:rsidR="00CB7275" w:rsidRPr="00CB7275" w:rsidRDefault="00CB7275" w:rsidP="00CB7275">
            <w:pPr>
              <w:rPr>
                <w:rStyle w:val="consoleinput"/>
                <w:rFonts w:ascii="Courier New" w:hAnsi="Courier New" w:cs="Courier New"/>
                <w:b/>
                <w:color w:val="0070C0"/>
                <w:sz w:val="18"/>
                <w:szCs w:val="18"/>
              </w:rPr>
            </w:pPr>
            <w:r w:rsidRPr="00CB7275">
              <w:rPr>
                <w:rStyle w:val="consoleprompt"/>
                <w:rFonts w:ascii="Courier New" w:hAnsi="Courier New" w:cs="Courier New"/>
                <w:b/>
                <w:color w:val="0070C0"/>
                <w:sz w:val="18"/>
                <w:szCs w:val="18"/>
              </w:rPr>
              <w:t>Enter row 0:</w:t>
            </w:r>
            <w:r>
              <w:rPr>
                <w:rStyle w:val="consoleinput"/>
                <w:rFonts w:ascii="Courier New" w:hAnsi="Courier New" w:cs="Courier New"/>
                <w:b/>
                <w:color w:val="0070C0"/>
                <w:sz w:val="18"/>
                <w:szCs w:val="18"/>
              </w:rPr>
              <w:t xml:space="preserve">5.0 6.4 7.8 </w:t>
            </w:r>
          </w:p>
          <w:p w14:paraId="45E1F8D3" w14:textId="20BCFCFA" w:rsidR="00CB7275" w:rsidRPr="00CB7275" w:rsidRDefault="00CB7275" w:rsidP="00CB7275">
            <w:pPr>
              <w:rPr>
                <w:rStyle w:val="consoleinput"/>
                <w:rFonts w:ascii="Courier New" w:hAnsi="Courier New" w:cs="Courier New"/>
                <w:b/>
                <w:color w:val="0070C0"/>
                <w:sz w:val="18"/>
                <w:szCs w:val="18"/>
              </w:rPr>
            </w:pPr>
            <w:r w:rsidRPr="00CB7275">
              <w:rPr>
                <w:rStyle w:val="consoleprompt"/>
                <w:rFonts w:ascii="Courier New" w:hAnsi="Courier New" w:cs="Courier New"/>
                <w:b/>
                <w:color w:val="0070C0"/>
                <w:sz w:val="18"/>
                <w:szCs w:val="18"/>
              </w:rPr>
              <w:t>Enter row 1:</w:t>
            </w:r>
            <w:r>
              <w:rPr>
                <w:rStyle w:val="consoleinput"/>
                <w:rFonts w:ascii="Courier New" w:hAnsi="Courier New" w:cs="Courier New"/>
                <w:b/>
                <w:color w:val="0070C0"/>
                <w:sz w:val="18"/>
                <w:szCs w:val="18"/>
              </w:rPr>
              <w:t xml:space="preserve">1.2 3.6 2.0 </w:t>
            </w:r>
          </w:p>
          <w:p w14:paraId="0913A207" w14:textId="66E37C92" w:rsidR="00CB7275" w:rsidRPr="00CB7275" w:rsidRDefault="00CB7275" w:rsidP="00CB7275">
            <w:pPr>
              <w:rPr>
                <w:rStyle w:val="consoleinput"/>
                <w:rFonts w:ascii="Courier New" w:hAnsi="Courier New" w:cs="Courier New"/>
                <w:b/>
                <w:color w:val="0070C0"/>
                <w:sz w:val="18"/>
                <w:szCs w:val="18"/>
              </w:rPr>
            </w:pPr>
            <w:r w:rsidRPr="00CB7275">
              <w:rPr>
                <w:rStyle w:val="consoleprompt"/>
                <w:rFonts w:ascii="Courier New" w:hAnsi="Courier New" w:cs="Courier New"/>
                <w:b/>
                <w:color w:val="0070C0"/>
                <w:sz w:val="18"/>
                <w:szCs w:val="18"/>
              </w:rPr>
              <w:t>Enter row 2:</w:t>
            </w:r>
            <w:r>
              <w:rPr>
                <w:rStyle w:val="consoleinput"/>
                <w:rFonts w:ascii="Courier New" w:hAnsi="Courier New" w:cs="Courier New"/>
                <w:b/>
                <w:color w:val="0070C0"/>
                <w:sz w:val="18"/>
                <w:szCs w:val="18"/>
              </w:rPr>
              <w:t xml:space="preserve">8.8 6.7 3.0 </w:t>
            </w:r>
          </w:p>
          <w:p w14:paraId="783CD037" w14:textId="139F4E11" w:rsidR="00CB7275" w:rsidRPr="00CB7275" w:rsidRDefault="00CB7275" w:rsidP="00CB7275">
            <w:pPr>
              <w:suppressAutoHyphens w:val="0"/>
              <w:rPr>
                <w:rFonts w:cs="Times New Roman"/>
                <w:b/>
                <w:color w:val="0070C0"/>
                <w:lang w:eastAsia="en-US"/>
              </w:rPr>
            </w:pPr>
            <w:r>
              <w:rPr>
                <w:rStyle w:val="consoleoutput"/>
                <w:rFonts w:ascii="Courier New" w:hAnsi="Courier New" w:cs="Courier New"/>
                <w:b/>
                <w:color w:val="0070C0"/>
                <w:sz w:val="18"/>
                <w:szCs w:val="18"/>
              </w:rPr>
              <w:t>11</w:t>
            </w:r>
            <w:r w:rsidRPr="00CB7275">
              <w:rPr>
                <w:rStyle w:val="consoleoutput"/>
                <w:rFonts w:ascii="Courier New" w:hAnsi="Courier New" w:cs="Courier New"/>
                <w:b/>
                <w:color w:val="0070C0"/>
                <w:sz w:val="18"/>
                <w:szCs w:val="18"/>
              </w:rPr>
              <w:t>.</w:t>
            </w:r>
            <w:r>
              <w:rPr>
                <w:rStyle w:val="consoleoutput"/>
                <w:rFonts w:ascii="Courier New" w:hAnsi="Courier New" w:cs="Courier New"/>
                <w:b/>
                <w:color w:val="0070C0"/>
                <w:sz w:val="18"/>
                <w:szCs w:val="18"/>
              </w:rPr>
              <w:t>6</w:t>
            </w:r>
          </w:p>
          <w:p w14:paraId="0DD686C1" w14:textId="77777777" w:rsidR="00891ED9" w:rsidRDefault="00891ED9" w:rsidP="001832CB">
            <w:pPr>
              <w:rPr>
                <w:b/>
                <w:color w:val="0070C0"/>
                <w:u w:val="single"/>
              </w:rPr>
            </w:pPr>
          </w:p>
          <w:p w14:paraId="746D177C" w14:textId="2F29602F" w:rsidR="00CB7275" w:rsidRPr="00CB7275" w:rsidRDefault="00891ED9" w:rsidP="001832CB">
            <w:pPr>
              <w:rPr>
                <w:b/>
                <w:color w:val="0070C0"/>
                <w:u w:val="single"/>
              </w:rPr>
            </w:pPr>
            <w:r w:rsidRPr="00C14FCB">
              <w:rPr>
                <w:b/>
                <w:color w:val="0070C0"/>
                <w:u w:val="single"/>
              </w:rPr>
              <w:t>Test 2:</w:t>
            </w:r>
          </w:p>
          <w:p w14:paraId="2D6432EA" w14:textId="29905235" w:rsidR="00CB7275" w:rsidRPr="00CB7275" w:rsidRDefault="00CB7275" w:rsidP="00CB7275">
            <w:pPr>
              <w:rPr>
                <w:rStyle w:val="consoleinput"/>
                <w:rFonts w:ascii="Courier New" w:hAnsi="Courier New" w:cs="Courier New"/>
                <w:b/>
                <w:color w:val="0070C0"/>
                <w:sz w:val="18"/>
                <w:szCs w:val="18"/>
              </w:rPr>
            </w:pPr>
            <w:r w:rsidRPr="00CB7275">
              <w:rPr>
                <w:rStyle w:val="consoleprompt"/>
                <w:rFonts w:ascii="Courier New" w:hAnsi="Courier New" w:cs="Courier New"/>
                <w:b/>
                <w:color w:val="0070C0"/>
                <w:sz w:val="18"/>
                <w:szCs w:val="18"/>
              </w:rPr>
              <w:t xml:space="preserve">Enter dimension n of </w:t>
            </w:r>
            <w:proofErr w:type="spellStart"/>
            <w:r w:rsidRPr="00CB7275">
              <w:rPr>
                <w:rStyle w:val="consoleprompt"/>
                <w:rFonts w:ascii="Courier New" w:hAnsi="Courier New" w:cs="Courier New"/>
                <w:b/>
                <w:color w:val="0070C0"/>
                <w:sz w:val="18"/>
                <w:szCs w:val="18"/>
              </w:rPr>
              <w:t>nxn</w:t>
            </w:r>
            <w:proofErr w:type="spellEnd"/>
            <w:r w:rsidRPr="00CB7275">
              <w:rPr>
                <w:rStyle w:val="consoleprompt"/>
                <w:rFonts w:ascii="Courier New" w:hAnsi="Courier New" w:cs="Courier New"/>
                <w:b/>
                <w:color w:val="0070C0"/>
                <w:sz w:val="18"/>
                <w:szCs w:val="18"/>
              </w:rPr>
              <w:t xml:space="preserve"> matrix</w:t>
            </w:r>
            <w:r>
              <w:rPr>
                <w:rStyle w:val="consoleprompt"/>
                <w:rFonts w:ascii="Courier New" w:hAnsi="Courier New" w:cs="Courier New"/>
                <w:b/>
                <w:color w:val="0070C0"/>
                <w:sz w:val="18"/>
                <w:szCs w:val="18"/>
              </w:rPr>
              <w:t xml:space="preserve"> </w:t>
            </w:r>
            <w:r>
              <w:rPr>
                <w:rStyle w:val="consoleprompt"/>
                <w:rFonts w:ascii="Courier New" w:hAnsi="Courier New" w:cs="Courier New"/>
                <w:b/>
                <w:color w:val="0070C0"/>
                <w:sz w:val="18"/>
                <w:szCs w:val="18"/>
              </w:rPr>
              <w:t>5</w:t>
            </w:r>
          </w:p>
          <w:p w14:paraId="7801F96C" w14:textId="77777777" w:rsidR="00CB7275" w:rsidRPr="00CB7275" w:rsidRDefault="00CB7275" w:rsidP="00CB7275">
            <w:pPr>
              <w:rPr>
                <w:rStyle w:val="consoleinput"/>
                <w:rFonts w:ascii="Courier New" w:hAnsi="Courier New" w:cs="Courier New"/>
                <w:b/>
                <w:color w:val="0070C0"/>
                <w:sz w:val="18"/>
                <w:szCs w:val="18"/>
              </w:rPr>
            </w:pPr>
            <w:r w:rsidRPr="00CB7275">
              <w:rPr>
                <w:rStyle w:val="consoleprompt"/>
                <w:rFonts w:ascii="Courier New" w:hAnsi="Courier New" w:cs="Courier New"/>
                <w:b/>
                <w:color w:val="0070C0"/>
                <w:sz w:val="18"/>
                <w:szCs w:val="18"/>
              </w:rPr>
              <w:t>Enter row 0:</w:t>
            </w:r>
            <w:r>
              <w:rPr>
                <w:rStyle w:val="consoleinput"/>
                <w:rFonts w:ascii="Courier New" w:hAnsi="Courier New" w:cs="Courier New"/>
                <w:b/>
                <w:color w:val="0070C0"/>
                <w:sz w:val="18"/>
                <w:szCs w:val="18"/>
              </w:rPr>
              <w:t xml:space="preserve">5.0 6.4 7.8 </w:t>
            </w:r>
          </w:p>
          <w:p w14:paraId="7ECA89D5" w14:textId="77777777" w:rsidR="00CB7275" w:rsidRPr="00CB7275" w:rsidRDefault="00CB7275" w:rsidP="00CB7275">
            <w:pPr>
              <w:rPr>
                <w:rStyle w:val="consoleinput"/>
                <w:rFonts w:ascii="Courier New" w:hAnsi="Courier New" w:cs="Courier New"/>
                <w:b/>
                <w:color w:val="0070C0"/>
                <w:sz w:val="18"/>
                <w:szCs w:val="18"/>
              </w:rPr>
            </w:pPr>
            <w:r w:rsidRPr="00CB7275">
              <w:rPr>
                <w:rStyle w:val="consoleprompt"/>
                <w:rFonts w:ascii="Courier New" w:hAnsi="Courier New" w:cs="Courier New"/>
                <w:b/>
                <w:color w:val="0070C0"/>
                <w:sz w:val="18"/>
                <w:szCs w:val="18"/>
              </w:rPr>
              <w:t>Enter row 1:</w:t>
            </w:r>
            <w:r>
              <w:rPr>
                <w:rStyle w:val="consoleinput"/>
                <w:rFonts w:ascii="Courier New" w:hAnsi="Courier New" w:cs="Courier New"/>
                <w:b/>
                <w:color w:val="0070C0"/>
                <w:sz w:val="18"/>
                <w:szCs w:val="18"/>
              </w:rPr>
              <w:t xml:space="preserve">1.2 3.6 2.0 </w:t>
            </w:r>
          </w:p>
          <w:p w14:paraId="3B16BC45" w14:textId="77777777" w:rsidR="00CB7275" w:rsidRPr="00CB7275" w:rsidRDefault="00CB7275" w:rsidP="00CB7275">
            <w:pPr>
              <w:rPr>
                <w:rStyle w:val="consoleinput"/>
                <w:rFonts w:ascii="Courier New" w:hAnsi="Courier New" w:cs="Courier New"/>
                <w:b/>
                <w:color w:val="0070C0"/>
                <w:sz w:val="18"/>
                <w:szCs w:val="18"/>
              </w:rPr>
            </w:pPr>
            <w:r w:rsidRPr="00CB7275">
              <w:rPr>
                <w:rStyle w:val="consoleprompt"/>
                <w:rFonts w:ascii="Courier New" w:hAnsi="Courier New" w:cs="Courier New"/>
                <w:b/>
                <w:color w:val="0070C0"/>
                <w:sz w:val="18"/>
                <w:szCs w:val="18"/>
              </w:rPr>
              <w:t>Enter row 2:</w:t>
            </w:r>
            <w:r>
              <w:rPr>
                <w:rStyle w:val="consoleinput"/>
                <w:rFonts w:ascii="Courier New" w:hAnsi="Courier New" w:cs="Courier New"/>
                <w:b/>
                <w:color w:val="0070C0"/>
                <w:sz w:val="18"/>
                <w:szCs w:val="18"/>
              </w:rPr>
              <w:t xml:space="preserve">8.8 6.7 3.0 </w:t>
            </w:r>
          </w:p>
          <w:p w14:paraId="724181B3" w14:textId="77777777" w:rsidR="00CB7275" w:rsidRPr="00CB7275" w:rsidRDefault="00CB7275" w:rsidP="00CB7275">
            <w:pPr>
              <w:suppressAutoHyphens w:val="0"/>
              <w:rPr>
                <w:rFonts w:cs="Times New Roman"/>
                <w:b/>
                <w:color w:val="0070C0"/>
                <w:lang w:eastAsia="en-US"/>
              </w:rPr>
            </w:pPr>
            <w:r>
              <w:rPr>
                <w:rStyle w:val="consoleoutput"/>
                <w:rFonts w:ascii="Courier New" w:hAnsi="Courier New" w:cs="Courier New"/>
                <w:b/>
                <w:color w:val="0070C0"/>
                <w:sz w:val="18"/>
                <w:szCs w:val="18"/>
              </w:rPr>
              <w:t>11</w:t>
            </w:r>
            <w:r w:rsidRPr="00CB7275">
              <w:rPr>
                <w:rStyle w:val="consoleoutput"/>
                <w:rFonts w:ascii="Courier New" w:hAnsi="Courier New" w:cs="Courier New"/>
                <w:b/>
                <w:color w:val="0070C0"/>
                <w:sz w:val="18"/>
                <w:szCs w:val="18"/>
              </w:rPr>
              <w:t>.</w:t>
            </w:r>
            <w:r>
              <w:rPr>
                <w:rStyle w:val="consoleoutput"/>
                <w:rFonts w:ascii="Courier New" w:hAnsi="Courier New" w:cs="Courier New"/>
                <w:b/>
                <w:color w:val="0070C0"/>
                <w:sz w:val="18"/>
                <w:szCs w:val="18"/>
              </w:rPr>
              <w:t>6</w:t>
            </w:r>
          </w:p>
          <w:p w14:paraId="34567CAA" w14:textId="77777777" w:rsidR="00891ED9" w:rsidRDefault="00891ED9" w:rsidP="001832CB">
            <w:pPr>
              <w:rPr>
                <w:b/>
                <w:color w:val="0070C0"/>
                <w:u w:val="single"/>
              </w:rPr>
            </w:pPr>
          </w:p>
          <w:p w14:paraId="1CB2EF51" w14:textId="625FC9FB" w:rsidR="00891ED9" w:rsidRDefault="00891ED9" w:rsidP="001832CB">
            <w:pPr>
              <w:rPr>
                <w:b/>
                <w:color w:val="0070C0"/>
                <w:u w:val="single"/>
              </w:rPr>
            </w:pPr>
            <w:r w:rsidRPr="00C14FCB">
              <w:rPr>
                <w:b/>
                <w:color w:val="0070C0"/>
                <w:u w:val="single"/>
              </w:rPr>
              <w:t>Test 3:</w:t>
            </w:r>
          </w:p>
          <w:p w14:paraId="4A34B4B8" w14:textId="77777777" w:rsidR="00CB7275" w:rsidRPr="00CB7275" w:rsidRDefault="00CB7275" w:rsidP="00CB7275">
            <w:pPr>
              <w:rPr>
                <w:b/>
                <w:color w:val="0070C0"/>
              </w:rPr>
            </w:pPr>
            <w:r w:rsidRPr="00CB7275">
              <w:rPr>
                <w:b/>
                <w:color w:val="0070C0"/>
              </w:rPr>
              <w:t xml:space="preserve">Enter dimension n of </w:t>
            </w:r>
            <w:proofErr w:type="spellStart"/>
            <w:r w:rsidRPr="00CB7275">
              <w:rPr>
                <w:b/>
                <w:color w:val="0070C0"/>
              </w:rPr>
              <w:t>nxn</w:t>
            </w:r>
            <w:proofErr w:type="spellEnd"/>
            <w:r w:rsidRPr="00CB7275">
              <w:rPr>
                <w:b/>
                <w:color w:val="0070C0"/>
              </w:rPr>
              <w:t xml:space="preserve"> matrix:5</w:t>
            </w:r>
          </w:p>
          <w:p w14:paraId="6305DA46" w14:textId="77777777" w:rsidR="00CB7275" w:rsidRPr="00CB7275" w:rsidRDefault="00CB7275" w:rsidP="00CB7275">
            <w:pPr>
              <w:rPr>
                <w:b/>
                <w:color w:val="0070C0"/>
              </w:rPr>
            </w:pPr>
            <w:r w:rsidRPr="00CB7275">
              <w:rPr>
                <w:b/>
                <w:color w:val="0070C0"/>
              </w:rPr>
              <w:t>Enter row 0:1.2 13.4 5.6 3.4 9.4</w:t>
            </w:r>
          </w:p>
          <w:p w14:paraId="72938AB1" w14:textId="77777777" w:rsidR="00CB7275" w:rsidRPr="00CB7275" w:rsidRDefault="00CB7275" w:rsidP="00CB7275">
            <w:pPr>
              <w:rPr>
                <w:b/>
                <w:color w:val="0070C0"/>
              </w:rPr>
            </w:pPr>
            <w:r w:rsidRPr="00CB7275">
              <w:rPr>
                <w:b/>
                <w:color w:val="0070C0"/>
              </w:rPr>
              <w:t>Enter row 1:3.4 5.6 7.2 1.3 1.1</w:t>
            </w:r>
          </w:p>
          <w:p w14:paraId="213C8B49" w14:textId="77777777" w:rsidR="00CB7275" w:rsidRPr="00CB7275" w:rsidRDefault="00CB7275" w:rsidP="00CB7275">
            <w:pPr>
              <w:rPr>
                <w:b/>
                <w:color w:val="0070C0"/>
              </w:rPr>
            </w:pPr>
            <w:r w:rsidRPr="00CB7275">
              <w:rPr>
                <w:b/>
                <w:color w:val="0070C0"/>
              </w:rPr>
              <w:t>Enter row 2:1.1 5.6 4.8 9.4 3.2</w:t>
            </w:r>
          </w:p>
          <w:p w14:paraId="2AB8210C" w14:textId="77777777" w:rsidR="00CB7275" w:rsidRPr="00CB7275" w:rsidRDefault="00CB7275" w:rsidP="00CB7275">
            <w:pPr>
              <w:rPr>
                <w:b/>
                <w:color w:val="0070C0"/>
              </w:rPr>
            </w:pPr>
            <w:r w:rsidRPr="00CB7275">
              <w:rPr>
                <w:b/>
                <w:color w:val="0070C0"/>
              </w:rPr>
              <w:t>Enter row 3:2.1 4.5 5.4 5.5 3.4</w:t>
            </w:r>
          </w:p>
          <w:p w14:paraId="1793CA20" w14:textId="63D48310" w:rsidR="00891ED9" w:rsidRDefault="00CB7275" w:rsidP="001832CB">
            <w:pPr>
              <w:rPr>
                <w:b/>
                <w:color w:val="0070C0"/>
              </w:rPr>
            </w:pPr>
            <w:r w:rsidRPr="00CB7275">
              <w:rPr>
                <w:b/>
                <w:color w:val="0070C0"/>
              </w:rPr>
              <w:t>Enter row 4:1.1</w:t>
            </w:r>
            <w:r>
              <w:rPr>
                <w:b/>
                <w:color w:val="0070C0"/>
              </w:rPr>
              <w:t xml:space="preserve"> </w:t>
            </w:r>
            <w:r w:rsidRPr="00CB7275">
              <w:rPr>
                <w:b/>
                <w:color w:val="0070C0"/>
              </w:rPr>
              <w:t>2.4 0.6 4.4 1.1</w:t>
            </w:r>
          </w:p>
          <w:p w14:paraId="6AB4E483" w14:textId="5532DA5F" w:rsidR="00CB7275" w:rsidRPr="00CB7275" w:rsidRDefault="00CB7275" w:rsidP="001832CB">
            <w:pPr>
              <w:rPr>
                <w:b/>
                <w:color w:val="0070C0"/>
              </w:rPr>
            </w:pPr>
            <w:r w:rsidRPr="00CB7275">
              <w:rPr>
                <w:b/>
                <w:color w:val="0070C0"/>
              </w:rPr>
              <w:t>18.200000000000003</w:t>
            </w:r>
            <w:bookmarkStart w:id="0" w:name="_GoBack"/>
            <w:bookmarkEnd w:id="0"/>
          </w:p>
          <w:p w14:paraId="1BBDDCFB" w14:textId="77777777" w:rsidR="00891ED9" w:rsidRDefault="00891ED9" w:rsidP="001832CB"/>
        </w:tc>
      </w:tr>
    </w:tbl>
    <w:p w14:paraId="105FBC4E" w14:textId="77777777" w:rsidR="00891ED9" w:rsidRDefault="00891ED9" w:rsidP="00891ED9"/>
    <w:p w14:paraId="43C7B5F5" w14:textId="77777777" w:rsidR="00891ED9" w:rsidRDefault="00891ED9" w:rsidP="007A0E1A"/>
    <w:sectPr w:rsidR="00891ED9" w:rsidSect="00F72D2F">
      <w:pgSz w:w="12240" w:h="15840"/>
      <w:pgMar w:top="540" w:right="630" w:bottom="360" w:left="1440" w:header="9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15473" w14:textId="77777777" w:rsidR="003A171F" w:rsidRDefault="003A171F">
      <w:r>
        <w:separator/>
      </w:r>
    </w:p>
  </w:endnote>
  <w:endnote w:type="continuationSeparator" w:id="0">
    <w:p w14:paraId="6EADCA71" w14:textId="77777777" w:rsidR="003A171F" w:rsidRDefault="003A1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notTrueType/>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43F4F" w14:textId="77777777" w:rsidR="003A171F" w:rsidRDefault="003A171F">
      <w:r>
        <w:separator/>
      </w:r>
    </w:p>
  </w:footnote>
  <w:footnote w:type="continuationSeparator" w:id="0">
    <w:p w14:paraId="7549F53B" w14:textId="77777777" w:rsidR="003A171F" w:rsidRDefault="003A17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0"/>
        </w:tabs>
        <w:ind w:left="1080" w:hanging="720"/>
      </w:pPr>
    </w:lvl>
  </w:abstractNum>
  <w:abstractNum w:abstractNumId="2" w15:restartNumberingAfterBreak="0">
    <w:nsid w:val="00000003"/>
    <w:multiLevelType w:val="singleLevel"/>
    <w:tmpl w:val="00000003"/>
    <w:name w:val="WW8Num23"/>
    <w:lvl w:ilvl="0">
      <w:start w:val="1"/>
      <w:numFmt w:val="bullet"/>
      <w:lvlText w:val=""/>
      <w:lvlJc w:val="left"/>
      <w:pPr>
        <w:tabs>
          <w:tab w:val="num" w:pos="0"/>
        </w:tabs>
        <w:ind w:left="720" w:hanging="360"/>
      </w:pPr>
      <w:rPr>
        <w:rFonts w:ascii="Symbol" w:hAnsi="Symbol"/>
      </w:rPr>
    </w:lvl>
  </w:abstractNum>
  <w:abstractNum w:abstractNumId="3" w15:restartNumberingAfterBreak="0">
    <w:nsid w:val="00000004"/>
    <w:multiLevelType w:val="singleLevel"/>
    <w:tmpl w:val="00000004"/>
    <w:name w:val="WW8Num39"/>
    <w:lvl w:ilvl="0">
      <w:start w:val="1"/>
      <w:numFmt w:val="bullet"/>
      <w:lvlText w:val=""/>
      <w:lvlJc w:val="left"/>
      <w:pPr>
        <w:tabs>
          <w:tab w:val="num" w:pos="0"/>
        </w:tabs>
        <w:ind w:left="360" w:hanging="360"/>
      </w:pPr>
      <w:rPr>
        <w:rFonts w:ascii="Symbol" w:hAnsi="Symbol"/>
      </w:rPr>
    </w:lvl>
  </w:abstractNum>
  <w:abstractNum w:abstractNumId="4" w15:restartNumberingAfterBreak="0">
    <w:nsid w:val="1F2F15D9"/>
    <w:multiLevelType w:val="hybridMultilevel"/>
    <w:tmpl w:val="AB6614A2"/>
    <w:lvl w:ilvl="0" w:tplc="12280F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03C7F"/>
    <w:multiLevelType w:val="hybridMultilevel"/>
    <w:tmpl w:val="4AD416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2256F0E"/>
    <w:multiLevelType w:val="multilevel"/>
    <w:tmpl w:val="5CF227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C8030FF"/>
    <w:multiLevelType w:val="hybridMultilevel"/>
    <w:tmpl w:val="0FC455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D310C9"/>
    <w:multiLevelType w:val="hybridMultilevel"/>
    <w:tmpl w:val="335CB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E21"/>
    <w:rsid w:val="00000D4C"/>
    <w:rsid w:val="0000460A"/>
    <w:rsid w:val="00036358"/>
    <w:rsid w:val="0004310E"/>
    <w:rsid w:val="00050622"/>
    <w:rsid w:val="00051554"/>
    <w:rsid w:val="0006311D"/>
    <w:rsid w:val="000D0F5F"/>
    <w:rsid w:val="000E504D"/>
    <w:rsid w:val="000E6BDC"/>
    <w:rsid w:val="000F5A70"/>
    <w:rsid w:val="00140DC3"/>
    <w:rsid w:val="0016602A"/>
    <w:rsid w:val="00171FEB"/>
    <w:rsid w:val="00181B64"/>
    <w:rsid w:val="00192C8C"/>
    <w:rsid w:val="001C639D"/>
    <w:rsid w:val="001F7CD6"/>
    <w:rsid w:val="00227C59"/>
    <w:rsid w:val="00245D93"/>
    <w:rsid w:val="00275618"/>
    <w:rsid w:val="00353149"/>
    <w:rsid w:val="003546FD"/>
    <w:rsid w:val="00355C8E"/>
    <w:rsid w:val="00367434"/>
    <w:rsid w:val="00370A75"/>
    <w:rsid w:val="00376F06"/>
    <w:rsid w:val="00386A78"/>
    <w:rsid w:val="003A171F"/>
    <w:rsid w:val="003D4198"/>
    <w:rsid w:val="00406B12"/>
    <w:rsid w:val="00410912"/>
    <w:rsid w:val="004156D2"/>
    <w:rsid w:val="00426B40"/>
    <w:rsid w:val="00432463"/>
    <w:rsid w:val="00433E97"/>
    <w:rsid w:val="00441D27"/>
    <w:rsid w:val="00472CF6"/>
    <w:rsid w:val="004A074E"/>
    <w:rsid w:val="004B2FE6"/>
    <w:rsid w:val="004F4105"/>
    <w:rsid w:val="004F7EEF"/>
    <w:rsid w:val="0050443C"/>
    <w:rsid w:val="005125B4"/>
    <w:rsid w:val="0052169D"/>
    <w:rsid w:val="0054326B"/>
    <w:rsid w:val="00577E63"/>
    <w:rsid w:val="00593349"/>
    <w:rsid w:val="005953DC"/>
    <w:rsid w:val="005B7F28"/>
    <w:rsid w:val="005D057F"/>
    <w:rsid w:val="005E1FBC"/>
    <w:rsid w:val="00626037"/>
    <w:rsid w:val="006424F0"/>
    <w:rsid w:val="006466E0"/>
    <w:rsid w:val="006518F8"/>
    <w:rsid w:val="0066679A"/>
    <w:rsid w:val="0067242D"/>
    <w:rsid w:val="00673F6F"/>
    <w:rsid w:val="006749E1"/>
    <w:rsid w:val="006860BF"/>
    <w:rsid w:val="006B18A6"/>
    <w:rsid w:val="006B1A68"/>
    <w:rsid w:val="006C705A"/>
    <w:rsid w:val="006D236C"/>
    <w:rsid w:val="006D6BF0"/>
    <w:rsid w:val="006E53A4"/>
    <w:rsid w:val="00731772"/>
    <w:rsid w:val="0074193F"/>
    <w:rsid w:val="007576AA"/>
    <w:rsid w:val="00764D3C"/>
    <w:rsid w:val="00767EF6"/>
    <w:rsid w:val="007A0E1A"/>
    <w:rsid w:val="007A34D9"/>
    <w:rsid w:val="007B7B6E"/>
    <w:rsid w:val="007C41C0"/>
    <w:rsid w:val="007C4BD9"/>
    <w:rsid w:val="007E3273"/>
    <w:rsid w:val="008163D1"/>
    <w:rsid w:val="00841002"/>
    <w:rsid w:val="00843D8E"/>
    <w:rsid w:val="00845B67"/>
    <w:rsid w:val="00845DD2"/>
    <w:rsid w:val="008536B3"/>
    <w:rsid w:val="008750D0"/>
    <w:rsid w:val="00891ED9"/>
    <w:rsid w:val="0089299F"/>
    <w:rsid w:val="00894202"/>
    <w:rsid w:val="008A7D8B"/>
    <w:rsid w:val="008B7DBE"/>
    <w:rsid w:val="008D1D87"/>
    <w:rsid w:val="008E36A0"/>
    <w:rsid w:val="008F0212"/>
    <w:rsid w:val="008F0E0A"/>
    <w:rsid w:val="009039D1"/>
    <w:rsid w:val="009323E5"/>
    <w:rsid w:val="00950231"/>
    <w:rsid w:val="009838C7"/>
    <w:rsid w:val="00983BAD"/>
    <w:rsid w:val="00992DE8"/>
    <w:rsid w:val="009A0BB2"/>
    <w:rsid w:val="009D3DF0"/>
    <w:rsid w:val="00A25CC7"/>
    <w:rsid w:val="00A27431"/>
    <w:rsid w:val="00A31E21"/>
    <w:rsid w:val="00A6683C"/>
    <w:rsid w:val="00A7495F"/>
    <w:rsid w:val="00A761B2"/>
    <w:rsid w:val="00A83B57"/>
    <w:rsid w:val="00A90F7F"/>
    <w:rsid w:val="00A92BDB"/>
    <w:rsid w:val="00AB64AB"/>
    <w:rsid w:val="00AE12E1"/>
    <w:rsid w:val="00AE3161"/>
    <w:rsid w:val="00B0169D"/>
    <w:rsid w:val="00B15D66"/>
    <w:rsid w:val="00B170E2"/>
    <w:rsid w:val="00B17491"/>
    <w:rsid w:val="00B32F80"/>
    <w:rsid w:val="00B72F55"/>
    <w:rsid w:val="00B90154"/>
    <w:rsid w:val="00BD14DA"/>
    <w:rsid w:val="00C01549"/>
    <w:rsid w:val="00C14FCB"/>
    <w:rsid w:val="00C27171"/>
    <w:rsid w:val="00C35344"/>
    <w:rsid w:val="00C35445"/>
    <w:rsid w:val="00C354B9"/>
    <w:rsid w:val="00C94F29"/>
    <w:rsid w:val="00CA0C71"/>
    <w:rsid w:val="00CA2E62"/>
    <w:rsid w:val="00CA3459"/>
    <w:rsid w:val="00CB7275"/>
    <w:rsid w:val="00CD2398"/>
    <w:rsid w:val="00CE7DE3"/>
    <w:rsid w:val="00CF3766"/>
    <w:rsid w:val="00D444F1"/>
    <w:rsid w:val="00D6665D"/>
    <w:rsid w:val="00D8415E"/>
    <w:rsid w:val="00D92A5A"/>
    <w:rsid w:val="00DD6EF5"/>
    <w:rsid w:val="00DE63C7"/>
    <w:rsid w:val="00E24BCE"/>
    <w:rsid w:val="00E53E96"/>
    <w:rsid w:val="00EB2C2E"/>
    <w:rsid w:val="00EC3149"/>
    <w:rsid w:val="00EC3815"/>
    <w:rsid w:val="00EC4012"/>
    <w:rsid w:val="00ED580B"/>
    <w:rsid w:val="00ED7D4B"/>
    <w:rsid w:val="00F023D2"/>
    <w:rsid w:val="00F133E6"/>
    <w:rsid w:val="00F40354"/>
    <w:rsid w:val="00F424EE"/>
    <w:rsid w:val="00F42C18"/>
    <w:rsid w:val="00F53CD9"/>
    <w:rsid w:val="00F66186"/>
    <w:rsid w:val="00F671DB"/>
    <w:rsid w:val="00F71E50"/>
    <w:rsid w:val="00F72D2F"/>
    <w:rsid w:val="00F828F4"/>
    <w:rsid w:val="00F92399"/>
    <w:rsid w:val="00FC30B7"/>
    <w:rsid w:val="00FC6CAB"/>
    <w:rsid w:val="00FD2D61"/>
    <w:rsid w:val="00FD4F7F"/>
    <w:rsid w:val="00FE4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26EABC2"/>
  <w15:docId w15:val="{9DB28BB2-988C-4B7E-85D6-0793181AB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2DE8"/>
    <w:pPr>
      <w:suppressAutoHyphens/>
    </w:pPr>
    <w:rPr>
      <w:rFonts w:cs="Calibri"/>
      <w:lang w:eastAsia="ar-SA"/>
    </w:rPr>
  </w:style>
  <w:style w:type="paragraph" w:styleId="Heading3">
    <w:name w:val="heading 3"/>
    <w:basedOn w:val="Normal"/>
    <w:next w:val="Normal"/>
    <w:qFormat/>
    <w:rsid w:val="00992DE8"/>
    <w:pPr>
      <w:keepNext/>
      <w:numPr>
        <w:ilvl w:val="2"/>
        <w:numId w:val="1"/>
      </w:numPr>
      <w:outlineLvl w:val="2"/>
    </w:pPr>
    <w:rPr>
      <w:rFonts w:eastAsia="Arial Unicode MS"/>
      <w:b/>
      <w:bCs/>
      <w:color w:val="FF0000"/>
      <w:sz w:val="18"/>
      <w:szCs w:val="18"/>
    </w:rPr>
  </w:style>
  <w:style w:type="paragraph" w:styleId="Heading4">
    <w:name w:val="heading 4"/>
    <w:basedOn w:val="Normal"/>
    <w:next w:val="Normal"/>
    <w:qFormat/>
    <w:rsid w:val="00992DE8"/>
    <w:pPr>
      <w:keepNext/>
      <w:numPr>
        <w:ilvl w:val="3"/>
        <w:numId w:val="1"/>
      </w:numPr>
      <w:outlineLvl w:val="3"/>
    </w:pPr>
    <w:rPr>
      <w:rFonts w:eastAsia="Arial Unicode MS"/>
      <w:b/>
      <w:bCs/>
      <w:sz w:val="18"/>
      <w:szCs w:val="18"/>
    </w:rPr>
  </w:style>
  <w:style w:type="paragraph" w:styleId="Heading5">
    <w:name w:val="heading 5"/>
    <w:basedOn w:val="Normal"/>
    <w:next w:val="Normal"/>
    <w:qFormat/>
    <w:rsid w:val="00992DE8"/>
    <w:pPr>
      <w:keepNext/>
      <w:numPr>
        <w:ilvl w:val="4"/>
        <w:numId w:val="1"/>
      </w:numPr>
      <w:outlineLvl w:val="4"/>
    </w:pPr>
    <w:rPr>
      <w:rFonts w:eastAsia="Arial Unicode MS"/>
      <w:b/>
      <w:b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992DE8"/>
    <w:rPr>
      <w:rFonts w:ascii="Times New Roman" w:hAnsi="Times New Roman"/>
    </w:rPr>
  </w:style>
  <w:style w:type="character" w:customStyle="1" w:styleId="WW8Num3z0">
    <w:name w:val="WW8Num3z0"/>
    <w:rsid w:val="00992DE8"/>
    <w:rPr>
      <w:rFonts w:ascii="Symbol" w:hAnsi="Symbol"/>
    </w:rPr>
  </w:style>
  <w:style w:type="character" w:customStyle="1" w:styleId="WW8Num4z0">
    <w:name w:val="WW8Num4z0"/>
    <w:rsid w:val="00992DE8"/>
    <w:rPr>
      <w:rFonts w:ascii="Wingdings" w:hAnsi="Wingdings"/>
    </w:rPr>
  </w:style>
  <w:style w:type="character" w:customStyle="1" w:styleId="WW8Num5z0">
    <w:name w:val="WW8Num5z0"/>
    <w:rsid w:val="00992DE8"/>
    <w:rPr>
      <w:rFonts w:ascii="Wingdings" w:hAnsi="Wingdings" w:cs="Wingdings"/>
      <w:caps w:val="0"/>
      <w:smallCaps w:val="0"/>
      <w:strike w:val="0"/>
      <w:dstrike w:val="0"/>
      <w:vanish w:val="0"/>
      <w:color w:val="000000"/>
      <w:sz w:val="20"/>
      <w:szCs w:val="20"/>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sid w:val="00992DE8"/>
    <w:rPr>
      <w:rFonts w:ascii="Symbol" w:hAnsi="Symbol" w:cs="Symbol"/>
    </w:rPr>
  </w:style>
  <w:style w:type="character" w:customStyle="1" w:styleId="WW8Num8z0">
    <w:name w:val="WW8Num8z0"/>
    <w:rsid w:val="00992DE8"/>
    <w:rPr>
      <w:rFonts w:ascii="Times New Roman" w:hAnsi="Times New Roman" w:cs="Times New Roman"/>
    </w:rPr>
  </w:style>
  <w:style w:type="character" w:customStyle="1" w:styleId="WW8Num9z0">
    <w:name w:val="WW8Num9z0"/>
    <w:rsid w:val="00992DE8"/>
    <w:rPr>
      <w:rFonts w:ascii="Symbol" w:eastAsia="Times New Roman" w:hAnsi="Symbol" w:cs="Times New Roman"/>
    </w:rPr>
  </w:style>
  <w:style w:type="character" w:customStyle="1" w:styleId="WW8Num9z1">
    <w:name w:val="WW8Num9z1"/>
    <w:rsid w:val="00992DE8"/>
    <w:rPr>
      <w:rFonts w:ascii="Courier New" w:hAnsi="Courier New" w:cs="Courier New"/>
    </w:rPr>
  </w:style>
  <w:style w:type="character" w:customStyle="1" w:styleId="WW8Num9z2">
    <w:name w:val="WW8Num9z2"/>
    <w:rsid w:val="00992DE8"/>
    <w:rPr>
      <w:rFonts w:ascii="Wingdings" w:hAnsi="Wingdings"/>
    </w:rPr>
  </w:style>
  <w:style w:type="character" w:customStyle="1" w:styleId="WW8Num9z3">
    <w:name w:val="WW8Num9z3"/>
    <w:rsid w:val="00992DE8"/>
    <w:rPr>
      <w:rFonts w:ascii="Symbol" w:hAnsi="Symbol"/>
    </w:rPr>
  </w:style>
  <w:style w:type="character" w:customStyle="1" w:styleId="WW8Num10z0">
    <w:name w:val="WW8Num10z0"/>
    <w:rsid w:val="00992DE8"/>
    <w:rPr>
      <w:rFonts w:ascii="Wingdings" w:hAnsi="Wingdings" w:cs="Wingdings"/>
    </w:rPr>
  </w:style>
  <w:style w:type="character" w:customStyle="1" w:styleId="WW8Num11z0">
    <w:name w:val="WW8Num11z0"/>
    <w:rsid w:val="00992DE8"/>
    <w:rPr>
      <w:rFonts w:ascii="Symbol" w:hAnsi="Symbol" w:cs="Symbol"/>
    </w:rPr>
  </w:style>
  <w:style w:type="character" w:customStyle="1" w:styleId="WW8Num12z0">
    <w:name w:val="WW8Num12z0"/>
    <w:rsid w:val="00992DE8"/>
    <w:rPr>
      <w:rFonts w:ascii="Wingdings" w:hAnsi="Wingdings" w:cs="Wingdings"/>
    </w:rPr>
  </w:style>
  <w:style w:type="character" w:customStyle="1" w:styleId="WW8Num12z1">
    <w:name w:val="WW8Num12z1"/>
    <w:rsid w:val="00992DE8"/>
    <w:rPr>
      <w:rFonts w:ascii="Courier New" w:hAnsi="Courier New" w:cs="Courier New"/>
    </w:rPr>
  </w:style>
  <w:style w:type="character" w:customStyle="1" w:styleId="WW8Num12z3">
    <w:name w:val="WW8Num12z3"/>
    <w:rsid w:val="00992DE8"/>
    <w:rPr>
      <w:rFonts w:ascii="Symbol" w:hAnsi="Symbol" w:cs="Symbol"/>
    </w:rPr>
  </w:style>
  <w:style w:type="character" w:customStyle="1" w:styleId="WW8Num13z0">
    <w:name w:val="WW8Num13z0"/>
    <w:rsid w:val="00992DE8"/>
    <w:rPr>
      <w:rFonts w:ascii="Wingdings" w:hAnsi="Wingdings" w:cs="Wingdings"/>
    </w:rPr>
  </w:style>
  <w:style w:type="character" w:customStyle="1" w:styleId="WW8Num14z0">
    <w:name w:val="WW8Num14z0"/>
    <w:rsid w:val="00992DE8"/>
    <w:rPr>
      <w:rFonts w:ascii="Symbol" w:hAnsi="Symbol" w:cs="Symbol"/>
    </w:rPr>
  </w:style>
  <w:style w:type="character" w:customStyle="1" w:styleId="WW8Num14z1">
    <w:name w:val="WW8Num14z1"/>
    <w:rsid w:val="00992DE8"/>
    <w:rPr>
      <w:rFonts w:ascii="Times New Roman" w:hAnsi="Times New Roman" w:cs="Times New Roman"/>
    </w:rPr>
  </w:style>
  <w:style w:type="character" w:customStyle="1" w:styleId="WW8Num15z0">
    <w:name w:val="WW8Num15z0"/>
    <w:rsid w:val="00992DE8"/>
    <w:rPr>
      <w:rFonts w:ascii="Wingdings" w:hAnsi="Wingdings" w:cs="Wingdings"/>
      <w:sz w:val="20"/>
      <w:szCs w:val="20"/>
      <w14:shadow w14:blurRad="50800" w14:dist="38100" w14:dir="2700000" w14:sx="100000" w14:sy="100000" w14:kx="0" w14:ky="0" w14:algn="tl">
        <w14:srgbClr w14:val="000000">
          <w14:alpha w14:val="60000"/>
        </w14:srgbClr>
      </w14:shadow>
    </w:rPr>
  </w:style>
  <w:style w:type="character" w:customStyle="1" w:styleId="WW8Num16z0">
    <w:name w:val="WW8Num16z0"/>
    <w:rsid w:val="00992DE8"/>
    <w:rPr>
      <w:rFonts w:ascii="Wingdings" w:hAnsi="Wingdings" w:cs="Wingdings"/>
    </w:rPr>
  </w:style>
  <w:style w:type="character" w:customStyle="1" w:styleId="WW8Num17z0">
    <w:name w:val="WW8Num17z0"/>
    <w:rsid w:val="00992DE8"/>
    <w:rPr>
      <w:rFonts w:ascii="Symbol" w:hAnsi="Symbol" w:cs="Symbol"/>
    </w:rPr>
  </w:style>
  <w:style w:type="character" w:customStyle="1" w:styleId="WW8Num17z1">
    <w:name w:val="WW8Num17z1"/>
    <w:rsid w:val="00992DE8"/>
    <w:rPr>
      <w:rFonts w:ascii="Courier New" w:hAnsi="Courier New" w:cs="Courier New"/>
    </w:rPr>
  </w:style>
  <w:style w:type="character" w:customStyle="1" w:styleId="WW8Num17z2">
    <w:name w:val="WW8Num17z2"/>
    <w:rsid w:val="00992DE8"/>
    <w:rPr>
      <w:rFonts w:ascii="Wingdings" w:hAnsi="Wingdings" w:cs="Wingdings"/>
    </w:rPr>
  </w:style>
  <w:style w:type="character" w:customStyle="1" w:styleId="WW8Num18z0">
    <w:name w:val="WW8Num18z0"/>
    <w:rsid w:val="00992DE8"/>
    <w:rPr>
      <w:rFonts w:ascii="Wingdings" w:hAnsi="Wingdings" w:cs="Wingdings"/>
    </w:rPr>
  </w:style>
  <w:style w:type="character" w:customStyle="1" w:styleId="WW8Num19z0">
    <w:name w:val="WW8Num19z0"/>
    <w:rsid w:val="00992DE8"/>
    <w:rPr>
      <w:rFonts w:ascii="Wingdings" w:hAnsi="Wingdings" w:cs="Wingdings"/>
    </w:rPr>
  </w:style>
  <w:style w:type="character" w:customStyle="1" w:styleId="WW8Num19z1">
    <w:name w:val="WW8Num19z1"/>
    <w:rsid w:val="00992DE8"/>
    <w:rPr>
      <w:rFonts w:ascii="Courier New" w:hAnsi="Courier New" w:cs="Courier New"/>
    </w:rPr>
  </w:style>
  <w:style w:type="character" w:customStyle="1" w:styleId="WW8Num19z3">
    <w:name w:val="WW8Num19z3"/>
    <w:rsid w:val="00992DE8"/>
    <w:rPr>
      <w:rFonts w:ascii="Symbol" w:hAnsi="Symbol" w:cs="Symbol"/>
    </w:rPr>
  </w:style>
  <w:style w:type="character" w:customStyle="1" w:styleId="WW8Num20z0">
    <w:name w:val="WW8Num20z0"/>
    <w:rsid w:val="00992DE8"/>
    <w:rPr>
      <w:rFonts w:ascii="Times New Roman" w:hAnsi="Times New Roman" w:cs="Times New Roman"/>
    </w:rPr>
  </w:style>
  <w:style w:type="character" w:customStyle="1" w:styleId="WW8Num21z0">
    <w:name w:val="WW8Num21z0"/>
    <w:rsid w:val="00992DE8"/>
    <w:rPr>
      <w:rFonts w:ascii="Times New Roman" w:hAnsi="Times New Roman" w:cs="Times New Roman"/>
    </w:rPr>
  </w:style>
  <w:style w:type="character" w:customStyle="1" w:styleId="WW8Num22z0">
    <w:name w:val="WW8Num22z0"/>
    <w:rsid w:val="00992DE8"/>
    <w:rPr>
      <w:rFonts w:ascii="Wingdings" w:hAnsi="Wingdings" w:cs="Wingdings"/>
      <w:caps w:val="0"/>
      <w:smallCaps w:val="0"/>
      <w:strike w:val="0"/>
      <w:dstrike w:val="0"/>
      <w:vanish w:val="0"/>
      <w:color w:val="000000"/>
      <w:sz w:val="20"/>
      <w:szCs w:val="20"/>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3z0">
    <w:name w:val="WW8Num23z0"/>
    <w:rsid w:val="00992DE8"/>
    <w:rPr>
      <w:rFonts w:ascii="Symbol" w:hAnsi="Symbol"/>
    </w:rPr>
  </w:style>
  <w:style w:type="character" w:customStyle="1" w:styleId="WW8Num23z1">
    <w:name w:val="WW8Num23z1"/>
    <w:rsid w:val="00992DE8"/>
    <w:rPr>
      <w:rFonts w:ascii="Courier New" w:hAnsi="Courier New" w:cs="Courier New"/>
    </w:rPr>
  </w:style>
  <w:style w:type="character" w:customStyle="1" w:styleId="WW8Num23z2">
    <w:name w:val="WW8Num23z2"/>
    <w:rsid w:val="00992DE8"/>
    <w:rPr>
      <w:rFonts w:ascii="Wingdings" w:hAnsi="Wingdings"/>
    </w:rPr>
  </w:style>
  <w:style w:type="character" w:customStyle="1" w:styleId="WW8Num24z0">
    <w:name w:val="WW8Num24z0"/>
    <w:rsid w:val="00992DE8"/>
    <w:rPr>
      <w:rFonts w:ascii="Symbol" w:hAnsi="Symbol" w:cs="Symbol"/>
    </w:rPr>
  </w:style>
  <w:style w:type="character" w:customStyle="1" w:styleId="WW8Num25z0">
    <w:name w:val="WW8Num25z0"/>
    <w:rsid w:val="00992DE8"/>
    <w:rPr>
      <w:rFonts w:ascii="Symbol" w:hAnsi="Symbol" w:cs="Symbol"/>
    </w:rPr>
  </w:style>
  <w:style w:type="character" w:customStyle="1" w:styleId="WW8Num27z0">
    <w:name w:val="WW8Num27z0"/>
    <w:rsid w:val="00992DE8"/>
    <w:rPr>
      <w:rFonts w:ascii="Wingdings" w:hAnsi="Wingdings" w:cs="Wingdings"/>
    </w:rPr>
  </w:style>
  <w:style w:type="character" w:customStyle="1" w:styleId="WW8Num28z0">
    <w:name w:val="WW8Num28z0"/>
    <w:rsid w:val="00992DE8"/>
    <w:rPr>
      <w:rFonts w:ascii="Times New Roman" w:hAnsi="Times New Roman" w:cs="Times New Roman"/>
    </w:rPr>
  </w:style>
  <w:style w:type="character" w:customStyle="1" w:styleId="WW8Num29z0">
    <w:name w:val="WW8Num29z0"/>
    <w:rsid w:val="00992DE8"/>
    <w:rPr>
      <w:rFonts w:ascii="Wingdings" w:hAnsi="Wingdings" w:cs="Wingdings"/>
    </w:rPr>
  </w:style>
  <w:style w:type="character" w:customStyle="1" w:styleId="WW8Num30z0">
    <w:name w:val="WW8Num30z0"/>
    <w:rsid w:val="00992DE8"/>
    <w:rPr>
      <w:rFonts w:ascii="Wingdings" w:hAnsi="Wingdings" w:cs="Wingdings"/>
    </w:rPr>
  </w:style>
  <w:style w:type="character" w:customStyle="1" w:styleId="WW8Num31z0">
    <w:name w:val="WW8Num31z0"/>
    <w:rsid w:val="00992DE8"/>
    <w:rPr>
      <w:rFonts w:ascii="Wingdings" w:hAnsi="Wingdings" w:cs="Wingdings"/>
    </w:rPr>
  </w:style>
  <w:style w:type="character" w:customStyle="1" w:styleId="WW8Num32z0">
    <w:name w:val="WW8Num32z0"/>
    <w:rsid w:val="00992DE8"/>
    <w:rPr>
      <w:rFonts w:ascii="Wingdings" w:hAnsi="Wingdings" w:cs="Wingdings"/>
    </w:rPr>
  </w:style>
  <w:style w:type="character" w:customStyle="1" w:styleId="WW8Num33z0">
    <w:name w:val="WW8Num33z0"/>
    <w:rsid w:val="00992DE8"/>
    <w:rPr>
      <w:rFonts w:ascii="Times New Roman" w:hAnsi="Times New Roman" w:cs="Times New Roman"/>
    </w:rPr>
  </w:style>
  <w:style w:type="character" w:customStyle="1" w:styleId="WW8Num34z0">
    <w:name w:val="WW8Num34z0"/>
    <w:rsid w:val="00992DE8"/>
    <w:rPr>
      <w:rFonts w:ascii="Wingdings" w:hAnsi="Wingdings" w:cs="Wingdings"/>
      <w:sz w:val="20"/>
      <w:szCs w:val="20"/>
      <w14:shadow w14:blurRad="50800" w14:dist="38100" w14:dir="2700000" w14:sx="100000" w14:sy="100000" w14:kx="0" w14:ky="0" w14:algn="tl">
        <w14:srgbClr w14:val="000000">
          <w14:alpha w14:val="60000"/>
        </w14:srgbClr>
      </w14:shadow>
    </w:rPr>
  </w:style>
  <w:style w:type="character" w:customStyle="1" w:styleId="WW8Num35z0">
    <w:name w:val="WW8Num35z0"/>
    <w:rsid w:val="00992DE8"/>
    <w:rPr>
      <w:rFonts w:ascii="Symbol" w:hAnsi="Symbol" w:cs="Symbol"/>
    </w:rPr>
  </w:style>
  <w:style w:type="character" w:customStyle="1" w:styleId="WW8Num36z0">
    <w:name w:val="WW8Num36z0"/>
    <w:rsid w:val="00992DE8"/>
    <w:rPr>
      <w:rFonts w:ascii="Wingdings" w:hAnsi="Wingdings" w:cs="Wingdings"/>
    </w:rPr>
  </w:style>
  <w:style w:type="character" w:customStyle="1" w:styleId="WW8Num37z0">
    <w:name w:val="WW8Num37z0"/>
    <w:rsid w:val="00992DE8"/>
    <w:rPr>
      <w:rFonts w:ascii="Times New Roman" w:hAnsi="Times New Roman" w:cs="Times New Roman"/>
    </w:rPr>
  </w:style>
  <w:style w:type="character" w:customStyle="1" w:styleId="WW8Num38z0">
    <w:name w:val="WW8Num38z0"/>
    <w:rsid w:val="00992DE8"/>
    <w:rPr>
      <w:rFonts w:ascii="Times New Roman" w:hAnsi="Times New Roman" w:cs="Times New Roman"/>
    </w:rPr>
  </w:style>
  <w:style w:type="character" w:customStyle="1" w:styleId="WW8Num39z0">
    <w:name w:val="WW8Num39z0"/>
    <w:rsid w:val="00992DE8"/>
    <w:rPr>
      <w:rFonts w:ascii="Symbol" w:hAnsi="Symbol"/>
    </w:rPr>
  </w:style>
  <w:style w:type="character" w:customStyle="1" w:styleId="WW8Num39z1">
    <w:name w:val="WW8Num39z1"/>
    <w:rsid w:val="00992DE8"/>
    <w:rPr>
      <w:rFonts w:ascii="Courier New" w:hAnsi="Courier New" w:cs="Courier New"/>
    </w:rPr>
  </w:style>
  <w:style w:type="character" w:customStyle="1" w:styleId="WW8Num39z2">
    <w:name w:val="WW8Num39z2"/>
    <w:rsid w:val="00992DE8"/>
    <w:rPr>
      <w:rFonts w:ascii="Wingdings" w:hAnsi="Wingdings"/>
    </w:rPr>
  </w:style>
  <w:style w:type="character" w:customStyle="1" w:styleId="WW8Num40z0">
    <w:name w:val="WW8Num40z0"/>
    <w:rsid w:val="00992DE8"/>
    <w:rPr>
      <w:rFonts w:ascii="Times New Roman" w:hAnsi="Times New Roman" w:cs="Times New Roman"/>
    </w:rPr>
  </w:style>
  <w:style w:type="character" w:customStyle="1" w:styleId="WW8NumSt1z0">
    <w:name w:val="WW8NumSt1z0"/>
    <w:rsid w:val="00992DE8"/>
    <w:rPr>
      <w:rFonts w:ascii="Wingdings" w:hAnsi="Wingdings" w:cs="Wingdings"/>
    </w:rPr>
  </w:style>
  <w:style w:type="character" w:customStyle="1" w:styleId="WW8NumSt2z0">
    <w:name w:val="WW8NumSt2z0"/>
    <w:rsid w:val="00992DE8"/>
    <w:rPr>
      <w:rFonts w:ascii="Symbol" w:hAnsi="Symbol" w:cs="Symbol"/>
    </w:rPr>
  </w:style>
  <w:style w:type="character" w:customStyle="1" w:styleId="Heading3Char">
    <w:name w:val="Heading 3 Char"/>
    <w:rsid w:val="00992DE8"/>
    <w:rPr>
      <w:rFonts w:ascii="Cambria" w:eastAsia="Times New Roman" w:hAnsi="Cambria" w:cs="Times New Roman"/>
      <w:b/>
      <w:bCs/>
      <w:sz w:val="26"/>
      <w:szCs w:val="26"/>
    </w:rPr>
  </w:style>
  <w:style w:type="character" w:customStyle="1" w:styleId="Heading4Char">
    <w:name w:val="Heading 4 Char"/>
    <w:rsid w:val="00992DE8"/>
    <w:rPr>
      <w:b/>
      <w:bCs/>
      <w:sz w:val="28"/>
      <w:szCs w:val="28"/>
    </w:rPr>
  </w:style>
  <w:style w:type="character" w:customStyle="1" w:styleId="Heading5Char">
    <w:name w:val="Heading 5 Char"/>
    <w:rsid w:val="00992DE8"/>
    <w:rPr>
      <w:b/>
      <w:bCs/>
      <w:i/>
      <w:iCs/>
      <w:sz w:val="26"/>
      <w:szCs w:val="26"/>
    </w:rPr>
  </w:style>
  <w:style w:type="character" w:styleId="Strong">
    <w:name w:val="Strong"/>
    <w:qFormat/>
    <w:rsid w:val="00992DE8"/>
    <w:rPr>
      <w:rFonts w:ascii="Times New Roman" w:hAnsi="Times New Roman" w:cs="Times New Roman"/>
      <w:b/>
      <w:bCs/>
    </w:rPr>
  </w:style>
  <w:style w:type="character" w:customStyle="1" w:styleId="BodyTextIndent3Char">
    <w:name w:val="Body Text Indent 3 Char"/>
    <w:rsid w:val="00992DE8"/>
    <w:rPr>
      <w:rFonts w:ascii="Times New Roman" w:hAnsi="Times New Roman"/>
      <w:sz w:val="16"/>
      <w:szCs w:val="16"/>
    </w:rPr>
  </w:style>
  <w:style w:type="character" w:styleId="Hyperlink">
    <w:name w:val="Hyperlink"/>
    <w:rsid w:val="00992DE8"/>
    <w:rPr>
      <w:rFonts w:ascii="Times New Roman" w:hAnsi="Times New Roman" w:cs="Times New Roman"/>
      <w:color w:val="0000FF"/>
      <w:u w:val="single"/>
    </w:rPr>
  </w:style>
  <w:style w:type="character" w:customStyle="1" w:styleId="BodyTextIndent2Char">
    <w:name w:val="Body Text Indent 2 Char"/>
    <w:rsid w:val="00992DE8"/>
    <w:rPr>
      <w:rFonts w:ascii="Times New Roman" w:hAnsi="Times New Roman"/>
      <w:sz w:val="20"/>
      <w:szCs w:val="20"/>
    </w:rPr>
  </w:style>
  <w:style w:type="character" w:styleId="Emphasis">
    <w:name w:val="Emphasis"/>
    <w:qFormat/>
    <w:rsid w:val="00992DE8"/>
    <w:rPr>
      <w:rFonts w:ascii="Times New Roman" w:hAnsi="Times New Roman" w:cs="Times New Roman"/>
      <w:i/>
      <w:iCs/>
    </w:rPr>
  </w:style>
  <w:style w:type="character" w:customStyle="1" w:styleId="HeaderChar">
    <w:name w:val="Header Char"/>
    <w:rsid w:val="00992DE8"/>
    <w:rPr>
      <w:rFonts w:ascii="Times New Roman" w:hAnsi="Times New Roman"/>
      <w:sz w:val="20"/>
      <w:szCs w:val="20"/>
    </w:rPr>
  </w:style>
  <w:style w:type="character" w:customStyle="1" w:styleId="BodyText2Char">
    <w:name w:val="Body Text 2 Char"/>
    <w:rsid w:val="00992DE8"/>
    <w:rPr>
      <w:rFonts w:ascii="Times New Roman" w:hAnsi="Times New Roman"/>
      <w:sz w:val="20"/>
      <w:szCs w:val="20"/>
    </w:rPr>
  </w:style>
  <w:style w:type="character" w:styleId="PageNumber">
    <w:name w:val="page number"/>
    <w:rsid w:val="00992DE8"/>
    <w:rPr>
      <w:rFonts w:ascii="Times New Roman" w:hAnsi="Times New Roman" w:cs="Times New Roman"/>
    </w:rPr>
  </w:style>
  <w:style w:type="character" w:customStyle="1" w:styleId="FooterChar">
    <w:name w:val="Footer Char"/>
    <w:rsid w:val="00992DE8"/>
    <w:rPr>
      <w:rFonts w:ascii="Times New Roman" w:hAnsi="Times New Roman"/>
      <w:sz w:val="20"/>
      <w:szCs w:val="20"/>
    </w:rPr>
  </w:style>
  <w:style w:type="character" w:customStyle="1" w:styleId="BalloonTextChar">
    <w:name w:val="Balloon Text Char"/>
    <w:rsid w:val="00992DE8"/>
    <w:rPr>
      <w:rFonts w:ascii="Times New Roman" w:hAnsi="Times New Roman"/>
      <w:sz w:val="0"/>
      <w:szCs w:val="0"/>
    </w:rPr>
  </w:style>
  <w:style w:type="character" w:customStyle="1" w:styleId="apple-style-span">
    <w:name w:val="apple-style-span"/>
    <w:basedOn w:val="DefaultParagraphFont"/>
    <w:rsid w:val="00992DE8"/>
  </w:style>
  <w:style w:type="paragraph" w:customStyle="1" w:styleId="Heading">
    <w:name w:val="Heading"/>
    <w:basedOn w:val="Normal"/>
    <w:next w:val="BodyText"/>
    <w:rsid w:val="00992DE8"/>
    <w:pPr>
      <w:keepNext/>
      <w:spacing w:before="240" w:after="120"/>
    </w:pPr>
    <w:rPr>
      <w:rFonts w:ascii="Arial" w:eastAsia="Lucida Sans Unicode" w:hAnsi="Arial" w:cs="Mangal"/>
      <w:sz w:val="28"/>
      <w:szCs w:val="28"/>
    </w:rPr>
  </w:style>
  <w:style w:type="paragraph" w:styleId="BodyText">
    <w:name w:val="Body Text"/>
    <w:basedOn w:val="Normal"/>
    <w:rsid w:val="00992DE8"/>
    <w:pPr>
      <w:spacing w:after="120"/>
    </w:pPr>
  </w:style>
  <w:style w:type="paragraph" w:styleId="List">
    <w:name w:val="List"/>
    <w:basedOn w:val="BodyText"/>
    <w:rsid w:val="00992DE8"/>
    <w:rPr>
      <w:rFonts w:cs="Mangal"/>
    </w:rPr>
  </w:style>
  <w:style w:type="paragraph" w:styleId="Caption">
    <w:name w:val="caption"/>
    <w:basedOn w:val="Normal"/>
    <w:qFormat/>
    <w:rsid w:val="00992DE8"/>
    <w:pPr>
      <w:suppressLineNumbers/>
      <w:spacing w:before="120" w:after="120"/>
    </w:pPr>
    <w:rPr>
      <w:rFonts w:cs="Mangal"/>
      <w:i/>
      <w:iCs/>
      <w:sz w:val="24"/>
      <w:szCs w:val="24"/>
    </w:rPr>
  </w:style>
  <w:style w:type="paragraph" w:customStyle="1" w:styleId="Index">
    <w:name w:val="Index"/>
    <w:basedOn w:val="Normal"/>
    <w:rsid w:val="00992DE8"/>
    <w:pPr>
      <w:suppressLineNumbers/>
    </w:pPr>
    <w:rPr>
      <w:rFonts w:cs="Mangal"/>
    </w:rPr>
  </w:style>
  <w:style w:type="paragraph" w:styleId="BodyTextIndent3">
    <w:name w:val="Body Text Indent 3"/>
    <w:basedOn w:val="Normal"/>
    <w:rsid w:val="00992DE8"/>
    <w:pPr>
      <w:widowControl w:val="0"/>
      <w:ind w:left="1440"/>
    </w:pPr>
    <w:rPr>
      <w:color w:val="000000"/>
      <w:sz w:val="24"/>
      <w:szCs w:val="24"/>
    </w:rPr>
  </w:style>
  <w:style w:type="paragraph" w:styleId="BodyTextIndent2">
    <w:name w:val="Body Text Indent 2"/>
    <w:basedOn w:val="Normal"/>
    <w:rsid w:val="00992DE8"/>
    <w:pPr>
      <w:widowControl w:val="0"/>
      <w:ind w:left="360"/>
    </w:pPr>
    <w:rPr>
      <w:color w:val="000000"/>
      <w:sz w:val="24"/>
      <w:szCs w:val="24"/>
    </w:rPr>
  </w:style>
  <w:style w:type="paragraph" w:styleId="Header">
    <w:name w:val="header"/>
    <w:basedOn w:val="Normal"/>
    <w:rsid w:val="00992DE8"/>
    <w:pPr>
      <w:widowControl w:val="0"/>
      <w:spacing w:before="100" w:after="100"/>
    </w:pPr>
    <w:rPr>
      <w:color w:val="000000"/>
      <w:sz w:val="24"/>
      <w:szCs w:val="24"/>
    </w:rPr>
  </w:style>
  <w:style w:type="paragraph" w:styleId="BodyText2">
    <w:name w:val="Body Text 2"/>
    <w:basedOn w:val="Normal"/>
    <w:rsid w:val="00992DE8"/>
    <w:pPr>
      <w:widowControl w:val="0"/>
      <w:spacing w:before="100" w:after="100"/>
      <w:ind w:left="720"/>
    </w:pPr>
    <w:rPr>
      <w:color w:val="000000"/>
      <w:sz w:val="24"/>
      <w:szCs w:val="24"/>
    </w:rPr>
  </w:style>
  <w:style w:type="paragraph" w:styleId="Footer">
    <w:name w:val="footer"/>
    <w:basedOn w:val="Normal"/>
    <w:rsid w:val="00992DE8"/>
    <w:pPr>
      <w:widowControl w:val="0"/>
      <w:spacing w:before="100" w:after="100"/>
    </w:pPr>
    <w:rPr>
      <w:color w:val="000000"/>
      <w:sz w:val="24"/>
      <w:szCs w:val="24"/>
    </w:rPr>
  </w:style>
  <w:style w:type="paragraph" w:styleId="NormalWeb">
    <w:name w:val="Normal (Web)"/>
    <w:basedOn w:val="Normal"/>
    <w:rsid w:val="00992DE8"/>
    <w:pPr>
      <w:spacing w:before="280" w:after="280"/>
    </w:pPr>
    <w:rPr>
      <w:color w:val="000000"/>
      <w:sz w:val="24"/>
      <w:szCs w:val="24"/>
    </w:rPr>
  </w:style>
  <w:style w:type="paragraph" w:styleId="BalloonText">
    <w:name w:val="Balloon Text"/>
    <w:basedOn w:val="Normal"/>
    <w:rsid w:val="00992DE8"/>
    <w:rPr>
      <w:rFonts w:ascii="Tahoma" w:hAnsi="Tahoma" w:cs="Tahoma"/>
      <w:sz w:val="16"/>
      <w:szCs w:val="16"/>
    </w:rPr>
  </w:style>
  <w:style w:type="paragraph" w:styleId="ListParagraph">
    <w:name w:val="List Paragraph"/>
    <w:basedOn w:val="Normal"/>
    <w:qFormat/>
    <w:rsid w:val="00992DE8"/>
    <w:pPr>
      <w:ind w:left="720"/>
    </w:pPr>
  </w:style>
  <w:style w:type="paragraph" w:customStyle="1" w:styleId="tablerowcolor">
    <w:name w:val="tablerowcolor"/>
    <w:basedOn w:val="Normal"/>
    <w:rsid w:val="00992DE8"/>
    <w:pPr>
      <w:shd w:val="clear" w:color="auto" w:fill="FFFFFF"/>
      <w:spacing w:before="280" w:after="280"/>
    </w:pPr>
    <w:rPr>
      <w:sz w:val="24"/>
      <w:szCs w:val="24"/>
    </w:rPr>
  </w:style>
  <w:style w:type="character" w:styleId="HTMLCode">
    <w:name w:val="HTML Code"/>
    <w:basedOn w:val="DefaultParagraphFont"/>
    <w:uiPriority w:val="99"/>
    <w:semiHidden/>
    <w:unhideWhenUsed/>
    <w:rsid w:val="009039D1"/>
    <w:rPr>
      <w:rFonts w:ascii="Courier New" w:eastAsia="Times New Roman" w:hAnsi="Courier New" w:cs="Courier New"/>
      <w:sz w:val="20"/>
      <w:szCs w:val="20"/>
    </w:rPr>
  </w:style>
  <w:style w:type="paragraph" w:customStyle="1" w:styleId="PRQN">
    <w:name w:val="PRQN"/>
    <w:basedOn w:val="Normal"/>
    <w:rsid w:val="007A0E1A"/>
    <w:pPr>
      <w:suppressAutoHyphens w:val="0"/>
      <w:ind w:left="1008" w:hanging="288"/>
    </w:pPr>
    <w:rPr>
      <w:rFonts w:ascii="Courier" w:hAnsi="Courier" w:cs="Times New Roman"/>
      <w:sz w:val="24"/>
      <w:lang w:eastAsia="en-US"/>
    </w:rPr>
  </w:style>
  <w:style w:type="table" w:styleId="TableGrid">
    <w:name w:val="Table Grid"/>
    <w:basedOn w:val="TableNormal"/>
    <w:uiPriority w:val="59"/>
    <w:rsid w:val="007A0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oleprompt">
    <w:name w:val="consoleprompt"/>
    <w:basedOn w:val="DefaultParagraphFont"/>
    <w:rsid w:val="00CB7275"/>
  </w:style>
  <w:style w:type="character" w:customStyle="1" w:styleId="consoleinput">
    <w:name w:val="consoleinput"/>
    <w:basedOn w:val="DefaultParagraphFont"/>
    <w:rsid w:val="00CB7275"/>
  </w:style>
  <w:style w:type="character" w:customStyle="1" w:styleId="consoleoutput">
    <w:name w:val="consoleoutput"/>
    <w:basedOn w:val="DefaultParagraphFont"/>
    <w:rsid w:val="00CB7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332016">
      <w:bodyDiv w:val="1"/>
      <w:marLeft w:val="0"/>
      <w:marRight w:val="0"/>
      <w:marTop w:val="0"/>
      <w:marBottom w:val="0"/>
      <w:divBdr>
        <w:top w:val="none" w:sz="0" w:space="0" w:color="auto"/>
        <w:left w:val="none" w:sz="0" w:space="0" w:color="auto"/>
        <w:bottom w:val="none" w:sz="0" w:space="0" w:color="auto"/>
        <w:right w:val="none" w:sz="0" w:space="0" w:color="auto"/>
      </w:divBdr>
    </w:div>
    <w:div w:id="470681479">
      <w:bodyDiv w:val="1"/>
      <w:marLeft w:val="0"/>
      <w:marRight w:val="0"/>
      <w:marTop w:val="0"/>
      <w:marBottom w:val="0"/>
      <w:divBdr>
        <w:top w:val="none" w:sz="0" w:space="0" w:color="auto"/>
        <w:left w:val="none" w:sz="0" w:space="0" w:color="auto"/>
        <w:bottom w:val="none" w:sz="0" w:space="0" w:color="auto"/>
        <w:right w:val="none" w:sz="0" w:space="0" w:color="auto"/>
      </w:divBdr>
    </w:div>
    <w:div w:id="958609013">
      <w:bodyDiv w:val="1"/>
      <w:marLeft w:val="0"/>
      <w:marRight w:val="0"/>
      <w:marTop w:val="0"/>
      <w:marBottom w:val="0"/>
      <w:divBdr>
        <w:top w:val="none" w:sz="0" w:space="0" w:color="auto"/>
        <w:left w:val="none" w:sz="0" w:space="0" w:color="auto"/>
        <w:bottom w:val="none" w:sz="0" w:space="0" w:color="auto"/>
        <w:right w:val="none" w:sz="0" w:space="0" w:color="auto"/>
      </w:divBdr>
    </w:div>
    <w:div w:id="183567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3389</CharactersWithSpaces>
  <SharedDoc>false</SharedDoc>
  <HLinks>
    <vt:vector size="6" baseType="variant">
      <vt:variant>
        <vt:i4>2555947</vt:i4>
      </vt:variant>
      <vt:variant>
        <vt:i4>0</vt:i4>
      </vt:variant>
      <vt:variant>
        <vt:i4>0</vt:i4>
      </vt:variant>
      <vt:variant>
        <vt:i4>5</vt:i4>
      </vt:variant>
      <vt:variant>
        <vt:lpwstr>http://cs.newpaltz.edu/~phamh/CS3/sub/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dc:creator>
  <cp:lastModifiedBy>Adriel Martinez</cp:lastModifiedBy>
  <cp:revision>2</cp:revision>
  <cp:lastPrinted>2010-08-31T08:58:00Z</cp:lastPrinted>
  <dcterms:created xsi:type="dcterms:W3CDTF">2018-09-12T14:07:00Z</dcterms:created>
  <dcterms:modified xsi:type="dcterms:W3CDTF">2018-09-12T14:07:00Z</dcterms:modified>
</cp:coreProperties>
</file>