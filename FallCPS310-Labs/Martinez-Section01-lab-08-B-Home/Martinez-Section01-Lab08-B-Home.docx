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53417" w14:textId="4FB68BA1" w:rsidR="00A31E21" w:rsidRDefault="0052169D" w:rsidP="00A31E21">
      <w:pPr>
        <w:pStyle w:val="NormalWeb"/>
        <w:spacing w:before="0" w:after="0"/>
        <w:rPr>
          <w:rFonts w:ascii="Arial" w:hAnsi="Arial" w:cs="Arial"/>
          <w:b/>
          <w:u w:val="single"/>
        </w:rPr>
      </w:pPr>
      <w:r>
        <w:rPr>
          <w:rStyle w:val="Strong"/>
          <w:rFonts w:ascii="Arial" w:hAnsi="Arial" w:cs="Arial"/>
        </w:rPr>
        <w:t xml:space="preserve">Computer Science </w:t>
      </w:r>
      <w:r w:rsidR="007C4BD9">
        <w:rPr>
          <w:rStyle w:val="Strong"/>
          <w:rFonts w:ascii="Arial" w:hAnsi="Arial" w:cs="Arial"/>
        </w:rPr>
        <w:t>2</w:t>
      </w:r>
      <w:r w:rsidR="006E53A4">
        <w:rPr>
          <w:rFonts w:ascii="Arial" w:hAnsi="Arial" w:cs="Arial"/>
          <w:b/>
          <w:color w:val="FF0000"/>
        </w:rPr>
        <w:t xml:space="preserve">     </w:t>
      </w:r>
      <w:r w:rsidR="00686FDD">
        <w:rPr>
          <w:rFonts w:ascii="Arial" w:hAnsi="Arial" w:cs="Arial"/>
          <w:b/>
          <w:color w:val="FF0000"/>
        </w:rPr>
        <w:t xml:space="preserve">Lab </w:t>
      </w:r>
      <w:r w:rsidR="00686FDD" w:rsidRPr="0074193F">
        <w:rPr>
          <w:rFonts w:ascii="Arial" w:hAnsi="Arial" w:cs="Arial"/>
          <w:b/>
          <w:color w:val="FF0000"/>
        </w:rPr>
        <w:t>#</w:t>
      </w:r>
      <w:r w:rsidR="00A31E21" w:rsidRPr="0074193F">
        <w:rPr>
          <w:rFonts w:ascii="Arial" w:hAnsi="Arial" w:cs="Arial"/>
          <w:b/>
          <w:color w:val="FF0000"/>
        </w:rPr>
        <w:t xml:space="preserve"> 0</w:t>
      </w:r>
      <w:r w:rsidR="00CC3719">
        <w:rPr>
          <w:rFonts w:ascii="Arial" w:hAnsi="Arial" w:cs="Arial"/>
          <w:b/>
          <w:color w:val="FF0000"/>
        </w:rPr>
        <w:t>8</w:t>
      </w:r>
    </w:p>
    <w:p w14:paraId="42AC3ECE" w14:textId="77777777" w:rsidR="0052169D" w:rsidRPr="00A31E21" w:rsidRDefault="00B72F55" w:rsidP="00A31E21">
      <w:pPr>
        <w:pStyle w:val="NormalWeb"/>
        <w:spacing w:before="0" w:after="0"/>
        <w:rPr>
          <w:rFonts w:ascii="Arial" w:hAnsi="Arial" w:cs="Arial"/>
          <w:b/>
          <w:u w:val="single"/>
        </w:rPr>
      </w:pPr>
      <w:r>
        <w:rPr>
          <w:noProof/>
          <w:lang w:val="en-IN" w:eastAsia="en-IN"/>
        </w:rPr>
        <w:drawing>
          <wp:inline distT="0" distB="0" distL="0" distR="0" wp14:anchorId="5A85D98A" wp14:editId="5BF75999">
            <wp:extent cx="6419850" cy="76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419850" cy="76200"/>
                    </a:xfrm>
                    <a:prstGeom prst="rect">
                      <a:avLst/>
                    </a:prstGeom>
                    <a:solidFill>
                      <a:srgbClr val="FFFFFF"/>
                    </a:solidFill>
                    <a:ln w="9525">
                      <a:noFill/>
                      <a:miter lim="800000"/>
                      <a:headEnd/>
                      <a:tailEnd/>
                    </a:ln>
                  </pic:spPr>
                </pic:pic>
              </a:graphicData>
            </a:graphic>
          </wp:inline>
        </w:drawing>
      </w:r>
    </w:p>
    <w:p w14:paraId="64F2469E" w14:textId="77777777" w:rsidR="0052169D" w:rsidRDefault="0052169D" w:rsidP="008750D0">
      <w:pPr>
        <w:jc w:val="right"/>
        <w:rPr>
          <w:rFonts w:ascii="Arial" w:hAnsi="Arial" w:cs="Arial"/>
          <w:b/>
          <w:bCs/>
          <w:color w:val="000080"/>
          <w:sz w:val="22"/>
          <w:szCs w:val="22"/>
        </w:rPr>
      </w:pPr>
      <w:r>
        <w:rPr>
          <w:rFonts w:ascii="Arial" w:hAnsi="Arial" w:cs="Arial"/>
          <w:b/>
          <w:bCs/>
          <w:color w:val="000080"/>
          <w:sz w:val="22"/>
          <w:szCs w:val="22"/>
        </w:rPr>
        <w:t xml:space="preserve">Dr. Hanh Pham </w:t>
      </w:r>
    </w:p>
    <w:p w14:paraId="3D8BF6D0" w14:textId="77777777" w:rsidR="00ED7D4B" w:rsidRDefault="00ED7D4B" w:rsidP="00472CF6">
      <w:pPr>
        <w:spacing w:after="40"/>
        <w:rPr>
          <w:b/>
          <w:sz w:val="22"/>
        </w:rPr>
      </w:pPr>
    </w:p>
    <w:p w14:paraId="3D88541E" w14:textId="32606CF9" w:rsidR="004B2FE6" w:rsidRPr="0000460A" w:rsidRDefault="004B2FE6" w:rsidP="004B2FE6">
      <w:pPr>
        <w:spacing w:after="40"/>
        <w:rPr>
          <w:b/>
          <w:sz w:val="22"/>
        </w:rPr>
      </w:pPr>
      <w:r>
        <w:rPr>
          <w:b/>
          <w:sz w:val="22"/>
        </w:rPr>
        <w:t xml:space="preserve">Student Last Name:  </w:t>
      </w:r>
      <w:r w:rsidR="00D63BA5">
        <w:rPr>
          <w:b/>
          <w:sz w:val="22"/>
        </w:rPr>
        <w:t>Martinez</w:t>
      </w:r>
      <w:r>
        <w:rPr>
          <w:b/>
          <w:sz w:val="22"/>
        </w:rPr>
        <w:t xml:space="preserve">   Student First Name:  </w:t>
      </w:r>
      <w:r w:rsidR="00D63BA5">
        <w:rPr>
          <w:b/>
          <w:sz w:val="22"/>
        </w:rPr>
        <w:t>Adriel</w:t>
      </w:r>
    </w:p>
    <w:p w14:paraId="320FD279" w14:textId="6F7E5C59" w:rsidR="004B2FE6" w:rsidRPr="0000460A" w:rsidRDefault="004B2FE6" w:rsidP="004B2FE6">
      <w:pPr>
        <w:spacing w:after="40"/>
        <w:rPr>
          <w:b/>
          <w:sz w:val="22"/>
        </w:rPr>
      </w:pPr>
      <w:r w:rsidRPr="0000460A">
        <w:rPr>
          <w:b/>
          <w:sz w:val="22"/>
        </w:rPr>
        <w:t xml:space="preserve">CS2 Section # </w:t>
      </w:r>
      <w:r w:rsidR="00D63BA5">
        <w:rPr>
          <w:b/>
          <w:sz w:val="22"/>
        </w:rPr>
        <w:t>01</w:t>
      </w:r>
    </w:p>
    <w:p w14:paraId="240A420D" w14:textId="77777777" w:rsidR="004B2FE6" w:rsidRDefault="004B2FE6" w:rsidP="00472CF6">
      <w:pPr>
        <w:spacing w:after="40"/>
        <w:rPr>
          <w:b/>
          <w:sz w:val="22"/>
        </w:rPr>
      </w:pPr>
    </w:p>
    <w:p w14:paraId="3894BB40" w14:textId="77777777" w:rsidR="00376F06" w:rsidRPr="00472CF6" w:rsidRDefault="00376F06" w:rsidP="00472CF6">
      <w:pPr>
        <w:spacing w:after="40"/>
        <w:rPr>
          <w:sz w:val="22"/>
        </w:rPr>
      </w:pPr>
      <w:proofErr w:type="spellStart"/>
      <w:proofErr w:type="gramStart"/>
      <w:r w:rsidRPr="00472CF6">
        <w:rPr>
          <w:b/>
          <w:sz w:val="22"/>
        </w:rPr>
        <w:t>Due</w:t>
      </w:r>
      <w:r w:rsidRPr="003D4198">
        <w:rPr>
          <w:b/>
          <w:sz w:val="22"/>
        </w:rPr>
        <w:t>:</w:t>
      </w:r>
      <w:r w:rsidR="003D4198" w:rsidRPr="003D4198">
        <w:rPr>
          <w:sz w:val="22"/>
        </w:rPr>
        <w:t>Problem</w:t>
      </w:r>
      <w:proofErr w:type="spellEnd"/>
      <w:proofErr w:type="gramEnd"/>
      <w:r w:rsidR="003D4198" w:rsidRPr="003D4198">
        <w:rPr>
          <w:sz w:val="22"/>
        </w:rPr>
        <w:t xml:space="preserve"> </w:t>
      </w:r>
      <w:r w:rsidR="000F5A70">
        <w:rPr>
          <w:sz w:val="22"/>
        </w:rPr>
        <w:t>A</w:t>
      </w:r>
      <w:r w:rsidR="00472CF6" w:rsidRPr="003D4198">
        <w:rPr>
          <w:sz w:val="22"/>
        </w:rPr>
        <w:t xml:space="preserve"> by the </w:t>
      </w:r>
      <w:r w:rsidR="00472CF6" w:rsidRPr="003D4198">
        <w:rPr>
          <w:b/>
          <w:sz w:val="22"/>
        </w:rPr>
        <w:t xml:space="preserve">end of the </w:t>
      </w:r>
      <w:proofErr w:type="spellStart"/>
      <w:r w:rsidR="008D1D87" w:rsidRPr="003D4198">
        <w:rPr>
          <w:b/>
          <w:sz w:val="22"/>
        </w:rPr>
        <w:t>lab</w:t>
      </w:r>
      <w:r w:rsidR="00472CF6" w:rsidRPr="003D4198">
        <w:rPr>
          <w:sz w:val="22"/>
        </w:rPr>
        <w:t>and</w:t>
      </w:r>
      <w:proofErr w:type="spellEnd"/>
      <w:r w:rsidR="00472CF6" w:rsidRPr="003D4198">
        <w:rPr>
          <w:sz w:val="22"/>
        </w:rPr>
        <w:t xml:space="preserve"> </w:t>
      </w:r>
      <w:proofErr w:type="spellStart"/>
      <w:r w:rsidR="003D4198">
        <w:rPr>
          <w:sz w:val="22"/>
        </w:rPr>
        <w:t>Problems</w:t>
      </w:r>
      <w:r w:rsidR="000F5A70">
        <w:rPr>
          <w:sz w:val="22"/>
        </w:rPr>
        <w:t>B</w:t>
      </w:r>
      <w:r w:rsidR="00472CF6" w:rsidRPr="003D4198">
        <w:rPr>
          <w:sz w:val="22"/>
        </w:rPr>
        <w:t>by</w:t>
      </w:r>
      <w:proofErr w:type="spellEnd"/>
      <w:r w:rsidR="00472CF6" w:rsidRPr="003D4198">
        <w:rPr>
          <w:sz w:val="22"/>
        </w:rPr>
        <w:t xml:space="preserve"> the end of </w:t>
      </w:r>
      <w:r w:rsidR="00472CF6" w:rsidRPr="003D4198">
        <w:rPr>
          <w:b/>
          <w:sz w:val="22"/>
        </w:rPr>
        <w:t>Saturday</w:t>
      </w:r>
      <w:r w:rsidR="00472CF6" w:rsidRPr="00472CF6">
        <w:rPr>
          <w:sz w:val="22"/>
        </w:rPr>
        <w:t xml:space="preserve"> of the same week</w:t>
      </w:r>
      <w:r w:rsidR="00D8415E">
        <w:rPr>
          <w:sz w:val="22"/>
        </w:rPr>
        <w:t>.</w:t>
      </w:r>
    </w:p>
    <w:p w14:paraId="3CE04783" w14:textId="77777777" w:rsidR="00ED7D4B" w:rsidRDefault="00ED7D4B" w:rsidP="00472CF6">
      <w:pPr>
        <w:spacing w:after="40"/>
        <w:rPr>
          <w:sz w:val="22"/>
          <w:szCs w:val="22"/>
        </w:rPr>
      </w:pPr>
    </w:p>
    <w:p w14:paraId="03244E73" w14:textId="77777777" w:rsidR="00AF2063" w:rsidRDefault="00AF2063" w:rsidP="00472CF6">
      <w:pPr>
        <w:spacing w:after="40"/>
        <w:rPr>
          <w:sz w:val="22"/>
          <w:szCs w:val="22"/>
        </w:rPr>
      </w:pPr>
    </w:p>
    <w:p w14:paraId="22E24DCC" w14:textId="77777777" w:rsidR="00426B40" w:rsidRPr="00ED7D4B" w:rsidRDefault="00426B40" w:rsidP="00C35344">
      <w:pPr>
        <w:shd w:val="clear" w:color="auto" w:fill="D6E3BC" w:themeFill="accent3" w:themeFillTint="66"/>
        <w:spacing w:after="40"/>
        <w:rPr>
          <w:b/>
          <w:color w:val="FF0000"/>
          <w:sz w:val="24"/>
          <w:szCs w:val="22"/>
        </w:rPr>
      </w:pPr>
      <w:r w:rsidRPr="00ED7D4B">
        <w:rPr>
          <w:b/>
          <w:color w:val="FF0000"/>
          <w:sz w:val="24"/>
          <w:szCs w:val="22"/>
        </w:rPr>
        <w:t xml:space="preserve">TOPIC: </w:t>
      </w:r>
      <w:r w:rsidR="00AF2063">
        <w:rPr>
          <w:b/>
          <w:color w:val="FF0000"/>
          <w:sz w:val="22"/>
          <w:szCs w:val="22"/>
        </w:rPr>
        <w:t>File IO &amp; Exceptions (+ String)</w:t>
      </w:r>
    </w:p>
    <w:p w14:paraId="5ECF518B" w14:textId="77777777" w:rsidR="00426B40" w:rsidRDefault="00426B40" w:rsidP="00472CF6">
      <w:pPr>
        <w:spacing w:after="40"/>
        <w:rPr>
          <w:sz w:val="22"/>
          <w:szCs w:val="22"/>
        </w:rPr>
      </w:pPr>
    </w:p>
    <w:p w14:paraId="52782872" w14:textId="77777777" w:rsidR="009E3BC0" w:rsidRDefault="009E3BC0" w:rsidP="009E3BC0">
      <w:pPr>
        <w:rPr>
          <w:sz w:val="22"/>
          <w:szCs w:val="22"/>
        </w:rPr>
      </w:pPr>
    </w:p>
    <w:p w14:paraId="66B48D48" w14:textId="77777777" w:rsidR="009E3BC0" w:rsidRPr="00A761B2" w:rsidRDefault="009E3BC0" w:rsidP="009E3BC0">
      <w:pPr>
        <w:shd w:val="clear" w:color="auto" w:fill="FDE9D9" w:themeFill="accent6" w:themeFillTint="33"/>
        <w:rPr>
          <w:b/>
          <w:sz w:val="28"/>
          <w:szCs w:val="36"/>
        </w:rPr>
      </w:pPr>
      <w:proofErr w:type="spellStart"/>
      <w:r w:rsidRPr="00A761B2">
        <w:rPr>
          <w:b/>
          <w:sz w:val="28"/>
          <w:szCs w:val="36"/>
        </w:rPr>
        <w:t>Pro</w:t>
      </w:r>
      <w:r>
        <w:rPr>
          <w:b/>
          <w:sz w:val="28"/>
          <w:szCs w:val="36"/>
        </w:rPr>
        <w:t>blemB</w:t>
      </w:r>
      <w:proofErr w:type="spellEnd"/>
      <w:r w:rsidRPr="00A761B2">
        <w:rPr>
          <w:b/>
          <w:sz w:val="28"/>
          <w:szCs w:val="36"/>
        </w:rPr>
        <w:t xml:space="preserve">: </w:t>
      </w:r>
    </w:p>
    <w:p w14:paraId="379CE444" w14:textId="77777777" w:rsidR="009E3BC0" w:rsidRDefault="009E3BC0" w:rsidP="009E3BC0"/>
    <w:p w14:paraId="18EDC7C4" w14:textId="77777777" w:rsidR="00AF2063" w:rsidRPr="007A0E1A" w:rsidRDefault="00AF2063" w:rsidP="00AF2063">
      <w:pPr>
        <w:rPr>
          <w:b/>
          <w:sz w:val="24"/>
          <w:u w:val="single"/>
        </w:rPr>
      </w:pPr>
      <w:r w:rsidRPr="007A0E1A">
        <w:rPr>
          <w:b/>
          <w:sz w:val="24"/>
          <w:u w:val="single"/>
        </w:rPr>
        <w:t>Problem Description:</w:t>
      </w:r>
      <w:r>
        <w:rPr>
          <w:rFonts w:ascii="Helvetica" w:hAnsi="Helvetica" w:cs="Helvetica"/>
          <w:color w:val="333333"/>
          <w:sz w:val="24"/>
          <w:szCs w:val="24"/>
          <w:lang w:eastAsia="en-US"/>
        </w:rPr>
        <w:t xml:space="preserve"> (</w:t>
      </w:r>
      <w:r w:rsidRPr="00677F0C">
        <w:rPr>
          <w:rFonts w:ascii="Helvetica" w:hAnsi="Helvetica" w:cs="Helvetica"/>
          <w:i/>
          <w:iCs/>
          <w:color w:val="333333"/>
          <w:sz w:val="24"/>
          <w:szCs w:val="24"/>
          <w:lang w:eastAsia="en-US"/>
        </w:rPr>
        <w:t>Baby name popularity ranking</w:t>
      </w:r>
      <w:r w:rsidRPr="00677F0C">
        <w:rPr>
          <w:rFonts w:ascii="Helvetica" w:hAnsi="Helvetica" w:cs="Helvetica"/>
          <w:color w:val="333333"/>
          <w:sz w:val="24"/>
          <w:szCs w:val="24"/>
          <w:lang w:eastAsia="en-US"/>
        </w:rPr>
        <w:t>)</w:t>
      </w:r>
    </w:p>
    <w:p w14:paraId="7515737B" w14:textId="77777777" w:rsidR="00AF2063" w:rsidRDefault="00AF2063" w:rsidP="00AF2063"/>
    <w:p w14:paraId="52FC2840" w14:textId="77777777" w:rsidR="00AF2063" w:rsidRDefault="00AF2063" w:rsidP="00AF2063">
      <w:pPr>
        <w:shd w:val="clear" w:color="auto" w:fill="FFFFFF"/>
        <w:suppressAutoHyphens w:val="0"/>
        <w:textAlignment w:val="baseline"/>
        <w:rPr>
          <w:rFonts w:ascii="Helvetica" w:hAnsi="Helvetica" w:cs="Helvetica"/>
          <w:color w:val="333333"/>
          <w:sz w:val="24"/>
          <w:szCs w:val="24"/>
          <w:lang w:eastAsia="en-US"/>
        </w:rPr>
      </w:pPr>
      <w:r w:rsidRPr="00677F0C">
        <w:rPr>
          <w:rFonts w:ascii="Helvetica" w:hAnsi="Helvetica" w:cs="Helvetica"/>
          <w:color w:val="333333"/>
          <w:sz w:val="24"/>
          <w:szCs w:val="24"/>
          <w:lang w:eastAsia="en-US"/>
        </w:rPr>
        <w:t>The popularity rank</w:t>
      </w:r>
      <w:r>
        <w:rPr>
          <w:rFonts w:ascii="Helvetica" w:hAnsi="Helvetica" w:cs="Helvetica"/>
          <w:color w:val="333333"/>
          <w:sz w:val="24"/>
          <w:szCs w:val="24"/>
          <w:lang w:eastAsia="en-US"/>
        </w:rPr>
        <w:t>ing of baby names from years 2010</w:t>
      </w:r>
      <w:r w:rsidRPr="00677F0C">
        <w:rPr>
          <w:rFonts w:ascii="Helvetica" w:hAnsi="Helvetica" w:cs="Helvetica"/>
          <w:color w:val="333333"/>
          <w:sz w:val="24"/>
          <w:szCs w:val="24"/>
          <w:lang w:eastAsia="en-US"/>
        </w:rPr>
        <w:t xml:space="preserve"> to 201</w:t>
      </w:r>
      <w:r>
        <w:rPr>
          <w:rFonts w:ascii="Helvetica" w:hAnsi="Helvetica" w:cs="Helvetica"/>
          <w:color w:val="333333"/>
          <w:sz w:val="24"/>
          <w:szCs w:val="24"/>
          <w:lang w:eastAsia="en-US"/>
        </w:rPr>
        <w:t xml:space="preserve">5 can be found at </w:t>
      </w:r>
      <w:r w:rsidRPr="001D04DE">
        <w:rPr>
          <w:rFonts w:ascii="Helvetica" w:hAnsi="Helvetica" w:cs="Helvetica"/>
          <w:color w:val="FF0000"/>
          <w:sz w:val="24"/>
          <w:szCs w:val="24"/>
          <w:lang w:eastAsia="en-US"/>
        </w:rPr>
        <w:t>www.ssa.gov/oact/babynames</w:t>
      </w:r>
      <w:r>
        <w:rPr>
          <w:rFonts w:ascii="Helvetica" w:hAnsi="Helvetica" w:cs="Helvetica"/>
          <w:color w:val="333333"/>
          <w:sz w:val="24"/>
          <w:szCs w:val="24"/>
          <w:lang w:eastAsia="en-US"/>
        </w:rPr>
        <w:t xml:space="preserve">. Copy only the data </w:t>
      </w:r>
      <w:r w:rsidRPr="00677F0C">
        <w:rPr>
          <w:rFonts w:ascii="Helvetica" w:hAnsi="Helvetica" w:cs="Helvetica"/>
          <w:color w:val="333333"/>
          <w:sz w:val="24"/>
          <w:szCs w:val="24"/>
          <w:lang w:eastAsia="en-US"/>
        </w:rPr>
        <w:t>and store</w:t>
      </w:r>
      <w:r>
        <w:rPr>
          <w:rFonts w:ascii="Helvetica" w:hAnsi="Helvetica" w:cs="Helvetica"/>
          <w:color w:val="333333"/>
          <w:sz w:val="24"/>
          <w:szCs w:val="24"/>
          <w:lang w:eastAsia="en-US"/>
        </w:rPr>
        <w:t xml:space="preserve"> them in files </w:t>
      </w:r>
      <w:r w:rsidRPr="00677F0C">
        <w:rPr>
          <w:rFonts w:ascii="Helvetica" w:hAnsi="Helvetica" w:cs="Helvetica"/>
          <w:color w:val="333333"/>
          <w:sz w:val="24"/>
          <w:szCs w:val="24"/>
          <w:lang w:eastAsia="en-US"/>
        </w:rPr>
        <w:t>named</w:t>
      </w:r>
      <w:r>
        <w:rPr>
          <w:rFonts w:ascii="Helvetica" w:hAnsi="Helvetica" w:cs="Helvetica"/>
          <w:b/>
          <w:bCs/>
          <w:color w:val="333333"/>
          <w:sz w:val="24"/>
          <w:szCs w:val="24"/>
          <w:lang w:eastAsia="en-US"/>
        </w:rPr>
        <w:t>babynameranking20</w:t>
      </w:r>
      <w:r w:rsidRPr="00677F0C">
        <w:rPr>
          <w:rFonts w:ascii="Helvetica" w:hAnsi="Helvetica" w:cs="Helvetica"/>
          <w:b/>
          <w:bCs/>
          <w:color w:val="333333"/>
          <w:sz w:val="24"/>
          <w:szCs w:val="24"/>
          <w:lang w:eastAsia="en-US"/>
        </w:rPr>
        <w:t>1</w:t>
      </w:r>
      <w:r>
        <w:rPr>
          <w:rFonts w:ascii="Helvetica" w:hAnsi="Helvetica" w:cs="Helvetica"/>
          <w:b/>
          <w:bCs/>
          <w:color w:val="333333"/>
          <w:sz w:val="24"/>
          <w:szCs w:val="24"/>
          <w:lang w:eastAsia="en-US"/>
        </w:rPr>
        <w:t>0</w:t>
      </w:r>
      <w:r w:rsidRPr="00677F0C">
        <w:rPr>
          <w:rFonts w:ascii="Helvetica" w:hAnsi="Helvetica" w:cs="Helvetica"/>
          <w:b/>
          <w:bCs/>
          <w:color w:val="333333"/>
          <w:sz w:val="24"/>
          <w:szCs w:val="24"/>
          <w:lang w:eastAsia="en-US"/>
        </w:rPr>
        <w:t>.txt</w:t>
      </w:r>
      <w:r w:rsidRPr="00677F0C">
        <w:rPr>
          <w:rFonts w:ascii="Helvetica" w:hAnsi="Helvetica" w:cs="Helvetica"/>
          <w:color w:val="333333"/>
          <w:sz w:val="24"/>
          <w:szCs w:val="24"/>
          <w:lang w:eastAsia="en-US"/>
        </w:rPr>
        <w:t>, </w:t>
      </w:r>
      <w:r>
        <w:rPr>
          <w:rFonts w:ascii="Helvetica" w:hAnsi="Helvetica" w:cs="Helvetica"/>
          <w:b/>
          <w:bCs/>
          <w:color w:val="333333"/>
          <w:sz w:val="24"/>
          <w:szCs w:val="24"/>
          <w:lang w:eastAsia="en-US"/>
        </w:rPr>
        <w:t>babynameranking2011</w:t>
      </w:r>
      <w:r w:rsidRPr="00677F0C">
        <w:rPr>
          <w:rFonts w:ascii="Helvetica" w:hAnsi="Helvetica" w:cs="Helvetica"/>
          <w:b/>
          <w:bCs/>
          <w:color w:val="333333"/>
          <w:sz w:val="24"/>
          <w:szCs w:val="24"/>
          <w:lang w:eastAsia="en-US"/>
        </w:rPr>
        <w:t>.txt</w:t>
      </w:r>
      <w:r w:rsidRPr="00677F0C">
        <w:rPr>
          <w:rFonts w:ascii="Helvetica" w:hAnsi="Helvetica" w:cs="Helvetica"/>
          <w:color w:val="333333"/>
          <w:sz w:val="24"/>
          <w:szCs w:val="24"/>
          <w:lang w:eastAsia="en-US"/>
        </w:rPr>
        <w:t xml:space="preserve">, </w:t>
      </w:r>
      <w:proofErr w:type="gramStart"/>
      <w:r w:rsidRPr="00677F0C">
        <w:rPr>
          <w:rFonts w:ascii="Helvetica" w:hAnsi="Helvetica" w:cs="Helvetica"/>
          <w:color w:val="333333"/>
          <w:sz w:val="24"/>
          <w:szCs w:val="24"/>
          <w:lang w:eastAsia="en-US"/>
        </w:rPr>
        <w:t>. . . ,</w:t>
      </w:r>
      <w:proofErr w:type="gramEnd"/>
      <w:r w:rsidRPr="00677F0C">
        <w:rPr>
          <w:rFonts w:ascii="Helvetica" w:hAnsi="Helvetica" w:cs="Helvetica"/>
          <w:color w:val="333333"/>
          <w:sz w:val="24"/>
          <w:szCs w:val="24"/>
          <w:lang w:eastAsia="en-US"/>
        </w:rPr>
        <w:t> </w:t>
      </w:r>
      <w:r>
        <w:rPr>
          <w:rFonts w:ascii="Helvetica" w:hAnsi="Helvetica" w:cs="Helvetica"/>
          <w:b/>
          <w:bCs/>
          <w:color w:val="333333"/>
          <w:sz w:val="24"/>
          <w:szCs w:val="24"/>
          <w:lang w:eastAsia="en-US"/>
        </w:rPr>
        <w:t>babynameranking2015</w:t>
      </w:r>
      <w:r w:rsidRPr="00677F0C">
        <w:rPr>
          <w:rFonts w:ascii="Helvetica" w:hAnsi="Helvetica" w:cs="Helvetica"/>
          <w:b/>
          <w:bCs/>
          <w:color w:val="333333"/>
          <w:sz w:val="24"/>
          <w:szCs w:val="24"/>
          <w:lang w:eastAsia="en-US"/>
        </w:rPr>
        <w:t>.txt</w:t>
      </w:r>
      <w:r w:rsidRPr="00677F0C">
        <w:rPr>
          <w:rFonts w:ascii="Helvetica" w:hAnsi="Helvetica" w:cs="Helvetica"/>
          <w:color w:val="333333"/>
          <w:sz w:val="24"/>
          <w:szCs w:val="24"/>
          <w:lang w:eastAsia="en-US"/>
        </w:rPr>
        <w:t xml:space="preserve">. Each file contains one thousand lines. Each line contains a ranking, a boy’s name, </w:t>
      </w:r>
      <w:r>
        <w:rPr>
          <w:rFonts w:ascii="Helvetica" w:hAnsi="Helvetica" w:cs="Helvetica"/>
          <w:color w:val="333333"/>
          <w:sz w:val="24"/>
          <w:szCs w:val="24"/>
          <w:lang w:eastAsia="en-US"/>
        </w:rPr>
        <w:t xml:space="preserve">and </w:t>
      </w:r>
      <w:r w:rsidRPr="00677F0C">
        <w:rPr>
          <w:rFonts w:ascii="Helvetica" w:hAnsi="Helvetica" w:cs="Helvetica"/>
          <w:color w:val="333333"/>
          <w:sz w:val="24"/>
          <w:szCs w:val="24"/>
          <w:lang w:eastAsia="en-US"/>
        </w:rPr>
        <w:t>a girl’s n</w:t>
      </w:r>
      <w:r>
        <w:rPr>
          <w:rFonts w:ascii="Helvetica" w:hAnsi="Helvetica" w:cs="Helvetica"/>
          <w:color w:val="333333"/>
          <w:sz w:val="24"/>
          <w:szCs w:val="24"/>
          <w:lang w:eastAsia="en-US"/>
        </w:rPr>
        <w:t>ame</w:t>
      </w:r>
      <w:r w:rsidRPr="00677F0C">
        <w:rPr>
          <w:rFonts w:ascii="Helvetica" w:hAnsi="Helvetica" w:cs="Helvetica"/>
          <w:color w:val="333333"/>
          <w:sz w:val="24"/>
          <w:szCs w:val="24"/>
          <w:lang w:eastAsia="en-US"/>
        </w:rPr>
        <w:t>. For example, the first two lines in the file </w:t>
      </w:r>
      <w:r w:rsidRPr="00677F0C">
        <w:rPr>
          <w:rFonts w:ascii="Helvetica" w:hAnsi="Helvetica" w:cs="Helvetica"/>
          <w:b/>
          <w:bCs/>
          <w:color w:val="333333"/>
          <w:sz w:val="24"/>
          <w:szCs w:val="24"/>
          <w:lang w:eastAsia="en-US"/>
        </w:rPr>
        <w:t>babynameranking201</w:t>
      </w:r>
      <w:r>
        <w:rPr>
          <w:rFonts w:ascii="Helvetica" w:hAnsi="Helvetica" w:cs="Helvetica"/>
          <w:b/>
          <w:bCs/>
          <w:color w:val="333333"/>
          <w:sz w:val="24"/>
          <w:szCs w:val="24"/>
          <w:lang w:eastAsia="en-US"/>
        </w:rPr>
        <w:t>5</w:t>
      </w:r>
      <w:r w:rsidRPr="00677F0C">
        <w:rPr>
          <w:rFonts w:ascii="Helvetica" w:hAnsi="Helvetica" w:cs="Helvetica"/>
          <w:b/>
          <w:bCs/>
          <w:color w:val="333333"/>
          <w:sz w:val="24"/>
          <w:szCs w:val="24"/>
          <w:lang w:eastAsia="en-US"/>
        </w:rPr>
        <w:t>.txt</w:t>
      </w:r>
      <w:r w:rsidRPr="00677F0C">
        <w:rPr>
          <w:rFonts w:ascii="Helvetica" w:hAnsi="Helvetica" w:cs="Helvetica"/>
          <w:color w:val="333333"/>
          <w:sz w:val="24"/>
          <w:szCs w:val="24"/>
          <w:lang w:eastAsia="en-US"/>
        </w:rPr>
        <w:t> are as follows:</w:t>
      </w:r>
    </w:p>
    <w:p w14:paraId="2EA0EEC0" w14:textId="77777777" w:rsidR="00AF2063" w:rsidRDefault="00AF2063" w:rsidP="00AF2063">
      <w:pPr>
        <w:shd w:val="clear" w:color="auto" w:fill="FFFFFF"/>
        <w:suppressAutoHyphens w:val="0"/>
        <w:textAlignment w:val="baseline"/>
        <w:rPr>
          <w:rFonts w:ascii="Helvetica" w:hAnsi="Helvetica" w:cs="Helvetica"/>
          <w:color w:val="333333"/>
          <w:sz w:val="24"/>
          <w:szCs w:val="24"/>
          <w:lang w:eastAsia="en-US"/>
        </w:rPr>
      </w:pPr>
    </w:p>
    <w:tbl>
      <w:tblPr>
        <w:tblStyle w:val="TableGrid"/>
        <w:tblW w:w="0" w:type="auto"/>
        <w:tblLook w:val="04A0" w:firstRow="1" w:lastRow="0" w:firstColumn="1" w:lastColumn="0" w:noHBand="0" w:noVBand="1"/>
      </w:tblPr>
      <w:tblGrid>
        <w:gridCol w:w="10386"/>
      </w:tblGrid>
      <w:tr w:rsidR="00AF2063" w14:paraId="1CBDD525" w14:textId="77777777" w:rsidTr="00DD7619">
        <w:tc>
          <w:tcPr>
            <w:tcW w:w="10386" w:type="dxa"/>
          </w:tcPr>
          <w:p w14:paraId="6EF40ADF" w14:textId="77777777" w:rsidR="00AF2063" w:rsidRPr="001D04DE" w:rsidRDefault="00AF2063" w:rsidP="00DD7619">
            <w:pPr>
              <w:suppressAutoHyphens w:val="0"/>
              <w:textAlignment w:val="baseline"/>
              <w:rPr>
                <w:rFonts w:ascii="Helvetica" w:hAnsi="Helvetica" w:cs="Helvetica"/>
                <w:color w:val="333333"/>
                <w:sz w:val="24"/>
                <w:szCs w:val="24"/>
                <w:lang w:eastAsia="en-US"/>
              </w:rPr>
            </w:pPr>
            <w:r w:rsidRPr="001D04DE">
              <w:rPr>
                <w:rFonts w:ascii="Helvetica" w:hAnsi="Helvetica" w:cs="Helvetica"/>
                <w:color w:val="333333"/>
                <w:sz w:val="24"/>
                <w:szCs w:val="24"/>
                <w:lang w:eastAsia="en-US"/>
              </w:rPr>
              <w:t>1</w:t>
            </w:r>
            <w:r w:rsidRPr="001D04DE">
              <w:rPr>
                <w:rFonts w:ascii="Helvetica" w:hAnsi="Helvetica" w:cs="Helvetica"/>
                <w:color w:val="333333"/>
                <w:sz w:val="24"/>
                <w:szCs w:val="24"/>
                <w:lang w:eastAsia="en-US"/>
              </w:rPr>
              <w:tab/>
              <w:t>Noah</w:t>
            </w:r>
            <w:r w:rsidRPr="001D04DE">
              <w:rPr>
                <w:rFonts w:ascii="Helvetica" w:hAnsi="Helvetica" w:cs="Helvetica"/>
                <w:color w:val="333333"/>
                <w:sz w:val="24"/>
                <w:szCs w:val="24"/>
                <w:lang w:eastAsia="en-US"/>
              </w:rPr>
              <w:tab/>
              <w:t>Emma</w:t>
            </w:r>
          </w:p>
          <w:p w14:paraId="23520606" w14:textId="77777777" w:rsidR="00AF2063" w:rsidRDefault="00AF2063" w:rsidP="00DD7619">
            <w:pPr>
              <w:suppressAutoHyphens w:val="0"/>
              <w:textAlignment w:val="baseline"/>
              <w:rPr>
                <w:rFonts w:ascii="Helvetica" w:hAnsi="Helvetica" w:cs="Helvetica"/>
                <w:color w:val="333333"/>
                <w:sz w:val="24"/>
                <w:szCs w:val="24"/>
                <w:lang w:eastAsia="en-US"/>
              </w:rPr>
            </w:pPr>
            <w:r w:rsidRPr="001D04DE">
              <w:rPr>
                <w:rFonts w:ascii="Helvetica" w:hAnsi="Helvetica" w:cs="Helvetica"/>
                <w:color w:val="333333"/>
                <w:sz w:val="24"/>
                <w:szCs w:val="24"/>
                <w:lang w:eastAsia="en-US"/>
              </w:rPr>
              <w:t>2</w:t>
            </w:r>
            <w:r w:rsidRPr="001D04DE">
              <w:rPr>
                <w:rFonts w:ascii="Helvetica" w:hAnsi="Helvetica" w:cs="Helvetica"/>
                <w:color w:val="333333"/>
                <w:sz w:val="24"/>
                <w:szCs w:val="24"/>
                <w:lang w:eastAsia="en-US"/>
              </w:rPr>
              <w:tab/>
              <w:t>Liam</w:t>
            </w:r>
            <w:r w:rsidRPr="001D04DE">
              <w:rPr>
                <w:rFonts w:ascii="Helvetica" w:hAnsi="Helvetica" w:cs="Helvetica"/>
                <w:color w:val="333333"/>
                <w:sz w:val="24"/>
                <w:szCs w:val="24"/>
                <w:lang w:eastAsia="en-US"/>
              </w:rPr>
              <w:tab/>
              <w:t>Olivia</w:t>
            </w:r>
          </w:p>
        </w:tc>
      </w:tr>
    </w:tbl>
    <w:p w14:paraId="39A6B26D" w14:textId="77777777" w:rsidR="00AF2063" w:rsidRDefault="00AF2063" w:rsidP="00AF2063">
      <w:pPr>
        <w:shd w:val="clear" w:color="auto" w:fill="FFFFFF"/>
        <w:suppressAutoHyphens w:val="0"/>
        <w:textAlignment w:val="baseline"/>
        <w:rPr>
          <w:rFonts w:ascii="Helvetica" w:hAnsi="Helvetica" w:cs="Helvetica"/>
          <w:color w:val="333333"/>
          <w:sz w:val="24"/>
          <w:szCs w:val="24"/>
          <w:lang w:eastAsia="en-US"/>
        </w:rPr>
      </w:pPr>
    </w:p>
    <w:p w14:paraId="4B17CC19" w14:textId="77777777" w:rsidR="00AF2063" w:rsidRPr="00677F0C" w:rsidRDefault="00AF2063" w:rsidP="00AF2063">
      <w:pPr>
        <w:shd w:val="clear" w:color="auto" w:fill="FFFFFF"/>
        <w:suppressAutoHyphens w:val="0"/>
        <w:textAlignment w:val="baseline"/>
        <w:rPr>
          <w:rFonts w:ascii="Helvetica" w:hAnsi="Helvetica" w:cs="Helvetica"/>
          <w:color w:val="333333"/>
          <w:sz w:val="24"/>
          <w:szCs w:val="24"/>
          <w:lang w:eastAsia="en-US"/>
        </w:rPr>
      </w:pPr>
      <w:r w:rsidRPr="00677F0C">
        <w:rPr>
          <w:rFonts w:ascii="Helvetica" w:hAnsi="Helvetica" w:cs="Helvetica"/>
          <w:color w:val="333333"/>
          <w:sz w:val="24"/>
          <w:szCs w:val="24"/>
          <w:lang w:eastAsia="en-US"/>
        </w:rPr>
        <w:t xml:space="preserve">So, the boy’s name </w:t>
      </w:r>
      <w:r>
        <w:rPr>
          <w:rFonts w:ascii="Helvetica" w:hAnsi="Helvetica" w:cs="Helvetica"/>
          <w:color w:val="333333"/>
          <w:sz w:val="24"/>
          <w:szCs w:val="24"/>
          <w:lang w:eastAsia="en-US"/>
        </w:rPr>
        <w:t>Noah</w:t>
      </w:r>
      <w:r w:rsidRPr="00677F0C">
        <w:rPr>
          <w:rFonts w:ascii="Helvetica" w:hAnsi="Helvetica" w:cs="Helvetica"/>
          <w:color w:val="333333"/>
          <w:sz w:val="24"/>
          <w:szCs w:val="24"/>
          <w:lang w:eastAsia="en-US"/>
        </w:rPr>
        <w:t xml:space="preserve"> and girl’s name </w:t>
      </w:r>
      <w:r>
        <w:rPr>
          <w:rFonts w:ascii="Helvetica" w:hAnsi="Helvetica" w:cs="Helvetica"/>
          <w:color w:val="333333"/>
          <w:sz w:val="24"/>
          <w:szCs w:val="24"/>
          <w:lang w:eastAsia="en-US"/>
        </w:rPr>
        <w:t>Emma</w:t>
      </w:r>
      <w:r w:rsidRPr="00677F0C">
        <w:rPr>
          <w:rFonts w:ascii="Helvetica" w:hAnsi="Helvetica" w:cs="Helvetica"/>
          <w:color w:val="333333"/>
          <w:sz w:val="24"/>
          <w:szCs w:val="24"/>
          <w:lang w:eastAsia="en-US"/>
        </w:rPr>
        <w:t xml:space="preserve"> are ranked #1 and the boy’s name </w:t>
      </w:r>
      <w:r>
        <w:rPr>
          <w:rFonts w:ascii="Helvetica" w:hAnsi="Helvetica" w:cs="Helvetica"/>
          <w:color w:val="333333"/>
          <w:sz w:val="24"/>
          <w:szCs w:val="24"/>
          <w:lang w:eastAsia="en-US"/>
        </w:rPr>
        <w:t>Liam</w:t>
      </w:r>
      <w:r w:rsidRPr="00677F0C">
        <w:rPr>
          <w:rFonts w:ascii="Helvetica" w:hAnsi="Helvetica" w:cs="Helvetica"/>
          <w:color w:val="333333"/>
          <w:sz w:val="24"/>
          <w:szCs w:val="24"/>
          <w:lang w:eastAsia="en-US"/>
        </w:rPr>
        <w:t xml:space="preserve"> and girl’s name </w:t>
      </w:r>
      <w:r>
        <w:rPr>
          <w:rFonts w:ascii="Helvetica" w:hAnsi="Helvetica" w:cs="Helvetica"/>
          <w:color w:val="333333"/>
          <w:sz w:val="24"/>
          <w:szCs w:val="24"/>
          <w:lang w:eastAsia="en-US"/>
        </w:rPr>
        <w:t>Olivia</w:t>
      </w:r>
      <w:r w:rsidRPr="00677F0C">
        <w:rPr>
          <w:rFonts w:ascii="Helvetica" w:hAnsi="Helvetica" w:cs="Helvetica"/>
          <w:color w:val="333333"/>
          <w:sz w:val="24"/>
          <w:szCs w:val="24"/>
          <w:lang w:eastAsia="en-US"/>
        </w:rPr>
        <w:t xml:space="preserve"> are ranked #2. Write a program that prompts the user to enter the year, gender, and followed by a name, and displays the ranking of the name for the year. </w:t>
      </w:r>
      <w:r>
        <w:rPr>
          <w:rFonts w:ascii="Helvetica" w:hAnsi="Helvetica" w:cs="Helvetica"/>
          <w:color w:val="333333"/>
          <w:sz w:val="24"/>
          <w:szCs w:val="24"/>
          <w:lang w:eastAsia="en-US"/>
        </w:rPr>
        <w:t xml:space="preserve">Must use exceptions. </w:t>
      </w:r>
      <w:r w:rsidRPr="00677F0C">
        <w:rPr>
          <w:rFonts w:ascii="Helvetica" w:hAnsi="Helvetica" w:cs="Helvetica"/>
          <w:color w:val="333333"/>
          <w:sz w:val="24"/>
          <w:szCs w:val="24"/>
          <w:lang w:eastAsia="en-US"/>
        </w:rPr>
        <w:t>Here is a sample run:</w:t>
      </w:r>
    </w:p>
    <w:p w14:paraId="6AFDC661" w14:textId="77777777" w:rsidR="00AF2063" w:rsidRDefault="00AF2063" w:rsidP="00AF2063"/>
    <w:p w14:paraId="24B05546" w14:textId="77777777" w:rsidR="00AF2063" w:rsidRDefault="00AF2063" w:rsidP="00AF2063">
      <w:r>
        <w:rPr>
          <w:noProof/>
          <w:lang w:val="en-IN" w:eastAsia="en-IN"/>
        </w:rPr>
        <w:drawing>
          <wp:inline distT="0" distB="0" distL="0" distR="0" wp14:anchorId="3B3533F3" wp14:editId="0316C44D">
            <wp:extent cx="4699000" cy="20034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39371" cy="2020640"/>
                    </a:xfrm>
                    <a:prstGeom prst="rect">
                      <a:avLst/>
                    </a:prstGeom>
                  </pic:spPr>
                </pic:pic>
              </a:graphicData>
            </a:graphic>
          </wp:inline>
        </w:drawing>
      </w:r>
    </w:p>
    <w:p w14:paraId="1BC436C6" w14:textId="77777777" w:rsidR="00AF2063" w:rsidRDefault="00AF2063" w:rsidP="00AF2063"/>
    <w:p w14:paraId="51760353" w14:textId="77777777" w:rsidR="00AF2063" w:rsidRDefault="00AF2063" w:rsidP="00AF2063">
      <w:r>
        <w:rPr>
          <w:rFonts w:ascii="Helvetica" w:hAnsi="Helvetica" w:cs="Helvetica"/>
          <w:color w:val="333333"/>
          <w:sz w:val="24"/>
          <w:szCs w:val="24"/>
          <w:lang w:eastAsia="en-US"/>
        </w:rPr>
        <w:t xml:space="preserve">Try to get and create the data files above by yourself so that you learn how to collect and obtain data. If you have problems (you shouldn’t) then you can use the files I’ve got in the lab folder. You must put those files inside your </w:t>
      </w:r>
      <w:proofErr w:type="spellStart"/>
      <w:r>
        <w:rPr>
          <w:rFonts w:ascii="Helvetica" w:hAnsi="Helvetica" w:cs="Helvetica"/>
          <w:color w:val="333333"/>
          <w:sz w:val="24"/>
          <w:szCs w:val="24"/>
          <w:lang w:eastAsia="en-US"/>
        </w:rPr>
        <w:t>BlueJ</w:t>
      </w:r>
      <w:proofErr w:type="spellEnd"/>
      <w:r>
        <w:rPr>
          <w:rFonts w:ascii="Helvetica" w:hAnsi="Helvetica" w:cs="Helvetica"/>
          <w:color w:val="333333"/>
          <w:sz w:val="24"/>
          <w:szCs w:val="24"/>
          <w:lang w:eastAsia="en-US"/>
        </w:rPr>
        <w:t xml:space="preserve"> working folder. </w:t>
      </w:r>
    </w:p>
    <w:p w14:paraId="376A663D" w14:textId="77777777" w:rsidR="00AF2063" w:rsidRDefault="00AF2063" w:rsidP="00AF2063"/>
    <w:p w14:paraId="07E0F8E5" w14:textId="77777777" w:rsidR="00A761B2" w:rsidRPr="007A0E1A" w:rsidRDefault="00A761B2" w:rsidP="00A761B2">
      <w:pPr>
        <w:rPr>
          <w:b/>
          <w:sz w:val="24"/>
          <w:u w:val="single"/>
        </w:rPr>
      </w:pPr>
      <w:r w:rsidRPr="007A0E1A">
        <w:rPr>
          <w:b/>
          <w:sz w:val="24"/>
          <w:u w:val="single"/>
        </w:rPr>
        <w:t xml:space="preserve">Analysis: </w:t>
      </w:r>
    </w:p>
    <w:p w14:paraId="5CB92EA6" w14:textId="14A7215C" w:rsidR="00A761B2" w:rsidRDefault="00A761B2" w:rsidP="00A761B2">
      <w:r>
        <w:t xml:space="preserve">(Describe the problem including input and output in your own words. Type your answer in the following with </w:t>
      </w:r>
      <w:r w:rsidRPr="008F0E0A">
        <w:rPr>
          <w:b/>
          <w:color w:val="0070C0"/>
        </w:rPr>
        <w:t>BLUE font color</w:t>
      </w:r>
      <w:r>
        <w:t>)</w:t>
      </w:r>
    </w:p>
    <w:p w14:paraId="473F7EC1" w14:textId="7F45CD53" w:rsidR="00A761B2" w:rsidRDefault="00A761B2" w:rsidP="00A761B2"/>
    <w:p w14:paraId="33E2DF3E" w14:textId="77777777" w:rsidR="00756BE6" w:rsidRDefault="00756BE6" w:rsidP="00A761B2"/>
    <w:tbl>
      <w:tblPr>
        <w:tblStyle w:val="TableGrid"/>
        <w:tblW w:w="0" w:type="auto"/>
        <w:shd w:val="clear" w:color="auto" w:fill="FDE9D9" w:themeFill="accent6" w:themeFillTint="33"/>
        <w:tblLook w:val="04A0" w:firstRow="1" w:lastRow="0" w:firstColumn="1" w:lastColumn="0" w:noHBand="0" w:noVBand="1"/>
      </w:tblPr>
      <w:tblGrid>
        <w:gridCol w:w="10386"/>
      </w:tblGrid>
      <w:tr w:rsidR="00A761B2" w14:paraId="345E3763" w14:textId="77777777" w:rsidTr="00FD4F7F">
        <w:tc>
          <w:tcPr>
            <w:tcW w:w="10386" w:type="dxa"/>
            <w:shd w:val="clear" w:color="auto" w:fill="FDE9D9" w:themeFill="accent6" w:themeFillTint="33"/>
          </w:tcPr>
          <w:p w14:paraId="00AC939C" w14:textId="311C7806" w:rsidR="00A761B2" w:rsidRDefault="00A761B2" w:rsidP="00614F38">
            <w:pPr>
              <w:rPr>
                <w:b/>
                <w:color w:val="0070C0"/>
              </w:rPr>
            </w:pPr>
          </w:p>
          <w:p w14:paraId="77A76BDC" w14:textId="77777777" w:rsidR="009A0BB2" w:rsidRDefault="009A0BB2" w:rsidP="00614F38">
            <w:pPr>
              <w:rPr>
                <w:b/>
                <w:color w:val="0070C0"/>
              </w:rPr>
            </w:pPr>
          </w:p>
          <w:p w14:paraId="6CE1CCDC" w14:textId="555237C7" w:rsidR="009A0BB2" w:rsidRDefault="009A0BB2" w:rsidP="00614F38">
            <w:pPr>
              <w:rPr>
                <w:b/>
                <w:color w:val="0070C0"/>
              </w:rPr>
            </w:pPr>
            <w:r>
              <w:rPr>
                <w:b/>
                <w:color w:val="0070C0"/>
              </w:rPr>
              <w:t>INPUT:</w:t>
            </w:r>
            <w:r w:rsidR="00502B70">
              <w:rPr>
                <w:b/>
                <w:color w:val="0070C0"/>
              </w:rPr>
              <w:t xml:space="preserve"> The user will type in year that they want to search names within, then type in a gender (either male or female) and enter in a name that will be searched for within a particular array (based on the </w:t>
            </w:r>
            <w:r w:rsidR="006A6E02">
              <w:rPr>
                <w:b/>
                <w:color w:val="0070C0"/>
              </w:rPr>
              <w:t>two previous inputs</w:t>
            </w:r>
            <w:r w:rsidR="00502B70">
              <w:rPr>
                <w:b/>
                <w:color w:val="0070C0"/>
              </w:rPr>
              <w:t xml:space="preserve">). </w:t>
            </w:r>
          </w:p>
          <w:p w14:paraId="2D7CF58E" w14:textId="77777777" w:rsidR="009A0BB2" w:rsidRDefault="009A0BB2" w:rsidP="00614F38">
            <w:pPr>
              <w:rPr>
                <w:b/>
                <w:color w:val="0070C0"/>
              </w:rPr>
            </w:pPr>
          </w:p>
          <w:p w14:paraId="2DE51623" w14:textId="172BFBB5" w:rsidR="00A761B2" w:rsidRPr="009A0BB2" w:rsidRDefault="009A0BB2" w:rsidP="00614F38">
            <w:pPr>
              <w:rPr>
                <w:b/>
                <w:color w:val="0070C0"/>
              </w:rPr>
            </w:pPr>
            <w:r>
              <w:rPr>
                <w:b/>
                <w:color w:val="0070C0"/>
              </w:rPr>
              <w:t xml:space="preserve">OUTPUT: </w:t>
            </w:r>
            <w:r w:rsidR="006A6E02">
              <w:rPr>
                <w:b/>
                <w:color w:val="0070C0"/>
              </w:rPr>
              <w:t xml:space="preserve">The output will display the name along with </w:t>
            </w:r>
            <w:r w:rsidR="000B4751">
              <w:rPr>
                <w:b/>
                <w:color w:val="0070C0"/>
              </w:rPr>
              <w:t>its</w:t>
            </w:r>
            <w:r w:rsidR="006A6E02">
              <w:rPr>
                <w:b/>
                <w:color w:val="0070C0"/>
              </w:rPr>
              <w:t xml:space="preserve"> appropriate rank (if it has a ranking) of that particular year. </w:t>
            </w:r>
          </w:p>
          <w:p w14:paraId="488F167B" w14:textId="77777777" w:rsidR="00A761B2" w:rsidRDefault="00A761B2" w:rsidP="00614F38"/>
        </w:tc>
      </w:tr>
    </w:tbl>
    <w:p w14:paraId="1D7FAE7A" w14:textId="77777777" w:rsidR="00A761B2" w:rsidRDefault="00A761B2" w:rsidP="00A761B2"/>
    <w:p w14:paraId="46554C2C" w14:textId="77777777" w:rsidR="00A761B2" w:rsidRDefault="00A761B2" w:rsidP="00A761B2"/>
    <w:p w14:paraId="51580342" w14:textId="77777777" w:rsidR="00A761B2" w:rsidRPr="007A0E1A" w:rsidRDefault="00A761B2" w:rsidP="00A761B2">
      <w:pPr>
        <w:rPr>
          <w:b/>
          <w:sz w:val="24"/>
          <w:u w:val="single"/>
        </w:rPr>
      </w:pPr>
      <w:r w:rsidRPr="007A0E1A">
        <w:rPr>
          <w:b/>
          <w:sz w:val="24"/>
          <w:u w:val="single"/>
        </w:rPr>
        <w:t>Design:</w:t>
      </w:r>
    </w:p>
    <w:p w14:paraId="3881DB8F" w14:textId="3A99FFF8" w:rsidR="00A761B2" w:rsidRDefault="00A761B2" w:rsidP="00A761B2">
      <w:r>
        <w:t>(Describe the major steps for solving the problem.</w:t>
      </w:r>
      <w:r w:rsidR="00EE1AFD">
        <w:t xml:space="preserve"> </w:t>
      </w:r>
      <w:r>
        <w:t xml:space="preserve">Type your answer in the following with </w:t>
      </w:r>
      <w:r w:rsidR="008F0E0A" w:rsidRPr="008F0E0A">
        <w:rPr>
          <w:b/>
          <w:color w:val="0070C0"/>
        </w:rPr>
        <w:t>BLUE font color</w:t>
      </w:r>
      <w:r>
        <w:t>)</w:t>
      </w:r>
    </w:p>
    <w:p w14:paraId="68D0DBF5" w14:textId="77777777"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386"/>
      </w:tblGrid>
      <w:tr w:rsidR="00A761B2" w14:paraId="30D8FC13" w14:textId="77777777" w:rsidTr="00FD4F7F">
        <w:tc>
          <w:tcPr>
            <w:tcW w:w="10386" w:type="dxa"/>
            <w:shd w:val="clear" w:color="auto" w:fill="FDE9D9" w:themeFill="accent6" w:themeFillTint="33"/>
          </w:tcPr>
          <w:p w14:paraId="2F932C22" w14:textId="77777777" w:rsidR="00A761B2" w:rsidRDefault="00A761B2" w:rsidP="00614F38"/>
          <w:p w14:paraId="79E939C3" w14:textId="338FC8A9" w:rsidR="008A72D7" w:rsidRPr="008A72D7" w:rsidRDefault="00955E01" w:rsidP="00614F38">
            <w:pPr>
              <w:rPr>
                <w:b/>
                <w:color w:val="0070C0"/>
              </w:rPr>
            </w:pPr>
            <w:r>
              <w:rPr>
                <w:b/>
                <w:color w:val="0070C0"/>
              </w:rPr>
              <w:t xml:space="preserve">The major steps to solving </w:t>
            </w:r>
            <w:r w:rsidR="00EE1AFD">
              <w:rPr>
                <w:b/>
                <w:color w:val="0070C0"/>
              </w:rPr>
              <w:t xml:space="preserve">this problem started with </w:t>
            </w:r>
            <w:r w:rsidR="00677B01">
              <w:rPr>
                <w:b/>
                <w:color w:val="0070C0"/>
              </w:rPr>
              <w:t>taking the baby name ranking files</w:t>
            </w:r>
            <w:r w:rsidR="00A761E8">
              <w:rPr>
                <w:b/>
                <w:color w:val="0070C0"/>
              </w:rPr>
              <w:t xml:space="preserve"> and storing it in a way where they will be the most accessible</w:t>
            </w:r>
            <w:r w:rsidR="00BB500D">
              <w:rPr>
                <w:b/>
                <w:color w:val="0070C0"/>
              </w:rPr>
              <w:t xml:space="preserve"> to search through. Since the text files are all names, I made two 2D arrays</w:t>
            </w:r>
            <w:r w:rsidR="00F742B2">
              <w:rPr>
                <w:b/>
                <w:color w:val="0070C0"/>
              </w:rPr>
              <w:t xml:space="preserve"> (Of string type)</w:t>
            </w:r>
            <w:r w:rsidR="00BB500D">
              <w:rPr>
                <w:b/>
                <w:color w:val="0070C0"/>
              </w:rPr>
              <w:t xml:space="preserve">, one for all the boy names and the other for </w:t>
            </w:r>
            <w:r w:rsidR="00043568">
              <w:rPr>
                <w:b/>
                <w:color w:val="0070C0"/>
              </w:rPr>
              <w:t xml:space="preserve">all </w:t>
            </w:r>
            <w:r w:rsidR="00BB500D">
              <w:rPr>
                <w:b/>
                <w:color w:val="0070C0"/>
              </w:rPr>
              <w:t>the girls names</w:t>
            </w:r>
            <w:r w:rsidR="00F742B2">
              <w:rPr>
                <w:b/>
                <w:color w:val="0070C0"/>
              </w:rPr>
              <w:t xml:space="preserve">, along with 1000 rows each for all the names. </w:t>
            </w:r>
            <w:r w:rsidR="00B35FF3">
              <w:rPr>
                <w:b/>
                <w:color w:val="0070C0"/>
              </w:rPr>
              <w:t xml:space="preserve">Followed by this is the </w:t>
            </w:r>
            <w:r w:rsidR="00DE6D82">
              <w:rPr>
                <w:b/>
                <w:color w:val="0070C0"/>
              </w:rPr>
              <w:t>creation</w:t>
            </w:r>
            <w:r w:rsidR="00B35FF3">
              <w:rPr>
                <w:b/>
                <w:color w:val="0070C0"/>
              </w:rPr>
              <w:t xml:space="preserve"> of a file object, </w:t>
            </w:r>
            <w:r w:rsidR="003709C7">
              <w:rPr>
                <w:b/>
                <w:color w:val="0070C0"/>
              </w:rPr>
              <w:t>which allow all the text files to be taken in by the scanner. In my try statement, I filed both boys and girls’ name</w:t>
            </w:r>
            <w:r w:rsidR="00A957B4">
              <w:rPr>
                <w:b/>
                <w:color w:val="0070C0"/>
              </w:rPr>
              <w:t xml:space="preserve"> arrays</w:t>
            </w:r>
            <w:r w:rsidR="003709C7">
              <w:rPr>
                <w:b/>
                <w:color w:val="0070C0"/>
              </w:rPr>
              <w:t xml:space="preserve"> simultaneously</w:t>
            </w:r>
            <w:r w:rsidR="00CD7E97">
              <w:rPr>
                <w:b/>
                <w:color w:val="0070C0"/>
              </w:rPr>
              <w:t xml:space="preserve"> for each year (based on the </w:t>
            </w:r>
            <w:proofErr w:type="spellStart"/>
            <w:r w:rsidR="00CD7E97">
              <w:rPr>
                <w:b/>
                <w:color w:val="0070C0"/>
              </w:rPr>
              <w:t>i</w:t>
            </w:r>
            <w:proofErr w:type="spellEnd"/>
            <w:r w:rsidR="00CD7E97">
              <w:rPr>
                <w:b/>
                <w:color w:val="0070C0"/>
              </w:rPr>
              <w:t xml:space="preserve"> of the for loop, </w:t>
            </w:r>
            <w:proofErr w:type="spellStart"/>
            <w:r w:rsidR="00CD7E97">
              <w:rPr>
                <w:b/>
                <w:color w:val="0070C0"/>
              </w:rPr>
              <w:t>i</w:t>
            </w:r>
            <w:proofErr w:type="spellEnd"/>
            <w:r w:rsidR="00CD7E97">
              <w:rPr>
                <w:b/>
                <w:color w:val="0070C0"/>
              </w:rPr>
              <w:t xml:space="preserve"> signified the year’s last digit)</w:t>
            </w:r>
            <w:r w:rsidR="00A957B4">
              <w:rPr>
                <w:b/>
                <w:color w:val="0070C0"/>
              </w:rPr>
              <w:t>. For the catch, if an error is detected</w:t>
            </w:r>
            <w:r w:rsidR="00BE3EFD">
              <w:rPr>
                <w:b/>
                <w:color w:val="0070C0"/>
              </w:rPr>
              <w:t xml:space="preserve">, an exception is thrown, </w:t>
            </w:r>
            <w:r w:rsidR="001E61E0">
              <w:rPr>
                <w:b/>
                <w:color w:val="0070C0"/>
              </w:rPr>
              <w:t xml:space="preserve">and the </w:t>
            </w:r>
            <w:proofErr w:type="spellStart"/>
            <w:r w:rsidR="001E61E0">
              <w:rPr>
                <w:b/>
                <w:color w:val="0070C0"/>
              </w:rPr>
              <w:t>printStackTrace</w:t>
            </w:r>
            <w:proofErr w:type="spellEnd"/>
            <w:r w:rsidR="001E61E0">
              <w:rPr>
                <w:b/>
                <w:color w:val="0070C0"/>
              </w:rPr>
              <w:t xml:space="preserve"> method will print out </w:t>
            </w:r>
            <w:r w:rsidR="008A72D7">
              <w:rPr>
                <w:b/>
                <w:color w:val="0070C0"/>
              </w:rPr>
              <w:t>error and on what line it occurred.</w:t>
            </w:r>
            <w:r w:rsidR="009854B8">
              <w:rPr>
                <w:b/>
                <w:color w:val="0070C0"/>
              </w:rPr>
              <w:t xml:space="preserve"> In order to check whether the user’s name input is present in the ranking list, I created a method that took in the parameters of an array (Depends on the input’s gender), the year (also dependent on the user’s input year), and the name the user inputted. </w:t>
            </w:r>
            <w:r w:rsidR="00661FC2">
              <w:rPr>
                <w:b/>
                <w:color w:val="0070C0"/>
              </w:rPr>
              <w:t xml:space="preserve">In this method, </w:t>
            </w:r>
            <w:r w:rsidR="00297568">
              <w:rPr>
                <w:b/>
                <w:color w:val="0070C0"/>
              </w:rPr>
              <w:t>a for loop goes through all names (whether boy or girl)</w:t>
            </w:r>
            <w:r w:rsidR="008A72D7">
              <w:rPr>
                <w:b/>
                <w:color w:val="0070C0"/>
              </w:rPr>
              <w:t xml:space="preserve"> </w:t>
            </w:r>
            <w:r w:rsidR="00297568">
              <w:rPr>
                <w:b/>
                <w:color w:val="0070C0"/>
              </w:rPr>
              <w:t xml:space="preserve">of a certain year and checks whether the user input’s name matches any name in </w:t>
            </w:r>
            <w:r w:rsidR="008D6F19">
              <w:rPr>
                <w:b/>
                <w:color w:val="0070C0"/>
              </w:rPr>
              <w:t>the ranking list. If the names do match, then the method will return the index value of the name, if the name does not exists in the ranking list, the method will return -1.</w:t>
            </w:r>
            <w:bookmarkStart w:id="0" w:name="_GoBack"/>
            <w:bookmarkEnd w:id="0"/>
          </w:p>
          <w:p w14:paraId="6E1EDB89" w14:textId="77777777" w:rsidR="00A761B2" w:rsidRDefault="00A761B2" w:rsidP="00614F38"/>
        </w:tc>
      </w:tr>
    </w:tbl>
    <w:p w14:paraId="0F4B2E8F" w14:textId="77777777" w:rsidR="00A761B2" w:rsidRDefault="00A761B2" w:rsidP="00A761B2"/>
    <w:p w14:paraId="5245ECA1" w14:textId="77777777" w:rsidR="00A761B2" w:rsidRDefault="00A761B2" w:rsidP="00A761B2"/>
    <w:p w14:paraId="5F93BDAB" w14:textId="77777777" w:rsidR="00A761B2" w:rsidRDefault="00A761B2" w:rsidP="00A761B2"/>
    <w:p w14:paraId="41E03984" w14:textId="77777777" w:rsidR="00A761B2" w:rsidRDefault="00A761B2" w:rsidP="00A761B2">
      <w:r w:rsidRPr="00CF3766">
        <w:rPr>
          <w:b/>
          <w:sz w:val="24"/>
          <w:u w:val="single"/>
        </w:rPr>
        <w:t>Coding:</w:t>
      </w:r>
      <w:r>
        <w:t xml:space="preserve"> (Copy and Paste Source Code here. Type your answer in the following with </w:t>
      </w:r>
      <w:r w:rsidR="008F0E0A" w:rsidRPr="008F0E0A">
        <w:rPr>
          <w:b/>
          <w:color w:val="0070C0"/>
        </w:rPr>
        <w:t>BLUE font color</w:t>
      </w:r>
      <w:r>
        <w:t>)</w:t>
      </w:r>
    </w:p>
    <w:p w14:paraId="520B421C" w14:textId="77777777"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386"/>
      </w:tblGrid>
      <w:tr w:rsidR="00A761B2" w14:paraId="0E8B4771" w14:textId="77777777" w:rsidTr="009B72EB">
        <w:tc>
          <w:tcPr>
            <w:tcW w:w="10386" w:type="dxa"/>
            <w:shd w:val="clear" w:color="auto" w:fill="FDE9D9" w:themeFill="accent6" w:themeFillTint="33"/>
          </w:tcPr>
          <w:p w14:paraId="6C61677D" w14:textId="77777777" w:rsidR="00D33135" w:rsidRPr="00D33135" w:rsidRDefault="00D33135" w:rsidP="00D33135">
            <w:pPr>
              <w:autoSpaceDE w:val="0"/>
              <w:autoSpaceDN w:val="0"/>
              <w:adjustRightInd w:val="0"/>
              <w:rPr>
                <w:b/>
                <w:color w:val="0070C0"/>
              </w:rPr>
            </w:pPr>
            <w:r w:rsidRPr="00D33135">
              <w:rPr>
                <w:b/>
                <w:color w:val="0070C0"/>
              </w:rPr>
              <w:t xml:space="preserve">import </w:t>
            </w:r>
            <w:proofErr w:type="gramStart"/>
            <w:r w:rsidRPr="00D33135">
              <w:rPr>
                <w:b/>
                <w:color w:val="0070C0"/>
              </w:rPr>
              <w:t>java.util</w:t>
            </w:r>
            <w:proofErr w:type="gramEnd"/>
            <w:r w:rsidRPr="00D33135">
              <w:rPr>
                <w:b/>
                <w:color w:val="0070C0"/>
              </w:rPr>
              <w:t>.Scanner;</w:t>
            </w:r>
          </w:p>
          <w:p w14:paraId="6FCC214A" w14:textId="77777777" w:rsidR="00D33135" w:rsidRPr="00D33135" w:rsidRDefault="00D33135" w:rsidP="00D33135">
            <w:pPr>
              <w:autoSpaceDE w:val="0"/>
              <w:autoSpaceDN w:val="0"/>
              <w:adjustRightInd w:val="0"/>
              <w:rPr>
                <w:b/>
                <w:color w:val="0070C0"/>
              </w:rPr>
            </w:pPr>
            <w:r w:rsidRPr="00D33135">
              <w:rPr>
                <w:b/>
                <w:color w:val="0070C0"/>
              </w:rPr>
              <w:t xml:space="preserve">import </w:t>
            </w:r>
            <w:proofErr w:type="gramStart"/>
            <w:r w:rsidRPr="00D33135">
              <w:rPr>
                <w:b/>
                <w:color w:val="0070C0"/>
              </w:rPr>
              <w:t>java.io.*</w:t>
            </w:r>
            <w:proofErr w:type="gramEnd"/>
            <w:r w:rsidRPr="00D33135">
              <w:rPr>
                <w:b/>
                <w:color w:val="0070C0"/>
              </w:rPr>
              <w:t>;</w:t>
            </w:r>
          </w:p>
          <w:p w14:paraId="05260FE5" w14:textId="77777777" w:rsidR="00D33135" w:rsidRPr="00D33135" w:rsidRDefault="00D33135" w:rsidP="00D33135">
            <w:pPr>
              <w:autoSpaceDE w:val="0"/>
              <w:autoSpaceDN w:val="0"/>
              <w:adjustRightInd w:val="0"/>
              <w:rPr>
                <w:b/>
                <w:color w:val="0070C0"/>
              </w:rPr>
            </w:pPr>
            <w:r w:rsidRPr="00D33135">
              <w:rPr>
                <w:b/>
                <w:color w:val="0070C0"/>
              </w:rPr>
              <w:t>public class lab08</w:t>
            </w:r>
            <w:proofErr w:type="gramStart"/>
            <w:r w:rsidRPr="00D33135">
              <w:rPr>
                <w:b/>
                <w:color w:val="0070C0"/>
              </w:rPr>
              <w:t>B{</w:t>
            </w:r>
            <w:proofErr w:type="gramEnd"/>
          </w:p>
          <w:p w14:paraId="203C68FC" w14:textId="77777777" w:rsidR="00D33135" w:rsidRPr="00D33135" w:rsidRDefault="00D33135" w:rsidP="00D33135">
            <w:pPr>
              <w:autoSpaceDE w:val="0"/>
              <w:autoSpaceDN w:val="0"/>
              <w:adjustRightInd w:val="0"/>
              <w:rPr>
                <w:b/>
                <w:color w:val="0070C0"/>
              </w:rPr>
            </w:pPr>
            <w:r w:rsidRPr="00D33135">
              <w:rPr>
                <w:b/>
                <w:color w:val="0070C0"/>
              </w:rPr>
              <w:t xml:space="preserve">    public static void </w:t>
            </w:r>
            <w:proofErr w:type="gramStart"/>
            <w:r w:rsidRPr="00D33135">
              <w:rPr>
                <w:b/>
                <w:color w:val="0070C0"/>
              </w:rPr>
              <w:t>main(</w:t>
            </w:r>
            <w:proofErr w:type="gramEnd"/>
            <w:r w:rsidRPr="00D33135">
              <w:rPr>
                <w:b/>
                <w:color w:val="0070C0"/>
              </w:rPr>
              <w:t>String[] args) {</w:t>
            </w:r>
          </w:p>
          <w:p w14:paraId="48944624" w14:textId="77777777" w:rsidR="00D33135" w:rsidRPr="00D33135" w:rsidRDefault="00D33135" w:rsidP="00D33135">
            <w:pPr>
              <w:autoSpaceDE w:val="0"/>
              <w:autoSpaceDN w:val="0"/>
              <w:adjustRightInd w:val="0"/>
              <w:rPr>
                <w:b/>
                <w:color w:val="0070C0"/>
              </w:rPr>
            </w:pPr>
            <w:r w:rsidRPr="00D33135">
              <w:rPr>
                <w:b/>
                <w:color w:val="0070C0"/>
              </w:rPr>
              <w:t xml:space="preserve">        Scanner input= new </w:t>
            </w:r>
            <w:proofErr w:type="gramStart"/>
            <w:r w:rsidRPr="00D33135">
              <w:rPr>
                <w:b/>
                <w:color w:val="0070C0"/>
              </w:rPr>
              <w:t>Scanner(</w:t>
            </w:r>
            <w:proofErr w:type="gramEnd"/>
            <w:r w:rsidRPr="00D33135">
              <w:rPr>
                <w:b/>
                <w:color w:val="0070C0"/>
              </w:rPr>
              <w:t>System.in);</w:t>
            </w:r>
          </w:p>
          <w:p w14:paraId="7B53AE90" w14:textId="77777777" w:rsidR="00D33135" w:rsidRPr="00D33135" w:rsidRDefault="00D33135" w:rsidP="00D33135">
            <w:pPr>
              <w:autoSpaceDE w:val="0"/>
              <w:autoSpaceDN w:val="0"/>
              <w:adjustRightInd w:val="0"/>
              <w:rPr>
                <w:b/>
                <w:color w:val="0070C0"/>
              </w:rPr>
            </w:pPr>
            <w:r w:rsidRPr="00D33135">
              <w:rPr>
                <w:b/>
                <w:color w:val="0070C0"/>
              </w:rPr>
              <w:t xml:space="preserve">        //Created arrays for both boys and </w:t>
            </w:r>
            <w:proofErr w:type="gramStart"/>
            <w:r w:rsidRPr="00D33135">
              <w:rPr>
                <w:b/>
                <w:color w:val="0070C0"/>
              </w:rPr>
              <w:t>girls</w:t>
            </w:r>
            <w:proofErr w:type="gramEnd"/>
            <w:r w:rsidRPr="00D33135">
              <w:rPr>
                <w:b/>
                <w:color w:val="0070C0"/>
              </w:rPr>
              <w:t xml:space="preserve"> names</w:t>
            </w:r>
          </w:p>
          <w:p w14:paraId="545CC232" w14:textId="224BF255" w:rsidR="00D33135" w:rsidRPr="00D33135" w:rsidRDefault="00D33135" w:rsidP="00D33135">
            <w:pPr>
              <w:autoSpaceDE w:val="0"/>
              <w:autoSpaceDN w:val="0"/>
              <w:adjustRightInd w:val="0"/>
              <w:rPr>
                <w:b/>
                <w:color w:val="0070C0"/>
              </w:rPr>
            </w:pPr>
            <w:r w:rsidRPr="00D33135">
              <w:rPr>
                <w:b/>
                <w:color w:val="0070C0"/>
              </w:rPr>
              <w:t xml:space="preserve">        </w:t>
            </w:r>
            <w:proofErr w:type="gramStart"/>
            <w:r w:rsidRPr="00D33135">
              <w:rPr>
                <w:b/>
                <w:color w:val="0070C0"/>
              </w:rPr>
              <w:t>String[</w:t>
            </w:r>
            <w:proofErr w:type="gramEnd"/>
            <w:r w:rsidRPr="00D33135">
              <w:rPr>
                <w:b/>
                <w:color w:val="0070C0"/>
              </w:rPr>
              <w:t>][] boyNames= new String[</w:t>
            </w:r>
            <w:r w:rsidR="00DC677D">
              <w:rPr>
                <w:b/>
                <w:color w:val="0070C0"/>
              </w:rPr>
              <w:t>6</w:t>
            </w:r>
            <w:r w:rsidRPr="00D33135">
              <w:rPr>
                <w:b/>
                <w:color w:val="0070C0"/>
              </w:rPr>
              <w:t>][1000];</w:t>
            </w:r>
          </w:p>
          <w:p w14:paraId="0592E9FC" w14:textId="4A7941BE" w:rsidR="00D33135" w:rsidRPr="00D33135" w:rsidRDefault="00D33135" w:rsidP="00D33135">
            <w:pPr>
              <w:autoSpaceDE w:val="0"/>
              <w:autoSpaceDN w:val="0"/>
              <w:adjustRightInd w:val="0"/>
              <w:rPr>
                <w:b/>
                <w:color w:val="0070C0"/>
              </w:rPr>
            </w:pPr>
            <w:r w:rsidRPr="00D33135">
              <w:rPr>
                <w:b/>
                <w:color w:val="0070C0"/>
              </w:rPr>
              <w:t xml:space="preserve">        </w:t>
            </w:r>
            <w:proofErr w:type="gramStart"/>
            <w:r w:rsidRPr="00D33135">
              <w:rPr>
                <w:b/>
                <w:color w:val="0070C0"/>
              </w:rPr>
              <w:t>String[</w:t>
            </w:r>
            <w:proofErr w:type="gramEnd"/>
            <w:r w:rsidRPr="00D33135">
              <w:rPr>
                <w:b/>
                <w:color w:val="0070C0"/>
              </w:rPr>
              <w:t>][] girlNames= new String[</w:t>
            </w:r>
            <w:r w:rsidR="00DC677D">
              <w:rPr>
                <w:b/>
                <w:color w:val="0070C0"/>
              </w:rPr>
              <w:t>6</w:t>
            </w:r>
            <w:r w:rsidRPr="00D33135">
              <w:rPr>
                <w:b/>
                <w:color w:val="0070C0"/>
              </w:rPr>
              <w:t>][1000];</w:t>
            </w:r>
          </w:p>
          <w:p w14:paraId="702718A6" w14:textId="77777777" w:rsidR="00D33135" w:rsidRPr="00D33135" w:rsidRDefault="00D33135" w:rsidP="00D33135">
            <w:pPr>
              <w:autoSpaceDE w:val="0"/>
              <w:autoSpaceDN w:val="0"/>
              <w:adjustRightInd w:val="0"/>
              <w:rPr>
                <w:b/>
                <w:color w:val="0070C0"/>
              </w:rPr>
            </w:pPr>
            <w:r w:rsidRPr="00D33135">
              <w:rPr>
                <w:b/>
                <w:color w:val="0070C0"/>
              </w:rPr>
              <w:t xml:space="preserve">        //Created file object</w:t>
            </w:r>
          </w:p>
          <w:p w14:paraId="26E989AC" w14:textId="77777777" w:rsidR="00D33135" w:rsidRPr="00D33135" w:rsidRDefault="00D33135" w:rsidP="00D33135">
            <w:pPr>
              <w:autoSpaceDE w:val="0"/>
              <w:autoSpaceDN w:val="0"/>
              <w:adjustRightInd w:val="0"/>
              <w:rPr>
                <w:b/>
                <w:color w:val="0070C0"/>
              </w:rPr>
            </w:pPr>
            <w:r w:rsidRPr="00D33135">
              <w:rPr>
                <w:b/>
                <w:color w:val="0070C0"/>
              </w:rPr>
              <w:t xml:space="preserve">        File </w:t>
            </w:r>
            <w:proofErr w:type="spellStart"/>
            <w:r w:rsidRPr="00D33135">
              <w:rPr>
                <w:b/>
                <w:color w:val="0070C0"/>
              </w:rPr>
              <w:t>file</w:t>
            </w:r>
            <w:proofErr w:type="spellEnd"/>
            <w:r w:rsidRPr="00D33135">
              <w:rPr>
                <w:b/>
                <w:color w:val="0070C0"/>
              </w:rPr>
              <w:t>;</w:t>
            </w:r>
          </w:p>
          <w:p w14:paraId="68535E94" w14:textId="77777777" w:rsidR="00D33135" w:rsidRPr="00D33135" w:rsidRDefault="00D33135" w:rsidP="00D33135">
            <w:pPr>
              <w:autoSpaceDE w:val="0"/>
              <w:autoSpaceDN w:val="0"/>
              <w:adjustRightInd w:val="0"/>
              <w:rPr>
                <w:b/>
                <w:color w:val="0070C0"/>
              </w:rPr>
            </w:pPr>
            <w:r w:rsidRPr="00D33135">
              <w:rPr>
                <w:b/>
                <w:color w:val="0070C0"/>
              </w:rPr>
              <w:t xml:space="preserve">        </w:t>
            </w:r>
            <w:proofErr w:type="gramStart"/>
            <w:r w:rsidRPr="00D33135">
              <w:rPr>
                <w:b/>
                <w:color w:val="0070C0"/>
              </w:rPr>
              <w:t>try{</w:t>
            </w:r>
            <w:proofErr w:type="gramEnd"/>
          </w:p>
          <w:p w14:paraId="61603E76" w14:textId="77777777" w:rsidR="00D33135" w:rsidRPr="00D33135" w:rsidRDefault="00D33135" w:rsidP="00D33135">
            <w:pPr>
              <w:autoSpaceDE w:val="0"/>
              <w:autoSpaceDN w:val="0"/>
              <w:adjustRightInd w:val="0"/>
              <w:rPr>
                <w:b/>
                <w:color w:val="0070C0"/>
              </w:rPr>
            </w:pPr>
            <w:r w:rsidRPr="00D33135">
              <w:rPr>
                <w:b/>
                <w:color w:val="0070C0"/>
              </w:rPr>
              <w:t xml:space="preserve">         //Files taken in and names put its them in the appropriate array</w:t>
            </w:r>
          </w:p>
          <w:p w14:paraId="444927E2" w14:textId="333C9482" w:rsidR="00D33135" w:rsidRPr="00D33135" w:rsidRDefault="00D33135" w:rsidP="00D33135">
            <w:pPr>
              <w:autoSpaceDE w:val="0"/>
              <w:autoSpaceDN w:val="0"/>
              <w:adjustRightInd w:val="0"/>
              <w:rPr>
                <w:b/>
                <w:color w:val="0070C0"/>
              </w:rPr>
            </w:pPr>
            <w:r w:rsidRPr="00D33135">
              <w:rPr>
                <w:b/>
                <w:color w:val="0070C0"/>
              </w:rPr>
              <w:t xml:space="preserve">         for (int </w:t>
            </w:r>
            <w:proofErr w:type="spellStart"/>
            <w:r w:rsidRPr="00D33135">
              <w:rPr>
                <w:b/>
                <w:color w:val="0070C0"/>
              </w:rPr>
              <w:t>i</w:t>
            </w:r>
            <w:proofErr w:type="spellEnd"/>
            <w:r w:rsidRPr="00D33135">
              <w:rPr>
                <w:b/>
                <w:color w:val="0070C0"/>
              </w:rPr>
              <w:t>=0;i&lt;</w:t>
            </w:r>
            <w:r w:rsidR="00DC677D">
              <w:rPr>
                <w:b/>
                <w:color w:val="0070C0"/>
              </w:rPr>
              <w:t>6</w:t>
            </w:r>
            <w:r w:rsidRPr="00D33135">
              <w:rPr>
                <w:b/>
                <w:color w:val="0070C0"/>
              </w:rPr>
              <w:t>;i++) {</w:t>
            </w:r>
          </w:p>
          <w:p w14:paraId="458BDBF9" w14:textId="77777777" w:rsidR="00D33135" w:rsidRPr="00D33135" w:rsidRDefault="00D33135" w:rsidP="00D33135">
            <w:pPr>
              <w:autoSpaceDE w:val="0"/>
              <w:autoSpaceDN w:val="0"/>
              <w:adjustRightInd w:val="0"/>
              <w:rPr>
                <w:b/>
                <w:color w:val="0070C0"/>
              </w:rPr>
            </w:pPr>
            <w:r w:rsidRPr="00D33135">
              <w:rPr>
                <w:b/>
                <w:color w:val="0070C0"/>
              </w:rPr>
              <w:t xml:space="preserve">            //Scanner takes in text file(s)</w:t>
            </w:r>
          </w:p>
          <w:p w14:paraId="2182B541" w14:textId="77777777" w:rsidR="00D33135" w:rsidRPr="00D33135" w:rsidRDefault="00D33135" w:rsidP="00D33135">
            <w:pPr>
              <w:autoSpaceDE w:val="0"/>
              <w:autoSpaceDN w:val="0"/>
              <w:adjustRightInd w:val="0"/>
              <w:rPr>
                <w:b/>
                <w:color w:val="0070C0"/>
              </w:rPr>
            </w:pPr>
            <w:r w:rsidRPr="00D33135">
              <w:rPr>
                <w:b/>
                <w:color w:val="0070C0"/>
              </w:rPr>
              <w:t xml:space="preserve">            Scanner kb= new Scanner(new File("Babynamesranking201"+i+".txt"));</w:t>
            </w:r>
          </w:p>
          <w:p w14:paraId="2E703144" w14:textId="77777777" w:rsidR="00D33135" w:rsidRPr="00D33135" w:rsidRDefault="00D33135" w:rsidP="00D33135">
            <w:pPr>
              <w:autoSpaceDE w:val="0"/>
              <w:autoSpaceDN w:val="0"/>
              <w:adjustRightInd w:val="0"/>
              <w:rPr>
                <w:b/>
                <w:color w:val="0070C0"/>
              </w:rPr>
            </w:pPr>
            <w:r w:rsidRPr="00D33135">
              <w:rPr>
                <w:b/>
                <w:color w:val="0070C0"/>
              </w:rPr>
              <w:t xml:space="preserve">            //In the loop, for each iteration of j, it will fill both arrays with the appropriate name from the scanner</w:t>
            </w:r>
          </w:p>
          <w:p w14:paraId="211ECF74" w14:textId="77777777" w:rsidR="00D33135" w:rsidRPr="00D33135" w:rsidRDefault="00D33135" w:rsidP="00D33135">
            <w:pPr>
              <w:autoSpaceDE w:val="0"/>
              <w:autoSpaceDN w:val="0"/>
              <w:adjustRightInd w:val="0"/>
              <w:rPr>
                <w:b/>
                <w:color w:val="0070C0"/>
              </w:rPr>
            </w:pPr>
            <w:r w:rsidRPr="00D33135">
              <w:rPr>
                <w:b/>
                <w:color w:val="0070C0"/>
              </w:rPr>
              <w:t xml:space="preserve">            int j=0;</w:t>
            </w:r>
          </w:p>
          <w:p w14:paraId="36094F23" w14:textId="77777777" w:rsidR="00D33135" w:rsidRPr="00D33135" w:rsidRDefault="00D33135" w:rsidP="00D33135">
            <w:pPr>
              <w:autoSpaceDE w:val="0"/>
              <w:autoSpaceDN w:val="0"/>
              <w:adjustRightInd w:val="0"/>
              <w:rPr>
                <w:b/>
                <w:color w:val="0070C0"/>
              </w:rPr>
            </w:pPr>
            <w:r w:rsidRPr="00D33135">
              <w:rPr>
                <w:b/>
                <w:color w:val="0070C0"/>
              </w:rPr>
              <w:t xml:space="preserve">            while (</w:t>
            </w:r>
            <w:proofErr w:type="spellStart"/>
            <w:proofErr w:type="gramStart"/>
            <w:r w:rsidRPr="00D33135">
              <w:rPr>
                <w:b/>
                <w:color w:val="0070C0"/>
              </w:rPr>
              <w:t>kb.hasNext</w:t>
            </w:r>
            <w:proofErr w:type="spellEnd"/>
            <w:proofErr w:type="gramEnd"/>
            <w:r w:rsidRPr="00D33135">
              <w:rPr>
                <w:b/>
                <w:color w:val="0070C0"/>
              </w:rPr>
              <w:t>()) {</w:t>
            </w:r>
          </w:p>
          <w:p w14:paraId="1E2DBBD2" w14:textId="77777777" w:rsidR="00D33135" w:rsidRPr="00D33135" w:rsidRDefault="00D33135" w:rsidP="00D33135">
            <w:pPr>
              <w:autoSpaceDE w:val="0"/>
              <w:autoSpaceDN w:val="0"/>
              <w:adjustRightInd w:val="0"/>
              <w:rPr>
                <w:b/>
                <w:color w:val="0070C0"/>
              </w:rPr>
            </w:pPr>
            <w:r w:rsidRPr="00D33135">
              <w:rPr>
                <w:b/>
                <w:color w:val="0070C0"/>
              </w:rPr>
              <w:t xml:space="preserve">                </w:t>
            </w:r>
            <w:proofErr w:type="spellStart"/>
            <w:proofErr w:type="gramStart"/>
            <w:r w:rsidRPr="00D33135">
              <w:rPr>
                <w:b/>
                <w:color w:val="0070C0"/>
              </w:rPr>
              <w:t>kb.nextInt</w:t>
            </w:r>
            <w:proofErr w:type="spellEnd"/>
            <w:proofErr w:type="gramEnd"/>
            <w:r w:rsidRPr="00D33135">
              <w:rPr>
                <w:b/>
                <w:color w:val="0070C0"/>
              </w:rPr>
              <w:t>();</w:t>
            </w:r>
          </w:p>
          <w:p w14:paraId="5B8B336A" w14:textId="77777777" w:rsidR="00D33135" w:rsidRPr="00D33135" w:rsidRDefault="00D33135" w:rsidP="00D33135">
            <w:pPr>
              <w:autoSpaceDE w:val="0"/>
              <w:autoSpaceDN w:val="0"/>
              <w:adjustRightInd w:val="0"/>
              <w:rPr>
                <w:b/>
                <w:color w:val="0070C0"/>
              </w:rPr>
            </w:pPr>
            <w:r w:rsidRPr="00D33135">
              <w:rPr>
                <w:b/>
                <w:color w:val="0070C0"/>
              </w:rPr>
              <w:t xml:space="preserve">                boyNames[</w:t>
            </w:r>
            <w:proofErr w:type="spellStart"/>
            <w:r w:rsidRPr="00D33135">
              <w:rPr>
                <w:b/>
                <w:color w:val="0070C0"/>
              </w:rPr>
              <w:t>i</w:t>
            </w:r>
            <w:proofErr w:type="spellEnd"/>
            <w:r w:rsidRPr="00D33135">
              <w:rPr>
                <w:b/>
                <w:color w:val="0070C0"/>
              </w:rPr>
              <w:t>][</w:t>
            </w:r>
            <w:proofErr w:type="gramStart"/>
            <w:r w:rsidRPr="00D33135">
              <w:rPr>
                <w:b/>
                <w:color w:val="0070C0"/>
              </w:rPr>
              <w:t>j]=</w:t>
            </w:r>
            <w:proofErr w:type="gramEnd"/>
            <w:r w:rsidRPr="00D33135">
              <w:rPr>
                <w:b/>
                <w:color w:val="0070C0"/>
              </w:rPr>
              <w:t xml:space="preserve"> </w:t>
            </w:r>
            <w:proofErr w:type="spellStart"/>
            <w:r w:rsidRPr="00D33135">
              <w:rPr>
                <w:b/>
                <w:color w:val="0070C0"/>
              </w:rPr>
              <w:t>kb.next</w:t>
            </w:r>
            <w:proofErr w:type="spellEnd"/>
            <w:r w:rsidRPr="00D33135">
              <w:rPr>
                <w:b/>
                <w:color w:val="0070C0"/>
              </w:rPr>
              <w:t>();</w:t>
            </w:r>
          </w:p>
          <w:p w14:paraId="06405855" w14:textId="77777777" w:rsidR="00D33135" w:rsidRPr="00D33135" w:rsidRDefault="00D33135" w:rsidP="00D33135">
            <w:pPr>
              <w:autoSpaceDE w:val="0"/>
              <w:autoSpaceDN w:val="0"/>
              <w:adjustRightInd w:val="0"/>
              <w:rPr>
                <w:b/>
                <w:color w:val="0070C0"/>
              </w:rPr>
            </w:pPr>
            <w:r w:rsidRPr="00D33135">
              <w:rPr>
                <w:b/>
                <w:color w:val="0070C0"/>
              </w:rPr>
              <w:t xml:space="preserve">                girlNames[</w:t>
            </w:r>
            <w:proofErr w:type="spellStart"/>
            <w:r w:rsidRPr="00D33135">
              <w:rPr>
                <w:b/>
                <w:color w:val="0070C0"/>
              </w:rPr>
              <w:t>i</w:t>
            </w:r>
            <w:proofErr w:type="spellEnd"/>
            <w:r w:rsidRPr="00D33135">
              <w:rPr>
                <w:b/>
                <w:color w:val="0070C0"/>
              </w:rPr>
              <w:t>][</w:t>
            </w:r>
            <w:proofErr w:type="gramStart"/>
            <w:r w:rsidRPr="00D33135">
              <w:rPr>
                <w:b/>
                <w:color w:val="0070C0"/>
              </w:rPr>
              <w:t>j]=</w:t>
            </w:r>
            <w:proofErr w:type="gramEnd"/>
            <w:r w:rsidRPr="00D33135">
              <w:rPr>
                <w:b/>
                <w:color w:val="0070C0"/>
              </w:rPr>
              <w:t xml:space="preserve"> </w:t>
            </w:r>
            <w:proofErr w:type="spellStart"/>
            <w:r w:rsidRPr="00D33135">
              <w:rPr>
                <w:b/>
                <w:color w:val="0070C0"/>
              </w:rPr>
              <w:t>kb.next</w:t>
            </w:r>
            <w:proofErr w:type="spellEnd"/>
            <w:r w:rsidRPr="00D33135">
              <w:rPr>
                <w:b/>
                <w:color w:val="0070C0"/>
              </w:rPr>
              <w:t>();</w:t>
            </w:r>
          </w:p>
          <w:p w14:paraId="6D895ACA" w14:textId="77777777" w:rsidR="00D33135" w:rsidRPr="00D33135" w:rsidRDefault="00D33135" w:rsidP="00D33135">
            <w:pPr>
              <w:autoSpaceDE w:val="0"/>
              <w:autoSpaceDN w:val="0"/>
              <w:adjustRightInd w:val="0"/>
              <w:rPr>
                <w:b/>
                <w:color w:val="0070C0"/>
              </w:rPr>
            </w:pPr>
            <w:r w:rsidRPr="00D33135">
              <w:rPr>
                <w:b/>
                <w:color w:val="0070C0"/>
              </w:rPr>
              <w:t xml:space="preserve">                </w:t>
            </w:r>
            <w:proofErr w:type="spellStart"/>
            <w:r w:rsidRPr="00D33135">
              <w:rPr>
                <w:b/>
                <w:color w:val="0070C0"/>
              </w:rPr>
              <w:t>j++</w:t>
            </w:r>
            <w:proofErr w:type="spellEnd"/>
            <w:r w:rsidRPr="00D33135">
              <w:rPr>
                <w:b/>
                <w:color w:val="0070C0"/>
              </w:rPr>
              <w:t>;</w:t>
            </w:r>
          </w:p>
          <w:p w14:paraId="496CF423" w14:textId="77777777" w:rsidR="00D33135" w:rsidRPr="00D33135" w:rsidRDefault="00D33135" w:rsidP="00D33135">
            <w:pPr>
              <w:autoSpaceDE w:val="0"/>
              <w:autoSpaceDN w:val="0"/>
              <w:adjustRightInd w:val="0"/>
              <w:rPr>
                <w:b/>
                <w:color w:val="0070C0"/>
              </w:rPr>
            </w:pPr>
            <w:r w:rsidRPr="00D33135">
              <w:rPr>
                <w:b/>
                <w:color w:val="0070C0"/>
              </w:rPr>
              <w:t xml:space="preserve">            }</w:t>
            </w:r>
          </w:p>
          <w:p w14:paraId="73DECD2F" w14:textId="77777777" w:rsidR="00D33135" w:rsidRPr="00D33135" w:rsidRDefault="00D33135" w:rsidP="00D33135">
            <w:pPr>
              <w:autoSpaceDE w:val="0"/>
              <w:autoSpaceDN w:val="0"/>
              <w:adjustRightInd w:val="0"/>
              <w:rPr>
                <w:b/>
                <w:color w:val="0070C0"/>
              </w:rPr>
            </w:pPr>
            <w:r w:rsidRPr="00D33135">
              <w:rPr>
                <w:b/>
                <w:color w:val="0070C0"/>
              </w:rPr>
              <w:t xml:space="preserve">         }</w:t>
            </w:r>
          </w:p>
          <w:p w14:paraId="4572888C" w14:textId="77777777" w:rsidR="00D33135" w:rsidRPr="00D33135" w:rsidRDefault="00D33135" w:rsidP="00D33135">
            <w:pPr>
              <w:autoSpaceDE w:val="0"/>
              <w:autoSpaceDN w:val="0"/>
              <w:adjustRightInd w:val="0"/>
              <w:rPr>
                <w:b/>
                <w:color w:val="0070C0"/>
              </w:rPr>
            </w:pPr>
            <w:r w:rsidRPr="00D33135">
              <w:rPr>
                <w:b/>
                <w:color w:val="0070C0"/>
              </w:rPr>
              <w:t xml:space="preserve">        }</w:t>
            </w:r>
          </w:p>
          <w:p w14:paraId="55ED4218" w14:textId="77777777" w:rsidR="00D33135" w:rsidRPr="00D33135" w:rsidRDefault="00D33135" w:rsidP="00D33135">
            <w:pPr>
              <w:autoSpaceDE w:val="0"/>
              <w:autoSpaceDN w:val="0"/>
              <w:adjustRightInd w:val="0"/>
              <w:rPr>
                <w:b/>
                <w:color w:val="0070C0"/>
              </w:rPr>
            </w:pPr>
            <w:r w:rsidRPr="00D33135">
              <w:rPr>
                <w:b/>
                <w:color w:val="0070C0"/>
              </w:rPr>
              <w:t xml:space="preserve">        </w:t>
            </w:r>
            <w:proofErr w:type="gramStart"/>
            <w:r w:rsidRPr="00D33135">
              <w:rPr>
                <w:b/>
                <w:color w:val="0070C0"/>
              </w:rPr>
              <w:t>catch(</w:t>
            </w:r>
            <w:proofErr w:type="gramEnd"/>
            <w:r w:rsidRPr="00D33135">
              <w:rPr>
                <w:b/>
                <w:color w:val="0070C0"/>
              </w:rPr>
              <w:t>Exception e){</w:t>
            </w:r>
          </w:p>
          <w:p w14:paraId="0A0D6764" w14:textId="77777777" w:rsidR="00D33135" w:rsidRPr="00D33135" w:rsidRDefault="00D33135" w:rsidP="00D33135">
            <w:pPr>
              <w:autoSpaceDE w:val="0"/>
              <w:autoSpaceDN w:val="0"/>
              <w:adjustRightInd w:val="0"/>
              <w:rPr>
                <w:b/>
                <w:color w:val="0070C0"/>
              </w:rPr>
            </w:pPr>
            <w:r w:rsidRPr="00D33135">
              <w:rPr>
                <w:b/>
                <w:color w:val="0070C0"/>
              </w:rPr>
              <w:t xml:space="preserve">            //Directs you to where error </w:t>
            </w:r>
            <w:proofErr w:type="spellStart"/>
            <w:r w:rsidRPr="00D33135">
              <w:rPr>
                <w:b/>
                <w:color w:val="0070C0"/>
              </w:rPr>
              <w:t>occured</w:t>
            </w:r>
            <w:proofErr w:type="spellEnd"/>
          </w:p>
          <w:p w14:paraId="3F44248B" w14:textId="77777777" w:rsidR="00D33135" w:rsidRPr="00D33135" w:rsidRDefault="00D33135" w:rsidP="00D33135">
            <w:pPr>
              <w:autoSpaceDE w:val="0"/>
              <w:autoSpaceDN w:val="0"/>
              <w:adjustRightInd w:val="0"/>
              <w:rPr>
                <w:b/>
                <w:color w:val="0070C0"/>
              </w:rPr>
            </w:pPr>
            <w:r w:rsidRPr="00D33135">
              <w:rPr>
                <w:b/>
                <w:color w:val="0070C0"/>
              </w:rPr>
              <w:t xml:space="preserve">            </w:t>
            </w:r>
            <w:proofErr w:type="spellStart"/>
            <w:proofErr w:type="gramStart"/>
            <w:r w:rsidRPr="00D33135">
              <w:rPr>
                <w:b/>
                <w:color w:val="0070C0"/>
              </w:rPr>
              <w:t>e.printStackTrace</w:t>
            </w:r>
            <w:proofErr w:type="spellEnd"/>
            <w:proofErr w:type="gramEnd"/>
            <w:r w:rsidRPr="00D33135">
              <w:rPr>
                <w:b/>
                <w:color w:val="0070C0"/>
              </w:rPr>
              <w:t>();</w:t>
            </w:r>
          </w:p>
          <w:p w14:paraId="343AD1B2" w14:textId="77777777" w:rsidR="00D33135" w:rsidRPr="00D33135" w:rsidRDefault="00D33135" w:rsidP="00D33135">
            <w:pPr>
              <w:autoSpaceDE w:val="0"/>
              <w:autoSpaceDN w:val="0"/>
              <w:adjustRightInd w:val="0"/>
              <w:rPr>
                <w:b/>
                <w:color w:val="0070C0"/>
              </w:rPr>
            </w:pPr>
            <w:r w:rsidRPr="00D33135">
              <w:rPr>
                <w:b/>
                <w:color w:val="0070C0"/>
              </w:rPr>
              <w:t xml:space="preserve">        }</w:t>
            </w:r>
          </w:p>
          <w:p w14:paraId="4F8B7467" w14:textId="77777777" w:rsidR="00D33135" w:rsidRPr="00D33135" w:rsidRDefault="00D33135" w:rsidP="00D33135">
            <w:pPr>
              <w:autoSpaceDE w:val="0"/>
              <w:autoSpaceDN w:val="0"/>
              <w:adjustRightInd w:val="0"/>
              <w:rPr>
                <w:b/>
                <w:color w:val="0070C0"/>
              </w:rPr>
            </w:pPr>
            <w:r w:rsidRPr="00D33135">
              <w:rPr>
                <w:b/>
                <w:color w:val="0070C0"/>
              </w:rPr>
              <w:t xml:space="preserve">        //User inputs year </w:t>
            </w:r>
          </w:p>
          <w:p w14:paraId="33FD6BFC" w14:textId="77777777" w:rsidR="00D33135" w:rsidRPr="00D33135" w:rsidRDefault="00D33135" w:rsidP="00D33135">
            <w:pPr>
              <w:autoSpaceDE w:val="0"/>
              <w:autoSpaceDN w:val="0"/>
              <w:adjustRightInd w:val="0"/>
              <w:rPr>
                <w:b/>
                <w:color w:val="0070C0"/>
              </w:rPr>
            </w:pPr>
            <w:r w:rsidRPr="00D33135">
              <w:rPr>
                <w:b/>
                <w:color w:val="0070C0"/>
              </w:rPr>
              <w:t xml:space="preserve">        System.out.print("Enter the year: ");</w:t>
            </w:r>
          </w:p>
          <w:p w14:paraId="1C2470D9" w14:textId="77777777" w:rsidR="00D33135" w:rsidRPr="00D33135" w:rsidRDefault="00D33135" w:rsidP="00D33135">
            <w:pPr>
              <w:autoSpaceDE w:val="0"/>
              <w:autoSpaceDN w:val="0"/>
              <w:adjustRightInd w:val="0"/>
              <w:rPr>
                <w:b/>
                <w:color w:val="0070C0"/>
              </w:rPr>
            </w:pPr>
            <w:r w:rsidRPr="00D33135">
              <w:rPr>
                <w:b/>
                <w:color w:val="0070C0"/>
              </w:rPr>
              <w:t xml:space="preserve">        int year= </w:t>
            </w:r>
            <w:proofErr w:type="spellStart"/>
            <w:proofErr w:type="gramStart"/>
            <w:r w:rsidRPr="00D33135">
              <w:rPr>
                <w:b/>
                <w:color w:val="0070C0"/>
              </w:rPr>
              <w:t>input.nextInt</w:t>
            </w:r>
            <w:proofErr w:type="spellEnd"/>
            <w:proofErr w:type="gramEnd"/>
            <w:r w:rsidRPr="00D33135">
              <w:rPr>
                <w:b/>
                <w:color w:val="0070C0"/>
              </w:rPr>
              <w:t>();</w:t>
            </w:r>
          </w:p>
          <w:p w14:paraId="3D0A078E" w14:textId="77777777" w:rsidR="00D33135" w:rsidRPr="00D33135" w:rsidRDefault="00D33135" w:rsidP="00D33135">
            <w:pPr>
              <w:autoSpaceDE w:val="0"/>
              <w:autoSpaceDN w:val="0"/>
              <w:adjustRightInd w:val="0"/>
              <w:rPr>
                <w:b/>
                <w:color w:val="0070C0"/>
              </w:rPr>
            </w:pPr>
            <w:r w:rsidRPr="00D33135">
              <w:rPr>
                <w:b/>
                <w:color w:val="0070C0"/>
              </w:rPr>
              <w:lastRenderedPageBreak/>
              <w:t xml:space="preserve">        //User enters gender</w:t>
            </w:r>
          </w:p>
          <w:p w14:paraId="44D09A71" w14:textId="77777777" w:rsidR="00D33135" w:rsidRPr="00D33135" w:rsidRDefault="00D33135" w:rsidP="00D33135">
            <w:pPr>
              <w:autoSpaceDE w:val="0"/>
              <w:autoSpaceDN w:val="0"/>
              <w:adjustRightInd w:val="0"/>
              <w:rPr>
                <w:b/>
                <w:color w:val="0070C0"/>
              </w:rPr>
            </w:pPr>
            <w:r w:rsidRPr="00D33135">
              <w:rPr>
                <w:b/>
                <w:color w:val="0070C0"/>
              </w:rPr>
              <w:t xml:space="preserve">        System.out.print("Enter the </w:t>
            </w:r>
            <w:proofErr w:type="gramStart"/>
            <w:r w:rsidRPr="00D33135">
              <w:rPr>
                <w:b/>
                <w:color w:val="0070C0"/>
              </w:rPr>
              <w:t>gender(</w:t>
            </w:r>
            <w:proofErr w:type="gramEnd"/>
            <w:r w:rsidRPr="00D33135">
              <w:rPr>
                <w:b/>
                <w:color w:val="0070C0"/>
              </w:rPr>
              <w:t>M for boys &amp; F for girls): ");</w:t>
            </w:r>
          </w:p>
          <w:p w14:paraId="11C1C250" w14:textId="77777777" w:rsidR="00D33135" w:rsidRPr="00D33135" w:rsidRDefault="00D33135" w:rsidP="00D33135">
            <w:pPr>
              <w:autoSpaceDE w:val="0"/>
              <w:autoSpaceDN w:val="0"/>
              <w:adjustRightInd w:val="0"/>
              <w:rPr>
                <w:b/>
                <w:color w:val="0070C0"/>
              </w:rPr>
            </w:pPr>
            <w:r w:rsidRPr="00D33135">
              <w:rPr>
                <w:b/>
                <w:color w:val="0070C0"/>
              </w:rPr>
              <w:t xml:space="preserve">        char gender= </w:t>
            </w:r>
            <w:proofErr w:type="spellStart"/>
            <w:proofErr w:type="gramStart"/>
            <w:r w:rsidRPr="00D33135">
              <w:rPr>
                <w:b/>
                <w:color w:val="0070C0"/>
              </w:rPr>
              <w:t>input.next</w:t>
            </w:r>
            <w:proofErr w:type="spellEnd"/>
            <w:proofErr w:type="gramEnd"/>
            <w:r w:rsidRPr="00D33135">
              <w:rPr>
                <w:b/>
                <w:color w:val="0070C0"/>
              </w:rPr>
              <w:t>().</w:t>
            </w:r>
            <w:proofErr w:type="spellStart"/>
            <w:r w:rsidRPr="00D33135">
              <w:rPr>
                <w:b/>
                <w:color w:val="0070C0"/>
              </w:rPr>
              <w:t>charAt</w:t>
            </w:r>
            <w:proofErr w:type="spellEnd"/>
            <w:r w:rsidRPr="00D33135">
              <w:rPr>
                <w:b/>
                <w:color w:val="0070C0"/>
              </w:rPr>
              <w:t>(0);</w:t>
            </w:r>
          </w:p>
          <w:p w14:paraId="514821B2" w14:textId="77777777" w:rsidR="00D33135" w:rsidRPr="00D33135" w:rsidRDefault="00D33135" w:rsidP="00D33135">
            <w:pPr>
              <w:autoSpaceDE w:val="0"/>
              <w:autoSpaceDN w:val="0"/>
              <w:adjustRightInd w:val="0"/>
              <w:rPr>
                <w:b/>
                <w:color w:val="0070C0"/>
              </w:rPr>
            </w:pPr>
            <w:r w:rsidRPr="00D33135">
              <w:rPr>
                <w:b/>
                <w:color w:val="0070C0"/>
              </w:rPr>
              <w:t xml:space="preserve">        //User enters name, whether male or female</w:t>
            </w:r>
          </w:p>
          <w:p w14:paraId="57419110" w14:textId="77777777" w:rsidR="00D33135" w:rsidRPr="00D33135" w:rsidRDefault="00D33135" w:rsidP="00D33135">
            <w:pPr>
              <w:autoSpaceDE w:val="0"/>
              <w:autoSpaceDN w:val="0"/>
              <w:adjustRightInd w:val="0"/>
              <w:rPr>
                <w:b/>
                <w:color w:val="0070C0"/>
              </w:rPr>
            </w:pPr>
            <w:r w:rsidRPr="00D33135">
              <w:rPr>
                <w:b/>
                <w:color w:val="0070C0"/>
              </w:rPr>
              <w:t xml:space="preserve">        System.out.print("Enter the name: ");</w:t>
            </w:r>
          </w:p>
          <w:p w14:paraId="09670621" w14:textId="77777777" w:rsidR="00D33135" w:rsidRPr="00D33135" w:rsidRDefault="00D33135" w:rsidP="00D33135">
            <w:pPr>
              <w:autoSpaceDE w:val="0"/>
              <w:autoSpaceDN w:val="0"/>
              <w:adjustRightInd w:val="0"/>
              <w:rPr>
                <w:b/>
                <w:color w:val="0070C0"/>
              </w:rPr>
            </w:pPr>
            <w:r w:rsidRPr="00D33135">
              <w:rPr>
                <w:b/>
                <w:color w:val="0070C0"/>
              </w:rPr>
              <w:t xml:space="preserve">        String name= </w:t>
            </w:r>
            <w:proofErr w:type="spellStart"/>
            <w:proofErr w:type="gramStart"/>
            <w:r w:rsidRPr="00D33135">
              <w:rPr>
                <w:b/>
                <w:color w:val="0070C0"/>
              </w:rPr>
              <w:t>input.next</w:t>
            </w:r>
            <w:proofErr w:type="spellEnd"/>
            <w:proofErr w:type="gramEnd"/>
            <w:r w:rsidRPr="00D33135">
              <w:rPr>
                <w:b/>
                <w:color w:val="0070C0"/>
              </w:rPr>
              <w:t>();</w:t>
            </w:r>
          </w:p>
          <w:p w14:paraId="5062E85E" w14:textId="77777777" w:rsidR="00D33135" w:rsidRPr="00D33135" w:rsidRDefault="00D33135" w:rsidP="00D33135">
            <w:pPr>
              <w:autoSpaceDE w:val="0"/>
              <w:autoSpaceDN w:val="0"/>
              <w:adjustRightInd w:val="0"/>
              <w:rPr>
                <w:b/>
                <w:color w:val="0070C0"/>
              </w:rPr>
            </w:pPr>
            <w:r w:rsidRPr="00D33135">
              <w:rPr>
                <w:b/>
                <w:color w:val="0070C0"/>
              </w:rPr>
              <w:t xml:space="preserve">        /** </w:t>
            </w:r>
          </w:p>
          <w:p w14:paraId="7D7949D1" w14:textId="77777777" w:rsidR="00D33135" w:rsidRPr="00D33135" w:rsidRDefault="00D33135" w:rsidP="00D33135">
            <w:pPr>
              <w:autoSpaceDE w:val="0"/>
              <w:autoSpaceDN w:val="0"/>
              <w:adjustRightInd w:val="0"/>
              <w:rPr>
                <w:b/>
                <w:color w:val="0070C0"/>
              </w:rPr>
            </w:pPr>
            <w:r w:rsidRPr="00D33135">
              <w:rPr>
                <w:b/>
                <w:color w:val="0070C0"/>
              </w:rPr>
              <w:t xml:space="preserve">         *  If gender is male:</w:t>
            </w:r>
          </w:p>
          <w:p w14:paraId="3111D7CE" w14:textId="77777777" w:rsidR="00D33135" w:rsidRPr="00D33135" w:rsidRDefault="00D33135" w:rsidP="00D33135">
            <w:pPr>
              <w:autoSpaceDE w:val="0"/>
              <w:autoSpaceDN w:val="0"/>
              <w:adjustRightInd w:val="0"/>
              <w:rPr>
                <w:b/>
                <w:color w:val="0070C0"/>
              </w:rPr>
            </w:pPr>
            <w:r w:rsidRPr="00D33135">
              <w:rPr>
                <w:b/>
                <w:color w:val="0070C0"/>
              </w:rPr>
              <w:t xml:space="preserve">         *  SearchName method will use boyNames array along with the user input's year and name</w:t>
            </w:r>
          </w:p>
          <w:p w14:paraId="1490BD80" w14:textId="77777777" w:rsidR="00D33135" w:rsidRPr="00D33135" w:rsidRDefault="00D33135" w:rsidP="00D33135">
            <w:pPr>
              <w:autoSpaceDE w:val="0"/>
              <w:autoSpaceDN w:val="0"/>
              <w:adjustRightInd w:val="0"/>
              <w:rPr>
                <w:b/>
                <w:color w:val="0070C0"/>
              </w:rPr>
            </w:pPr>
            <w:r w:rsidRPr="00D33135">
              <w:rPr>
                <w:b/>
                <w:color w:val="0070C0"/>
              </w:rPr>
              <w:t xml:space="preserve">         *  If returns a number greater than or equal to 1, it displays boy's names with appropriate ranking and year</w:t>
            </w:r>
          </w:p>
          <w:p w14:paraId="0FC28BCE" w14:textId="77777777" w:rsidR="00D33135" w:rsidRPr="00D33135" w:rsidRDefault="00D33135" w:rsidP="00D33135">
            <w:pPr>
              <w:autoSpaceDE w:val="0"/>
              <w:autoSpaceDN w:val="0"/>
              <w:adjustRightInd w:val="0"/>
              <w:rPr>
                <w:b/>
                <w:color w:val="0070C0"/>
              </w:rPr>
            </w:pPr>
            <w:r w:rsidRPr="00D33135">
              <w:rPr>
                <w:b/>
                <w:color w:val="0070C0"/>
              </w:rPr>
              <w:t xml:space="preserve">         */</w:t>
            </w:r>
          </w:p>
          <w:p w14:paraId="357A0912" w14:textId="77777777" w:rsidR="00D33135" w:rsidRPr="00D33135" w:rsidRDefault="00D33135" w:rsidP="00D33135">
            <w:pPr>
              <w:autoSpaceDE w:val="0"/>
              <w:autoSpaceDN w:val="0"/>
              <w:adjustRightInd w:val="0"/>
              <w:rPr>
                <w:b/>
                <w:color w:val="0070C0"/>
              </w:rPr>
            </w:pPr>
            <w:r w:rsidRPr="00D33135">
              <w:rPr>
                <w:b/>
                <w:color w:val="0070C0"/>
              </w:rPr>
              <w:t xml:space="preserve">        if (gender=='M') {</w:t>
            </w:r>
          </w:p>
          <w:p w14:paraId="25BAC9F6" w14:textId="77777777" w:rsidR="00D33135" w:rsidRPr="00D33135" w:rsidRDefault="00D33135" w:rsidP="00D33135">
            <w:pPr>
              <w:autoSpaceDE w:val="0"/>
              <w:autoSpaceDN w:val="0"/>
              <w:adjustRightInd w:val="0"/>
              <w:rPr>
                <w:b/>
                <w:color w:val="0070C0"/>
              </w:rPr>
            </w:pPr>
            <w:r w:rsidRPr="00D33135">
              <w:rPr>
                <w:b/>
                <w:color w:val="0070C0"/>
              </w:rPr>
              <w:t xml:space="preserve">            //Displays boy's names with appropriate ranking and year</w:t>
            </w:r>
          </w:p>
          <w:p w14:paraId="09E2B4B8" w14:textId="77777777" w:rsidR="00D33135" w:rsidRPr="00D33135" w:rsidRDefault="00D33135" w:rsidP="00D33135">
            <w:pPr>
              <w:autoSpaceDE w:val="0"/>
              <w:autoSpaceDN w:val="0"/>
              <w:adjustRightInd w:val="0"/>
              <w:rPr>
                <w:b/>
                <w:color w:val="0070C0"/>
              </w:rPr>
            </w:pPr>
            <w:r w:rsidRPr="00D33135">
              <w:rPr>
                <w:b/>
                <w:color w:val="0070C0"/>
              </w:rPr>
              <w:t xml:space="preserve">            System.out.print("Boy name "+name+" is ranked #"+SearchName(</w:t>
            </w:r>
            <w:proofErr w:type="gramStart"/>
            <w:r w:rsidRPr="00D33135">
              <w:rPr>
                <w:b/>
                <w:color w:val="0070C0"/>
              </w:rPr>
              <w:t>boyNames,year</w:t>
            </w:r>
            <w:proofErr w:type="gramEnd"/>
            <w:r w:rsidRPr="00D33135">
              <w:rPr>
                <w:b/>
                <w:color w:val="0070C0"/>
              </w:rPr>
              <w:t>,name)+" in year "+year);</w:t>
            </w:r>
          </w:p>
          <w:p w14:paraId="593B9BDB" w14:textId="77777777" w:rsidR="00D33135" w:rsidRPr="00D33135" w:rsidRDefault="00D33135" w:rsidP="00D33135">
            <w:pPr>
              <w:autoSpaceDE w:val="0"/>
              <w:autoSpaceDN w:val="0"/>
              <w:adjustRightInd w:val="0"/>
              <w:rPr>
                <w:b/>
                <w:color w:val="0070C0"/>
              </w:rPr>
            </w:pPr>
            <w:r w:rsidRPr="00D33135">
              <w:rPr>
                <w:b/>
                <w:color w:val="0070C0"/>
              </w:rPr>
              <w:t xml:space="preserve">         }</w:t>
            </w:r>
          </w:p>
          <w:p w14:paraId="5ED7166B" w14:textId="77777777" w:rsidR="00D33135" w:rsidRPr="00D33135" w:rsidRDefault="00D33135" w:rsidP="00D33135">
            <w:pPr>
              <w:autoSpaceDE w:val="0"/>
              <w:autoSpaceDN w:val="0"/>
              <w:adjustRightInd w:val="0"/>
              <w:rPr>
                <w:b/>
                <w:color w:val="0070C0"/>
              </w:rPr>
            </w:pPr>
            <w:r w:rsidRPr="00D33135">
              <w:rPr>
                <w:b/>
                <w:color w:val="0070C0"/>
              </w:rPr>
              <w:t xml:space="preserve">        /** </w:t>
            </w:r>
          </w:p>
          <w:p w14:paraId="7C83FC5B" w14:textId="77777777" w:rsidR="00D33135" w:rsidRPr="00D33135" w:rsidRDefault="00D33135" w:rsidP="00D33135">
            <w:pPr>
              <w:autoSpaceDE w:val="0"/>
              <w:autoSpaceDN w:val="0"/>
              <w:adjustRightInd w:val="0"/>
              <w:rPr>
                <w:b/>
                <w:color w:val="0070C0"/>
              </w:rPr>
            </w:pPr>
            <w:r w:rsidRPr="00D33135">
              <w:rPr>
                <w:b/>
                <w:color w:val="0070C0"/>
              </w:rPr>
              <w:t xml:space="preserve">         *  If gender is female:</w:t>
            </w:r>
          </w:p>
          <w:p w14:paraId="6E752811" w14:textId="77777777" w:rsidR="00D33135" w:rsidRPr="00D33135" w:rsidRDefault="00D33135" w:rsidP="00D33135">
            <w:pPr>
              <w:autoSpaceDE w:val="0"/>
              <w:autoSpaceDN w:val="0"/>
              <w:adjustRightInd w:val="0"/>
              <w:rPr>
                <w:b/>
                <w:color w:val="0070C0"/>
              </w:rPr>
            </w:pPr>
            <w:r w:rsidRPr="00D33135">
              <w:rPr>
                <w:b/>
                <w:color w:val="0070C0"/>
              </w:rPr>
              <w:t xml:space="preserve">         *  SearchName method will use girlsNames array along with the user input's year and name</w:t>
            </w:r>
          </w:p>
          <w:p w14:paraId="1F8EFB81" w14:textId="77777777" w:rsidR="00D33135" w:rsidRPr="00D33135" w:rsidRDefault="00D33135" w:rsidP="00D33135">
            <w:pPr>
              <w:autoSpaceDE w:val="0"/>
              <w:autoSpaceDN w:val="0"/>
              <w:adjustRightInd w:val="0"/>
              <w:rPr>
                <w:b/>
                <w:color w:val="0070C0"/>
              </w:rPr>
            </w:pPr>
            <w:r w:rsidRPr="00D33135">
              <w:rPr>
                <w:b/>
                <w:color w:val="0070C0"/>
              </w:rPr>
              <w:t xml:space="preserve">         *  If returns a number greater than or equal to 1, it displays girl's names with appropriate ranking and year</w:t>
            </w:r>
          </w:p>
          <w:p w14:paraId="4B5349EC" w14:textId="77777777" w:rsidR="00D33135" w:rsidRPr="00D33135" w:rsidRDefault="00D33135" w:rsidP="00D33135">
            <w:pPr>
              <w:autoSpaceDE w:val="0"/>
              <w:autoSpaceDN w:val="0"/>
              <w:adjustRightInd w:val="0"/>
              <w:rPr>
                <w:b/>
                <w:color w:val="0070C0"/>
              </w:rPr>
            </w:pPr>
            <w:r w:rsidRPr="00D33135">
              <w:rPr>
                <w:b/>
                <w:color w:val="0070C0"/>
              </w:rPr>
              <w:t xml:space="preserve">         */</w:t>
            </w:r>
          </w:p>
          <w:p w14:paraId="5547B634" w14:textId="77777777" w:rsidR="00D33135" w:rsidRPr="00D33135" w:rsidRDefault="00D33135" w:rsidP="00D33135">
            <w:pPr>
              <w:autoSpaceDE w:val="0"/>
              <w:autoSpaceDN w:val="0"/>
              <w:adjustRightInd w:val="0"/>
              <w:rPr>
                <w:b/>
                <w:color w:val="0070C0"/>
              </w:rPr>
            </w:pPr>
            <w:r w:rsidRPr="00D33135">
              <w:rPr>
                <w:b/>
                <w:color w:val="0070C0"/>
              </w:rPr>
              <w:t xml:space="preserve">        if(gender=='F</w:t>
            </w:r>
            <w:proofErr w:type="gramStart"/>
            <w:r w:rsidRPr="00D33135">
              <w:rPr>
                <w:b/>
                <w:color w:val="0070C0"/>
              </w:rPr>
              <w:t>'){</w:t>
            </w:r>
            <w:proofErr w:type="gramEnd"/>
          </w:p>
          <w:p w14:paraId="3B25D011" w14:textId="77777777" w:rsidR="00D33135" w:rsidRPr="00D33135" w:rsidRDefault="00D33135" w:rsidP="00D33135">
            <w:pPr>
              <w:autoSpaceDE w:val="0"/>
              <w:autoSpaceDN w:val="0"/>
              <w:adjustRightInd w:val="0"/>
              <w:rPr>
                <w:b/>
                <w:color w:val="0070C0"/>
              </w:rPr>
            </w:pPr>
            <w:r w:rsidRPr="00D33135">
              <w:rPr>
                <w:b/>
                <w:color w:val="0070C0"/>
              </w:rPr>
              <w:t xml:space="preserve">            System.out.print("Girl name "+name+" is ranked #"+SearchName(</w:t>
            </w:r>
            <w:proofErr w:type="gramStart"/>
            <w:r w:rsidRPr="00D33135">
              <w:rPr>
                <w:b/>
                <w:color w:val="0070C0"/>
              </w:rPr>
              <w:t>girlNames,year</w:t>
            </w:r>
            <w:proofErr w:type="gramEnd"/>
            <w:r w:rsidRPr="00D33135">
              <w:rPr>
                <w:b/>
                <w:color w:val="0070C0"/>
              </w:rPr>
              <w:t>,name)+" in year "+year);</w:t>
            </w:r>
          </w:p>
          <w:p w14:paraId="34ABFA96" w14:textId="77777777" w:rsidR="00D33135" w:rsidRPr="00D33135" w:rsidRDefault="00D33135" w:rsidP="00D33135">
            <w:pPr>
              <w:autoSpaceDE w:val="0"/>
              <w:autoSpaceDN w:val="0"/>
              <w:adjustRightInd w:val="0"/>
              <w:rPr>
                <w:b/>
                <w:color w:val="0070C0"/>
              </w:rPr>
            </w:pPr>
            <w:r w:rsidRPr="00D33135">
              <w:rPr>
                <w:b/>
                <w:color w:val="0070C0"/>
              </w:rPr>
              <w:t xml:space="preserve">         }</w:t>
            </w:r>
          </w:p>
          <w:p w14:paraId="44B9213C" w14:textId="77777777" w:rsidR="00D33135" w:rsidRPr="00D33135" w:rsidRDefault="00D33135" w:rsidP="00D33135">
            <w:pPr>
              <w:autoSpaceDE w:val="0"/>
              <w:autoSpaceDN w:val="0"/>
              <w:adjustRightInd w:val="0"/>
              <w:rPr>
                <w:b/>
                <w:color w:val="0070C0"/>
              </w:rPr>
            </w:pPr>
            <w:r w:rsidRPr="00D33135">
              <w:rPr>
                <w:b/>
                <w:color w:val="0070C0"/>
              </w:rPr>
              <w:t xml:space="preserve">    }</w:t>
            </w:r>
          </w:p>
          <w:p w14:paraId="0D3CE559" w14:textId="77777777" w:rsidR="00D33135" w:rsidRPr="00D33135" w:rsidRDefault="00D33135" w:rsidP="00D33135">
            <w:pPr>
              <w:autoSpaceDE w:val="0"/>
              <w:autoSpaceDN w:val="0"/>
              <w:adjustRightInd w:val="0"/>
              <w:rPr>
                <w:b/>
                <w:color w:val="0070C0"/>
              </w:rPr>
            </w:pPr>
            <w:r w:rsidRPr="00D33135">
              <w:rPr>
                <w:b/>
                <w:color w:val="0070C0"/>
              </w:rPr>
              <w:t xml:space="preserve">    /**</w:t>
            </w:r>
          </w:p>
          <w:p w14:paraId="7437460B" w14:textId="77777777" w:rsidR="00D33135" w:rsidRPr="00D33135" w:rsidRDefault="00D33135" w:rsidP="00D33135">
            <w:pPr>
              <w:autoSpaceDE w:val="0"/>
              <w:autoSpaceDN w:val="0"/>
              <w:adjustRightInd w:val="0"/>
              <w:rPr>
                <w:b/>
                <w:color w:val="0070C0"/>
              </w:rPr>
            </w:pPr>
            <w:r w:rsidRPr="00D33135">
              <w:rPr>
                <w:b/>
                <w:color w:val="0070C0"/>
              </w:rPr>
              <w:t xml:space="preserve">     * This method will return the index value if the name exists within the string array, if not it will return -1</w:t>
            </w:r>
          </w:p>
          <w:p w14:paraId="0787157A" w14:textId="77777777" w:rsidR="00D33135" w:rsidRPr="00D33135" w:rsidRDefault="00D33135" w:rsidP="00D33135">
            <w:pPr>
              <w:autoSpaceDE w:val="0"/>
              <w:autoSpaceDN w:val="0"/>
              <w:adjustRightInd w:val="0"/>
              <w:rPr>
                <w:b/>
                <w:color w:val="0070C0"/>
              </w:rPr>
            </w:pPr>
            <w:r w:rsidRPr="00D33135">
              <w:rPr>
                <w:b/>
                <w:color w:val="0070C0"/>
              </w:rPr>
              <w:t xml:space="preserve">     */</w:t>
            </w:r>
          </w:p>
          <w:p w14:paraId="644F9800" w14:textId="77777777" w:rsidR="00D33135" w:rsidRPr="00D33135" w:rsidRDefault="00D33135" w:rsidP="00D33135">
            <w:pPr>
              <w:autoSpaceDE w:val="0"/>
              <w:autoSpaceDN w:val="0"/>
              <w:adjustRightInd w:val="0"/>
              <w:rPr>
                <w:b/>
                <w:color w:val="0070C0"/>
              </w:rPr>
            </w:pPr>
            <w:r w:rsidRPr="00D33135">
              <w:rPr>
                <w:b/>
                <w:color w:val="0070C0"/>
              </w:rPr>
              <w:t xml:space="preserve">    public static int </w:t>
            </w:r>
            <w:proofErr w:type="gramStart"/>
            <w:r w:rsidRPr="00D33135">
              <w:rPr>
                <w:b/>
                <w:color w:val="0070C0"/>
              </w:rPr>
              <w:t>SearchName(</w:t>
            </w:r>
            <w:proofErr w:type="gramEnd"/>
            <w:r w:rsidRPr="00D33135">
              <w:rPr>
                <w:b/>
                <w:color w:val="0070C0"/>
              </w:rPr>
              <w:t xml:space="preserve">String[][] </w:t>
            </w:r>
            <w:proofErr w:type="spellStart"/>
            <w:r w:rsidRPr="00D33135">
              <w:rPr>
                <w:b/>
                <w:color w:val="0070C0"/>
              </w:rPr>
              <w:t>names,int</w:t>
            </w:r>
            <w:proofErr w:type="spellEnd"/>
            <w:r w:rsidRPr="00D33135">
              <w:rPr>
                <w:b/>
                <w:color w:val="0070C0"/>
              </w:rPr>
              <w:t xml:space="preserve"> year, String name){</w:t>
            </w:r>
          </w:p>
          <w:p w14:paraId="5C87180F" w14:textId="77777777" w:rsidR="00D33135" w:rsidRPr="00D33135" w:rsidRDefault="00D33135" w:rsidP="00D33135">
            <w:pPr>
              <w:autoSpaceDE w:val="0"/>
              <w:autoSpaceDN w:val="0"/>
              <w:adjustRightInd w:val="0"/>
              <w:rPr>
                <w:b/>
                <w:color w:val="0070C0"/>
              </w:rPr>
            </w:pPr>
            <w:r w:rsidRPr="00D33135">
              <w:rPr>
                <w:b/>
                <w:color w:val="0070C0"/>
              </w:rPr>
              <w:t xml:space="preserve">        </w:t>
            </w:r>
            <w:proofErr w:type="gramStart"/>
            <w:r w:rsidRPr="00D33135">
              <w:rPr>
                <w:b/>
                <w:color w:val="0070C0"/>
              </w:rPr>
              <w:t>for(</w:t>
            </w:r>
            <w:proofErr w:type="gramEnd"/>
            <w:r w:rsidRPr="00D33135">
              <w:rPr>
                <w:b/>
                <w:color w:val="0070C0"/>
              </w:rPr>
              <w:t xml:space="preserve">int </w:t>
            </w:r>
            <w:proofErr w:type="spellStart"/>
            <w:r w:rsidRPr="00D33135">
              <w:rPr>
                <w:b/>
                <w:color w:val="0070C0"/>
              </w:rPr>
              <w:t>i</w:t>
            </w:r>
            <w:proofErr w:type="spellEnd"/>
            <w:r w:rsidRPr="00D33135">
              <w:rPr>
                <w:b/>
                <w:color w:val="0070C0"/>
              </w:rPr>
              <w:t xml:space="preserve">=0; </w:t>
            </w:r>
            <w:proofErr w:type="spellStart"/>
            <w:r w:rsidRPr="00D33135">
              <w:rPr>
                <w:b/>
                <w:color w:val="0070C0"/>
              </w:rPr>
              <w:t>i</w:t>
            </w:r>
            <w:proofErr w:type="spellEnd"/>
            <w:r w:rsidRPr="00D33135">
              <w:rPr>
                <w:b/>
                <w:color w:val="0070C0"/>
              </w:rPr>
              <w:t xml:space="preserve">&lt;1000; </w:t>
            </w:r>
            <w:proofErr w:type="spellStart"/>
            <w:r w:rsidRPr="00D33135">
              <w:rPr>
                <w:b/>
                <w:color w:val="0070C0"/>
              </w:rPr>
              <w:t>i</w:t>
            </w:r>
            <w:proofErr w:type="spellEnd"/>
            <w:r w:rsidRPr="00D33135">
              <w:rPr>
                <w:b/>
                <w:color w:val="0070C0"/>
              </w:rPr>
              <w:t>++){</w:t>
            </w:r>
          </w:p>
          <w:p w14:paraId="45B2CC0B" w14:textId="77777777" w:rsidR="00D33135" w:rsidRPr="00D33135" w:rsidRDefault="00D33135" w:rsidP="00D33135">
            <w:pPr>
              <w:autoSpaceDE w:val="0"/>
              <w:autoSpaceDN w:val="0"/>
              <w:adjustRightInd w:val="0"/>
              <w:rPr>
                <w:b/>
                <w:color w:val="0070C0"/>
              </w:rPr>
            </w:pPr>
            <w:r w:rsidRPr="00D33135">
              <w:rPr>
                <w:b/>
                <w:color w:val="0070C0"/>
              </w:rPr>
              <w:t xml:space="preserve">            if(names[year-</w:t>
            </w:r>
            <w:proofErr w:type="gramStart"/>
            <w:r w:rsidRPr="00D33135">
              <w:rPr>
                <w:b/>
                <w:color w:val="0070C0"/>
              </w:rPr>
              <w:t>2010][</w:t>
            </w:r>
            <w:proofErr w:type="spellStart"/>
            <w:proofErr w:type="gramEnd"/>
            <w:r w:rsidRPr="00D33135">
              <w:rPr>
                <w:b/>
                <w:color w:val="0070C0"/>
              </w:rPr>
              <w:t>i</w:t>
            </w:r>
            <w:proofErr w:type="spellEnd"/>
            <w:r w:rsidRPr="00D33135">
              <w:rPr>
                <w:b/>
                <w:color w:val="0070C0"/>
              </w:rPr>
              <w:t>].equals(name)){</w:t>
            </w:r>
          </w:p>
          <w:p w14:paraId="774A9E9B" w14:textId="77777777" w:rsidR="00D33135" w:rsidRPr="00D33135" w:rsidRDefault="00D33135" w:rsidP="00D33135">
            <w:pPr>
              <w:autoSpaceDE w:val="0"/>
              <w:autoSpaceDN w:val="0"/>
              <w:adjustRightInd w:val="0"/>
              <w:rPr>
                <w:b/>
                <w:color w:val="0070C0"/>
              </w:rPr>
            </w:pPr>
            <w:r w:rsidRPr="00D33135">
              <w:rPr>
                <w:b/>
                <w:color w:val="0070C0"/>
              </w:rPr>
              <w:t xml:space="preserve">                return i+1;</w:t>
            </w:r>
          </w:p>
          <w:p w14:paraId="04B38DA2" w14:textId="77777777" w:rsidR="00D33135" w:rsidRPr="00D33135" w:rsidRDefault="00D33135" w:rsidP="00D33135">
            <w:pPr>
              <w:autoSpaceDE w:val="0"/>
              <w:autoSpaceDN w:val="0"/>
              <w:adjustRightInd w:val="0"/>
              <w:rPr>
                <w:b/>
                <w:color w:val="0070C0"/>
              </w:rPr>
            </w:pPr>
            <w:r w:rsidRPr="00D33135">
              <w:rPr>
                <w:b/>
                <w:color w:val="0070C0"/>
              </w:rPr>
              <w:t xml:space="preserve">            }</w:t>
            </w:r>
          </w:p>
          <w:p w14:paraId="67CDEE27" w14:textId="6FE3828C" w:rsidR="00D33135" w:rsidRPr="00D33135" w:rsidRDefault="00D33135" w:rsidP="00D33135">
            <w:pPr>
              <w:autoSpaceDE w:val="0"/>
              <w:autoSpaceDN w:val="0"/>
              <w:adjustRightInd w:val="0"/>
              <w:rPr>
                <w:b/>
                <w:color w:val="0070C0"/>
              </w:rPr>
            </w:pPr>
            <w:r w:rsidRPr="00D33135">
              <w:rPr>
                <w:b/>
                <w:color w:val="0070C0"/>
              </w:rPr>
              <w:t xml:space="preserve">        }</w:t>
            </w:r>
          </w:p>
          <w:p w14:paraId="62362D1A" w14:textId="77777777" w:rsidR="00D33135" w:rsidRPr="00D33135" w:rsidRDefault="00D33135" w:rsidP="00D33135">
            <w:pPr>
              <w:autoSpaceDE w:val="0"/>
              <w:autoSpaceDN w:val="0"/>
              <w:adjustRightInd w:val="0"/>
              <w:rPr>
                <w:b/>
                <w:color w:val="0070C0"/>
              </w:rPr>
            </w:pPr>
            <w:r w:rsidRPr="00D33135">
              <w:rPr>
                <w:b/>
                <w:color w:val="0070C0"/>
              </w:rPr>
              <w:t xml:space="preserve">        return -1;</w:t>
            </w:r>
          </w:p>
          <w:p w14:paraId="536D1D9A" w14:textId="77777777" w:rsidR="00D33135" w:rsidRPr="00D33135" w:rsidRDefault="00D33135" w:rsidP="00D33135">
            <w:pPr>
              <w:autoSpaceDE w:val="0"/>
              <w:autoSpaceDN w:val="0"/>
              <w:adjustRightInd w:val="0"/>
              <w:rPr>
                <w:b/>
                <w:color w:val="0070C0"/>
              </w:rPr>
            </w:pPr>
            <w:r w:rsidRPr="00D33135">
              <w:rPr>
                <w:b/>
                <w:color w:val="0070C0"/>
              </w:rPr>
              <w:t xml:space="preserve">    }</w:t>
            </w:r>
          </w:p>
          <w:p w14:paraId="205240C3" w14:textId="1C159103" w:rsidR="00A676A7" w:rsidRPr="00686FDD" w:rsidRDefault="00D33135" w:rsidP="00D33135">
            <w:pPr>
              <w:autoSpaceDE w:val="0"/>
              <w:autoSpaceDN w:val="0"/>
              <w:adjustRightInd w:val="0"/>
              <w:rPr>
                <w:b/>
                <w:color w:val="0070C0"/>
              </w:rPr>
            </w:pPr>
            <w:r w:rsidRPr="00D33135">
              <w:rPr>
                <w:b/>
                <w:color w:val="0070C0"/>
              </w:rPr>
              <w:t>}</w:t>
            </w:r>
          </w:p>
        </w:tc>
      </w:tr>
    </w:tbl>
    <w:p w14:paraId="10408249" w14:textId="77777777" w:rsidR="00A761B2" w:rsidRDefault="00A761B2" w:rsidP="00A761B2"/>
    <w:p w14:paraId="15D2E1E5" w14:textId="77777777" w:rsidR="00AE12E1" w:rsidRDefault="00AE12E1" w:rsidP="00A761B2"/>
    <w:p w14:paraId="5630CA95" w14:textId="77777777" w:rsidR="00AE12E1" w:rsidRDefault="00AE12E1" w:rsidP="00A761B2"/>
    <w:p w14:paraId="28D89F68" w14:textId="2047FA20" w:rsidR="00A761B2" w:rsidRDefault="00A761B2" w:rsidP="00A761B2">
      <w:r w:rsidRPr="00CF3766">
        <w:rPr>
          <w:b/>
          <w:sz w:val="24"/>
          <w:u w:val="single"/>
        </w:rPr>
        <w:t>Testing:</w:t>
      </w:r>
      <w:r>
        <w:t xml:space="preserve"> (Describe how you test this program</w:t>
      </w:r>
      <w:r w:rsidR="00C35344">
        <w:t>.</w:t>
      </w:r>
      <w:r w:rsidR="00686FDD">
        <w:t xml:space="preserve"> </w:t>
      </w:r>
      <w:r>
        <w:t xml:space="preserve">Type your answer in the following with </w:t>
      </w:r>
      <w:r w:rsidR="008F0E0A" w:rsidRPr="008F0E0A">
        <w:rPr>
          <w:b/>
          <w:color w:val="0070C0"/>
        </w:rPr>
        <w:t>BLUE font color</w:t>
      </w:r>
      <w:r>
        <w:t>)</w:t>
      </w:r>
    </w:p>
    <w:p w14:paraId="19681421" w14:textId="77777777" w:rsidR="00A761B2" w:rsidRDefault="00A761B2" w:rsidP="00A761B2"/>
    <w:tbl>
      <w:tblPr>
        <w:tblStyle w:val="TableGrid"/>
        <w:tblW w:w="0" w:type="auto"/>
        <w:shd w:val="clear" w:color="auto" w:fill="FDE9D9" w:themeFill="accent6" w:themeFillTint="33"/>
        <w:tblLook w:val="04A0" w:firstRow="1" w:lastRow="0" w:firstColumn="1" w:lastColumn="0" w:noHBand="0" w:noVBand="1"/>
      </w:tblPr>
      <w:tblGrid>
        <w:gridCol w:w="10386"/>
      </w:tblGrid>
      <w:tr w:rsidR="00A761B2" w14:paraId="715ACC38" w14:textId="77777777" w:rsidTr="00FD4F7F">
        <w:tc>
          <w:tcPr>
            <w:tcW w:w="10386" w:type="dxa"/>
            <w:shd w:val="clear" w:color="auto" w:fill="FDE9D9" w:themeFill="accent6" w:themeFillTint="33"/>
          </w:tcPr>
          <w:p w14:paraId="48D8E412" w14:textId="77777777" w:rsidR="00A761B2" w:rsidRDefault="00A761B2" w:rsidP="00614F38"/>
          <w:p w14:paraId="43B25537" w14:textId="77777777" w:rsidR="00FD4F7F" w:rsidRPr="00ED7D4B" w:rsidRDefault="00FD4F7F" w:rsidP="00614F38">
            <w:pPr>
              <w:rPr>
                <w:b/>
                <w:color w:val="0070C0"/>
              </w:rPr>
            </w:pPr>
            <w:r w:rsidRPr="00ED7D4B">
              <w:rPr>
                <w:b/>
                <w:color w:val="0070C0"/>
              </w:rPr>
              <w:t>RUN three times, using the same input as in the sample runs:</w:t>
            </w:r>
          </w:p>
          <w:p w14:paraId="2B7BEE2E" w14:textId="77777777" w:rsidR="00FD4F7F" w:rsidRPr="00ED7D4B" w:rsidRDefault="00FD4F7F" w:rsidP="00614F38">
            <w:pPr>
              <w:rPr>
                <w:b/>
                <w:color w:val="0070C0"/>
              </w:rPr>
            </w:pPr>
          </w:p>
          <w:p w14:paraId="4C6D3453" w14:textId="48843A27" w:rsidR="00FD4F7F" w:rsidRDefault="00FD4F7F" w:rsidP="00FD4F7F">
            <w:pPr>
              <w:rPr>
                <w:b/>
                <w:color w:val="0070C0"/>
                <w:u w:val="single"/>
              </w:rPr>
            </w:pPr>
            <w:r w:rsidRPr="00C14FCB">
              <w:rPr>
                <w:b/>
                <w:color w:val="0070C0"/>
                <w:u w:val="single"/>
              </w:rPr>
              <w:t>Test 1:</w:t>
            </w:r>
          </w:p>
          <w:p w14:paraId="73C2F7B0" w14:textId="77777777" w:rsidR="0024166F" w:rsidRPr="0024166F" w:rsidRDefault="0024166F" w:rsidP="0024166F">
            <w:pPr>
              <w:rPr>
                <w:b/>
                <w:color w:val="0070C0"/>
              </w:rPr>
            </w:pPr>
            <w:r w:rsidRPr="0024166F">
              <w:rPr>
                <w:b/>
                <w:color w:val="0070C0"/>
              </w:rPr>
              <w:t>Enter the year: 2015</w:t>
            </w:r>
          </w:p>
          <w:p w14:paraId="19A5021E" w14:textId="513B6FB3" w:rsidR="0024166F" w:rsidRPr="0024166F" w:rsidRDefault="0024166F" w:rsidP="0024166F">
            <w:pPr>
              <w:rPr>
                <w:b/>
                <w:color w:val="0070C0"/>
              </w:rPr>
            </w:pPr>
            <w:r w:rsidRPr="0024166F">
              <w:rPr>
                <w:b/>
                <w:color w:val="0070C0"/>
              </w:rPr>
              <w:t xml:space="preserve">Enter the </w:t>
            </w:r>
            <w:r w:rsidRPr="0024166F">
              <w:rPr>
                <w:b/>
                <w:color w:val="0070C0"/>
              </w:rPr>
              <w:t>gender (</w:t>
            </w:r>
            <w:r w:rsidRPr="0024166F">
              <w:rPr>
                <w:b/>
                <w:color w:val="0070C0"/>
              </w:rPr>
              <w:t>M for boys &amp; F for girls): M</w:t>
            </w:r>
          </w:p>
          <w:p w14:paraId="6A4EF104" w14:textId="77777777" w:rsidR="0024166F" w:rsidRPr="0024166F" w:rsidRDefault="0024166F" w:rsidP="0024166F">
            <w:pPr>
              <w:rPr>
                <w:b/>
                <w:color w:val="0070C0"/>
              </w:rPr>
            </w:pPr>
            <w:r w:rsidRPr="0024166F">
              <w:rPr>
                <w:b/>
                <w:color w:val="0070C0"/>
              </w:rPr>
              <w:t>Enter the name: Adriel</w:t>
            </w:r>
          </w:p>
          <w:p w14:paraId="13B7D8FD" w14:textId="02FCA979" w:rsidR="0024166F" w:rsidRDefault="0024166F" w:rsidP="0024166F">
            <w:pPr>
              <w:rPr>
                <w:b/>
                <w:color w:val="0070C0"/>
              </w:rPr>
            </w:pPr>
            <w:r w:rsidRPr="0024166F">
              <w:rPr>
                <w:b/>
                <w:color w:val="0070C0"/>
              </w:rPr>
              <w:t>Boy name Adriel is ranked #286 in year 2015</w:t>
            </w:r>
          </w:p>
          <w:p w14:paraId="31FE461F" w14:textId="77777777" w:rsidR="0024166F" w:rsidRPr="0024166F" w:rsidRDefault="0024166F" w:rsidP="0024166F">
            <w:pPr>
              <w:rPr>
                <w:b/>
                <w:color w:val="0070C0"/>
              </w:rPr>
            </w:pPr>
          </w:p>
          <w:p w14:paraId="07AF79C0" w14:textId="77777777" w:rsidR="00FD4F7F" w:rsidRPr="00C14FCB" w:rsidRDefault="00FD4F7F" w:rsidP="00FD4F7F">
            <w:pPr>
              <w:rPr>
                <w:b/>
                <w:color w:val="0070C0"/>
                <w:u w:val="single"/>
              </w:rPr>
            </w:pPr>
            <w:r w:rsidRPr="00C14FCB">
              <w:rPr>
                <w:b/>
                <w:color w:val="0070C0"/>
                <w:u w:val="single"/>
              </w:rPr>
              <w:t>Test 2:</w:t>
            </w:r>
          </w:p>
          <w:p w14:paraId="5820D605" w14:textId="77777777" w:rsidR="000C42B7" w:rsidRPr="000C42B7" w:rsidRDefault="000C42B7" w:rsidP="000C42B7">
            <w:pPr>
              <w:rPr>
                <w:b/>
                <w:color w:val="0070C0"/>
              </w:rPr>
            </w:pPr>
            <w:r w:rsidRPr="000C42B7">
              <w:rPr>
                <w:b/>
                <w:color w:val="0070C0"/>
              </w:rPr>
              <w:t>Enter the year: 2010</w:t>
            </w:r>
          </w:p>
          <w:p w14:paraId="7EBF6092" w14:textId="77777777" w:rsidR="000C42B7" w:rsidRPr="000C42B7" w:rsidRDefault="000C42B7" w:rsidP="000C42B7">
            <w:pPr>
              <w:rPr>
                <w:b/>
                <w:color w:val="0070C0"/>
              </w:rPr>
            </w:pPr>
            <w:r w:rsidRPr="000C42B7">
              <w:rPr>
                <w:b/>
                <w:color w:val="0070C0"/>
              </w:rPr>
              <w:t>Enter the gender (M for boys &amp; F for girls): F</w:t>
            </w:r>
          </w:p>
          <w:p w14:paraId="0EE8AA51" w14:textId="77777777" w:rsidR="000C42B7" w:rsidRPr="000C42B7" w:rsidRDefault="000C42B7" w:rsidP="000C42B7">
            <w:pPr>
              <w:rPr>
                <w:b/>
                <w:color w:val="0070C0"/>
              </w:rPr>
            </w:pPr>
            <w:r w:rsidRPr="000C42B7">
              <w:rPr>
                <w:b/>
                <w:color w:val="0070C0"/>
              </w:rPr>
              <w:t>Enter the name: Melissa</w:t>
            </w:r>
          </w:p>
          <w:p w14:paraId="22D9FDA8" w14:textId="1FE4E5AF" w:rsidR="000C42B7" w:rsidRDefault="000C42B7" w:rsidP="000C42B7">
            <w:pPr>
              <w:rPr>
                <w:b/>
                <w:color w:val="0070C0"/>
              </w:rPr>
            </w:pPr>
            <w:r w:rsidRPr="000C42B7">
              <w:rPr>
                <w:b/>
                <w:color w:val="0070C0"/>
              </w:rPr>
              <w:t>Girl name Melissa is ranked #157 in year 2010</w:t>
            </w:r>
          </w:p>
          <w:p w14:paraId="2B4C2146" w14:textId="77777777" w:rsidR="000C42B7" w:rsidRPr="000C42B7" w:rsidRDefault="000C42B7" w:rsidP="000C42B7">
            <w:pPr>
              <w:rPr>
                <w:b/>
                <w:color w:val="0070C0"/>
              </w:rPr>
            </w:pPr>
          </w:p>
          <w:p w14:paraId="153279A1" w14:textId="628A91ED" w:rsidR="00FD4F7F" w:rsidRDefault="00FD4F7F" w:rsidP="000C42B7">
            <w:pPr>
              <w:rPr>
                <w:b/>
                <w:color w:val="0070C0"/>
                <w:u w:val="single"/>
              </w:rPr>
            </w:pPr>
            <w:r w:rsidRPr="00C14FCB">
              <w:rPr>
                <w:b/>
                <w:color w:val="0070C0"/>
                <w:u w:val="single"/>
              </w:rPr>
              <w:t>Test 3:</w:t>
            </w:r>
          </w:p>
          <w:p w14:paraId="1DBBEC42" w14:textId="77777777" w:rsidR="00276A94" w:rsidRPr="00276A94" w:rsidRDefault="00276A94" w:rsidP="00276A94">
            <w:pPr>
              <w:rPr>
                <w:b/>
                <w:color w:val="0070C0"/>
              </w:rPr>
            </w:pPr>
            <w:r w:rsidRPr="00276A94">
              <w:rPr>
                <w:b/>
                <w:color w:val="0070C0"/>
              </w:rPr>
              <w:t>Enter the year: 2013</w:t>
            </w:r>
          </w:p>
          <w:p w14:paraId="4D635F11" w14:textId="77777777" w:rsidR="00276A94" w:rsidRPr="00276A94" w:rsidRDefault="00276A94" w:rsidP="00276A94">
            <w:pPr>
              <w:rPr>
                <w:b/>
                <w:color w:val="0070C0"/>
              </w:rPr>
            </w:pPr>
            <w:r w:rsidRPr="00276A94">
              <w:rPr>
                <w:b/>
                <w:color w:val="0070C0"/>
              </w:rPr>
              <w:t>Enter the gender (M for boys &amp; F for girls): M</w:t>
            </w:r>
          </w:p>
          <w:p w14:paraId="7842E6C4" w14:textId="77777777" w:rsidR="00276A94" w:rsidRPr="00276A94" w:rsidRDefault="00276A94" w:rsidP="00276A94">
            <w:pPr>
              <w:rPr>
                <w:b/>
                <w:color w:val="0070C0"/>
              </w:rPr>
            </w:pPr>
            <w:r w:rsidRPr="00276A94">
              <w:rPr>
                <w:b/>
                <w:color w:val="0070C0"/>
              </w:rPr>
              <w:t>Enter the name: Malcolm</w:t>
            </w:r>
          </w:p>
          <w:p w14:paraId="6D730A30" w14:textId="2A210C4C" w:rsidR="009E3BC0" w:rsidRPr="00276A94" w:rsidRDefault="00276A94" w:rsidP="009E3BC0">
            <w:pPr>
              <w:rPr>
                <w:b/>
                <w:color w:val="0070C0"/>
              </w:rPr>
            </w:pPr>
            <w:r w:rsidRPr="00276A94">
              <w:rPr>
                <w:b/>
                <w:color w:val="0070C0"/>
              </w:rPr>
              <w:t>Boy name Malcolm is ranked #444 in year 2013</w:t>
            </w:r>
          </w:p>
        </w:tc>
      </w:tr>
    </w:tbl>
    <w:p w14:paraId="4359790E" w14:textId="77777777" w:rsidR="007A0E1A" w:rsidRDefault="007A0E1A" w:rsidP="007A0E1A"/>
    <w:sectPr w:rsidR="007A0E1A" w:rsidSect="00F72D2F">
      <w:pgSz w:w="12240" w:h="15840"/>
      <w:pgMar w:top="540" w:right="630" w:bottom="360" w:left="1440" w:header="9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C472E" w14:textId="77777777" w:rsidR="00B856E6" w:rsidRDefault="00B856E6">
      <w:r>
        <w:separator/>
      </w:r>
    </w:p>
  </w:endnote>
  <w:endnote w:type="continuationSeparator" w:id="0">
    <w:p w14:paraId="374F4D29" w14:textId="77777777" w:rsidR="00B856E6" w:rsidRDefault="00B85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w:panose1 w:val="00000000000000000000"/>
    <w:charset w:val="00"/>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4461B" w14:textId="77777777" w:rsidR="00B856E6" w:rsidRDefault="00B856E6">
      <w:r>
        <w:separator/>
      </w:r>
    </w:p>
  </w:footnote>
  <w:footnote w:type="continuationSeparator" w:id="0">
    <w:p w14:paraId="59607ACA" w14:textId="77777777" w:rsidR="00B856E6" w:rsidRDefault="00B856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lvl>
  </w:abstractNum>
  <w:abstractNum w:abstractNumId="2" w15:restartNumberingAfterBreak="0">
    <w:nsid w:val="00000003"/>
    <w:multiLevelType w:val="singleLevel"/>
    <w:tmpl w:val="00000003"/>
    <w:name w:val="WW8Num23"/>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39"/>
    <w:lvl w:ilvl="0">
      <w:start w:val="1"/>
      <w:numFmt w:val="bullet"/>
      <w:lvlText w:val=""/>
      <w:lvlJc w:val="left"/>
      <w:pPr>
        <w:tabs>
          <w:tab w:val="num" w:pos="0"/>
        </w:tabs>
        <w:ind w:left="360" w:hanging="360"/>
      </w:pPr>
      <w:rPr>
        <w:rFonts w:ascii="Symbol" w:hAnsi="Symbol"/>
      </w:rPr>
    </w:lvl>
  </w:abstractNum>
  <w:abstractNum w:abstractNumId="4" w15:restartNumberingAfterBreak="0">
    <w:nsid w:val="1F2F15D9"/>
    <w:multiLevelType w:val="hybridMultilevel"/>
    <w:tmpl w:val="AB6614A2"/>
    <w:lvl w:ilvl="0" w:tplc="12280F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03C7F"/>
    <w:multiLevelType w:val="hybridMultilevel"/>
    <w:tmpl w:val="4AD41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256F0E"/>
    <w:multiLevelType w:val="multilevel"/>
    <w:tmpl w:val="5CF22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C8030FF"/>
    <w:multiLevelType w:val="hybridMultilevel"/>
    <w:tmpl w:val="0FC45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310C9"/>
    <w:multiLevelType w:val="hybridMultilevel"/>
    <w:tmpl w:val="335CB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21"/>
    <w:rsid w:val="00000D4C"/>
    <w:rsid w:val="0000460A"/>
    <w:rsid w:val="00031ED5"/>
    <w:rsid w:val="00036358"/>
    <w:rsid w:val="0004310E"/>
    <w:rsid w:val="00043568"/>
    <w:rsid w:val="00050622"/>
    <w:rsid w:val="00051554"/>
    <w:rsid w:val="0006311D"/>
    <w:rsid w:val="00073175"/>
    <w:rsid w:val="000B4751"/>
    <w:rsid w:val="000C42B7"/>
    <w:rsid w:val="000D0F5F"/>
    <w:rsid w:val="000E504D"/>
    <w:rsid w:val="000E6BDC"/>
    <w:rsid w:val="000F5A70"/>
    <w:rsid w:val="00140DC3"/>
    <w:rsid w:val="00141D4C"/>
    <w:rsid w:val="0016602A"/>
    <w:rsid w:val="00171FEB"/>
    <w:rsid w:val="00177EA3"/>
    <w:rsid w:val="00181B64"/>
    <w:rsid w:val="00192C8C"/>
    <w:rsid w:val="001E61E0"/>
    <w:rsid w:val="001F30B4"/>
    <w:rsid w:val="001F7CD6"/>
    <w:rsid w:val="00227C59"/>
    <w:rsid w:val="0024166F"/>
    <w:rsid w:val="00245D93"/>
    <w:rsid w:val="00275618"/>
    <w:rsid w:val="00276A94"/>
    <w:rsid w:val="00297568"/>
    <w:rsid w:val="00353149"/>
    <w:rsid w:val="003546FD"/>
    <w:rsid w:val="00355C8E"/>
    <w:rsid w:val="003657DA"/>
    <w:rsid w:val="00367434"/>
    <w:rsid w:val="003709C7"/>
    <w:rsid w:val="00370A75"/>
    <w:rsid w:val="00376F06"/>
    <w:rsid w:val="00384BED"/>
    <w:rsid w:val="00386A78"/>
    <w:rsid w:val="00394CD0"/>
    <w:rsid w:val="003D4198"/>
    <w:rsid w:val="00406B12"/>
    <w:rsid w:val="00410912"/>
    <w:rsid w:val="004156D2"/>
    <w:rsid w:val="00426B40"/>
    <w:rsid w:val="00432463"/>
    <w:rsid w:val="00433E97"/>
    <w:rsid w:val="00441D27"/>
    <w:rsid w:val="00472CF6"/>
    <w:rsid w:val="00485568"/>
    <w:rsid w:val="004A074E"/>
    <w:rsid w:val="004B2FE6"/>
    <w:rsid w:val="004F4105"/>
    <w:rsid w:val="004F7EEF"/>
    <w:rsid w:val="00502B70"/>
    <w:rsid w:val="0050443C"/>
    <w:rsid w:val="005125B4"/>
    <w:rsid w:val="0052169D"/>
    <w:rsid w:val="0054326B"/>
    <w:rsid w:val="0055427D"/>
    <w:rsid w:val="00577E63"/>
    <w:rsid w:val="00593349"/>
    <w:rsid w:val="005953DC"/>
    <w:rsid w:val="005B7F28"/>
    <w:rsid w:val="005D057F"/>
    <w:rsid w:val="005E1FBC"/>
    <w:rsid w:val="00626037"/>
    <w:rsid w:val="006424F0"/>
    <w:rsid w:val="006518F8"/>
    <w:rsid w:val="00661FC2"/>
    <w:rsid w:val="0066679A"/>
    <w:rsid w:val="0067242D"/>
    <w:rsid w:val="006749E1"/>
    <w:rsid w:val="00677B01"/>
    <w:rsid w:val="00677F0C"/>
    <w:rsid w:val="006860BF"/>
    <w:rsid w:val="00686FDD"/>
    <w:rsid w:val="006A6E02"/>
    <w:rsid w:val="006B18A6"/>
    <w:rsid w:val="006B1A68"/>
    <w:rsid w:val="006C705A"/>
    <w:rsid w:val="006D236C"/>
    <w:rsid w:val="006D6BF0"/>
    <w:rsid w:val="006E53A4"/>
    <w:rsid w:val="007276EA"/>
    <w:rsid w:val="00731772"/>
    <w:rsid w:val="0074193F"/>
    <w:rsid w:val="00756BE6"/>
    <w:rsid w:val="00764D3C"/>
    <w:rsid w:val="00767EF6"/>
    <w:rsid w:val="007A0E1A"/>
    <w:rsid w:val="007A34D9"/>
    <w:rsid w:val="007B15D3"/>
    <w:rsid w:val="007B7B6E"/>
    <w:rsid w:val="007C41C0"/>
    <w:rsid w:val="007C4BD9"/>
    <w:rsid w:val="007E3273"/>
    <w:rsid w:val="008163D1"/>
    <w:rsid w:val="00841002"/>
    <w:rsid w:val="00843D8E"/>
    <w:rsid w:val="00845B67"/>
    <w:rsid w:val="00845DD2"/>
    <w:rsid w:val="008536B3"/>
    <w:rsid w:val="008750D0"/>
    <w:rsid w:val="0089299F"/>
    <w:rsid w:val="00894202"/>
    <w:rsid w:val="008A00A4"/>
    <w:rsid w:val="008A72D7"/>
    <w:rsid w:val="008A7D8B"/>
    <w:rsid w:val="008B7DBE"/>
    <w:rsid w:val="008D1D87"/>
    <w:rsid w:val="008D6F19"/>
    <w:rsid w:val="008F0212"/>
    <w:rsid w:val="008F0E0A"/>
    <w:rsid w:val="009039D1"/>
    <w:rsid w:val="009323E5"/>
    <w:rsid w:val="00950231"/>
    <w:rsid w:val="00955E01"/>
    <w:rsid w:val="009838C7"/>
    <w:rsid w:val="00983BAD"/>
    <w:rsid w:val="009854B8"/>
    <w:rsid w:val="00992DE8"/>
    <w:rsid w:val="009A0BB2"/>
    <w:rsid w:val="009B72EB"/>
    <w:rsid w:val="009D3DF0"/>
    <w:rsid w:val="009E3BC0"/>
    <w:rsid w:val="00A25CC7"/>
    <w:rsid w:val="00A27431"/>
    <w:rsid w:val="00A31E21"/>
    <w:rsid w:val="00A36EBE"/>
    <w:rsid w:val="00A676A7"/>
    <w:rsid w:val="00A7495F"/>
    <w:rsid w:val="00A761B2"/>
    <w:rsid w:val="00A761E8"/>
    <w:rsid w:val="00A83B57"/>
    <w:rsid w:val="00A90F7F"/>
    <w:rsid w:val="00A92BDB"/>
    <w:rsid w:val="00A957B4"/>
    <w:rsid w:val="00AB64AB"/>
    <w:rsid w:val="00AE12E1"/>
    <w:rsid w:val="00AE3161"/>
    <w:rsid w:val="00AF2063"/>
    <w:rsid w:val="00B0169D"/>
    <w:rsid w:val="00B15D66"/>
    <w:rsid w:val="00B170E2"/>
    <w:rsid w:val="00B17491"/>
    <w:rsid w:val="00B32F80"/>
    <w:rsid w:val="00B35FF3"/>
    <w:rsid w:val="00B72F55"/>
    <w:rsid w:val="00B856E6"/>
    <w:rsid w:val="00B90154"/>
    <w:rsid w:val="00BB500D"/>
    <w:rsid w:val="00BD14DA"/>
    <w:rsid w:val="00BE3EFD"/>
    <w:rsid w:val="00C01549"/>
    <w:rsid w:val="00C14FCB"/>
    <w:rsid w:val="00C27171"/>
    <w:rsid w:val="00C35344"/>
    <w:rsid w:val="00C35445"/>
    <w:rsid w:val="00C354B9"/>
    <w:rsid w:val="00C67959"/>
    <w:rsid w:val="00C93C24"/>
    <w:rsid w:val="00C94F29"/>
    <w:rsid w:val="00CA0C71"/>
    <w:rsid w:val="00CA2E62"/>
    <w:rsid w:val="00CA3459"/>
    <w:rsid w:val="00CC3719"/>
    <w:rsid w:val="00CD2398"/>
    <w:rsid w:val="00CD7E97"/>
    <w:rsid w:val="00CE7DE3"/>
    <w:rsid w:val="00CF3766"/>
    <w:rsid w:val="00CF464A"/>
    <w:rsid w:val="00D33135"/>
    <w:rsid w:val="00D444F1"/>
    <w:rsid w:val="00D63BA5"/>
    <w:rsid w:val="00D6665D"/>
    <w:rsid w:val="00D8415E"/>
    <w:rsid w:val="00D92A5A"/>
    <w:rsid w:val="00DC677D"/>
    <w:rsid w:val="00DD6EF5"/>
    <w:rsid w:val="00DE63C7"/>
    <w:rsid w:val="00DE6D82"/>
    <w:rsid w:val="00E53E96"/>
    <w:rsid w:val="00E64218"/>
    <w:rsid w:val="00E64FEE"/>
    <w:rsid w:val="00EB2C2E"/>
    <w:rsid w:val="00EC3149"/>
    <w:rsid w:val="00EC3815"/>
    <w:rsid w:val="00EC4012"/>
    <w:rsid w:val="00ED7D4B"/>
    <w:rsid w:val="00EE1AFD"/>
    <w:rsid w:val="00F023D2"/>
    <w:rsid w:val="00F133E6"/>
    <w:rsid w:val="00F40354"/>
    <w:rsid w:val="00F424EE"/>
    <w:rsid w:val="00F42C18"/>
    <w:rsid w:val="00F53CD9"/>
    <w:rsid w:val="00F53DB1"/>
    <w:rsid w:val="00F66186"/>
    <w:rsid w:val="00F671DB"/>
    <w:rsid w:val="00F71E50"/>
    <w:rsid w:val="00F72D2F"/>
    <w:rsid w:val="00F742B2"/>
    <w:rsid w:val="00F828F4"/>
    <w:rsid w:val="00F92399"/>
    <w:rsid w:val="00FC30B7"/>
    <w:rsid w:val="00FC6CAB"/>
    <w:rsid w:val="00FD2D61"/>
    <w:rsid w:val="00FD4F7F"/>
    <w:rsid w:val="00FE4BE3"/>
    <w:rsid w:val="00FF08E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9A874C0"/>
  <w15:docId w15:val="{93BD9929-8639-294D-8B11-BA862AA2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DE8"/>
    <w:pPr>
      <w:suppressAutoHyphens/>
    </w:pPr>
    <w:rPr>
      <w:rFonts w:cs="Calibri"/>
      <w:lang w:eastAsia="ar-SA"/>
    </w:rPr>
  </w:style>
  <w:style w:type="paragraph" w:styleId="Heading3">
    <w:name w:val="heading 3"/>
    <w:basedOn w:val="Normal"/>
    <w:next w:val="Normal"/>
    <w:qFormat/>
    <w:rsid w:val="00992DE8"/>
    <w:pPr>
      <w:keepNext/>
      <w:numPr>
        <w:ilvl w:val="2"/>
        <w:numId w:val="1"/>
      </w:numPr>
      <w:outlineLvl w:val="2"/>
    </w:pPr>
    <w:rPr>
      <w:rFonts w:eastAsia="Arial Unicode MS"/>
      <w:b/>
      <w:bCs/>
      <w:color w:val="FF0000"/>
      <w:sz w:val="18"/>
      <w:szCs w:val="18"/>
    </w:rPr>
  </w:style>
  <w:style w:type="paragraph" w:styleId="Heading4">
    <w:name w:val="heading 4"/>
    <w:basedOn w:val="Normal"/>
    <w:next w:val="Normal"/>
    <w:qFormat/>
    <w:rsid w:val="00992DE8"/>
    <w:pPr>
      <w:keepNext/>
      <w:numPr>
        <w:ilvl w:val="3"/>
        <w:numId w:val="1"/>
      </w:numPr>
      <w:outlineLvl w:val="3"/>
    </w:pPr>
    <w:rPr>
      <w:rFonts w:eastAsia="Arial Unicode MS"/>
      <w:b/>
      <w:bCs/>
      <w:sz w:val="18"/>
      <w:szCs w:val="18"/>
    </w:rPr>
  </w:style>
  <w:style w:type="paragraph" w:styleId="Heading5">
    <w:name w:val="heading 5"/>
    <w:basedOn w:val="Normal"/>
    <w:next w:val="Normal"/>
    <w:qFormat/>
    <w:rsid w:val="00992DE8"/>
    <w:pPr>
      <w:keepNext/>
      <w:numPr>
        <w:ilvl w:val="4"/>
        <w:numId w:val="1"/>
      </w:numPr>
      <w:outlineLvl w:val="4"/>
    </w:pPr>
    <w:rPr>
      <w:rFonts w:eastAsia="Arial Unicode MS"/>
      <w:b/>
      <w:b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92DE8"/>
    <w:rPr>
      <w:rFonts w:ascii="Times New Roman" w:hAnsi="Times New Roman"/>
    </w:rPr>
  </w:style>
  <w:style w:type="character" w:customStyle="1" w:styleId="WW8Num3z0">
    <w:name w:val="WW8Num3z0"/>
    <w:rsid w:val="00992DE8"/>
    <w:rPr>
      <w:rFonts w:ascii="Symbol" w:hAnsi="Symbol"/>
    </w:rPr>
  </w:style>
  <w:style w:type="character" w:customStyle="1" w:styleId="WW8Num4z0">
    <w:name w:val="WW8Num4z0"/>
    <w:rsid w:val="00992DE8"/>
    <w:rPr>
      <w:rFonts w:ascii="Wingdings" w:hAnsi="Wingdings"/>
    </w:rPr>
  </w:style>
  <w:style w:type="character" w:customStyle="1" w:styleId="WW8Num5z0">
    <w:name w:val="WW8Num5z0"/>
    <w:rsid w:val="00992DE8"/>
    <w:rPr>
      <w:rFonts w:ascii="Wingdings" w:hAnsi="Wingdings" w:cs="Wingdings"/>
      <w:caps w:val="0"/>
      <w:smallCaps w:val="0"/>
      <w:strike w:val="0"/>
      <w:dstrike w:val="0"/>
      <w:vanish w:val="0"/>
      <w:color w:val="000000"/>
      <w:sz w:val="20"/>
      <w:szCs w:val="20"/>
    </w:rPr>
  </w:style>
  <w:style w:type="character" w:customStyle="1" w:styleId="WW8Num6z0">
    <w:name w:val="WW8Num6z0"/>
    <w:rsid w:val="00992DE8"/>
    <w:rPr>
      <w:rFonts w:ascii="Symbol" w:hAnsi="Symbol" w:cs="Symbol"/>
    </w:rPr>
  </w:style>
  <w:style w:type="character" w:customStyle="1" w:styleId="WW8Num8z0">
    <w:name w:val="WW8Num8z0"/>
    <w:rsid w:val="00992DE8"/>
    <w:rPr>
      <w:rFonts w:ascii="Times New Roman" w:hAnsi="Times New Roman" w:cs="Times New Roman"/>
    </w:rPr>
  </w:style>
  <w:style w:type="character" w:customStyle="1" w:styleId="WW8Num9z0">
    <w:name w:val="WW8Num9z0"/>
    <w:rsid w:val="00992DE8"/>
    <w:rPr>
      <w:rFonts w:ascii="Symbol" w:eastAsia="Times New Roman" w:hAnsi="Symbol" w:cs="Times New Roman"/>
    </w:rPr>
  </w:style>
  <w:style w:type="character" w:customStyle="1" w:styleId="WW8Num9z1">
    <w:name w:val="WW8Num9z1"/>
    <w:rsid w:val="00992DE8"/>
    <w:rPr>
      <w:rFonts w:ascii="Courier New" w:hAnsi="Courier New" w:cs="Courier New"/>
    </w:rPr>
  </w:style>
  <w:style w:type="character" w:customStyle="1" w:styleId="WW8Num9z2">
    <w:name w:val="WW8Num9z2"/>
    <w:rsid w:val="00992DE8"/>
    <w:rPr>
      <w:rFonts w:ascii="Wingdings" w:hAnsi="Wingdings"/>
    </w:rPr>
  </w:style>
  <w:style w:type="character" w:customStyle="1" w:styleId="WW8Num9z3">
    <w:name w:val="WW8Num9z3"/>
    <w:rsid w:val="00992DE8"/>
    <w:rPr>
      <w:rFonts w:ascii="Symbol" w:hAnsi="Symbol"/>
    </w:rPr>
  </w:style>
  <w:style w:type="character" w:customStyle="1" w:styleId="WW8Num10z0">
    <w:name w:val="WW8Num10z0"/>
    <w:rsid w:val="00992DE8"/>
    <w:rPr>
      <w:rFonts w:ascii="Wingdings" w:hAnsi="Wingdings" w:cs="Wingdings"/>
    </w:rPr>
  </w:style>
  <w:style w:type="character" w:customStyle="1" w:styleId="WW8Num11z0">
    <w:name w:val="WW8Num11z0"/>
    <w:rsid w:val="00992DE8"/>
    <w:rPr>
      <w:rFonts w:ascii="Symbol" w:hAnsi="Symbol" w:cs="Symbol"/>
    </w:rPr>
  </w:style>
  <w:style w:type="character" w:customStyle="1" w:styleId="WW8Num12z0">
    <w:name w:val="WW8Num12z0"/>
    <w:rsid w:val="00992DE8"/>
    <w:rPr>
      <w:rFonts w:ascii="Wingdings" w:hAnsi="Wingdings" w:cs="Wingdings"/>
    </w:rPr>
  </w:style>
  <w:style w:type="character" w:customStyle="1" w:styleId="WW8Num12z1">
    <w:name w:val="WW8Num12z1"/>
    <w:rsid w:val="00992DE8"/>
    <w:rPr>
      <w:rFonts w:ascii="Courier New" w:hAnsi="Courier New" w:cs="Courier New"/>
    </w:rPr>
  </w:style>
  <w:style w:type="character" w:customStyle="1" w:styleId="WW8Num12z3">
    <w:name w:val="WW8Num12z3"/>
    <w:rsid w:val="00992DE8"/>
    <w:rPr>
      <w:rFonts w:ascii="Symbol" w:hAnsi="Symbol" w:cs="Symbol"/>
    </w:rPr>
  </w:style>
  <w:style w:type="character" w:customStyle="1" w:styleId="WW8Num13z0">
    <w:name w:val="WW8Num13z0"/>
    <w:rsid w:val="00992DE8"/>
    <w:rPr>
      <w:rFonts w:ascii="Wingdings" w:hAnsi="Wingdings" w:cs="Wingdings"/>
    </w:rPr>
  </w:style>
  <w:style w:type="character" w:customStyle="1" w:styleId="WW8Num14z0">
    <w:name w:val="WW8Num14z0"/>
    <w:rsid w:val="00992DE8"/>
    <w:rPr>
      <w:rFonts w:ascii="Symbol" w:hAnsi="Symbol" w:cs="Symbol"/>
    </w:rPr>
  </w:style>
  <w:style w:type="character" w:customStyle="1" w:styleId="WW8Num14z1">
    <w:name w:val="WW8Num14z1"/>
    <w:rsid w:val="00992DE8"/>
    <w:rPr>
      <w:rFonts w:ascii="Times New Roman" w:hAnsi="Times New Roman" w:cs="Times New Roman"/>
    </w:rPr>
  </w:style>
  <w:style w:type="character" w:customStyle="1" w:styleId="WW8Num15z0">
    <w:name w:val="WW8Num15z0"/>
    <w:rsid w:val="00992DE8"/>
    <w:rPr>
      <w:rFonts w:ascii="Wingdings" w:hAnsi="Wingdings" w:cs="Wingdings"/>
      <w:sz w:val="20"/>
      <w:szCs w:val="20"/>
    </w:rPr>
  </w:style>
  <w:style w:type="character" w:customStyle="1" w:styleId="WW8Num16z0">
    <w:name w:val="WW8Num16z0"/>
    <w:rsid w:val="00992DE8"/>
    <w:rPr>
      <w:rFonts w:ascii="Wingdings" w:hAnsi="Wingdings" w:cs="Wingdings"/>
    </w:rPr>
  </w:style>
  <w:style w:type="character" w:customStyle="1" w:styleId="WW8Num17z0">
    <w:name w:val="WW8Num17z0"/>
    <w:rsid w:val="00992DE8"/>
    <w:rPr>
      <w:rFonts w:ascii="Symbol" w:hAnsi="Symbol" w:cs="Symbol"/>
    </w:rPr>
  </w:style>
  <w:style w:type="character" w:customStyle="1" w:styleId="WW8Num17z1">
    <w:name w:val="WW8Num17z1"/>
    <w:rsid w:val="00992DE8"/>
    <w:rPr>
      <w:rFonts w:ascii="Courier New" w:hAnsi="Courier New" w:cs="Courier New"/>
    </w:rPr>
  </w:style>
  <w:style w:type="character" w:customStyle="1" w:styleId="WW8Num17z2">
    <w:name w:val="WW8Num17z2"/>
    <w:rsid w:val="00992DE8"/>
    <w:rPr>
      <w:rFonts w:ascii="Wingdings" w:hAnsi="Wingdings" w:cs="Wingdings"/>
    </w:rPr>
  </w:style>
  <w:style w:type="character" w:customStyle="1" w:styleId="WW8Num18z0">
    <w:name w:val="WW8Num18z0"/>
    <w:rsid w:val="00992DE8"/>
    <w:rPr>
      <w:rFonts w:ascii="Wingdings" w:hAnsi="Wingdings" w:cs="Wingdings"/>
    </w:rPr>
  </w:style>
  <w:style w:type="character" w:customStyle="1" w:styleId="WW8Num19z0">
    <w:name w:val="WW8Num19z0"/>
    <w:rsid w:val="00992DE8"/>
    <w:rPr>
      <w:rFonts w:ascii="Wingdings" w:hAnsi="Wingdings" w:cs="Wingdings"/>
    </w:rPr>
  </w:style>
  <w:style w:type="character" w:customStyle="1" w:styleId="WW8Num19z1">
    <w:name w:val="WW8Num19z1"/>
    <w:rsid w:val="00992DE8"/>
    <w:rPr>
      <w:rFonts w:ascii="Courier New" w:hAnsi="Courier New" w:cs="Courier New"/>
    </w:rPr>
  </w:style>
  <w:style w:type="character" w:customStyle="1" w:styleId="WW8Num19z3">
    <w:name w:val="WW8Num19z3"/>
    <w:rsid w:val="00992DE8"/>
    <w:rPr>
      <w:rFonts w:ascii="Symbol" w:hAnsi="Symbol" w:cs="Symbol"/>
    </w:rPr>
  </w:style>
  <w:style w:type="character" w:customStyle="1" w:styleId="WW8Num20z0">
    <w:name w:val="WW8Num20z0"/>
    <w:rsid w:val="00992DE8"/>
    <w:rPr>
      <w:rFonts w:ascii="Times New Roman" w:hAnsi="Times New Roman" w:cs="Times New Roman"/>
    </w:rPr>
  </w:style>
  <w:style w:type="character" w:customStyle="1" w:styleId="WW8Num21z0">
    <w:name w:val="WW8Num21z0"/>
    <w:rsid w:val="00992DE8"/>
    <w:rPr>
      <w:rFonts w:ascii="Times New Roman" w:hAnsi="Times New Roman" w:cs="Times New Roman"/>
    </w:rPr>
  </w:style>
  <w:style w:type="character" w:customStyle="1" w:styleId="WW8Num22z0">
    <w:name w:val="WW8Num22z0"/>
    <w:rsid w:val="00992DE8"/>
    <w:rPr>
      <w:rFonts w:ascii="Wingdings" w:hAnsi="Wingdings" w:cs="Wingdings"/>
      <w:caps w:val="0"/>
      <w:smallCaps w:val="0"/>
      <w:strike w:val="0"/>
      <w:dstrike w:val="0"/>
      <w:vanish w:val="0"/>
      <w:color w:val="000000"/>
      <w:sz w:val="20"/>
      <w:szCs w:val="20"/>
    </w:rPr>
  </w:style>
  <w:style w:type="character" w:customStyle="1" w:styleId="WW8Num23z0">
    <w:name w:val="WW8Num23z0"/>
    <w:rsid w:val="00992DE8"/>
    <w:rPr>
      <w:rFonts w:ascii="Symbol" w:hAnsi="Symbol"/>
    </w:rPr>
  </w:style>
  <w:style w:type="character" w:customStyle="1" w:styleId="WW8Num23z1">
    <w:name w:val="WW8Num23z1"/>
    <w:rsid w:val="00992DE8"/>
    <w:rPr>
      <w:rFonts w:ascii="Courier New" w:hAnsi="Courier New" w:cs="Courier New"/>
    </w:rPr>
  </w:style>
  <w:style w:type="character" w:customStyle="1" w:styleId="WW8Num23z2">
    <w:name w:val="WW8Num23z2"/>
    <w:rsid w:val="00992DE8"/>
    <w:rPr>
      <w:rFonts w:ascii="Wingdings" w:hAnsi="Wingdings"/>
    </w:rPr>
  </w:style>
  <w:style w:type="character" w:customStyle="1" w:styleId="WW8Num24z0">
    <w:name w:val="WW8Num24z0"/>
    <w:rsid w:val="00992DE8"/>
    <w:rPr>
      <w:rFonts w:ascii="Symbol" w:hAnsi="Symbol" w:cs="Symbol"/>
    </w:rPr>
  </w:style>
  <w:style w:type="character" w:customStyle="1" w:styleId="WW8Num25z0">
    <w:name w:val="WW8Num25z0"/>
    <w:rsid w:val="00992DE8"/>
    <w:rPr>
      <w:rFonts w:ascii="Symbol" w:hAnsi="Symbol" w:cs="Symbol"/>
    </w:rPr>
  </w:style>
  <w:style w:type="character" w:customStyle="1" w:styleId="WW8Num27z0">
    <w:name w:val="WW8Num27z0"/>
    <w:rsid w:val="00992DE8"/>
    <w:rPr>
      <w:rFonts w:ascii="Wingdings" w:hAnsi="Wingdings" w:cs="Wingdings"/>
    </w:rPr>
  </w:style>
  <w:style w:type="character" w:customStyle="1" w:styleId="WW8Num28z0">
    <w:name w:val="WW8Num28z0"/>
    <w:rsid w:val="00992DE8"/>
    <w:rPr>
      <w:rFonts w:ascii="Times New Roman" w:hAnsi="Times New Roman" w:cs="Times New Roman"/>
    </w:rPr>
  </w:style>
  <w:style w:type="character" w:customStyle="1" w:styleId="WW8Num29z0">
    <w:name w:val="WW8Num29z0"/>
    <w:rsid w:val="00992DE8"/>
    <w:rPr>
      <w:rFonts w:ascii="Wingdings" w:hAnsi="Wingdings" w:cs="Wingdings"/>
    </w:rPr>
  </w:style>
  <w:style w:type="character" w:customStyle="1" w:styleId="WW8Num30z0">
    <w:name w:val="WW8Num30z0"/>
    <w:rsid w:val="00992DE8"/>
    <w:rPr>
      <w:rFonts w:ascii="Wingdings" w:hAnsi="Wingdings" w:cs="Wingdings"/>
    </w:rPr>
  </w:style>
  <w:style w:type="character" w:customStyle="1" w:styleId="WW8Num31z0">
    <w:name w:val="WW8Num31z0"/>
    <w:rsid w:val="00992DE8"/>
    <w:rPr>
      <w:rFonts w:ascii="Wingdings" w:hAnsi="Wingdings" w:cs="Wingdings"/>
    </w:rPr>
  </w:style>
  <w:style w:type="character" w:customStyle="1" w:styleId="WW8Num32z0">
    <w:name w:val="WW8Num32z0"/>
    <w:rsid w:val="00992DE8"/>
    <w:rPr>
      <w:rFonts w:ascii="Wingdings" w:hAnsi="Wingdings" w:cs="Wingdings"/>
    </w:rPr>
  </w:style>
  <w:style w:type="character" w:customStyle="1" w:styleId="WW8Num33z0">
    <w:name w:val="WW8Num33z0"/>
    <w:rsid w:val="00992DE8"/>
    <w:rPr>
      <w:rFonts w:ascii="Times New Roman" w:hAnsi="Times New Roman" w:cs="Times New Roman"/>
    </w:rPr>
  </w:style>
  <w:style w:type="character" w:customStyle="1" w:styleId="WW8Num34z0">
    <w:name w:val="WW8Num34z0"/>
    <w:rsid w:val="00992DE8"/>
    <w:rPr>
      <w:rFonts w:ascii="Wingdings" w:hAnsi="Wingdings" w:cs="Wingdings"/>
      <w:sz w:val="20"/>
      <w:szCs w:val="20"/>
    </w:rPr>
  </w:style>
  <w:style w:type="character" w:customStyle="1" w:styleId="WW8Num35z0">
    <w:name w:val="WW8Num35z0"/>
    <w:rsid w:val="00992DE8"/>
    <w:rPr>
      <w:rFonts w:ascii="Symbol" w:hAnsi="Symbol" w:cs="Symbol"/>
    </w:rPr>
  </w:style>
  <w:style w:type="character" w:customStyle="1" w:styleId="WW8Num36z0">
    <w:name w:val="WW8Num36z0"/>
    <w:rsid w:val="00992DE8"/>
    <w:rPr>
      <w:rFonts w:ascii="Wingdings" w:hAnsi="Wingdings" w:cs="Wingdings"/>
    </w:rPr>
  </w:style>
  <w:style w:type="character" w:customStyle="1" w:styleId="WW8Num37z0">
    <w:name w:val="WW8Num37z0"/>
    <w:rsid w:val="00992DE8"/>
    <w:rPr>
      <w:rFonts w:ascii="Times New Roman" w:hAnsi="Times New Roman" w:cs="Times New Roman"/>
    </w:rPr>
  </w:style>
  <w:style w:type="character" w:customStyle="1" w:styleId="WW8Num38z0">
    <w:name w:val="WW8Num38z0"/>
    <w:rsid w:val="00992DE8"/>
    <w:rPr>
      <w:rFonts w:ascii="Times New Roman" w:hAnsi="Times New Roman" w:cs="Times New Roman"/>
    </w:rPr>
  </w:style>
  <w:style w:type="character" w:customStyle="1" w:styleId="WW8Num39z0">
    <w:name w:val="WW8Num39z0"/>
    <w:rsid w:val="00992DE8"/>
    <w:rPr>
      <w:rFonts w:ascii="Symbol" w:hAnsi="Symbol"/>
    </w:rPr>
  </w:style>
  <w:style w:type="character" w:customStyle="1" w:styleId="WW8Num39z1">
    <w:name w:val="WW8Num39z1"/>
    <w:rsid w:val="00992DE8"/>
    <w:rPr>
      <w:rFonts w:ascii="Courier New" w:hAnsi="Courier New" w:cs="Courier New"/>
    </w:rPr>
  </w:style>
  <w:style w:type="character" w:customStyle="1" w:styleId="WW8Num39z2">
    <w:name w:val="WW8Num39z2"/>
    <w:rsid w:val="00992DE8"/>
    <w:rPr>
      <w:rFonts w:ascii="Wingdings" w:hAnsi="Wingdings"/>
    </w:rPr>
  </w:style>
  <w:style w:type="character" w:customStyle="1" w:styleId="WW8Num40z0">
    <w:name w:val="WW8Num40z0"/>
    <w:rsid w:val="00992DE8"/>
    <w:rPr>
      <w:rFonts w:ascii="Times New Roman" w:hAnsi="Times New Roman" w:cs="Times New Roman"/>
    </w:rPr>
  </w:style>
  <w:style w:type="character" w:customStyle="1" w:styleId="WW8NumSt1z0">
    <w:name w:val="WW8NumSt1z0"/>
    <w:rsid w:val="00992DE8"/>
    <w:rPr>
      <w:rFonts w:ascii="Wingdings" w:hAnsi="Wingdings" w:cs="Wingdings"/>
    </w:rPr>
  </w:style>
  <w:style w:type="character" w:customStyle="1" w:styleId="WW8NumSt2z0">
    <w:name w:val="WW8NumSt2z0"/>
    <w:rsid w:val="00992DE8"/>
    <w:rPr>
      <w:rFonts w:ascii="Symbol" w:hAnsi="Symbol" w:cs="Symbol"/>
    </w:rPr>
  </w:style>
  <w:style w:type="character" w:customStyle="1" w:styleId="Heading3Char">
    <w:name w:val="Heading 3 Char"/>
    <w:rsid w:val="00992DE8"/>
    <w:rPr>
      <w:rFonts w:ascii="Cambria" w:eastAsia="Times New Roman" w:hAnsi="Cambria" w:cs="Times New Roman"/>
      <w:b/>
      <w:bCs/>
      <w:sz w:val="26"/>
      <w:szCs w:val="26"/>
    </w:rPr>
  </w:style>
  <w:style w:type="character" w:customStyle="1" w:styleId="Heading4Char">
    <w:name w:val="Heading 4 Char"/>
    <w:rsid w:val="00992DE8"/>
    <w:rPr>
      <w:b/>
      <w:bCs/>
      <w:sz w:val="28"/>
      <w:szCs w:val="28"/>
    </w:rPr>
  </w:style>
  <w:style w:type="character" w:customStyle="1" w:styleId="Heading5Char">
    <w:name w:val="Heading 5 Char"/>
    <w:rsid w:val="00992DE8"/>
    <w:rPr>
      <w:b/>
      <w:bCs/>
      <w:i/>
      <w:iCs/>
      <w:sz w:val="26"/>
      <w:szCs w:val="26"/>
    </w:rPr>
  </w:style>
  <w:style w:type="character" w:styleId="Strong">
    <w:name w:val="Strong"/>
    <w:qFormat/>
    <w:rsid w:val="00992DE8"/>
    <w:rPr>
      <w:rFonts w:ascii="Times New Roman" w:hAnsi="Times New Roman" w:cs="Times New Roman"/>
      <w:b/>
      <w:bCs/>
    </w:rPr>
  </w:style>
  <w:style w:type="character" w:customStyle="1" w:styleId="BodyTextIndent3Char">
    <w:name w:val="Body Text Indent 3 Char"/>
    <w:rsid w:val="00992DE8"/>
    <w:rPr>
      <w:rFonts w:ascii="Times New Roman" w:hAnsi="Times New Roman"/>
      <w:sz w:val="16"/>
      <w:szCs w:val="16"/>
    </w:rPr>
  </w:style>
  <w:style w:type="character" w:styleId="Hyperlink">
    <w:name w:val="Hyperlink"/>
    <w:rsid w:val="00992DE8"/>
    <w:rPr>
      <w:rFonts w:ascii="Times New Roman" w:hAnsi="Times New Roman" w:cs="Times New Roman"/>
      <w:color w:val="0000FF"/>
      <w:u w:val="single"/>
    </w:rPr>
  </w:style>
  <w:style w:type="character" w:customStyle="1" w:styleId="BodyTextIndent2Char">
    <w:name w:val="Body Text Indent 2 Char"/>
    <w:rsid w:val="00992DE8"/>
    <w:rPr>
      <w:rFonts w:ascii="Times New Roman" w:hAnsi="Times New Roman"/>
      <w:sz w:val="20"/>
      <w:szCs w:val="20"/>
    </w:rPr>
  </w:style>
  <w:style w:type="character" w:styleId="Emphasis">
    <w:name w:val="Emphasis"/>
    <w:qFormat/>
    <w:rsid w:val="00992DE8"/>
    <w:rPr>
      <w:rFonts w:ascii="Times New Roman" w:hAnsi="Times New Roman" w:cs="Times New Roman"/>
      <w:i/>
      <w:iCs/>
    </w:rPr>
  </w:style>
  <w:style w:type="character" w:customStyle="1" w:styleId="HeaderChar">
    <w:name w:val="Header Char"/>
    <w:rsid w:val="00992DE8"/>
    <w:rPr>
      <w:rFonts w:ascii="Times New Roman" w:hAnsi="Times New Roman"/>
      <w:sz w:val="20"/>
      <w:szCs w:val="20"/>
    </w:rPr>
  </w:style>
  <w:style w:type="character" w:customStyle="1" w:styleId="BodyText2Char">
    <w:name w:val="Body Text 2 Char"/>
    <w:rsid w:val="00992DE8"/>
    <w:rPr>
      <w:rFonts w:ascii="Times New Roman" w:hAnsi="Times New Roman"/>
      <w:sz w:val="20"/>
      <w:szCs w:val="20"/>
    </w:rPr>
  </w:style>
  <w:style w:type="character" w:styleId="PageNumber">
    <w:name w:val="page number"/>
    <w:rsid w:val="00992DE8"/>
    <w:rPr>
      <w:rFonts w:ascii="Times New Roman" w:hAnsi="Times New Roman" w:cs="Times New Roman"/>
    </w:rPr>
  </w:style>
  <w:style w:type="character" w:customStyle="1" w:styleId="FooterChar">
    <w:name w:val="Footer Char"/>
    <w:rsid w:val="00992DE8"/>
    <w:rPr>
      <w:rFonts w:ascii="Times New Roman" w:hAnsi="Times New Roman"/>
      <w:sz w:val="20"/>
      <w:szCs w:val="20"/>
    </w:rPr>
  </w:style>
  <w:style w:type="character" w:customStyle="1" w:styleId="BalloonTextChar">
    <w:name w:val="Balloon Text Char"/>
    <w:rsid w:val="00992DE8"/>
    <w:rPr>
      <w:rFonts w:ascii="Times New Roman" w:hAnsi="Times New Roman"/>
      <w:sz w:val="0"/>
      <w:szCs w:val="0"/>
    </w:rPr>
  </w:style>
  <w:style w:type="character" w:customStyle="1" w:styleId="apple-style-span">
    <w:name w:val="apple-style-span"/>
    <w:basedOn w:val="DefaultParagraphFont"/>
    <w:rsid w:val="00992DE8"/>
  </w:style>
  <w:style w:type="paragraph" w:customStyle="1" w:styleId="Heading">
    <w:name w:val="Heading"/>
    <w:basedOn w:val="Normal"/>
    <w:next w:val="BodyText"/>
    <w:rsid w:val="00992DE8"/>
    <w:pPr>
      <w:keepNext/>
      <w:spacing w:before="240" w:after="120"/>
    </w:pPr>
    <w:rPr>
      <w:rFonts w:ascii="Arial" w:eastAsia="Lucida Sans Unicode" w:hAnsi="Arial" w:cs="Mangal"/>
      <w:sz w:val="28"/>
      <w:szCs w:val="28"/>
    </w:rPr>
  </w:style>
  <w:style w:type="paragraph" w:styleId="BodyText">
    <w:name w:val="Body Text"/>
    <w:basedOn w:val="Normal"/>
    <w:rsid w:val="00992DE8"/>
    <w:pPr>
      <w:spacing w:after="120"/>
    </w:pPr>
  </w:style>
  <w:style w:type="paragraph" w:styleId="List">
    <w:name w:val="List"/>
    <w:basedOn w:val="BodyText"/>
    <w:rsid w:val="00992DE8"/>
    <w:rPr>
      <w:rFonts w:cs="Mangal"/>
    </w:rPr>
  </w:style>
  <w:style w:type="paragraph" w:styleId="Caption">
    <w:name w:val="caption"/>
    <w:basedOn w:val="Normal"/>
    <w:qFormat/>
    <w:rsid w:val="00992DE8"/>
    <w:pPr>
      <w:suppressLineNumbers/>
      <w:spacing w:before="120" w:after="120"/>
    </w:pPr>
    <w:rPr>
      <w:rFonts w:cs="Mangal"/>
      <w:i/>
      <w:iCs/>
      <w:sz w:val="24"/>
      <w:szCs w:val="24"/>
    </w:rPr>
  </w:style>
  <w:style w:type="paragraph" w:customStyle="1" w:styleId="Index">
    <w:name w:val="Index"/>
    <w:basedOn w:val="Normal"/>
    <w:rsid w:val="00992DE8"/>
    <w:pPr>
      <w:suppressLineNumbers/>
    </w:pPr>
    <w:rPr>
      <w:rFonts w:cs="Mangal"/>
    </w:rPr>
  </w:style>
  <w:style w:type="paragraph" w:styleId="BodyTextIndent3">
    <w:name w:val="Body Text Indent 3"/>
    <w:basedOn w:val="Normal"/>
    <w:rsid w:val="00992DE8"/>
    <w:pPr>
      <w:widowControl w:val="0"/>
      <w:ind w:left="1440"/>
    </w:pPr>
    <w:rPr>
      <w:color w:val="000000"/>
      <w:sz w:val="24"/>
      <w:szCs w:val="24"/>
    </w:rPr>
  </w:style>
  <w:style w:type="paragraph" w:styleId="BodyTextIndent2">
    <w:name w:val="Body Text Indent 2"/>
    <w:basedOn w:val="Normal"/>
    <w:rsid w:val="00992DE8"/>
    <w:pPr>
      <w:widowControl w:val="0"/>
      <w:ind w:left="360"/>
    </w:pPr>
    <w:rPr>
      <w:color w:val="000000"/>
      <w:sz w:val="24"/>
      <w:szCs w:val="24"/>
    </w:rPr>
  </w:style>
  <w:style w:type="paragraph" w:styleId="Header">
    <w:name w:val="header"/>
    <w:basedOn w:val="Normal"/>
    <w:rsid w:val="00992DE8"/>
    <w:pPr>
      <w:widowControl w:val="0"/>
      <w:spacing w:before="100" w:after="100"/>
    </w:pPr>
    <w:rPr>
      <w:color w:val="000000"/>
      <w:sz w:val="24"/>
      <w:szCs w:val="24"/>
    </w:rPr>
  </w:style>
  <w:style w:type="paragraph" w:styleId="BodyText2">
    <w:name w:val="Body Text 2"/>
    <w:basedOn w:val="Normal"/>
    <w:rsid w:val="00992DE8"/>
    <w:pPr>
      <w:widowControl w:val="0"/>
      <w:spacing w:before="100" w:after="100"/>
      <w:ind w:left="720"/>
    </w:pPr>
    <w:rPr>
      <w:color w:val="000000"/>
      <w:sz w:val="24"/>
      <w:szCs w:val="24"/>
    </w:rPr>
  </w:style>
  <w:style w:type="paragraph" w:styleId="Footer">
    <w:name w:val="footer"/>
    <w:basedOn w:val="Normal"/>
    <w:rsid w:val="00992DE8"/>
    <w:pPr>
      <w:widowControl w:val="0"/>
      <w:spacing w:before="100" w:after="100"/>
    </w:pPr>
    <w:rPr>
      <w:color w:val="000000"/>
      <w:sz w:val="24"/>
      <w:szCs w:val="24"/>
    </w:rPr>
  </w:style>
  <w:style w:type="paragraph" w:styleId="NormalWeb">
    <w:name w:val="Normal (Web)"/>
    <w:basedOn w:val="Normal"/>
    <w:uiPriority w:val="99"/>
    <w:rsid w:val="00992DE8"/>
    <w:pPr>
      <w:spacing w:before="280" w:after="280"/>
    </w:pPr>
    <w:rPr>
      <w:color w:val="000000"/>
      <w:sz w:val="24"/>
      <w:szCs w:val="24"/>
    </w:rPr>
  </w:style>
  <w:style w:type="paragraph" w:styleId="BalloonText">
    <w:name w:val="Balloon Text"/>
    <w:basedOn w:val="Normal"/>
    <w:rsid w:val="00992DE8"/>
    <w:rPr>
      <w:rFonts w:ascii="Tahoma" w:hAnsi="Tahoma" w:cs="Tahoma"/>
      <w:sz w:val="16"/>
      <w:szCs w:val="16"/>
    </w:rPr>
  </w:style>
  <w:style w:type="paragraph" w:styleId="ListParagraph">
    <w:name w:val="List Paragraph"/>
    <w:basedOn w:val="Normal"/>
    <w:qFormat/>
    <w:rsid w:val="00992DE8"/>
    <w:pPr>
      <w:ind w:left="720"/>
    </w:pPr>
  </w:style>
  <w:style w:type="paragraph" w:customStyle="1" w:styleId="tablerowcolor">
    <w:name w:val="tablerowcolor"/>
    <w:basedOn w:val="Normal"/>
    <w:rsid w:val="00992DE8"/>
    <w:pPr>
      <w:shd w:val="clear" w:color="auto" w:fill="FFFFFF"/>
      <w:spacing w:before="280" w:after="280"/>
    </w:pPr>
    <w:rPr>
      <w:sz w:val="24"/>
      <w:szCs w:val="24"/>
    </w:rPr>
  </w:style>
  <w:style w:type="character" w:styleId="HTMLCode">
    <w:name w:val="HTML Code"/>
    <w:basedOn w:val="DefaultParagraphFont"/>
    <w:uiPriority w:val="99"/>
    <w:semiHidden/>
    <w:unhideWhenUsed/>
    <w:rsid w:val="009039D1"/>
    <w:rPr>
      <w:rFonts w:ascii="Courier New" w:eastAsia="Times New Roman" w:hAnsi="Courier New" w:cs="Courier New"/>
      <w:sz w:val="20"/>
      <w:szCs w:val="20"/>
    </w:rPr>
  </w:style>
  <w:style w:type="paragraph" w:customStyle="1" w:styleId="PRQN">
    <w:name w:val="PRQN"/>
    <w:basedOn w:val="Normal"/>
    <w:rsid w:val="007A0E1A"/>
    <w:pPr>
      <w:suppressAutoHyphens w:val="0"/>
      <w:ind w:left="1008" w:hanging="288"/>
    </w:pPr>
    <w:rPr>
      <w:rFonts w:ascii="Courier" w:hAnsi="Courier" w:cs="Times New Roman"/>
      <w:sz w:val="24"/>
      <w:lang w:eastAsia="en-US"/>
    </w:rPr>
  </w:style>
  <w:style w:type="table" w:styleId="TableGrid">
    <w:name w:val="Table Grid"/>
    <w:basedOn w:val="TableNormal"/>
    <w:uiPriority w:val="59"/>
    <w:rsid w:val="007A0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phasis1">
    <w:name w:val="Emphasis1"/>
    <w:basedOn w:val="DefaultParagraphFont"/>
    <w:rsid w:val="00677F0C"/>
  </w:style>
  <w:style w:type="character" w:customStyle="1" w:styleId="apple-converted-space">
    <w:name w:val="apple-converted-space"/>
    <w:basedOn w:val="DefaultParagraphFont"/>
    <w:rsid w:val="00677F0C"/>
  </w:style>
  <w:style w:type="character" w:customStyle="1" w:styleId="url-obsolete">
    <w:name w:val="url-obsolete"/>
    <w:basedOn w:val="DefaultParagraphFont"/>
    <w:rsid w:val="00677F0C"/>
  </w:style>
  <w:style w:type="character" w:customStyle="1" w:styleId="Strong1">
    <w:name w:val="Strong1"/>
    <w:basedOn w:val="DefaultParagraphFont"/>
    <w:rsid w:val="00677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23885">
      <w:bodyDiv w:val="1"/>
      <w:marLeft w:val="0"/>
      <w:marRight w:val="0"/>
      <w:marTop w:val="0"/>
      <w:marBottom w:val="0"/>
      <w:divBdr>
        <w:top w:val="none" w:sz="0" w:space="0" w:color="auto"/>
        <w:left w:val="none" w:sz="0" w:space="0" w:color="auto"/>
        <w:bottom w:val="none" w:sz="0" w:space="0" w:color="auto"/>
        <w:right w:val="none" w:sz="0" w:space="0" w:color="auto"/>
      </w:divBdr>
    </w:div>
    <w:div w:id="588273811">
      <w:bodyDiv w:val="1"/>
      <w:marLeft w:val="0"/>
      <w:marRight w:val="0"/>
      <w:marTop w:val="0"/>
      <w:marBottom w:val="0"/>
      <w:divBdr>
        <w:top w:val="none" w:sz="0" w:space="0" w:color="auto"/>
        <w:left w:val="none" w:sz="0" w:space="0" w:color="auto"/>
        <w:bottom w:val="none" w:sz="0" w:space="0" w:color="auto"/>
        <w:right w:val="none" w:sz="0" w:space="0" w:color="auto"/>
      </w:divBdr>
    </w:div>
    <w:div w:id="155766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6757</CharactersWithSpaces>
  <SharedDoc>false</SharedDoc>
  <HLinks>
    <vt:vector size="6" baseType="variant">
      <vt:variant>
        <vt:i4>2555947</vt:i4>
      </vt:variant>
      <vt:variant>
        <vt:i4>0</vt:i4>
      </vt:variant>
      <vt:variant>
        <vt:i4>0</vt:i4>
      </vt:variant>
      <vt:variant>
        <vt:i4>5</vt:i4>
      </vt:variant>
      <vt:variant>
        <vt:lpwstr>http://cs.newpaltz.edu/~phamh/CS3/sub/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Adriel Martinez</cp:lastModifiedBy>
  <cp:revision>2</cp:revision>
  <cp:lastPrinted>2010-08-31T08:58:00Z</cp:lastPrinted>
  <dcterms:created xsi:type="dcterms:W3CDTF">2018-10-22T03:18:00Z</dcterms:created>
  <dcterms:modified xsi:type="dcterms:W3CDTF">2018-10-22T03:18:00Z</dcterms:modified>
</cp:coreProperties>
</file>