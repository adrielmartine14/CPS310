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30FD"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C35445">
        <w:rPr>
          <w:rFonts w:ascii="Arial" w:hAnsi="Arial" w:cs="Arial"/>
          <w:b/>
          <w:color w:val="FF0000"/>
        </w:rPr>
        <w:t>1</w:t>
      </w:r>
    </w:p>
    <w:p w14:paraId="56AB3552"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580B9516" wp14:editId="4F634BED">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01297BB6"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2F7B9E54" w14:textId="77777777" w:rsidR="00ED7D4B" w:rsidRDefault="00ED7D4B" w:rsidP="00472CF6">
      <w:pPr>
        <w:spacing w:after="40"/>
        <w:rPr>
          <w:b/>
          <w:sz w:val="22"/>
        </w:rPr>
      </w:pPr>
    </w:p>
    <w:p w14:paraId="3475D29C" w14:textId="0AD026B9" w:rsidR="004B2FE6" w:rsidRPr="0000460A" w:rsidRDefault="004B2FE6" w:rsidP="004B2FE6">
      <w:pPr>
        <w:spacing w:after="40"/>
        <w:rPr>
          <w:b/>
          <w:sz w:val="22"/>
        </w:rPr>
      </w:pPr>
      <w:r>
        <w:rPr>
          <w:b/>
          <w:sz w:val="22"/>
        </w:rPr>
        <w:t xml:space="preserve">Student Last Name:  </w:t>
      </w:r>
      <w:r w:rsidR="00DE7716">
        <w:rPr>
          <w:b/>
          <w:sz w:val="22"/>
        </w:rPr>
        <w:t>Martinez</w:t>
      </w:r>
      <w:r>
        <w:rPr>
          <w:b/>
          <w:sz w:val="22"/>
        </w:rPr>
        <w:t xml:space="preserve">   Student First Name:  </w:t>
      </w:r>
      <w:r w:rsidR="00DE7716">
        <w:rPr>
          <w:b/>
          <w:sz w:val="22"/>
        </w:rPr>
        <w:t>Adriel</w:t>
      </w:r>
    </w:p>
    <w:p w14:paraId="271D84B3" w14:textId="29AA6019" w:rsidR="004B2FE6" w:rsidRPr="0000460A" w:rsidRDefault="004B2FE6" w:rsidP="004B2FE6">
      <w:pPr>
        <w:spacing w:after="40"/>
        <w:rPr>
          <w:b/>
          <w:sz w:val="22"/>
        </w:rPr>
      </w:pPr>
      <w:r w:rsidRPr="0000460A">
        <w:rPr>
          <w:b/>
          <w:sz w:val="22"/>
        </w:rPr>
        <w:t xml:space="preserve">CS2 Section # </w:t>
      </w:r>
      <w:r w:rsidR="00DE7716">
        <w:rPr>
          <w:b/>
          <w:sz w:val="22"/>
        </w:rPr>
        <w:t>01</w:t>
      </w:r>
    </w:p>
    <w:p w14:paraId="327896F1" w14:textId="77777777" w:rsidR="004B2FE6" w:rsidRDefault="004B2FE6" w:rsidP="00472CF6">
      <w:pPr>
        <w:spacing w:after="40"/>
        <w:rPr>
          <w:b/>
          <w:sz w:val="22"/>
        </w:rPr>
      </w:pPr>
    </w:p>
    <w:p w14:paraId="57435774"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4D7EF2AA" w14:textId="77777777" w:rsidR="00ED7D4B" w:rsidRDefault="00ED7D4B" w:rsidP="00472CF6">
      <w:pPr>
        <w:spacing w:after="40"/>
        <w:rPr>
          <w:sz w:val="22"/>
          <w:szCs w:val="22"/>
        </w:rPr>
      </w:pPr>
    </w:p>
    <w:p w14:paraId="1A304D1C"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TOPIC: Review of complete Java programs, standard I/O, If-Else</w:t>
      </w:r>
    </w:p>
    <w:p w14:paraId="4A0AED7C" w14:textId="77777777" w:rsidR="00426B40" w:rsidRDefault="00426B40" w:rsidP="00472CF6">
      <w:pPr>
        <w:spacing w:after="40"/>
        <w:rPr>
          <w:sz w:val="22"/>
          <w:szCs w:val="22"/>
        </w:rPr>
      </w:pPr>
    </w:p>
    <w:p w14:paraId="20457E5F" w14:textId="77777777" w:rsidR="009E3BC0" w:rsidRDefault="009E3BC0" w:rsidP="009E3BC0">
      <w:pPr>
        <w:rPr>
          <w:sz w:val="22"/>
          <w:szCs w:val="22"/>
        </w:rPr>
      </w:pPr>
    </w:p>
    <w:p w14:paraId="250DD190" w14:textId="77777777" w:rsidR="009E3BC0" w:rsidRPr="00A761B2" w:rsidRDefault="009E3BC0" w:rsidP="009E3BC0">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w:t>
      </w:r>
      <w:r w:rsidRPr="00A761B2">
        <w:rPr>
          <w:b/>
          <w:sz w:val="28"/>
          <w:szCs w:val="36"/>
        </w:rPr>
        <w:t xml:space="preserve"> </w:t>
      </w:r>
      <w:r>
        <w:rPr>
          <w:b/>
          <w:sz w:val="28"/>
          <w:szCs w:val="36"/>
        </w:rPr>
        <w:t>B</w:t>
      </w:r>
      <w:r w:rsidRPr="00A761B2">
        <w:rPr>
          <w:b/>
          <w:sz w:val="28"/>
          <w:szCs w:val="36"/>
        </w:rPr>
        <w:t xml:space="preserve">: </w:t>
      </w:r>
    </w:p>
    <w:p w14:paraId="1E2D4CFE" w14:textId="77777777" w:rsidR="009E3BC0" w:rsidRDefault="009E3BC0" w:rsidP="009E3BC0"/>
    <w:p w14:paraId="4AEF7148" w14:textId="77777777" w:rsidR="00141D4C" w:rsidRDefault="00141D4C" w:rsidP="009E3BC0"/>
    <w:p w14:paraId="5ED9BC28" w14:textId="77777777" w:rsidR="009E3BC0" w:rsidRPr="007A0E1A" w:rsidRDefault="009E3BC0" w:rsidP="009E3BC0">
      <w:pPr>
        <w:rPr>
          <w:b/>
          <w:sz w:val="24"/>
          <w:u w:val="single"/>
        </w:rPr>
      </w:pPr>
      <w:r w:rsidRPr="007A0E1A">
        <w:rPr>
          <w:b/>
          <w:sz w:val="24"/>
          <w:u w:val="single"/>
        </w:rPr>
        <w:t>Problem Description:</w:t>
      </w:r>
    </w:p>
    <w:p w14:paraId="6214450A" w14:textId="77777777" w:rsidR="009E3BC0" w:rsidRDefault="009E3BC0" w:rsidP="009E3BC0"/>
    <w:p w14:paraId="3EA969CC" w14:textId="77777777" w:rsidR="00141D4C" w:rsidRDefault="00141D4C" w:rsidP="009E3BC0">
      <w:r w:rsidRPr="00141D4C">
        <w:t xml:space="preserve">2) Problem B is at </w:t>
      </w:r>
      <w:proofErr w:type="spellStart"/>
      <w:r w:rsidRPr="00141D4C">
        <w:t>MyProgrammingLab</w:t>
      </w:r>
      <w:proofErr w:type="spellEnd"/>
      <w:r w:rsidRPr="00141D4C">
        <w:t xml:space="preserve"> # 71070 (chapter 3, Programming Projects)</w:t>
      </w:r>
    </w:p>
    <w:p w14:paraId="044C96CC" w14:textId="77777777" w:rsidR="009E3BC0" w:rsidRDefault="009E3BC0" w:rsidP="009E3BC0"/>
    <w:p w14:paraId="0941C1DE" w14:textId="77777777" w:rsidR="00A761B2" w:rsidRPr="007A0E1A" w:rsidRDefault="00A761B2" w:rsidP="00A761B2">
      <w:pPr>
        <w:rPr>
          <w:b/>
          <w:sz w:val="24"/>
          <w:u w:val="single"/>
        </w:rPr>
      </w:pPr>
      <w:r w:rsidRPr="007A0E1A">
        <w:rPr>
          <w:b/>
          <w:sz w:val="24"/>
          <w:u w:val="single"/>
        </w:rPr>
        <w:t xml:space="preserve">Analysis: </w:t>
      </w:r>
    </w:p>
    <w:p w14:paraId="3AB70624" w14:textId="77777777" w:rsidR="00A761B2" w:rsidRDefault="00A761B2" w:rsidP="00A761B2">
      <w:r>
        <w:t xml:space="preserve">(Describe the problem including input and output in your own words. Type your answer in the following with </w:t>
      </w:r>
      <w:r w:rsidRPr="008F0E0A">
        <w:rPr>
          <w:b/>
          <w:color w:val="0070C0"/>
        </w:rPr>
        <w:t>BLUE font color</w:t>
      </w:r>
      <w:r>
        <w:t>)</w:t>
      </w:r>
    </w:p>
    <w:p w14:paraId="1A73582A"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6AB6E637" w14:textId="77777777" w:rsidTr="00DE7716">
        <w:tc>
          <w:tcPr>
            <w:tcW w:w="10386" w:type="dxa"/>
            <w:shd w:val="clear" w:color="auto" w:fill="FDE9D9" w:themeFill="accent6" w:themeFillTint="33"/>
          </w:tcPr>
          <w:p w14:paraId="560A08DD" w14:textId="77777777" w:rsidR="009A0BB2" w:rsidRDefault="009A0BB2" w:rsidP="00614F38">
            <w:pPr>
              <w:rPr>
                <w:b/>
                <w:color w:val="0070C0"/>
              </w:rPr>
            </w:pPr>
          </w:p>
          <w:p w14:paraId="5A02FCAC" w14:textId="77777777" w:rsidR="00A761B2" w:rsidRDefault="009E3BC0" w:rsidP="00614F38">
            <w:pPr>
              <w:rPr>
                <w:b/>
                <w:color w:val="0070C0"/>
              </w:rPr>
            </w:pPr>
            <w:r>
              <w:rPr>
                <w:b/>
                <w:color w:val="0070C0"/>
              </w:rPr>
              <w:t>…</w:t>
            </w:r>
          </w:p>
          <w:p w14:paraId="3FA42C06" w14:textId="77777777" w:rsidR="009A0BB2" w:rsidRDefault="009A0BB2" w:rsidP="00614F38">
            <w:pPr>
              <w:rPr>
                <w:b/>
                <w:color w:val="0070C0"/>
              </w:rPr>
            </w:pPr>
          </w:p>
          <w:p w14:paraId="1839BE58" w14:textId="1B3214C7" w:rsidR="009A0BB2" w:rsidRPr="00DE7716" w:rsidRDefault="009A0BB2" w:rsidP="00614F38">
            <w:pPr>
              <w:rPr>
                <w:rFonts w:cs="Times New Roman"/>
                <w:b/>
                <w:color w:val="0070C0"/>
              </w:rPr>
            </w:pPr>
            <w:r w:rsidRPr="00DE7716">
              <w:rPr>
                <w:rFonts w:cs="Times New Roman"/>
                <w:b/>
                <w:color w:val="0070C0"/>
              </w:rPr>
              <w:t xml:space="preserve">INPUT: </w:t>
            </w:r>
            <w:r w:rsidR="00DE7716" w:rsidRPr="00DE7716">
              <w:rPr>
                <w:rFonts w:cs="Times New Roman"/>
                <w:b/>
                <w:color w:val="0070C0"/>
              </w:rPr>
              <w:t xml:space="preserve">There will be two inputs provided by the user, a number (0-6), indicating what day of the week it is </w:t>
            </w:r>
            <w:r w:rsidR="00DE7716" w:rsidRPr="00DE7716">
              <w:rPr>
                <w:rFonts w:cs="Times New Roman"/>
                <w:b/>
                <w:color w:val="0070C0"/>
                <w:shd w:val="clear" w:color="auto" w:fill="FDE9D9" w:themeFill="accent6" w:themeFillTint="33"/>
              </w:rPr>
              <w:t>(Sunday is 0, Monday is 1, ..., and Saturday is 6)</w:t>
            </w:r>
            <w:r w:rsidR="00DE7716" w:rsidRPr="00DE7716">
              <w:rPr>
                <w:rFonts w:cs="Times New Roman"/>
                <w:b/>
                <w:color w:val="0070C0"/>
              </w:rPr>
              <w:t xml:space="preserve"> and then another a number, indicating how many days after the initial day has passed to determine the future day of the week.</w:t>
            </w:r>
          </w:p>
          <w:p w14:paraId="7A47F97A" w14:textId="77777777" w:rsidR="009A0BB2" w:rsidRPr="00DE7716" w:rsidRDefault="009A0BB2" w:rsidP="00614F38">
            <w:pPr>
              <w:rPr>
                <w:rFonts w:cs="Times New Roman"/>
                <w:b/>
                <w:color w:val="0070C0"/>
              </w:rPr>
            </w:pPr>
          </w:p>
          <w:p w14:paraId="363AB069" w14:textId="771B60D3" w:rsidR="00A761B2" w:rsidRPr="00DE7716" w:rsidRDefault="009A0BB2" w:rsidP="00614F38">
            <w:pPr>
              <w:rPr>
                <w:rFonts w:cs="Times New Roman"/>
                <w:b/>
                <w:color w:val="0070C0"/>
              </w:rPr>
            </w:pPr>
            <w:r w:rsidRPr="00DE7716">
              <w:rPr>
                <w:rFonts w:cs="Times New Roman"/>
                <w:b/>
                <w:color w:val="0070C0"/>
              </w:rPr>
              <w:t xml:space="preserve">OUTPUT: </w:t>
            </w:r>
            <w:r w:rsidR="00DE7716">
              <w:rPr>
                <w:rFonts w:cs="Times New Roman"/>
                <w:b/>
                <w:color w:val="0070C0"/>
              </w:rPr>
              <w:t xml:space="preserve">The output will display the current day of the week provided by the user and the future day of the week. </w:t>
            </w:r>
          </w:p>
          <w:p w14:paraId="048E85FD" w14:textId="77777777" w:rsidR="00A761B2" w:rsidRDefault="00A761B2" w:rsidP="00614F38"/>
        </w:tc>
      </w:tr>
    </w:tbl>
    <w:p w14:paraId="05AACBBD" w14:textId="77777777" w:rsidR="00A761B2" w:rsidRDefault="00A761B2" w:rsidP="00A761B2"/>
    <w:p w14:paraId="0456B987" w14:textId="77777777" w:rsidR="00A761B2" w:rsidRDefault="00A761B2" w:rsidP="00A761B2"/>
    <w:p w14:paraId="0E181570" w14:textId="77777777" w:rsidR="00A761B2" w:rsidRPr="007A0E1A" w:rsidRDefault="00A761B2" w:rsidP="00A761B2">
      <w:pPr>
        <w:rPr>
          <w:b/>
          <w:sz w:val="24"/>
          <w:u w:val="single"/>
        </w:rPr>
      </w:pPr>
      <w:r w:rsidRPr="007A0E1A">
        <w:rPr>
          <w:b/>
          <w:sz w:val="24"/>
          <w:u w:val="single"/>
        </w:rPr>
        <w:t>Design:</w:t>
      </w:r>
    </w:p>
    <w:p w14:paraId="4CFB0F4D" w14:textId="77777777" w:rsidR="00A761B2" w:rsidRDefault="00A761B2" w:rsidP="00A761B2">
      <w:r>
        <w:t>(Describe the major steps for solving the problem.</w:t>
      </w:r>
      <w:r w:rsidRPr="00CF3766">
        <w:t xml:space="preserve"> </w:t>
      </w:r>
      <w:r>
        <w:t xml:space="preserve">Type your answer in the following with </w:t>
      </w:r>
      <w:r w:rsidR="008F0E0A" w:rsidRPr="008F0E0A">
        <w:rPr>
          <w:b/>
          <w:color w:val="0070C0"/>
        </w:rPr>
        <w:t>BLUE font color</w:t>
      </w:r>
      <w:r>
        <w:t>)</w:t>
      </w:r>
    </w:p>
    <w:p w14:paraId="5686DDDB"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35E67332" w14:textId="77777777" w:rsidTr="00FD4F7F">
        <w:tc>
          <w:tcPr>
            <w:tcW w:w="10386" w:type="dxa"/>
            <w:shd w:val="clear" w:color="auto" w:fill="FDE9D9" w:themeFill="accent6" w:themeFillTint="33"/>
          </w:tcPr>
          <w:p w14:paraId="0EF9EF15" w14:textId="77777777" w:rsidR="00A761B2" w:rsidRDefault="00A761B2" w:rsidP="00614F38"/>
          <w:p w14:paraId="2555A7E9" w14:textId="03A9E082" w:rsidR="00A761B2" w:rsidRDefault="00DE7716" w:rsidP="00614F38">
            <w:r>
              <w:rPr>
                <w:b/>
                <w:color w:val="0070C0"/>
              </w:rPr>
              <w:t>The major steps for solving this problem was how to determine the future day of the week will be calculated correctly based on the first number the user inputted. Also, making sure that the user inputted a valid number (0-6) for the first input was also a major step to solving this problem. To make sure the user inputted a valid number, a switch statement was used to output a statement based on the corresponding number when it was a number between 0 and 6, if not the output would print out saying the day number is invalid. To determine the future day of the week, first, both the inputs that the user provides (today’s day number and the number of days elapsed) are added up and then the sum is modulo by 7, which give the future day of the week, and also put through a switch statement to output the day of week’s name.</w:t>
            </w:r>
            <w:bookmarkStart w:id="0" w:name="_GoBack"/>
            <w:bookmarkEnd w:id="0"/>
          </w:p>
          <w:p w14:paraId="621760B9" w14:textId="77777777" w:rsidR="00A761B2" w:rsidRDefault="00A761B2" w:rsidP="00614F38"/>
        </w:tc>
      </w:tr>
    </w:tbl>
    <w:p w14:paraId="64DE24C5" w14:textId="77777777" w:rsidR="00A761B2" w:rsidRDefault="00A761B2" w:rsidP="00A761B2"/>
    <w:p w14:paraId="39359114" w14:textId="77777777" w:rsidR="00A761B2" w:rsidRDefault="00A761B2" w:rsidP="00A761B2"/>
    <w:p w14:paraId="570B7B3D" w14:textId="77777777" w:rsidR="00A761B2" w:rsidRDefault="00A761B2" w:rsidP="00A761B2"/>
    <w:p w14:paraId="6E83BE3B" w14:textId="77777777" w:rsidR="00A761B2" w:rsidRDefault="00A761B2" w:rsidP="00A761B2">
      <w:r w:rsidRPr="00CF3766">
        <w:rPr>
          <w:b/>
          <w:sz w:val="24"/>
          <w:u w:val="single"/>
        </w:rPr>
        <w:t>Coding:</w:t>
      </w:r>
      <w:r>
        <w:t xml:space="preserve"> (Copy and Paste Source Code here. Type your answer in the following with </w:t>
      </w:r>
      <w:r w:rsidR="008F0E0A" w:rsidRPr="008F0E0A">
        <w:rPr>
          <w:b/>
          <w:color w:val="0070C0"/>
        </w:rPr>
        <w:t>BLUE font color</w:t>
      </w:r>
      <w:r>
        <w:t>)</w:t>
      </w:r>
    </w:p>
    <w:p w14:paraId="4F25CCED"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120BD828" w14:textId="77777777" w:rsidTr="009B72EB">
        <w:tc>
          <w:tcPr>
            <w:tcW w:w="10386" w:type="dxa"/>
            <w:shd w:val="clear" w:color="auto" w:fill="FDE9D9" w:themeFill="accent6" w:themeFillTint="33"/>
          </w:tcPr>
          <w:p w14:paraId="3109BAE8" w14:textId="77777777" w:rsidR="00A761B2" w:rsidRDefault="00A761B2" w:rsidP="009B72EB">
            <w:pPr>
              <w:autoSpaceDE w:val="0"/>
              <w:autoSpaceDN w:val="0"/>
              <w:adjustRightInd w:val="0"/>
            </w:pPr>
          </w:p>
          <w:p w14:paraId="45D8D686" w14:textId="77777777" w:rsidR="00DE7716" w:rsidRPr="00DE7716" w:rsidRDefault="00DE7716" w:rsidP="00DE7716">
            <w:pPr>
              <w:autoSpaceDE w:val="0"/>
              <w:autoSpaceDN w:val="0"/>
              <w:adjustRightInd w:val="0"/>
              <w:rPr>
                <w:b/>
                <w:color w:val="0070C0"/>
              </w:rPr>
            </w:pPr>
            <w:r w:rsidRPr="00DE7716">
              <w:rPr>
                <w:b/>
                <w:color w:val="0070C0"/>
              </w:rPr>
              <w:t xml:space="preserve">import </w:t>
            </w:r>
            <w:proofErr w:type="spellStart"/>
            <w:proofErr w:type="gramStart"/>
            <w:r w:rsidRPr="00DE7716">
              <w:rPr>
                <w:b/>
                <w:color w:val="0070C0"/>
              </w:rPr>
              <w:t>java.util</w:t>
            </w:r>
            <w:proofErr w:type="gramEnd"/>
            <w:r w:rsidRPr="00DE7716">
              <w:rPr>
                <w:b/>
                <w:color w:val="0070C0"/>
              </w:rPr>
              <w:t>.Scanner</w:t>
            </w:r>
            <w:proofErr w:type="spellEnd"/>
            <w:r w:rsidRPr="00DE7716">
              <w:rPr>
                <w:b/>
                <w:color w:val="0070C0"/>
              </w:rPr>
              <w:t>;</w:t>
            </w:r>
          </w:p>
          <w:p w14:paraId="2AAA9F55" w14:textId="77777777" w:rsidR="00DE7716" w:rsidRPr="00DE7716" w:rsidRDefault="00DE7716" w:rsidP="00DE7716">
            <w:pPr>
              <w:autoSpaceDE w:val="0"/>
              <w:autoSpaceDN w:val="0"/>
              <w:adjustRightInd w:val="0"/>
              <w:rPr>
                <w:b/>
                <w:color w:val="0070C0"/>
              </w:rPr>
            </w:pPr>
            <w:r w:rsidRPr="00DE7716">
              <w:rPr>
                <w:b/>
                <w:color w:val="0070C0"/>
              </w:rPr>
              <w:t xml:space="preserve">public class </w:t>
            </w:r>
            <w:proofErr w:type="spellStart"/>
            <w:proofErr w:type="gramStart"/>
            <w:r w:rsidRPr="00DE7716">
              <w:rPr>
                <w:b/>
                <w:color w:val="0070C0"/>
              </w:rPr>
              <w:t>FindFutureDates</w:t>
            </w:r>
            <w:proofErr w:type="spellEnd"/>
            <w:r w:rsidRPr="00DE7716">
              <w:rPr>
                <w:b/>
                <w:color w:val="0070C0"/>
              </w:rPr>
              <w:t>{</w:t>
            </w:r>
            <w:proofErr w:type="gramEnd"/>
          </w:p>
          <w:p w14:paraId="6EAF52BF" w14:textId="77777777" w:rsidR="00DE7716" w:rsidRPr="00DE7716" w:rsidRDefault="00DE7716" w:rsidP="00DE7716">
            <w:pPr>
              <w:autoSpaceDE w:val="0"/>
              <w:autoSpaceDN w:val="0"/>
              <w:adjustRightInd w:val="0"/>
              <w:rPr>
                <w:b/>
                <w:color w:val="0070C0"/>
              </w:rPr>
            </w:pPr>
            <w:r w:rsidRPr="00DE7716">
              <w:rPr>
                <w:b/>
                <w:color w:val="0070C0"/>
              </w:rPr>
              <w:t xml:space="preserve">    public static void </w:t>
            </w:r>
            <w:proofErr w:type="gramStart"/>
            <w:r w:rsidRPr="00DE7716">
              <w:rPr>
                <w:b/>
                <w:color w:val="0070C0"/>
              </w:rPr>
              <w:t>main(</w:t>
            </w:r>
            <w:proofErr w:type="gramEnd"/>
            <w:r w:rsidRPr="00DE7716">
              <w:rPr>
                <w:b/>
                <w:color w:val="0070C0"/>
              </w:rPr>
              <w:t xml:space="preserve">String[] </w:t>
            </w:r>
            <w:proofErr w:type="spellStart"/>
            <w:r w:rsidRPr="00DE7716">
              <w:rPr>
                <w:b/>
                <w:color w:val="0070C0"/>
              </w:rPr>
              <w:t>args</w:t>
            </w:r>
            <w:proofErr w:type="spellEnd"/>
            <w:r w:rsidRPr="00DE7716">
              <w:rPr>
                <w:b/>
                <w:color w:val="0070C0"/>
              </w:rPr>
              <w:t>) {</w:t>
            </w:r>
          </w:p>
          <w:p w14:paraId="5706658B" w14:textId="77777777" w:rsidR="00DE7716" w:rsidRPr="00DE7716" w:rsidRDefault="00DE7716" w:rsidP="00DE7716">
            <w:pPr>
              <w:autoSpaceDE w:val="0"/>
              <w:autoSpaceDN w:val="0"/>
              <w:adjustRightInd w:val="0"/>
              <w:rPr>
                <w:b/>
                <w:color w:val="0070C0"/>
              </w:rPr>
            </w:pPr>
            <w:r w:rsidRPr="00DE7716">
              <w:rPr>
                <w:b/>
                <w:color w:val="0070C0"/>
              </w:rPr>
              <w:t xml:space="preserve">        Scanner input= new </w:t>
            </w:r>
            <w:proofErr w:type="gramStart"/>
            <w:r w:rsidRPr="00DE7716">
              <w:rPr>
                <w:b/>
                <w:color w:val="0070C0"/>
              </w:rPr>
              <w:t>Scanner(</w:t>
            </w:r>
            <w:proofErr w:type="gramEnd"/>
            <w:r w:rsidRPr="00DE7716">
              <w:rPr>
                <w:b/>
                <w:color w:val="0070C0"/>
              </w:rPr>
              <w:t>System.in);</w:t>
            </w:r>
          </w:p>
          <w:p w14:paraId="2B725E96" w14:textId="77777777" w:rsidR="00DE7716" w:rsidRPr="00DE7716" w:rsidRDefault="00DE7716" w:rsidP="00DE7716">
            <w:pPr>
              <w:autoSpaceDE w:val="0"/>
              <w:autoSpaceDN w:val="0"/>
              <w:adjustRightInd w:val="0"/>
              <w:rPr>
                <w:b/>
                <w:color w:val="0070C0"/>
              </w:rPr>
            </w:pPr>
            <w:r w:rsidRPr="00DE7716">
              <w:rPr>
                <w:b/>
                <w:color w:val="0070C0"/>
              </w:rPr>
              <w:t xml:space="preserve">        </w:t>
            </w:r>
            <w:proofErr w:type="spellStart"/>
            <w:r w:rsidRPr="00DE7716">
              <w:rPr>
                <w:b/>
                <w:color w:val="0070C0"/>
              </w:rPr>
              <w:t>System.out.print</w:t>
            </w:r>
            <w:proofErr w:type="spellEnd"/>
            <w:r w:rsidRPr="00DE7716">
              <w:rPr>
                <w:b/>
                <w:color w:val="0070C0"/>
              </w:rPr>
              <w:t>("Enter today's day:");</w:t>
            </w:r>
          </w:p>
          <w:p w14:paraId="5DA37935" w14:textId="77777777" w:rsidR="00DE7716" w:rsidRPr="00DE7716" w:rsidRDefault="00DE7716" w:rsidP="00DE7716">
            <w:pPr>
              <w:autoSpaceDE w:val="0"/>
              <w:autoSpaceDN w:val="0"/>
              <w:adjustRightInd w:val="0"/>
              <w:rPr>
                <w:b/>
                <w:color w:val="0070C0"/>
              </w:rPr>
            </w:pPr>
            <w:r w:rsidRPr="00DE7716">
              <w:rPr>
                <w:b/>
                <w:color w:val="0070C0"/>
              </w:rPr>
              <w:t xml:space="preserve">        </w:t>
            </w:r>
            <w:proofErr w:type="spellStart"/>
            <w:r w:rsidRPr="00DE7716">
              <w:rPr>
                <w:b/>
                <w:color w:val="0070C0"/>
              </w:rPr>
              <w:t>int</w:t>
            </w:r>
            <w:proofErr w:type="spellEnd"/>
            <w:r w:rsidRPr="00DE7716">
              <w:rPr>
                <w:b/>
                <w:color w:val="0070C0"/>
              </w:rPr>
              <w:t xml:space="preserve"> today= </w:t>
            </w:r>
            <w:proofErr w:type="spellStart"/>
            <w:proofErr w:type="gramStart"/>
            <w:r w:rsidRPr="00DE7716">
              <w:rPr>
                <w:b/>
                <w:color w:val="0070C0"/>
              </w:rPr>
              <w:t>input.nextInt</w:t>
            </w:r>
            <w:proofErr w:type="spellEnd"/>
            <w:proofErr w:type="gramEnd"/>
            <w:r w:rsidRPr="00DE7716">
              <w:rPr>
                <w:b/>
                <w:color w:val="0070C0"/>
              </w:rPr>
              <w:t>();</w:t>
            </w:r>
          </w:p>
          <w:p w14:paraId="636DC27D" w14:textId="77777777" w:rsidR="00DE7716" w:rsidRPr="00DE7716" w:rsidRDefault="00DE7716" w:rsidP="00DE7716">
            <w:pPr>
              <w:autoSpaceDE w:val="0"/>
              <w:autoSpaceDN w:val="0"/>
              <w:adjustRightInd w:val="0"/>
              <w:rPr>
                <w:b/>
                <w:color w:val="0070C0"/>
              </w:rPr>
            </w:pPr>
            <w:r w:rsidRPr="00DE7716">
              <w:rPr>
                <w:b/>
                <w:color w:val="0070C0"/>
              </w:rPr>
              <w:t xml:space="preserve">        </w:t>
            </w:r>
            <w:proofErr w:type="spellStart"/>
            <w:r w:rsidRPr="00DE7716">
              <w:rPr>
                <w:b/>
                <w:color w:val="0070C0"/>
              </w:rPr>
              <w:t>System.out.print</w:t>
            </w:r>
            <w:proofErr w:type="spellEnd"/>
            <w:r w:rsidRPr="00DE7716">
              <w:rPr>
                <w:b/>
                <w:color w:val="0070C0"/>
              </w:rPr>
              <w:t>("Enter the number of days elapsed since today:");</w:t>
            </w:r>
          </w:p>
          <w:p w14:paraId="04CB2642" w14:textId="77777777" w:rsidR="00DE7716" w:rsidRPr="00DE7716" w:rsidRDefault="00DE7716" w:rsidP="00DE7716">
            <w:pPr>
              <w:autoSpaceDE w:val="0"/>
              <w:autoSpaceDN w:val="0"/>
              <w:adjustRightInd w:val="0"/>
              <w:rPr>
                <w:b/>
                <w:color w:val="0070C0"/>
              </w:rPr>
            </w:pPr>
            <w:r w:rsidRPr="00DE7716">
              <w:rPr>
                <w:b/>
                <w:color w:val="0070C0"/>
              </w:rPr>
              <w:lastRenderedPageBreak/>
              <w:t xml:space="preserve">        </w:t>
            </w:r>
            <w:proofErr w:type="spellStart"/>
            <w:r w:rsidRPr="00DE7716">
              <w:rPr>
                <w:b/>
                <w:color w:val="0070C0"/>
              </w:rPr>
              <w:t>int</w:t>
            </w:r>
            <w:proofErr w:type="spellEnd"/>
            <w:r w:rsidRPr="00DE7716">
              <w:rPr>
                <w:b/>
                <w:color w:val="0070C0"/>
              </w:rPr>
              <w:t xml:space="preserve"> days= </w:t>
            </w:r>
            <w:proofErr w:type="spellStart"/>
            <w:proofErr w:type="gramStart"/>
            <w:r w:rsidRPr="00DE7716">
              <w:rPr>
                <w:b/>
                <w:color w:val="0070C0"/>
              </w:rPr>
              <w:t>input.nextInt</w:t>
            </w:r>
            <w:proofErr w:type="spellEnd"/>
            <w:proofErr w:type="gramEnd"/>
            <w:r w:rsidRPr="00DE7716">
              <w:rPr>
                <w:b/>
                <w:color w:val="0070C0"/>
              </w:rPr>
              <w:t>();</w:t>
            </w:r>
          </w:p>
          <w:p w14:paraId="00875439" w14:textId="77777777" w:rsidR="00DE7716" w:rsidRPr="00DE7716" w:rsidRDefault="00DE7716" w:rsidP="00DE7716">
            <w:pPr>
              <w:autoSpaceDE w:val="0"/>
              <w:autoSpaceDN w:val="0"/>
              <w:adjustRightInd w:val="0"/>
              <w:rPr>
                <w:b/>
                <w:color w:val="0070C0"/>
              </w:rPr>
            </w:pPr>
            <w:r w:rsidRPr="00DE7716">
              <w:rPr>
                <w:b/>
                <w:color w:val="0070C0"/>
              </w:rPr>
              <w:t xml:space="preserve">        //calculations</w:t>
            </w:r>
          </w:p>
          <w:p w14:paraId="62B6C28E" w14:textId="77777777" w:rsidR="00DE7716" w:rsidRPr="00DE7716" w:rsidRDefault="00DE7716" w:rsidP="00DE7716">
            <w:pPr>
              <w:autoSpaceDE w:val="0"/>
              <w:autoSpaceDN w:val="0"/>
              <w:adjustRightInd w:val="0"/>
              <w:rPr>
                <w:b/>
                <w:color w:val="0070C0"/>
              </w:rPr>
            </w:pPr>
            <w:r w:rsidRPr="00DE7716">
              <w:rPr>
                <w:b/>
                <w:color w:val="0070C0"/>
              </w:rPr>
              <w:t xml:space="preserve">        </w:t>
            </w:r>
            <w:proofErr w:type="spellStart"/>
            <w:r w:rsidRPr="00DE7716">
              <w:rPr>
                <w:b/>
                <w:color w:val="0070C0"/>
              </w:rPr>
              <w:t>int</w:t>
            </w:r>
            <w:proofErr w:type="spellEnd"/>
            <w:r w:rsidRPr="00DE7716">
              <w:rPr>
                <w:b/>
                <w:color w:val="0070C0"/>
              </w:rPr>
              <w:t xml:space="preserve"> </w:t>
            </w:r>
            <w:proofErr w:type="spellStart"/>
            <w:r w:rsidRPr="00DE7716">
              <w:rPr>
                <w:b/>
                <w:color w:val="0070C0"/>
              </w:rPr>
              <w:t>futureDay</w:t>
            </w:r>
            <w:proofErr w:type="spellEnd"/>
            <w:r w:rsidRPr="00DE7716">
              <w:rPr>
                <w:b/>
                <w:color w:val="0070C0"/>
              </w:rPr>
              <w:t>= (</w:t>
            </w:r>
            <w:proofErr w:type="spellStart"/>
            <w:r w:rsidRPr="00DE7716">
              <w:rPr>
                <w:b/>
                <w:color w:val="0070C0"/>
              </w:rPr>
              <w:t>today+</w:t>
            </w:r>
            <w:proofErr w:type="gramStart"/>
            <w:r w:rsidRPr="00DE7716">
              <w:rPr>
                <w:b/>
                <w:color w:val="0070C0"/>
              </w:rPr>
              <w:t>days</w:t>
            </w:r>
            <w:proofErr w:type="spellEnd"/>
            <w:r w:rsidRPr="00DE7716">
              <w:rPr>
                <w:b/>
                <w:color w:val="0070C0"/>
              </w:rPr>
              <w:t>)%</w:t>
            </w:r>
            <w:proofErr w:type="gramEnd"/>
            <w:r w:rsidRPr="00DE7716">
              <w:rPr>
                <w:b/>
                <w:color w:val="0070C0"/>
              </w:rPr>
              <w:t>7;</w:t>
            </w:r>
          </w:p>
          <w:p w14:paraId="1852B61A" w14:textId="77777777" w:rsidR="00DE7716" w:rsidRPr="00DE7716" w:rsidRDefault="00DE7716" w:rsidP="00DE7716">
            <w:pPr>
              <w:autoSpaceDE w:val="0"/>
              <w:autoSpaceDN w:val="0"/>
              <w:adjustRightInd w:val="0"/>
              <w:rPr>
                <w:b/>
                <w:color w:val="0070C0"/>
              </w:rPr>
            </w:pPr>
            <w:r w:rsidRPr="00DE7716">
              <w:rPr>
                <w:b/>
                <w:color w:val="0070C0"/>
              </w:rPr>
              <w:t xml:space="preserve"> </w:t>
            </w:r>
          </w:p>
          <w:p w14:paraId="3820D3B2" w14:textId="77777777" w:rsidR="00DE7716" w:rsidRPr="00DE7716" w:rsidRDefault="00DE7716" w:rsidP="00DE7716">
            <w:pPr>
              <w:autoSpaceDE w:val="0"/>
              <w:autoSpaceDN w:val="0"/>
              <w:adjustRightInd w:val="0"/>
              <w:rPr>
                <w:b/>
                <w:color w:val="0070C0"/>
              </w:rPr>
            </w:pPr>
            <w:r w:rsidRPr="00DE7716">
              <w:rPr>
                <w:b/>
                <w:color w:val="0070C0"/>
              </w:rPr>
              <w:t xml:space="preserve">        switch(today</w:t>
            </w:r>
            <w:proofErr w:type="gramStart"/>
            <w:r w:rsidRPr="00DE7716">
              <w:rPr>
                <w:b/>
                <w:color w:val="0070C0"/>
              </w:rPr>
              <w:t>){</w:t>
            </w:r>
            <w:proofErr w:type="gramEnd"/>
          </w:p>
          <w:p w14:paraId="5E661BBE" w14:textId="77777777" w:rsidR="00DE7716" w:rsidRPr="00DE7716" w:rsidRDefault="00DE7716" w:rsidP="00DE7716">
            <w:pPr>
              <w:autoSpaceDE w:val="0"/>
              <w:autoSpaceDN w:val="0"/>
              <w:adjustRightInd w:val="0"/>
              <w:rPr>
                <w:b/>
                <w:color w:val="0070C0"/>
              </w:rPr>
            </w:pPr>
            <w:r w:rsidRPr="00DE7716">
              <w:rPr>
                <w:b/>
                <w:color w:val="0070C0"/>
              </w:rPr>
              <w:t xml:space="preserve">            case 0: </w:t>
            </w:r>
            <w:proofErr w:type="spellStart"/>
            <w:r w:rsidRPr="00DE7716">
              <w:rPr>
                <w:b/>
                <w:color w:val="0070C0"/>
              </w:rPr>
              <w:t>System.out.print</w:t>
            </w:r>
            <w:proofErr w:type="spellEnd"/>
            <w:r w:rsidRPr="00DE7716">
              <w:rPr>
                <w:b/>
                <w:color w:val="0070C0"/>
              </w:rPr>
              <w:t>("Today is Sunday and the future day is ");</w:t>
            </w:r>
          </w:p>
          <w:p w14:paraId="0E433E30" w14:textId="77777777" w:rsidR="00DE7716" w:rsidRPr="00DE7716" w:rsidRDefault="00DE7716" w:rsidP="00DE7716">
            <w:pPr>
              <w:autoSpaceDE w:val="0"/>
              <w:autoSpaceDN w:val="0"/>
              <w:adjustRightInd w:val="0"/>
              <w:rPr>
                <w:b/>
                <w:color w:val="0070C0"/>
              </w:rPr>
            </w:pPr>
            <w:r w:rsidRPr="00DE7716">
              <w:rPr>
                <w:b/>
                <w:color w:val="0070C0"/>
              </w:rPr>
              <w:t xml:space="preserve">            break; </w:t>
            </w:r>
          </w:p>
          <w:p w14:paraId="44B57C12" w14:textId="77777777" w:rsidR="00DE7716" w:rsidRPr="00DE7716" w:rsidRDefault="00DE7716" w:rsidP="00DE7716">
            <w:pPr>
              <w:autoSpaceDE w:val="0"/>
              <w:autoSpaceDN w:val="0"/>
              <w:adjustRightInd w:val="0"/>
              <w:rPr>
                <w:b/>
                <w:color w:val="0070C0"/>
              </w:rPr>
            </w:pPr>
            <w:r w:rsidRPr="00DE7716">
              <w:rPr>
                <w:b/>
                <w:color w:val="0070C0"/>
              </w:rPr>
              <w:t xml:space="preserve">            case 1: </w:t>
            </w:r>
            <w:proofErr w:type="spellStart"/>
            <w:r w:rsidRPr="00DE7716">
              <w:rPr>
                <w:b/>
                <w:color w:val="0070C0"/>
              </w:rPr>
              <w:t>System.out.print</w:t>
            </w:r>
            <w:proofErr w:type="spellEnd"/>
            <w:r w:rsidRPr="00DE7716">
              <w:rPr>
                <w:b/>
                <w:color w:val="0070C0"/>
              </w:rPr>
              <w:t>("Today is Monday and the future day is ");</w:t>
            </w:r>
          </w:p>
          <w:p w14:paraId="0165A711"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33C6F990" w14:textId="77777777" w:rsidR="00DE7716" w:rsidRPr="00DE7716" w:rsidRDefault="00DE7716" w:rsidP="00DE7716">
            <w:pPr>
              <w:autoSpaceDE w:val="0"/>
              <w:autoSpaceDN w:val="0"/>
              <w:adjustRightInd w:val="0"/>
              <w:rPr>
                <w:b/>
                <w:color w:val="0070C0"/>
              </w:rPr>
            </w:pPr>
            <w:r w:rsidRPr="00DE7716">
              <w:rPr>
                <w:b/>
                <w:color w:val="0070C0"/>
              </w:rPr>
              <w:t xml:space="preserve">            case 2: </w:t>
            </w:r>
            <w:proofErr w:type="spellStart"/>
            <w:r w:rsidRPr="00DE7716">
              <w:rPr>
                <w:b/>
                <w:color w:val="0070C0"/>
              </w:rPr>
              <w:t>System.out.print</w:t>
            </w:r>
            <w:proofErr w:type="spellEnd"/>
            <w:r w:rsidRPr="00DE7716">
              <w:rPr>
                <w:b/>
                <w:color w:val="0070C0"/>
              </w:rPr>
              <w:t>("Today is Tuesday and the future day is ");</w:t>
            </w:r>
          </w:p>
          <w:p w14:paraId="7360E09A"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669570BD" w14:textId="77777777" w:rsidR="00DE7716" w:rsidRPr="00DE7716" w:rsidRDefault="00DE7716" w:rsidP="00DE7716">
            <w:pPr>
              <w:autoSpaceDE w:val="0"/>
              <w:autoSpaceDN w:val="0"/>
              <w:adjustRightInd w:val="0"/>
              <w:rPr>
                <w:b/>
                <w:color w:val="0070C0"/>
              </w:rPr>
            </w:pPr>
            <w:r w:rsidRPr="00DE7716">
              <w:rPr>
                <w:b/>
                <w:color w:val="0070C0"/>
              </w:rPr>
              <w:t xml:space="preserve">            case 3: </w:t>
            </w:r>
            <w:proofErr w:type="spellStart"/>
            <w:r w:rsidRPr="00DE7716">
              <w:rPr>
                <w:b/>
                <w:color w:val="0070C0"/>
              </w:rPr>
              <w:t>System.out.print</w:t>
            </w:r>
            <w:proofErr w:type="spellEnd"/>
            <w:r w:rsidRPr="00DE7716">
              <w:rPr>
                <w:b/>
                <w:color w:val="0070C0"/>
              </w:rPr>
              <w:t>("Today is Wednesday and the future day is ");</w:t>
            </w:r>
          </w:p>
          <w:p w14:paraId="0E12DD67"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04C46AA0" w14:textId="77777777" w:rsidR="00DE7716" w:rsidRPr="00DE7716" w:rsidRDefault="00DE7716" w:rsidP="00DE7716">
            <w:pPr>
              <w:autoSpaceDE w:val="0"/>
              <w:autoSpaceDN w:val="0"/>
              <w:adjustRightInd w:val="0"/>
              <w:rPr>
                <w:b/>
                <w:color w:val="0070C0"/>
              </w:rPr>
            </w:pPr>
            <w:r w:rsidRPr="00DE7716">
              <w:rPr>
                <w:b/>
                <w:color w:val="0070C0"/>
              </w:rPr>
              <w:t xml:space="preserve">            case 4: </w:t>
            </w:r>
            <w:proofErr w:type="spellStart"/>
            <w:r w:rsidRPr="00DE7716">
              <w:rPr>
                <w:b/>
                <w:color w:val="0070C0"/>
              </w:rPr>
              <w:t>System.out.print</w:t>
            </w:r>
            <w:proofErr w:type="spellEnd"/>
            <w:r w:rsidRPr="00DE7716">
              <w:rPr>
                <w:b/>
                <w:color w:val="0070C0"/>
              </w:rPr>
              <w:t>("Today is Thursday and the future day is ");</w:t>
            </w:r>
          </w:p>
          <w:p w14:paraId="7E3B240F"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3DE34C89" w14:textId="77777777" w:rsidR="00DE7716" w:rsidRPr="00DE7716" w:rsidRDefault="00DE7716" w:rsidP="00DE7716">
            <w:pPr>
              <w:autoSpaceDE w:val="0"/>
              <w:autoSpaceDN w:val="0"/>
              <w:adjustRightInd w:val="0"/>
              <w:rPr>
                <w:b/>
                <w:color w:val="0070C0"/>
              </w:rPr>
            </w:pPr>
            <w:r w:rsidRPr="00DE7716">
              <w:rPr>
                <w:b/>
                <w:color w:val="0070C0"/>
              </w:rPr>
              <w:t xml:space="preserve">            case 5: </w:t>
            </w:r>
            <w:proofErr w:type="spellStart"/>
            <w:r w:rsidRPr="00DE7716">
              <w:rPr>
                <w:b/>
                <w:color w:val="0070C0"/>
              </w:rPr>
              <w:t>System.out.print</w:t>
            </w:r>
            <w:proofErr w:type="spellEnd"/>
            <w:r w:rsidRPr="00DE7716">
              <w:rPr>
                <w:b/>
                <w:color w:val="0070C0"/>
              </w:rPr>
              <w:t>("Today is Friday and the future day is ");</w:t>
            </w:r>
          </w:p>
          <w:p w14:paraId="53FBEBA0"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028B3A63" w14:textId="77777777" w:rsidR="00DE7716" w:rsidRPr="00DE7716" w:rsidRDefault="00DE7716" w:rsidP="00DE7716">
            <w:pPr>
              <w:autoSpaceDE w:val="0"/>
              <w:autoSpaceDN w:val="0"/>
              <w:adjustRightInd w:val="0"/>
              <w:rPr>
                <w:b/>
                <w:color w:val="0070C0"/>
              </w:rPr>
            </w:pPr>
            <w:r w:rsidRPr="00DE7716">
              <w:rPr>
                <w:b/>
                <w:color w:val="0070C0"/>
              </w:rPr>
              <w:t xml:space="preserve">            case 6: </w:t>
            </w:r>
            <w:proofErr w:type="spellStart"/>
            <w:r w:rsidRPr="00DE7716">
              <w:rPr>
                <w:b/>
                <w:color w:val="0070C0"/>
              </w:rPr>
              <w:t>System.out.print</w:t>
            </w:r>
            <w:proofErr w:type="spellEnd"/>
            <w:r w:rsidRPr="00DE7716">
              <w:rPr>
                <w:b/>
                <w:color w:val="0070C0"/>
              </w:rPr>
              <w:t>("Today is Saturday and the future day is ");</w:t>
            </w:r>
          </w:p>
          <w:p w14:paraId="324B929A"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1843DEFD" w14:textId="77777777" w:rsidR="00DE7716" w:rsidRPr="00DE7716" w:rsidRDefault="00DE7716" w:rsidP="00DE7716">
            <w:pPr>
              <w:autoSpaceDE w:val="0"/>
              <w:autoSpaceDN w:val="0"/>
              <w:adjustRightInd w:val="0"/>
              <w:rPr>
                <w:b/>
                <w:color w:val="0070C0"/>
              </w:rPr>
            </w:pPr>
            <w:r w:rsidRPr="00DE7716">
              <w:rPr>
                <w:b/>
                <w:color w:val="0070C0"/>
              </w:rPr>
              <w:t xml:space="preserve">            default: </w:t>
            </w:r>
            <w:proofErr w:type="spellStart"/>
            <w:r w:rsidRPr="00DE7716">
              <w:rPr>
                <w:b/>
                <w:color w:val="0070C0"/>
              </w:rPr>
              <w:t>System.out.print</w:t>
            </w:r>
            <w:proofErr w:type="spellEnd"/>
            <w:r w:rsidRPr="00DE7716">
              <w:rPr>
                <w:b/>
                <w:color w:val="0070C0"/>
              </w:rPr>
              <w:t xml:space="preserve">("Today </w:t>
            </w:r>
            <w:proofErr w:type="gramStart"/>
            <w:r w:rsidRPr="00DE7716">
              <w:rPr>
                <w:b/>
                <w:color w:val="0070C0"/>
              </w:rPr>
              <w:t>is  an</w:t>
            </w:r>
            <w:proofErr w:type="gramEnd"/>
            <w:r w:rsidRPr="00DE7716">
              <w:rPr>
                <w:b/>
                <w:color w:val="0070C0"/>
              </w:rPr>
              <w:t xml:space="preserve"> invalid starting day. Today's day must be 0-6. and the future day is ");</w:t>
            </w:r>
          </w:p>
          <w:p w14:paraId="7ECE4D7F" w14:textId="77777777" w:rsidR="00DE7716" w:rsidRPr="00DE7716" w:rsidRDefault="00DE7716" w:rsidP="00DE7716">
            <w:pPr>
              <w:autoSpaceDE w:val="0"/>
              <w:autoSpaceDN w:val="0"/>
              <w:adjustRightInd w:val="0"/>
              <w:rPr>
                <w:b/>
                <w:color w:val="0070C0"/>
              </w:rPr>
            </w:pPr>
            <w:r w:rsidRPr="00DE7716">
              <w:rPr>
                <w:b/>
                <w:color w:val="0070C0"/>
              </w:rPr>
              <w:t xml:space="preserve">        }</w:t>
            </w:r>
          </w:p>
          <w:p w14:paraId="4B800D2D" w14:textId="77777777" w:rsidR="00DE7716" w:rsidRPr="00DE7716" w:rsidRDefault="00DE7716" w:rsidP="00DE7716">
            <w:pPr>
              <w:autoSpaceDE w:val="0"/>
              <w:autoSpaceDN w:val="0"/>
              <w:adjustRightInd w:val="0"/>
              <w:rPr>
                <w:b/>
                <w:color w:val="0070C0"/>
              </w:rPr>
            </w:pPr>
            <w:r w:rsidRPr="00DE7716">
              <w:rPr>
                <w:b/>
                <w:color w:val="0070C0"/>
              </w:rPr>
              <w:t xml:space="preserve">        switch (</w:t>
            </w:r>
            <w:proofErr w:type="spellStart"/>
            <w:r w:rsidRPr="00DE7716">
              <w:rPr>
                <w:b/>
                <w:color w:val="0070C0"/>
              </w:rPr>
              <w:t>futureDay</w:t>
            </w:r>
            <w:proofErr w:type="spellEnd"/>
            <w:r w:rsidRPr="00DE7716">
              <w:rPr>
                <w:b/>
                <w:color w:val="0070C0"/>
              </w:rPr>
              <w:t>) {</w:t>
            </w:r>
          </w:p>
          <w:p w14:paraId="0A8663EC" w14:textId="77777777" w:rsidR="00DE7716" w:rsidRPr="00DE7716" w:rsidRDefault="00DE7716" w:rsidP="00DE7716">
            <w:pPr>
              <w:autoSpaceDE w:val="0"/>
              <w:autoSpaceDN w:val="0"/>
              <w:adjustRightInd w:val="0"/>
              <w:rPr>
                <w:b/>
                <w:color w:val="0070C0"/>
              </w:rPr>
            </w:pPr>
            <w:r w:rsidRPr="00DE7716">
              <w:rPr>
                <w:b/>
                <w:color w:val="0070C0"/>
              </w:rPr>
              <w:t xml:space="preserve">            case 0: </w:t>
            </w:r>
            <w:proofErr w:type="spellStart"/>
            <w:r w:rsidRPr="00DE7716">
              <w:rPr>
                <w:b/>
                <w:color w:val="0070C0"/>
              </w:rPr>
              <w:t>System.out.print</w:t>
            </w:r>
            <w:proofErr w:type="spellEnd"/>
            <w:r w:rsidRPr="00DE7716">
              <w:rPr>
                <w:b/>
                <w:color w:val="0070C0"/>
              </w:rPr>
              <w:t>("Sunday");</w:t>
            </w:r>
          </w:p>
          <w:p w14:paraId="60B40FC7" w14:textId="77777777" w:rsidR="00DE7716" w:rsidRPr="00DE7716" w:rsidRDefault="00DE7716" w:rsidP="00DE7716">
            <w:pPr>
              <w:autoSpaceDE w:val="0"/>
              <w:autoSpaceDN w:val="0"/>
              <w:adjustRightInd w:val="0"/>
              <w:rPr>
                <w:b/>
                <w:color w:val="0070C0"/>
              </w:rPr>
            </w:pPr>
            <w:r w:rsidRPr="00DE7716">
              <w:rPr>
                <w:b/>
                <w:color w:val="0070C0"/>
              </w:rPr>
              <w:t xml:space="preserve">            break; </w:t>
            </w:r>
          </w:p>
          <w:p w14:paraId="76CE2439" w14:textId="77777777" w:rsidR="00DE7716" w:rsidRPr="00DE7716" w:rsidRDefault="00DE7716" w:rsidP="00DE7716">
            <w:pPr>
              <w:autoSpaceDE w:val="0"/>
              <w:autoSpaceDN w:val="0"/>
              <w:adjustRightInd w:val="0"/>
              <w:rPr>
                <w:b/>
                <w:color w:val="0070C0"/>
              </w:rPr>
            </w:pPr>
            <w:r w:rsidRPr="00DE7716">
              <w:rPr>
                <w:b/>
                <w:color w:val="0070C0"/>
              </w:rPr>
              <w:t xml:space="preserve">            case 1: </w:t>
            </w:r>
            <w:proofErr w:type="spellStart"/>
            <w:r w:rsidRPr="00DE7716">
              <w:rPr>
                <w:b/>
                <w:color w:val="0070C0"/>
              </w:rPr>
              <w:t>System.out.print</w:t>
            </w:r>
            <w:proofErr w:type="spellEnd"/>
            <w:r w:rsidRPr="00DE7716">
              <w:rPr>
                <w:b/>
                <w:color w:val="0070C0"/>
              </w:rPr>
              <w:t>("Monday");</w:t>
            </w:r>
          </w:p>
          <w:p w14:paraId="5D50A43A"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79B93948" w14:textId="77777777" w:rsidR="00DE7716" w:rsidRPr="00DE7716" w:rsidRDefault="00DE7716" w:rsidP="00DE7716">
            <w:pPr>
              <w:autoSpaceDE w:val="0"/>
              <w:autoSpaceDN w:val="0"/>
              <w:adjustRightInd w:val="0"/>
              <w:rPr>
                <w:b/>
                <w:color w:val="0070C0"/>
              </w:rPr>
            </w:pPr>
            <w:r w:rsidRPr="00DE7716">
              <w:rPr>
                <w:b/>
                <w:color w:val="0070C0"/>
              </w:rPr>
              <w:t xml:space="preserve">            case 2: </w:t>
            </w:r>
            <w:proofErr w:type="spellStart"/>
            <w:r w:rsidRPr="00DE7716">
              <w:rPr>
                <w:b/>
                <w:color w:val="0070C0"/>
              </w:rPr>
              <w:t>System.out.print</w:t>
            </w:r>
            <w:proofErr w:type="spellEnd"/>
            <w:r w:rsidRPr="00DE7716">
              <w:rPr>
                <w:b/>
                <w:color w:val="0070C0"/>
              </w:rPr>
              <w:t>("Tuesday");</w:t>
            </w:r>
          </w:p>
          <w:p w14:paraId="51D774CB"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51A8707A" w14:textId="77777777" w:rsidR="00DE7716" w:rsidRPr="00DE7716" w:rsidRDefault="00DE7716" w:rsidP="00DE7716">
            <w:pPr>
              <w:autoSpaceDE w:val="0"/>
              <w:autoSpaceDN w:val="0"/>
              <w:adjustRightInd w:val="0"/>
              <w:rPr>
                <w:b/>
                <w:color w:val="0070C0"/>
              </w:rPr>
            </w:pPr>
            <w:r w:rsidRPr="00DE7716">
              <w:rPr>
                <w:b/>
                <w:color w:val="0070C0"/>
              </w:rPr>
              <w:t xml:space="preserve">            case 3: </w:t>
            </w:r>
            <w:proofErr w:type="spellStart"/>
            <w:r w:rsidRPr="00DE7716">
              <w:rPr>
                <w:b/>
                <w:color w:val="0070C0"/>
              </w:rPr>
              <w:t>System.out.print</w:t>
            </w:r>
            <w:proofErr w:type="spellEnd"/>
            <w:r w:rsidRPr="00DE7716">
              <w:rPr>
                <w:b/>
                <w:color w:val="0070C0"/>
              </w:rPr>
              <w:t>("Wednesday");</w:t>
            </w:r>
          </w:p>
          <w:p w14:paraId="45EFE544"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1F3B3F97" w14:textId="77777777" w:rsidR="00DE7716" w:rsidRPr="00DE7716" w:rsidRDefault="00DE7716" w:rsidP="00DE7716">
            <w:pPr>
              <w:autoSpaceDE w:val="0"/>
              <w:autoSpaceDN w:val="0"/>
              <w:adjustRightInd w:val="0"/>
              <w:rPr>
                <w:b/>
                <w:color w:val="0070C0"/>
              </w:rPr>
            </w:pPr>
            <w:r w:rsidRPr="00DE7716">
              <w:rPr>
                <w:b/>
                <w:color w:val="0070C0"/>
              </w:rPr>
              <w:t xml:space="preserve">            case 4: </w:t>
            </w:r>
            <w:proofErr w:type="spellStart"/>
            <w:r w:rsidRPr="00DE7716">
              <w:rPr>
                <w:b/>
                <w:color w:val="0070C0"/>
              </w:rPr>
              <w:t>System.out.print</w:t>
            </w:r>
            <w:proofErr w:type="spellEnd"/>
            <w:r w:rsidRPr="00DE7716">
              <w:rPr>
                <w:b/>
                <w:color w:val="0070C0"/>
              </w:rPr>
              <w:t>("Thursday");</w:t>
            </w:r>
          </w:p>
          <w:p w14:paraId="3F034E2F"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7CDB421A" w14:textId="77777777" w:rsidR="00DE7716" w:rsidRPr="00DE7716" w:rsidRDefault="00DE7716" w:rsidP="00DE7716">
            <w:pPr>
              <w:autoSpaceDE w:val="0"/>
              <w:autoSpaceDN w:val="0"/>
              <w:adjustRightInd w:val="0"/>
              <w:rPr>
                <w:b/>
                <w:color w:val="0070C0"/>
              </w:rPr>
            </w:pPr>
            <w:r w:rsidRPr="00DE7716">
              <w:rPr>
                <w:b/>
                <w:color w:val="0070C0"/>
              </w:rPr>
              <w:t xml:space="preserve">            case 5: </w:t>
            </w:r>
            <w:proofErr w:type="spellStart"/>
            <w:r w:rsidRPr="00DE7716">
              <w:rPr>
                <w:b/>
                <w:color w:val="0070C0"/>
              </w:rPr>
              <w:t>System.out.print</w:t>
            </w:r>
            <w:proofErr w:type="spellEnd"/>
            <w:r w:rsidRPr="00DE7716">
              <w:rPr>
                <w:b/>
                <w:color w:val="0070C0"/>
              </w:rPr>
              <w:t>("Friday");</w:t>
            </w:r>
          </w:p>
          <w:p w14:paraId="0283E845" w14:textId="77777777" w:rsidR="00DE7716" w:rsidRPr="00DE7716" w:rsidRDefault="00DE7716" w:rsidP="00DE7716">
            <w:pPr>
              <w:autoSpaceDE w:val="0"/>
              <w:autoSpaceDN w:val="0"/>
              <w:adjustRightInd w:val="0"/>
              <w:rPr>
                <w:b/>
                <w:color w:val="0070C0"/>
              </w:rPr>
            </w:pPr>
            <w:r w:rsidRPr="00DE7716">
              <w:rPr>
                <w:b/>
                <w:color w:val="0070C0"/>
              </w:rPr>
              <w:t xml:space="preserve">            break;</w:t>
            </w:r>
          </w:p>
          <w:p w14:paraId="19724642" w14:textId="77777777" w:rsidR="00DE7716" w:rsidRPr="00DE7716" w:rsidRDefault="00DE7716" w:rsidP="00DE7716">
            <w:pPr>
              <w:autoSpaceDE w:val="0"/>
              <w:autoSpaceDN w:val="0"/>
              <w:adjustRightInd w:val="0"/>
              <w:rPr>
                <w:b/>
                <w:color w:val="0070C0"/>
              </w:rPr>
            </w:pPr>
            <w:r w:rsidRPr="00DE7716">
              <w:rPr>
                <w:b/>
                <w:color w:val="0070C0"/>
              </w:rPr>
              <w:t xml:space="preserve">            default: </w:t>
            </w:r>
            <w:proofErr w:type="spellStart"/>
            <w:r w:rsidRPr="00DE7716">
              <w:rPr>
                <w:b/>
                <w:color w:val="0070C0"/>
              </w:rPr>
              <w:t>System.out.print</w:t>
            </w:r>
            <w:proofErr w:type="spellEnd"/>
            <w:r w:rsidRPr="00DE7716">
              <w:rPr>
                <w:b/>
                <w:color w:val="0070C0"/>
              </w:rPr>
              <w:t>("Saturday");</w:t>
            </w:r>
          </w:p>
          <w:p w14:paraId="4FFE0561" w14:textId="77777777" w:rsidR="00DE7716" w:rsidRPr="00DE7716" w:rsidRDefault="00DE7716" w:rsidP="00DE7716">
            <w:pPr>
              <w:autoSpaceDE w:val="0"/>
              <w:autoSpaceDN w:val="0"/>
              <w:adjustRightInd w:val="0"/>
              <w:rPr>
                <w:b/>
                <w:color w:val="0070C0"/>
              </w:rPr>
            </w:pPr>
            <w:r w:rsidRPr="00DE7716">
              <w:rPr>
                <w:b/>
                <w:color w:val="0070C0"/>
              </w:rPr>
              <w:t xml:space="preserve">        }</w:t>
            </w:r>
          </w:p>
          <w:p w14:paraId="5F213BF1" w14:textId="77777777" w:rsidR="00DE7716" w:rsidRPr="00DE7716" w:rsidRDefault="00DE7716" w:rsidP="00DE7716">
            <w:pPr>
              <w:autoSpaceDE w:val="0"/>
              <w:autoSpaceDN w:val="0"/>
              <w:adjustRightInd w:val="0"/>
              <w:rPr>
                <w:b/>
                <w:color w:val="0070C0"/>
              </w:rPr>
            </w:pPr>
            <w:r w:rsidRPr="00DE7716">
              <w:rPr>
                <w:b/>
                <w:color w:val="0070C0"/>
              </w:rPr>
              <w:t xml:space="preserve">    }</w:t>
            </w:r>
          </w:p>
          <w:p w14:paraId="7DE7338C" w14:textId="1905875C" w:rsidR="00281E5F" w:rsidRPr="00DE7716" w:rsidRDefault="00DE7716" w:rsidP="00DE7716">
            <w:pPr>
              <w:autoSpaceDE w:val="0"/>
              <w:autoSpaceDN w:val="0"/>
              <w:adjustRightInd w:val="0"/>
              <w:rPr>
                <w:b/>
                <w:color w:val="0070C0"/>
              </w:rPr>
            </w:pPr>
            <w:r w:rsidRPr="00DE7716">
              <w:rPr>
                <w:b/>
                <w:color w:val="0070C0"/>
              </w:rPr>
              <w:t>}</w:t>
            </w:r>
          </w:p>
          <w:p w14:paraId="1A1F4E41" w14:textId="77777777" w:rsidR="00281E5F" w:rsidRDefault="00281E5F" w:rsidP="009B72EB">
            <w:pPr>
              <w:autoSpaceDE w:val="0"/>
              <w:autoSpaceDN w:val="0"/>
              <w:adjustRightInd w:val="0"/>
            </w:pPr>
          </w:p>
          <w:p w14:paraId="19E51AFC" w14:textId="77777777" w:rsidR="00281E5F" w:rsidRDefault="00281E5F" w:rsidP="009B72EB">
            <w:pPr>
              <w:autoSpaceDE w:val="0"/>
              <w:autoSpaceDN w:val="0"/>
              <w:adjustRightInd w:val="0"/>
            </w:pPr>
          </w:p>
          <w:p w14:paraId="5B11A67A" w14:textId="77777777" w:rsidR="00281E5F" w:rsidRDefault="00281E5F" w:rsidP="009B72EB">
            <w:pPr>
              <w:autoSpaceDE w:val="0"/>
              <w:autoSpaceDN w:val="0"/>
              <w:adjustRightInd w:val="0"/>
            </w:pPr>
          </w:p>
          <w:p w14:paraId="792AABCB" w14:textId="77777777" w:rsidR="00281E5F" w:rsidRDefault="00281E5F" w:rsidP="009B72EB">
            <w:pPr>
              <w:autoSpaceDE w:val="0"/>
              <w:autoSpaceDN w:val="0"/>
              <w:adjustRightInd w:val="0"/>
            </w:pPr>
          </w:p>
          <w:p w14:paraId="222B4E60" w14:textId="77777777" w:rsidR="00281E5F" w:rsidRDefault="00281E5F" w:rsidP="009B72EB">
            <w:pPr>
              <w:autoSpaceDE w:val="0"/>
              <w:autoSpaceDN w:val="0"/>
              <w:adjustRightInd w:val="0"/>
            </w:pPr>
          </w:p>
          <w:p w14:paraId="7B6EE076" w14:textId="77777777" w:rsidR="00281E5F" w:rsidRDefault="00281E5F" w:rsidP="009B72EB">
            <w:pPr>
              <w:autoSpaceDE w:val="0"/>
              <w:autoSpaceDN w:val="0"/>
              <w:adjustRightInd w:val="0"/>
            </w:pPr>
          </w:p>
          <w:p w14:paraId="69B0EADE" w14:textId="77777777" w:rsidR="00281E5F" w:rsidRDefault="00281E5F" w:rsidP="009B72EB">
            <w:pPr>
              <w:autoSpaceDE w:val="0"/>
              <w:autoSpaceDN w:val="0"/>
              <w:adjustRightInd w:val="0"/>
            </w:pPr>
          </w:p>
          <w:p w14:paraId="7A9A71C7" w14:textId="67A61643" w:rsidR="00281E5F" w:rsidRDefault="00281E5F" w:rsidP="009B72EB">
            <w:pPr>
              <w:autoSpaceDE w:val="0"/>
              <w:autoSpaceDN w:val="0"/>
              <w:adjustRightInd w:val="0"/>
            </w:pPr>
          </w:p>
        </w:tc>
      </w:tr>
    </w:tbl>
    <w:p w14:paraId="6B70298E" w14:textId="77777777" w:rsidR="00A761B2" w:rsidRDefault="00A761B2" w:rsidP="00A761B2"/>
    <w:p w14:paraId="48F7212D" w14:textId="77777777" w:rsidR="00AE12E1" w:rsidRDefault="00AE12E1" w:rsidP="00A761B2"/>
    <w:p w14:paraId="4BC0871A" w14:textId="77777777" w:rsidR="00AE12E1" w:rsidRDefault="00AE12E1" w:rsidP="00A761B2"/>
    <w:p w14:paraId="340BBC6C" w14:textId="77777777" w:rsidR="00A761B2" w:rsidRDefault="00A761B2" w:rsidP="00A761B2">
      <w:r w:rsidRPr="00CF3766">
        <w:rPr>
          <w:b/>
          <w:sz w:val="24"/>
          <w:u w:val="single"/>
        </w:rPr>
        <w:t>Testing:</w:t>
      </w:r>
      <w:r>
        <w:t xml:space="preserve"> (Describe how you test this program</w:t>
      </w:r>
      <w:r w:rsidR="00C35344">
        <w:t>.</w:t>
      </w:r>
      <w:r w:rsidRPr="00CE7DE3">
        <w:t xml:space="preserve"> </w:t>
      </w:r>
      <w:r>
        <w:t xml:space="preserve">Type your answer in the following with </w:t>
      </w:r>
      <w:r w:rsidR="008F0E0A" w:rsidRPr="008F0E0A">
        <w:rPr>
          <w:b/>
          <w:color w:val="0070C0"/>
        </w:rPr>
        <w:t>BLUE font color</w:t>
      </w:r>
      <w:r>
        <w:t>)</w:t>
      </w:r>
    </w:p>
    <w:p w14:paraId="41485C1E"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77117430" w14:textId="77777777" w:rsidTr="00FD4F7F">
        <w:tc>
          <w:tcPr>
            <w:tcW w:w="10386" w:type="dxa"/>
            <w:shd w:val="clear" w:color="auto" w:fill="FDE9D9" w:themeFill="accent6" w:themeFillTint="33"/>
          </w:tcPr>
          <w:p w14:paraId="1002BF6C" w14:textId="77777777" w:rsidR="00A761B2" w:rsidRDefault="00A761B2" w:rsidP="00614F38"/>
          <w:p w14:paraId="54764183" w14:textId="77777777" w:rsidR="00FD4F7F" w:rsidRPr="00ED7D4B" w:rsidRDefault="00FD4F7F" w:rsidP="00614F38">
            <w:pPr>
              <w:rPr>
                <w:b/>
                <w:color w:val="0070C0"/>
              </w:rPr>
            </w:pPr>
            <w:r w:rsidRPr="00ED7D4B">
              <w:rPr>
                <w:b/>
                <w:color w:val="0070C0"/>
              </w:rPr>
              <w:t>RUN three times, using the same input as in the sample runs:</w:t>
            </w:r>
          </w:p>
          <w:p w14:paraId="57BC3008" w14:textId="77777777" w:rsidR="00FD4F7F" w:rsidRPr="00ED7D4B" w:rsidRDefault="00FD4F7F" w:rsidP="00614F38">
            <w:pPr>
              <w:rPr>
                <w:b/>
                <w:color w:val="0070C0"/>
              </w:rPr>
            </w:pPr>
          </w:p>
          <w:p w14:paraId="7CE14CB1" w14:textId="39D25D9E" w:rsidR="00DE7716" w:rsidRDefault="00FD4F7F" w:rsidP="00FD4F7F">
            <w:pPr>
              <w:rPr>
                <w:b/>
                <w:color w:val="0070C0"/>
                <w:u w:val="single"/>
              </w:rPr>
            </w:pPr>
            <w:r w:rsidRPr="00C14FCB">
              <w:rPr>
                <w:b/>
                <w:color w:val="0070C0"/>
                <w:u w:val="single"/>
              </w:rPr>
              <w:t>Test 1:</w:t>
            </w:r>
          </w:p>
          <w:p w14:paraId="565E53AF" w14:textId="0587527A" w:rsidR="00DE7716" w:rsidRDefault="00DE7716" w:rsidP="00FD4F7F">
            <w:pPr>
              <w:rPr>
                <w:b/>
                <w:color w:val="0070C0"/>
              </w:rPr>
            </w:pPr>
            <w:r>
              <w:rPr>
                <w:b/>
                <w:color w:val="0070C0"/>
              </w:rPr>
              <w:t>Enter today’s day:0</w:t>
            </w:r>
          </w:p>
          <w:p w14:paraId="2D737A2E" w14:textId="1341C15E" w:rsidR="00DE7716" w:rsidRDefault="00DE7716" w:rsidP="00FD4F7F">
            <w:pPr>
              <w:rPr>
                <w:b/>
                <w:color w:val="0070C0"/>
              </w:rPr>
            </w:pPr>
            <w:r>
              <w:rPr>
                <w:b/>
                <w:color w:val="0070C0"/>
              </w:rPr>
              <w:t>Enter the number of days elapsed since today:17</w:t>
            </w:r>
          </w:p>
          <w:p w14:paraId="6E298C1F" w14:textId="7C7AA1AC" w:rsidR="00DE7716" w:rsidRDefault="00DE7716" w:rsidP="00FD4F7F">
            <w:pPr>
              <w:rPr>
                <w:b/>
                <w:color w:val="0070C0"/>
              </w:rPr>
            </w:pPr>
            <w:r>
              <w:rPr>
                <w:b/>
                <w:color w:val="0070C0"/>
              </w:rPr>
              <w:t>Today is Sunday and the future day is Wednesday</w:t>
            </w:r>
          </w:p>
          <w:p w14:paraId="07992F3D" w14:textId="77777777" w:rsidR="00DE7716" w:rsidRPr="00DE7716" w:rsidRDefault="00DE7716" w:rsidP="00FD4F7F">
            <w:pPr>
              <w:rPr>
                <w:b/>
                <w:color w:val="0070C0"/>
              </w:rPr>
            </w:pPr>
          </w:p>
          <w:p w14:paraId="5707AE5E" w14:textId="01CBA4B7" w:rsidR="009E3BC0" w:rsidRPr="00DE7716" w:rsidRDefault="00FD4F7F" w:rsidP="00FD4F7F">
            <w:pPr>
              <w:rPr>
                <w:b/>
                <w:color w:val="0070C0"/>
                <w:u w:val="single"/>
              </w:rPr>
            </w:pPr>
            <w:r w:rsidRPr="00C14FCB">
              <w:rPr>
                <w:b/>
                <w:color w:val="0070C0"/>
                <w:u w:val="single"/>
              </w:rPr>
              <w:t>Test 2:</w:t>
            </w:r>
          </w:p>
          <w:p w14:paraId="5CB93BA4" w14:textId="5A7AAB25" w:rsidR="009E3BC0" w:rsidRDefault="00DE7716" w:rsidP="00FD4F7F">
            <w:pPr>
              <w:rPr>
                <w:b/>
                <w:color w:val="0070C0"/>
              </w:rPr>
            </w:pPr>
            <w:r>
              <w:rPr>
                <w:b/>
                <w:color w:val="0070C0"/>
              </w:rPr>
              <w:t>Enter today’s day:5</w:t>
            </w:r>
          </w:p>
          <w:p w14:paraId="2F0497C3" w14:textId="237D3139" w:rsidR="00DE7716" w:rsidRDefault="00DE7716" w:rsidP="00FD4F7F">
            <w:pPr>
              <w:rPr>
                <w:b/>
                <w:color w:val="0070C0"/>
              </w:rPr>
            </w:pPr>
            <w:r>
              <w:rPr>
                <w:b/>
                <w:color w:val="0070C0"/>
              </w:rPr>
              <w:t>Enter the number of days elapsed since today:</w:t>
            </w:r>
            <w:r>
              <w:rPr>
                <w:b/>
                <w:color w:val="0070C0"/>
              </w:rPr>
              <w:t>154</w:t>
            </w:r>
          </w:p>
          <w:p w14:paraId="14D620EA" w14:textId="5DF7E1CB" w:rsidR="00DE7716" w:rsidRPr="00DE7716" w:rsidRDefault="00DE7716" w:rsidP="00FD4F7F">
            <w:pPr>
              <w:rPr>
                <w:b/>
                <w:color w:val="0070C0"/>
              </w:rPr>
            </w:pPr>
            <w:r>
              <w:rPr>
                <w:b/>
                <w:color w:val="0070C0"/>
              </w:rPr>
              <w:lastRenderedPageBreak/>
              <w:t>Today is Friday and the future day is Friday</w:t>
            </w:r>
            <w:r>
              <w:rPr>
                <w:b/>
                <w:color w:val="0070C0"/>
              </w:rPr>
              <w:br/>
            </w:r>
          </w:p>
          <w:p w14:paraId="1A7FB3EC" w14:textId="4B7603B5" w:rsidR="009E3BC0" w:rsidRDefault="00FD4F7F" w:rsidP="009E3BC0">
            <w:pPr>
              <w:rPr>
                <w:b/>
                <w:color w:val="0070C0"/>
                <w:u w:val="single"/>
              </w:rPr>
            </w:pPr>
            <w:r w:rsidRPr="00C14FCB">
              <w:rPr>
                <w:b/>
                <w:color w:val="0070C0"/>
                <w:u w:val="single"/>
              </w:rPr>
              <w:t>Test 3:</w:t>
            </w:r>
          </w:p>
          <w:p w14:paraId="097923B4" w14:textId="4B6000CE" w:rsidR="00DE7716" w:rsidRDefault="00DE7716" w:rsidP="009E3BC0">
            <w:pPr>
              <w:rPr>
                <w:b/>
                <w:color w:val="0070C0"/>
              </w:rPr>
            </w:pPr>
            <w:r>
              <w:rPr>
                <w:b/>
                <w:color w:val="0070C0"/>
              </w:rPr>
              <w:t>Enter today’s day:11</w:t>
            </w:r>
          </w:p>
          <w:p w14:paraId="3D0BAE56" w14:textId="20840805" w:rsidR="00DE7716" w:rsidRDefault="00DE7716" w:rsidP="009E3BC0">
            <w:pPr>
              <w:rPr>
                <w:b/>
                <w:color w:val="0070C0"/>
              </w:rPr>
            </w:pPr>
            <w:r>
              <w:rPr>
                <w:b/>
                <w:color w:val="0070C0"/>
              </w:rPr>
              <w:t>Enter the number of days elapsed since today:</w:t>
            </w:r>
            <w:r>
              <w:rPr>
                <w:b/>
                <w:color w:val="0070C0"/>
              </w:rPr>
              <w:t>32</w:t>
            </w:r>
          </w:p>
          <w:p w14:paraId="04346377" w14:textId="20E1DE7D" w:rsidR="00DE7716" w:rsidRPr="00DE7716" w:rsidRDefault="00DE7716" w:rsidP="009E3BC0">
            <w:pPr>
              <w:rPr>
                <w:b/>
                <w:color w:val="0070C0"/>
              </w:rPr>
            </w:pPr>
            <w:r>
              <w:rPr>
                <w:b/>
                <w:color w:val="0070C0"/>
              </w:rPr>
              <w:t>Today is  an invalid starting day. Today’s day must be 0-6. and the future day is Monday</w:t>
            </w:r>
          </w:p>
          <w:p w14:paraId="30262C24" w14:textId="77777777" w:rsidR="009E3BC0" w:rsidRDefault="009E3BC0" w:rsidP="009E3BC0"/>
          <w:p w14:paraId="43783EE3" w14:textId="77777777" w:rsidR="009E3BC0" w:rsidRDefault="009E3BC0" w:rsidP="009E3BC0"/>
        </w:tc>
      </w:tr>
    </w:tbl>
    <w:p w14:paraId="73A33A96" w14:textId="77777777" w:rsidR="007A0E1A" w:rsidRDefault="007A0E1A" w:rsidP="007A0E1A"/>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AA49D" w14:textId="77777777" w:rsidR="00ED31C8" w:rsidRDefault="00ED31C8">
      <w:r>
        <w:separator/>
      </w:r>
    </w:p>
  </w:endnote>
  <w:endnote w:type="continuationSeparator" w:id="0">
    <w:p w14:paraId="7A0F1EF4" w14:textId="77777777" w:rsidR="00ED31C8" w:rsidRDefault="00ED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CD127" w14:textId="77777777" w:rsidR="00ED31C8" w:rsidRDefault="00ED31C8">
      <w:r>
        <w:separator/>
      </w:r>
    </w:p>
  </w:footnote>
  <w:footnote w:type="continuationSeparator" w:id="0">
    <w:p w14:paraId="0079DC70" w14:textId="77777777" w:rsidR="00ED31C8" w:rsidRDefault="00ED3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D0F5F"/>
    <w:rsid w:val="000E504D"/>
    <w:rsid w:val="000E6BDC"/>
    <w:rsid w:val="000F5A70"/>
    <w:rsid w:val="00140DC3"/>
    <w:rsid w:val="00141D4C"/>
    <w:rsid w:val="0016602A"/>
    <w:rsid w:val="00171FEB"/>
    <w:rsid w:val="00181B64"/>
    <w:rsid w:val="00192C8C"/>
    <w:rsid w:val="001F30B4"/>
    <w:rsid w:val="001F7CD6"/>
    <w:rsid w:val="00227C59"/>
    <w:rsid w:val="00245D93"/>
    <w:rsid w:val="00275618"/>
    <w:rsid w:val="00281E5F"/>
    <w:rsid w:val="00353149"/>
    <w:rsid w:val="003546FD"/>
    <w:rsid w:val="00355C8E"/>
    <w:rsid w:val="00367434"/>
    <w:rsid w:val="00370A75"/>
    <w:rsid w:val="00376F06"/>
    <w:rsid w:val="00386A78"/>
    <w:rsid w:val="003D4198"/>
    <w:rsid w:val="00406B12"/>
    <w:rsid w:val="00410912"/>
    <w:rsid w:val="004156D2"/>
    <w:rsid w:val="00426B40"/>
    <w:rsid w:val="00432463"/>
    <w:rsid w:val="00433E97"/>
    <w:rsid w:val="00441D27"/>
    <w:rsid w:val="00472CF6"/>
    <w:rsid w:val="004A074E"/>
    <w:rsid w:val="004B2FE6"/>
    <w:rsid w:val="004F4105"/>
    <w:rsid w:val="004F7EEF"/>
    <w:rsid w:val="0050443C"/>
    <w:rsid w:val="005125B4"/>
    <w:rsid w:val="0052169D"/>
    <w:rsid w:val="0054326B"/>
    <w:rsid w:val="00577E63"/>
    <w:rsid w:val="00593349"/>
    <w:rsid w:val="005953DC"/>
    <w:rsid w:val="005B7F28"/>
    <w:rsid w:val="005D057F"/>
    <w:rsid w:val="005E1FBC"/>
    <w:rsid w:val="00626037"/>
    <w:rsid w:val="006424F0"/>
    <w:rsid w:val="006518F8"/>
    <w:rsid w:val="0066679A"/>
    <w:rsid w:val="0067242D"/>
    <w:rsid w:val="006749E1"/>
    <w:rsid w:val="006860BF"/>
    <w:rsid w:val="006B18A6"/>
    <w:rsid w:val="006B1A68"/>
    <w:rsid w:val="006C705A"/>
    <w:rsid w:val="006D236C"/>
    <w:rsid w:val="006D6BF0"/>
    <w:rsid w:val="006E53A4"/>
    <w:rsid w:val="00731772"/>
    <w:rsid w:val="0074193F"/>
    <w:rsid w:val="00764D3C"/>
    <w:rsid w:val="00767EF6"/>
    <w:rsid w:val="007A0E1A"/>
    <w:rsid w:val="007A34D9"/>
    <w:rsid w:val="007B7B6E"/>
    <w:rsid w:val="007C41C0"/>
    <w:rsid w:val="007C4BD9"/>
    <w:rsid w:val="007E3273"/>
    <w:rsid w:val="008163D1"/>
    <w:rsid w:val="00841002"/>
    <w:rsid w:val="00843D8E"/>
    <w:rsid w:val="00845B67"/>
    <w:rsid w:val="00845DD2"/>
    <w:rsid w:val="008536B3"/>
    <w:rsid w:val="008750D0"/>
    <w:rsid w:val="0089299F"/>
    <w:rsid w:val="00894202"/>
    <w:rsid w:val="008A7D8B"/>
    <w:rsid w:val="008B7DBE"/>
    <w:rsid w:val="008D1D87"/>
    <w:rsid w:val="008F0212"/>
    <w:rsid w:val="008F0E0A"/>
    <w:rsid w:val="009039D1"/>
    <w:rsid w:val="009323E5"/>
    <w:rsid w:val="00950231"/>
    <w:rsid w:val="009838C7"/>
    <w:rsid w:val="00983BAD"/>
    <w:rsid w:val="00992DE8"/>
    <w:rsid w:val="009A0BB2"/>
    <w:rsid w:val="009B72EB"/>
    <w:rsid w:val="009D3DF0"/>
    <w:rsid w:val="009E3BC0"/>
    <w:rsid w:val="00A25CC7"/>
    <w:rsid w:val="00A27431"/>
    <w:rsid w:val="00A31E21"/>
    <w:rsid w:val="00A7495F"/>
    <w:rsid w:val="00A761B2"/>
    <w:rsid w:val="00A83B57"/>
    <w:rsid w:val="00A90F7F"/>
    <w:rsid w:val="00A92BDB"/>
    <w:rsid w:val="00AB64AB"/>
    <w:rsid w:val="00AE12E1"/>
    <w:rsid w:val="00AE3161"/>
    <w:rsid w:val="00B0169D"/>
    <w:rsid w:val="00B15D66"/>
    <w:rsid w:val="00B170E2"/>
    <w:rsid w:val="00B17491"/>
    <w:rsid w:val="00B32F80"/>
    <w:rsid w:val="00B72F55"/>
    <w:rsid w:val="00B90154"/>
    <w:rsid w:val="00BD14DA"/>
    <w:rsid w:val="00C01549"/>
    <w:rsid w:val="00C14FCB"/>
    <w:rsid w:val="00C27171"/>
    <w:rsid w:val="00C35344"/>
    <w:rsid w:val="00C35445"/>
    <w:rsid w:val="00C354B9"/>
    <w:rsid w:val="00C94F29"/>
    <w:rsid w:val="00CA0C71"/>
    <w:rsid w:val="00CA2E62"/>
    <w:rsid w:val="00CA3459"/>
    <w:rsid w:val="00CD2398"/>
    <w:rsid w:val="00CE7DE3"/>
    <w:rsid w:val="00CF3766"/>
    <w:rsid w:val="00CF464A"/>
    <w:rsid w:val="00D0252B"/>
    <w:rsid w:val="00D444F1"/>
    <w:rsid w:val="00D6665D"/>
    <w:rsid w:val="00D8415E"/>
    <w:rsid w:val="00D92A5A"/>
    <w:rsid w:val="00DD6EF5"/>
    <w:rsid w:val="00DE63C7"/>
    <w:rsid w:val="00DE7716"/>
    <w:rsid w:val="00E53E96"/>
    <w:rsid w:val="00E64FEE"/>
    <w:rsid w:val="00EB2C2E"/>
    <w:rsid w:val="00EC3149"/>
    <w:rsid w:val="00EC3815"/>
    <w:rsid w:val="00EC4012"/>
    <w:rsid w:val="00ED31C8"/>
    <w:rsid w:val="00ED7D4B"/>
    <w:rsid w:val="00EE4135"/>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E3A999"/>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243">
      <w:bodyDiv w:val="1"/>
      <w:marLeft w:val="0"/>
      <w:marRight w:val="0"/>
      <w:marTop w:val="0"/>
      <w:marBottom w:val="0"/>
      <w:divBdr>
        <w:top w:val="none" w:sz="0" w:space="0" w:color="auto"/>
        <w:left w:val="none" w:sz="0" w:space="0" w:color="auto"/>
        <w:bottom w:val="none" w:sz="0" w:space="0" w:color="auto"/>
        <w:right w:val="none" w:sz="0" w:space="0" w:color="auto"/>
      </w:divBdr>
    </w:div>
    <w:div w:id="12531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4455</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2</cp:revision>
  <cp:lastPrinted>2010-08-31T08:58:00Z</cp:lastPrinted>
  <dcterms:created xsi:type="dcterms:W3CDTF">2018-09-10T01:07:00Z</dcterms:created>
  <dcterms:modified xsi:type="dcterms:W3CDTF">2018-09-10T01:07:00Z</dcterms:modified>
</cp:coreProperties>
</file>