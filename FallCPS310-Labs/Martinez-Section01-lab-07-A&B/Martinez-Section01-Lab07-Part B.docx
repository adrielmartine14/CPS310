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2433F" w14:textId="77777777" w:rsidR="00A31E21" w:rsidRDefault="0052169D" w:rsidP="00A31E21">
      <w:pPr>
        <w:pStyle w:val="NormalWeb"/>
        <w:spacing w:before="0" w:after="0"/>
        <w:rPr>
          <w:rFonts w:ascii="Arial" w:hAnsi="Arial" w:cs="Arial"/>
          <w:b/>
          <w:u w:val="single"/>
        </w:rPr>
      </w:pPr>
      <w:r>
        <w:rPr>
          <w:rStyle w:val="Strong"/>
          <w:rFonts w:ascii="Arial" w:hAnsi="Arial" w:cs="Arial"/>
        </w:rPr>
        <w:t xml:space="preserve">Computer Science </w:t>
      </w:r>
      <w:r w:rsidR="007C4BD9">
        <w:rPr>
          <w:rStyle w:val="Strong"/>
          <w:rFonts w:ascii="Arial" w:hAnsi="Arial" w:cs="Arial"/>
        </w:rPr>
        <w:t>2</w:t>
      </w:r>
      <w:r w:rsidR="006E53A4">
        <w:rPr>
          <w:rStyle w:val="Strong"/>
          <w:rFonts w:ascii="Arial" w:hAnsi="Arial" w:cs="Arial"/>
        </w:rPr>
        <w:t xml:space="preserve">                                               </w:t>
      </w:r>
      <w:r>
        <w:rPr>
          <w:rFonts w:ascii="Arial" w:hAnsi="Arial" w:cs="Arial"/>
        </w:rPr>
        <w:t xml:space="preserve"> </w:t>
      </w:r>
      <w:r w:rsidR="00A31E21">
        <w:rPr>
          <w:rFonts w:ascii="Arial" w:hAnsi="Arial" w:cs="Arial"/>
        </w:rPr>
        <w:t xml:space="preserve">                              </w:t>
      </w:r>
      <w:r w:rsidR="0074193F">
        <w:rPr>
          <w:rFonts w:ascii="Arial" w:hAnsi="Arial" w:cs="Arial"/>
        </w:rPr>
        <w:t xml:space="preserve">     </w:t>
      </w:r>
      <w:r w:rsidR="00A31E21">
        <w:rPr>
          <w:rFonts w:ascii="Arial" w:hAnsi="Arial" w:cs="Arial"/>
        </w:rPr>
        <w:t xml:space="preserve">             </w:t>
      </w:r>
      <w:r w:rsidR="006E53A4">
        <w:rPr>
          <w:rFonts w:ascii="Arial" w:hAnsi="Arial" w:cs="Arial"/>
          <w:b/>
          <w:color w:val="FF0000"/>
        </w:rPr>
        <w:t xml:space="preserve">     Lab </w:t>
      </w:r>
      <w:r w:rsidR="00A31E21" w:rsidRPr="0074193F">
        <w:rPr>
          <w:rFonts w:ascii="Arial" w:hAnsi="Arial" w:cs="Arial"/>
          <w:b/>
          <w:color w:val="FF0000"/>
        </w:rPr>
        <w:t xml:space="preserve"> # 0</w:t>
      </w:r>
      <w:r w:rsidR="00783DCF">
        <w:rPr>
          <w:rFonts w:ascii="Arial" w:hAnsi="Arial" w:cs="Arial"/>
          <w:b/>
          <w:color w:val="FF0000"/>
        </w:rPr>
        <w:t>7</w:t>
      </w:r>
    </w:p>
    <w:p w14:paraId="6F4A8DF1" w14:textId="77777777" w:rsidR="0052169D" w:rsidRPr="00A31E21" w:rsidRDefault="00B72F55" w:rsidP="00A31E21">
      <w:pPr>
        <w:pStyle w:val="NormalWeb"/>
        <w:spacing w:before="0" w:after="0"/>
        <w:rPr>
          <w:rFonts w:ascii="Arial" w:hAnsi="Arial" w:cs="Arial"/>
          <w:b/>
          <w:u w:val="single"/>
        </w:rPr>
      </w:pPr>
      <w:r>
        <w:rPr>
          <w:noProof/>
          <w:lang w:eastAsia="en-US"/>
        </w:rPr>
        <w:drawing>
          <wp:inline distT="0" distB="0" distL="0" distR="0" wp14:anchorId="55CDA314" wp14:editId="4CF6229D">
            <wp:extent cx="6419850" cy="76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6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345063" w14:textId="77777777" w:rsidR="0052169D" w:rsidRDefault="0052169D" w:rsidP="008750D0">
      <w:pPr>
        <w:jc w:val="right"/>
        <w:rPr>
          <w:rFonts w:ascii="Arial" w:hAnsi="Arial" w:cs="Arial"/>
          <w:b/>
          <w:bCs/>
          <w:color w:val="000080"/>
          <w:sz w:val="22"/>
          <w:szCs w:val="22"/>
        </w:rPr>
      </w:pPr>
      <w:r>
        <w:rPr>
          <w:rFonts w:ascii="Arial" w:hAnsi="Arial" w:cs="Arial"/>
          <w:b/>
          <w:bCs/>
          <w:color w:val="000080"/>
          <w:sz w:val="22"/>
          <w:szCs w:val="22"/>
        </w:rPr>
        <w:t xml:space="preserve">Dr. Hanh Pham </w:t>
      </w:r>
    </w:p>
    <w:p w14:paraId="63FCA6ED" w14:textId="77777777" w:rsidR="00ED7D4B" w:rsidRDefault="00ED7D4B" w:rsidP="00472CF6">
      <w:pPr>
        <w:spacing w:after="40"/>
        <w:rPr>
          <w:b/>
          <w:sz w:val="22"/>
        </w:rPr>
      </w:pPr>
    </w:p>
    <w:p w14:paraId="6E9CBE71" w14:textId="6F9354CF" w:rsidR="004B2FE6" w:rsidRPr="0000460A" w:rsidRDefault="004B2FE6" w:rsidP="004B2FE6">
      <w:pPr>
        <w:spacing w:after="40"/>
        <w:rPr>
          <w:b/>
          <w:sz w:val="22"/>
        </w:rPr>
      </w:pPr>
      <w:r>
        <w:rPr>
          <w:b/>
          <w:sz w:val="22"/>
        </w:rPr>
        <w:t xml:space="preserve">Student Last Name:  </w:t>
      </w:r>
      <w:r w:rsidR="003D4061">
        <w:rPr>
          <w:b/>
          <w:sz w:val="22"/>
        </w:rPr>
        <w:t>Martinez</w:t>
      </w:r>
      <w:r w:rsidRPr="00BC7DF5">
        <w:rPr>
          <w:b/>
          <w:sz w:val="22"/>
        </w:rPr>
        <w:t xml:space="preserve"> </w:t>
      </w:r>
      <w:r>
        <w:rPr>
          <w:b/>
          <w:sz w:val="22"/>
        </w:rPr>
        <w:t xml:space="preserve">   Student First Name:  </w:t>
      </w:r>
      <w:r w:rsidR="003D4061">
        <w:rPr>
          <w:b/>
          <w:sz w:val="22"/>
        </w:rPr>
        <w:t>Adriel</w:t>
      </w:r>
    </w:p>
    <w:p w14:paraId="0E42E7EB" w14:textId="5B95846A" w:rsidR="004B2FE6" w:rsidRPr="0000460A" w:rsidRDefault="004B2FE6" w:rsidP="004B2FE6">
      <w:pPr>
        <w:spacing w:after="40"/>
        <w:rPr>
          <w:b/>
          <w:sz w:val="22"/>
        </w:rPr>
      </w:pPr>
      <w:r w:rsidRPr="0000460A">
        <w:rPr>
          <w:b/>
          <w:sz w:val="22"/>
        </w:rPr>
        <w:t xml:space="preserve">CS2 Section # </w:t>
      </w:r>
      <w:r w:rsidR="003D4061">
        <w:rPr>
          <w:b/>
          <w:sz w:val="22"/>
        </w:rPr>
        <w:t>01</w:t>
      </w:r>
    </w:p>
    <w:p w14:paraId="37C7E762" w14:textId="77777777" w:rsidR="004B2FE6" w:rsidRDefault="004B2FE6" w:rsidP="00472CF6">
      <w:pPr>
        <w:spacing w:after="40"/>
        <w:rPr>
          <w:b/>
          <w:sz w:val="22"/>
        </w:rPr>
      </w:pPr>
    </w:p>
    <w:p w14:paraId="0B04593F" w14:textId="77777777" w:rsidR="00376F06" w:rsidRPr="00472CF6" w:rsidRDefault="00376F06" w:rsidP="00472CF6">
      <w:pPr>
        <w:spacing w:after="40"/>
        <w:rPr>
          <w:sz w:val="22"/>
        </w:rPr>
      </w:pPr>
      <w:r w:rsidRPr="00472CF6">
        <w:rPr>
          <w:b/>
          <w:sz w:val="22"/>
        </w:rPr>
        <w:t>Due</w:t>
      </w:r>
      <w:r w:rsidRPr="003D4198">
        <w:rPr>
          <w:b/>
          <w:sz w:val="22"/>
        </w:rPr>
        <w:t>:</w:t>
      </w:r>
      <w:r w:rsidRPr="003D4198">
        <w:rPr>
          <w:sz w:val="22"/>
        </w:rPr>
        <w:t xml:space="preserve">  </w:t>
      </w:r>
      <w:r w:rsidR="003D4198" w:rsidRPr="003D4198">
        <w:rPr>
          <w:sz w:val="22"/>
        </w:rPr>
        <w:t xml:space="preserve">Problem </w:t>
      </w:r>
      <w:r w:rsidR="000F5A70">
        <w:rPr>
          <w:sz w:val="22"/>
        </w:rPr>
        <w:t>A</w:t>
      </w:r>
      <w:r w:rsidR="00472CF6" w:rsidRPr="003D4198">
        <w:rPr>
          <w:sz w:val="22"/>
        </w:rPr>
        <w:t xml:space="preserve"> by the </w:t>
      </w:r>
      <w:r w:rsidR="00472CF6" w:rsidRPr="003D4198">
        <w:rPr>
          <w:b/>
          <w:sz w:val="22"/>
        </w:rPr>
        <w:t xml:space="preserve">end of the </w:t>
      </w:r>
      <w:r w:rsidR="008D1D87" w:rsidRPr="003D4198">
        <w:rPr>
          <w:b/>
          <w:sz w:val="22"/>
        </w:rPr>
        <w:t>lab</w:t>
      </w:r>
      <w:r w:rsidR="00472CF6" w:rsidRPr="003D4198">
        <w:rPr>
          <w:b/>
          <w:sz w:val="22"/>
        </w:rPr>
        <w:t xml:space="preserve"> </w:t>
      </w:r>
      <w:r w:rsidR="00472CF6" w:rsidRPr="003D4198">
        <w:rPr>
          <w:sz w:val="22"/>
        </w:rPr>
        <w:t xml:space="preserve">and </w:t>
      </w:r>
      <w:r w:rsidR="003D4198">
        <w:rPr>
          <w:sz w:val="22"/>
        </w:rPr>
        <w:t>Problems</w:t>
      </w:r>
      <w:r w:rsidR="0054326B">
        <w:rPr>
          <w:sz w:val="22"/>
        </w:rPr>
        <w:t xml:space="preserve"> </w:t>
      </w:r>
      <w:r w:rsidR="000F5A70">
        <w:rPr>
          <w:sz w:val="22"/>
        </w:rPr>
        <w:t>B</w:t>
      </w:r>
      <w:r w:rsidR="003D4198">
        <w:rPr>
          <w:sz w:val="22"/>
        </w:rPr>
        <w:t xml:space="preserve"> </w:t>
      </w:r>
      <w:r w:rsidR="00472CF6" w:rsidRPr="003D4198">
        <w:rPr>
          <w:sz w:val="22"/>
        </w:rPr>
        <w:t xml:space="preserve">by the end of </w:t>
      </w:r>
      <w:r w:rsidR="00472CF6" w:rsidRPr="003D4198">
        <w:rPr>
          <w:b/>
          <w:sz w:val="22"/>
        </w:rPr>
        <w:t>Saturday</w:t>
      </w:r>
      <w:r w:rsidR="00472CF6" w:rsidRPr="00472CF6">
        <w:rPr>
          <w:sz w:val="22"/>
        </w:rPr>
        <w:t xml:space="preserve"> of the same week</w:t>
      </w:r>
      <w:r w:rsidR="00D8415E">
        <w:rPr>
          <w:sz w:val="22"/>
        </w:rPr>
        <w:t>.</w:t>
      </w:r>
    </w:p>
    <w:p w14:paraId="40E073AB" w14:textId="77777777" w:rsidR="00ED7D4B" w:rsidRDefault="00ED7D4B" w:rsidP="00472CF6">
      <w:pPr>
        <w:spacing w:after="40"/>
        <w:rPr>
          <w:sz w:val="22"/>
          <w:szCs w:val="22"/>
        </w:rPr>
      </w:pPr>
    </w:p>
    <w:p w14:paraId="7DC24048" w14:textId="77777777" w:rsidR="00426B40" w:rsidRPr="00ED7D4B" w:rsidRDefault="00C35344" w:rsidP="00C35344">
      <w:pPr>
        <w:shd w:val="clear" w:color="auto" w:fill="D6E3BC" w:themeFill="accent3" w:themeFillTint="66"/>
        <w:spacing w:after="40"/>
        <w:rPr>
          <w:b/>
          <w:color w:val="FF0000"/>
          <w:sz w:val="24"/>
          <w:szCs w:val="22"/>
        </w:rPr>
      </w:pPr>
      <w:r w:rsidRPr="00ED7D4B">
        <w:rPr>
          <w:b/>
          <w:color w:val="FF0000"/>
          <w:sz w:val="24"/>
          <w:szCs w:val="22"/>
        </w:rPr>
        <w:t xml:space="preserve"> </w:t>
      </w:r>
      <w:r w:rsidR="00426B40" w:rsidRPr="00ED7D4B">
        <w:rPr>
          <w:b/>
          <w:color w:val="FF0000"/>
          <w:sz w:val="24"/>
          <w:szCs w:val="22"/>
        </w:rPr>
        <w:t xml:space="preserve">TOPIC: </w:t>
      </w:r>
      <w:r w:rsidR="00783DCF">
        <w:rPr>
          <w:b/>
          <w:color w:val="FF0000"/>
          <w:sz w:val="24"/>
          <w:szCs w:val="22"/>
        </w:rPr>
        <w:t>RECURSION 2</w:t>
      </w:r>
    </w:p>
    <w:p w14:paraId="20291035" w14:textId="77777777" w:rsidR="00426B40" w:rsidRDefault="00426B40" w:rsidP="00472CF6">
      <w:pPr>
        <w:spacing w:after="40"/>
        <w:rPr>
          <w:sz w:val="22"/>
          <w:szCs w:val="22"/>
        </w:rPr>
      </w:pPr>
    </w:p>
    <w:p w14:paraId="625F7314" w14:textId="77777777" w:rsidR="009E3BC0" w:rsidRDefault="009E3BC0" w:rsidP="009E3BC0">
      <w:pPr>
        <w:rPr>
          <w:sz w:val="22"/>
          <w:szCs w:val="22"/>
        </w:rPr>
      </w:pPr>
    </w:p>
    <w:p w14:paraId="02CEBE74" w14:textId="77777777" w:rsidR="009E3BC0" w:rsidRPr="00A761B2" w:rsidRDefault="009E3BC0" w:rsidP="009E3BC0">
      <w:pPr>
        <w:shd w:val="clear" w:color="auto" w:fill="FDE9D9" w:themeFill="accent6" w:themeFillTint="33"/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</w:t>
      </w:r>
      <w:r w:rsidRPr="00A761B2">
        <w:rPr>
          <w:b/>
          <w:sz w:val="28"/>
          <w:szCs w:val="36"/>
        </w:rPr>
        <w:t>Pro</w:t>
      </w:r>
      <w:r>
        <w:rPr>
          <w:b/>
          <w:sz w:val="28"/>
          <w:szCs w:val="36"/>
        </w:rPr>
        <w:t>blem</w:t>
      </w:r>
      <w:r w:rsidRPr="00A761B2">
        <w:rPr>
          <w:b/>
          <w:sz w:val="28"/>
          <w:szCs w:val="36"/>
        </w:rPr>
        <w:t xml:space="preserve"> </w:t>
      </w:r>
      <w:r>
        <w:rPr>
          <w:b/>
          <w:sz w:val="28"/>
          <w:szCs w:val="36"/>
        </w:rPr>
        <w:t>B</w:t>
      </w:r>
      <w:r w:rsidRPr="00A761B2">
        <w:rPr>
          <w:b/>
          <w:sz w:val="28"/>
          <w:szCs w:val="36"/>
        </w:rPr>
        <w:t xml:space="preserve">: </w:t>
      </w:r>
    </w:p>
    <w:p w14:paraId="506D291A" w14:textId="77777777" w:rsidR="009E3BC0" w:rsidRDefault="009E3BC0" w:rsidP="009E3BC0"/>
    <w:p w14:paraId="06CEB6CC" w14:textId="77777777" w:rsidR="00141D4C" w:rsidRDefault="00141D4C" w:rsidP="009E3BC0"/>
    <w:p w14:paraId="43476D40" w14:textId="77777777" w:rsidR="009E3BC0" w:rsidRPr="007A0E1A" w:rsidRDefault="009E3BC0" w:rsidP="009E3BC0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>Problem Description:</w:t>
      </w:r>
    </w:p>
    <w:p w14:paraId="2637127C" w14:textId="77777777" w:rsidR="009E3BC0" w:rsidRDefault="009E3BC0" w:rsidP="009E3BC0"/>
    <w:p w14:paraId="29CCD78B" w14:textId="77777777" w:rsidR="00783DCF" w:rsidRDefault="00783DCF" w:rsidP="00783DCF">
      <w:pPr>
        <w:spacing w:after="40"/>
        <w:rPr>
          <w:sz w:val="22"/>
          <w:szCs w:val="22"/>
        </w:rPr>
      </w:pPr>
      <w:r w:rsidRPr="00C060AD">
        <w:rPr>
          <w:sz w:val="22"/>
          <w:szCs w:val="22"/>
        </w:rPr>
        <w:t xml:space="preserve">2) Problem B: </w:t>
      </w:r>
      <w:proofErr w:type="spellStart"/>
      <w:r w:rsidRPr="00C060AD">
        <w:rPr>
          <w:sz w:val="22"/>
          <w:szCs w:val="22"/>
        </w:rPr>
        <w:t>MyProgrammingLab</w:t>
      </w:r>
      <w:proofErr w:type="spellEnd"/>
      <w:r w:rsidRPr="00C060AD">
        <w:rPr>
          <w:sz w:val="22"/>
          <w:szCs w:val="22"/>
        </w:rPr>
        <w:t xml:space="preserve"> # 71047 (chapter 18, Programming Projects)</w:t>
      </w:r>
    </w:p>
    <w:p w14:paraId="3275C7B0" w14:textId="77777777" w:rsidR="009E3BC0" w:rsidRDefault="009E3BC0" w:rsidP="009E3BC0"/>
    <w:p w14:paraId="6B7A7CC2" w14:textId="77777777" w:rsidR="00A761B2" w:rsidRPr="007A0E1A" w:rsidRDefault="00A761B2" w:rsidP="00A761B2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 xml:space="preserve">Analysis: </w:t>
      </w:r>
    </w:p>
    <w:p w14:paraId="551105CD" w14:textId="77777777" w:rsidR="00A761B2" w:rsidRDefault="00A761B2" w:rsidP="00A761B2">
      <w:r>
        <w:t xml:space="preserve">(Describe the problem including input and output in your own words. Type your answer in the following with </w:t>
      </w:r>
      <w:r w:rsidRPr="008F0E0A">
        <w:rPr>
          <w:b/>
          <w:color w:val="0070C0"/>
        </w:rPr>
        <w:t>BLUE font color</w:t>
      </w:r>
      <w:r>
        <w:t>)</w:t>
      </w:r>
    </w:p>
    <w:p w14:paraId="091875E6" w14:textId="77777777" w:rsidR="00A761B2" w:rsidRDefault="00A761B2" w:rsidP="00A761B2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A761B2" w14:paraId="0AFB579A" w14:textId="77777777" w:rsidTr="00FD4F7F">
        <w:tc>
          <w:tcPr>
            <w:tcW w:w="10386" w:type="dxa"/>
            <w:shd w:val="clear" w:color="auto" w:fill="FDE9D9" w:themeFill="accent6" w:themeFillTint="33"/>
          </w:tcPr>
          <w:p w14:paraId="0A6FA5AA" w14:textId="77777777" w:rsidR="009A0BB2" w:rsidRDefault="009A0BB2" w:rsidP="00614F38">
            <w:pPr>
              <w:rPr>
                <w:b/>
                <w:color w:val="0070C0"/>
              </w:rPr>
            </w:pPr>
          </w:p>
          <w:p w14:paraId="78332B91" w14:textId="77777777" w:rsidR="00A761B2" w:rsidRDefault="009E3BC0" w:rsidP="00614F38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…</w:t>
            </w:r>
          </w:p>
          <w:p w14:paraId="5E1B5E72" w14:textId="77777777" w:rsidR="009A0BB2" w:rsidRDefault="009A0BB2" w:rsidP="00614F38">
            <w:pPr>
              <w:rPr>
                <w:b/>
                <w:color w:val="0070C0"/>
              </w:rPr>
            </w:pPr>
          </w:p>
          <w:p w14:paraId="5B033685" w14:textId="6542DE67" w:rsidR="009A0BB2" w:rsidRDefault="009A0BB2" w:rsidP="00614F38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INPUT: </w:t>
            </w:r>
            <w:r w:rsidR="00A05D68">
              <w:rPr>
                <w:b/>
                <w:color w:val="0070C0"/>
              </w:rPr>
              <w:t>The user will provide an integer</w:t>
            </w:r>
            <w:r w:rsidR="00F20FC9">
              <w:rPr>
                <w:b/>
                <w:color w:val="0070C0"/>
              </w:rPr>
              <w:t>(s)</w:t>
            </w:r>
            <w:r w:rsidR="00A05D68">
              <w:rPr>
                <w:b/>
                <w:color w:val="0070C0"/>
              </w:rPr>
              <w:t xml:space="preserve"> to run through the program that</w:t>
            </w:r>
            <w:r w:rsidR="00E61239">
              <w:rPr>
                <w:b/>
                <w:color w:val="0070C0"/>
              </w:rPr>
              <w:t xml:space="preserve"> will convert it into a hexadecimal. </w:t>
            </w:r>
          </w:p>
          <w:p w14:paraId="254F76DE" w14:textId="77777777" w:rsidR="009A0BB2" w:rsidRDefault="009A0BB2" w:rsidP="00614F38">
            <w:pPr>
              <w:rPr>
                <w:b/>
                <w:color w:val="0070C0"/>
              </w:rPr>
            </w:pPr>
          </w:p>
          <w:p w14:paraId="748FE15C" w14:textId="5509623E" w:rsidR="00A761B2" w:rsidRPr="009A0BB2" w:rsidRDefault="009A0BB2" w:rsidP="00614F38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OUTPUT: </w:t>
            </w:r>
            <w:r w:rsidR="00E61239">
              <w:rPr>
                <w:b/>
                <w:color w:val="0070C0"/>
              </w:rPr>
              <w:t xml:space="preserve">After going through the recursive method, the program will display the </w:t>
            </w:r>
            <w:r w:rsidR="00F20FC9">
              <w:rPr>
                <w:b/>
                <w:color w:val="0070C0"/>
              </w:rPr>
              <w:t>hexadecimal value for the integer(s) given.</w:t>
            </w:r>
          </w:p>
          <w:p w14:paraId="4EC587E6" w14:textId="77777777" w:rsidR="00A761B2" w:rsidRDefault="00A761B2" w:rsidP="00614F38"/>
        </w:tc>
      </w:tr>
    </w:tbl>
    <w:p w14:paraId="675C68A3" w14:textId="77777777" w:rsidR="00A761B2" w:rsidRDefault="00A761B2" w:rsidP="00A761B2"/>
    <w:p w14:paraId="5F27302C" w14:textId="77777777" w:rsidR="00A761B2" w:rsidRDefault="00A761B2" w:rsidP="00A761B2"/>
    <w:p w14:paraId="7D6FE498" w14:textId="77777777" w:rsidR="00A761B2" w:rsidRPr="007A0E1A" w:rsidRDefault="00A761B2" w:rsidP="00A761B2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>Design:</w:t>
      </w:r>
    </w:p>
    <w:p w14:paraId="48A1888A" w14:textId="77777777" w:rsidR="00A761B2" w:rsidRDefault="00A761B2" w:rsidP="00A761B2">
      <w:r>
        <w:t>(Describe the major steps for solving the problem.</w:t>
      </w:r>
      <w:r w:rsidRPr="00CF3766">
        <w:t xml:space="preserve"> </w:t>
      </w:r>
      <w:r>
        <w:t xml:space="preserve">Type your answer in the following with </w:t>
      </w:r>
      <w:r w:rsidR="008F0E0A" w:rsidRPr="008F0E0A">
        <w:rPr>
          <w:b/>
          <w:color w:val="0070C0"/>
        </w:rPr>
        <w:t>BLUE font color</w:t>
      </w:r>
      <w:r>
        <w:t>)</w:t>
      </w:r>
    </w:p>
    <w:p w14:paraId="77FFF091" w14:textId="77777777" w:rsidR="00A761B2" w:rsidRDefault="00A761B2" w:rsidP="00A761B2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A761B2" w14:paraId="7707F6B7" w14:textId="77777777" w:rsidTr="00FD4F7F">
        <w:tc>
          <w:tcPr>
            <w:tcW w:w="10386" w:type="dxa"/>
            <w:shd w:val="clear" w:color="auto" w:fill="FDE9D9" w:themeFill="accent6" w:themeFillTint="33"/>
          </w:tcPr>
          <w:p w14:paraId="30BCF418" w14:textId="77777777" w:rsidR="00A761B2" w:rsidRDefault="00A761B2" w:rsidP="00614F38"/>
          <w:p w14:paraId="5BED1BA7" w14:textId="6B771E14" w:rsidR="00A761B2" w:rsidRDefault="00990DDD" w:rsidP="00614F38">
            <w:r>
              <w:rPr>
                <w:b/>
                <w:color w:val="0070C0"/>
              </w:rPr>
              <w:t xml:space="preserve">The major steps for solving this problem was </w:t>
            </w:r>
            <w:r w:rsidR="00914D3F">
              <w:rPr>
                <w:b/>
                <w:color w:val="0070C0"/>
              </w:rPr>
              <w:t>determining how the recursive method would work and return the appropriate value(s) for the in</w:t>
            </w:r>
            <w:r w:rsidR="002328FC">
              <w:rPr>
                <w:b/>
                <w:color w:val="0070C0"/>
              </w:rPr>
              <w:t xml:space="preserve">teger(s) given by the user. To the find the hexadecimal value, I created a character array with </w:t>
            </w:r>
            <w:r w:rsidR="00316694">
              <w:rPr>
                <w:b/>
                <w:color w:val="0070C0"/>
              </w:rPr>
              <w:t xml:space="preserve">all the appropriate hexadecimal values (0-9 and A-F), they would represent the numbers 0-15. If the initial value was not less than or equal to 0, the method </w:t>
            </w:r>
            <w:r w:rsidR="00E91B60">
              <w:rPr>
                <w:b/>
                <w:color w:val="0070C0"/>
              </w:rPr>
              <w:t xml:space="preserve">will recall itself with the value being divided by 16 and added with the element of the character array of the value modulo 16 (ex: 10%16 is </w:t>
            </w:r>
            <w:proofErr w:type="gramStart"/>
            <w:r w:rsidR="00E91B60">
              <w:rPr>
                <w:b/>
                <w:color w:val="0070C0"/>
              </w:rPr>
              <w:t>x[</w:t>
            </w:r>
            <w:proofErr w:type="gramEnd"/>
            <w:r w:rsidR="00E91B60">
              <w:rPr>
                <w:b/>
                <w:color w:val="0070C0"/>
              </w:rPr>
              <w:t xml:space="preserve">10]= ‘A’). </w:t>
            </w:r>
          </w:p>
          <w:p w14:paraId="324AB4D4" w14:textId="77777777" w:rsidR="00A761B2" w:rsidRDefault="00A761B2" w:rsidP="00614F38"/>
        </w:tc>
      </w:tr>
    </w:tbl>
    <w:p w14:paraId="0790B22F" w14:textId="77777777" w:rsidR="00A761B2" w:rsidRDefault="00A761B2" w:rsidP="00A761B2"/>
    <w:p w14:paraId="55107789" w14:textId="77777777" w:rsidR="00A761B2" w:rsidRDefault="00A761B2" w:rsidP="00A761B2"/>
    <w:p w14:paraId="73C6A107" w14:textId="77777777" w:rsidR="00A761B2" w:rsidRDefault="00A761B2" w:rsidP="00A761B2"/>
    <w:p w14:paraId="261C76B7" w14:textId="77777777" w:rsidR="00A761B2" w:rsidRDefault="00A761B2" w:rsidP="00A761B2">
      <w:r w:rsidRPr="00CF3766">
        <w:rPr>
          <w:b/>
          <w:sz w:val="24"/>
          <w:u w:val="single"/>
        </w:rPr>
        <w:t>Coding:</w:t>
      </w:r>
      <w:r>
        <w:t xml:space="preserve"> (Copy and Paste Source Code here. Type your answer in the following with </w:t>
      </w:r>
      <w:r w:rsidR="008F0E0A" w:rsidRPr="008F0E0A">
        <w:rPr>
          <w:b/>
          <w:color w:val="0070C0"/>
        </w:rPr>
        <w:t>BLUE font color</w:t>
      </w:r>
      <w:r>
        <w:t>)</w:t>
      </w:r>
    </w:p>
    <w:p w14:paraId="2D0316FC" w14:textId="77777777" w:rsidR="00A761B2" w:rsidRDefault="00A761B2" w:rsidP="00A761B2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A761B2" w14:paraId="4EB94E87" w14:textId="77777777" w:rsidTr="009B72EB">
        <w:tc>
          <w:tcPr>
            <w:tcW w:w="10386" w:type="dxa"/>
            <w:shd w:val="clear" w:color="auto" w:fill="FDE9D9" w:themeFill="accent6" w:themeFillTint="33"/>
          </w:tcPr>
          <w:p w14:paraId="63823F64" w14:textId="77777777" w:rsidR="009A383A" w:rsidRPr="009A383A" w:rsidRDefault="009A383A" w:rsidP="009A383A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383A">
              <w:rPr>
                <w:b/>
                <w:color w:val="0070C0"/>
              </w:rPr>
              <w:t xml:space="preserve">import </w:t>
            </w:r>
            <w:proofErr w:type="spellStart"/>
            <w:proofErr w:type="gramStart"/>
            <w:r w:rsidRPr="009A383A">
              <w:rPr>
                <w:b/>
                <w:color w:val="0070C0"/>
              </w:rPr>
              <w:t>java.util</w:t>
            </w:r>
            <w:proofErr w:type="gramEnd"/>
            <w:r w:rsidRPr="009A383A">
              <w:rPr>
                <w:b/>
                <w:color w:val="0070C0"/>
              </w:rPr>
              <w:t>.Scanner</w:t>
            </w:r>
            <w:proofErr w:type="spellEnd"/>
            <w:r w:rsidRPr="009A383A">
              <w:rPr>
                <w:b/>
                <w:color w:val="0070C0"/>
              </w:rPr>
              <w:t>;</w:t>
            </w:r>
          </w:p>
          <w:p w14:paraId="16C6CD7A" w14:textId="77777777" w:rsidR="009A383A" w:rsidRPr="009A383A" w:rsidRDefault="009A383A" w:rsidP="009A383A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383A">
              <w:rPr>
                <w:b/>
                <w:color w:val="0070C0"/>
              </w:rPr>
              <w:t xml:space="preserve">public class </w:t>
            </w:r>
            <w:proofErr w:type="spellStart"/>
            <w:proofErr w:type="gramStart"/>
            <w:r w:rsidRPr="009A383A">
              <w:rPr>
                <w:b/>
                <w:color w:val="0070C0"/>
              </w:rPr>
              <w:t>DecimalToHex</w:t>
            </w:r>
            <w:proofErr w:type="spellEnd"/>
            <w:r w:rsidRPr="009A383A">
              <w:rPr>
                <w:b/>
                <w:color w:val="0070C0"/>
              </w:rPr>
              <w:t>{</w:t>
            </w:r>
            <w:proofErr w:type="gramEnd"/>
          </w:p>
          <w:p w14:paraId="63C5753E" w14:textId="77777777" w:rsidR="009A383A" w:rsidRPr="009A383A" w:rsidRDefault="009A383A" w:rsidP="009A383A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383A">
              <w:rPr>
                <w:b/>
                <w:color w:val="0070C0"/>
              </w:rPr>
              <w:t xml:space="preserve">    public static void </w:t>
            </w:r>
            <w:proofErr w:type="gramStart"/>
            <w:r w:rsidRPr="009A383A">
              <w:rPr>
                <w:b/>
                <w:color w:val="0070C0"/>
              </w:rPr>
              <w:t>main(</w:t>
            </w:r>
            <w:proofErr w:type="gramEnd"/>
            <w:r w:rsidRPr="009A383A">
              <w:rPr>
                <w:b/>
                <w:color w:val="0070C0"/>
              </w:rPr>
              <w:t xml:space="preserve">String[] </w:t>
            </w:r>
            <w:proofErr w:type="spellStart"/>
            <w:r w:rsidRPr="009A383A">
              <w:rPr>
                <w:b/>
                <w:color w:val="0070C0"/>
              </w:rPr>
              <w:t>args</w:t>
            </w:r>
            <w:proofErr w:type="spellEnd"/>
            <w:r w:rsidRPr="009A383A">
              <w:rPr>
                <w:b/>
                <w:color w:val="0070C0"/>
              </w:rPr>
              <w:t>) {</w:t>
            </w:r>
          </w:p>
          <w:p w14:paraId="292FC702" w14:textId="77777777" w:rsidR="009A383A" w:rsidRPr="009A383A" w:rsidRDefault="009A383A" w:rsidP="009A383A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383A">
              <w:rPr>
                <w:b/>
                <w:color w:val="0070C0"/>
              </w:rPr>
              <w:t xml:space="preserve">        </w:t>
            </w:r>
            <w:proofErr w:type="spellStart"/>
            <w:r w:rsidRPr="009A383A">
              <w:rPr>
                <w:b/>
                <w:color w:val="0070C0"/>
              </w:rPr>
              <w:t>int</w:t>
            </w:r>
            <w:proofErr w:type="spellEnd"/>
            <w:r w:rsidRPr="009A383A">
              <w:rPr>
                <w:b/>
                <w:color w:val="0070C0"/>
              </w:rPr>
              <w:t xml:space="preserve"> </w:t>
            </w:r>
            <w:proofErr w:type="spellStart"/>
            <w:r w:rsidRPr="009A383A">
              <w:rPr>
                <w:b/>
                <w:color w:val="0070C0"/>
              </w:rPr>
              <w:t>num</w:t>
            </w:r>
            <w:proofErr w:type="spellEnd"/>
            <w:r w:rsidRPr="009A383A">
              <w:rPr>
                <w:b/>
                <w:color w:val="0070C0"/>
              </w:rPr>
              <w:t xml:space="preserve"> = 0;</w:t>
            </w:r>
          </w:p>
          <w:p w14:paraId="28F25864" w14:textId="77777777" w:rsidR="009A383A" w:rsidRPr="009A383A" w:rsidRDefault="009A383A" w:rsidP="009A383A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383A">
              <w:rPr>
                <w:b/>
                <w:color w:val="0070C0"/>
              </w:rPr>
              <w:t xml:space="preserve">        Scanner input = new </w:t>
            </w:r>
            <w:proofErr w:type="gramStart"/>
            <w:r w:rsidRPr="009A383A">
              <w:rPr>
                <w:b/>
                <w:color w:val="0070C0"/>
              </w:rPr>
              <w:t>Scanner(</w:t>
            </w:r>
            <w:proofErr w:type="gramEnd"/>
            <w:r w:rsidRPr="009A383A">
              <w:rPr>
                <w:b/>
                <w:color w:val="0070C0"/>
              </w:rPr>
              <w:t>System.in);</w:t>
            </w:r>
          </w:p>
          <w:p w14:paraId="7435C4CC" w14:textId="77777777" w:rsidR="009A383A" w:rsidRPr="009A383A" w:rsidRDefault="009A383A" w:rsidP="009A383A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383A">
              <w:rPr>
                <w:b/>
                <w:color w:val="0070C0"/>
              </w:rPr>
              <w:t xml:space="preserve">        while (</w:t>
            </w:r>
            <w:proofErr w:type="spellStart"/>
            <w:r w:rsidRPr="009A383A">
              <w:rPr>
                <w:b/>
                <w:color w:val="0070C0"/>
              </w:rPr>
              <w:t>String.valueOf</w:t>
            </w:r>
            <w:proofErr w:type="spellEnd"/>
            <w:r w:rsidRPr="009A383A">
              <w:rPr>
                <w:b/>
                <w:color w:val="0070C0"/>
              </w:rPr>
              <w:t>(</w:t>
            </w:r>
            <w:proofErr w:type="spellStart"/>
            <w:r w:rsidRPr="009A383A">
              <w:rPr>
                <w:b/>
                <w:color w:val="0070C0"/>
              </w:rPr>
              <w:t>num</w:t>
            </w:r>
            <w:proofErr w:type="spellEnd"/>
            <w:proofErr w:type="gramStart"/>
            <w:r w:rsidRPr="009A383A">
              <w:rPr>
                <w:b/>
                <w:color w:val="0070C0"/>
              </w:rPr>
              <w:t>).length</w:t>
            </w:r>
            <w:proofErr w:type="gramEnd"/>
            <w:r w:rsidRPr="009A383A">
              <w:rPr>
                <w:b/>
                <w:color w:val="0070C0"/>
              </w:rPr>
              <w:t>() &gt; 0) {</w:t>
            </w:r>
          </w:p>
          <w:p w14:paraId="4DCBC975" w14:textId="77777777" w:rsidR="009A383A" w:rsidRPr="009A383A" w:rsidRDefault="009A383A" w:rsidP="009A383A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383A">
              <w:rPr>
                <w:b/>
                <w:color w:val="0070C0"/>
              </w:rPr>
              <w:t xml:space="preserve">            </w:t>
            </w:r>
            <w:proofErr w:type="spellStart"/>
            <w:r w:rsidRPr="009A383A">
              <w:rPr>
                <w:b/>
                <w:color w:val="0070C0"/>
              </w:rPr>
              <w:t>System.out.print</w:t>
            </w:r>
            <w:proofErr w:type="spellEnd"/>
            <w:r w:rsidRPr="009A383A">
              <w:rPr>
                <w:b/>
                <w:color w:val="0070C0"/>
              </w:rPr>
              <w:t>("Enter an integer to be converted to hex or hit enter to end program:");</w:t>
            </w:r>
          </w:p>
          <w:p w14:paraId="1DFC7761" w14:textId="77777777" w:rsidR="009A383A" w:rsidRPr="009A383A" w:rsidRDefault="009A383A" w:rsidP="009A383A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383A">
              <w:rPr>
                <w:b/>
                <w:color w:val="0070C0"/>
              </w:rPr>
              <w:t xml:space="preserve">            </w:t>
            </w:r>
            <w:proofErr w:type="spellStart"/>
            <w:r w:rsidRPr="009A383A">
              <w:rPr>
                <w:b/>
                <w:color w:val="0070C0"/>
              </w:rPr>
              <w:t>num</w:t>
            </w:r>
            <w:proofErr w:type="spellEnd"/>
            <w:r w:rsidRPr="009A383A">
              <w:rPr>
                <w:b/>
                <w:color w:val="0070C0"/>
              </w:rPr>
              <w:t xml:space="preserve"> = </w:t>
            </w:r>
            <w:proofErr w:type="spellStart"/>
            <w:proofErr w:type="gramStart"/>
            <w:r w:rsidRPr="009A383A">
              <w:rPr>
                <w:b/>
                <w:color w:val="0070C0"/>
              </w:rPr>
              <w:t>input.nextInt</w:t>
            </w:r>
            <w:proofErr w:type="spellEnd"/>
            <w:proofErr w:type="gramEnd"/>
            <w:r w:rsidRPr="009A383A">
              <w:rPr>
                <w:b/>
                <w:color w:val="0070C0"/>
              </w:rPr>
              <w:t>();</w:t>
            </w:r>
          </w:p>
          <w:p w14:paraId="797C90F6" w14:textId="77777777" w:rsidR="009A383A" w:rsidRPr="009A383A" w:rsidRDefault="009A383A" w:rsidP="009A383A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383A">
              <w:rPr>
                <w:b/>
                <w:color w:val="0070C0"/>
              </w:rPr>
              <w:t xml:space="preserve">            </w:t>
            </w:r>
            <w:proofErr w:type="spellStart"/>
            <w:r w:rsidRPr="009A383A">
              <w:rPr>
                <w:b/>
                <w:color w:val="0070C0"/>
              </w:rPr>
              <w:t>System.out.println</w:t>
            </w:r>
            <w:proofErr w:type="spellEnd"/>
            <w:r w:rsidRPr="009A383A">
              <w:rPr>
                <w:b/>
                <w:color w:val="0070C0"/>
              </w:rPr>
              <w:t xml:space="preserve">("The hex equivalent of " + </w:t>
            </w:r>
            <w:proofErr w:type="spellStart"/>
            <w:r w:rsidRPr="009A383A">
              <w:rPr>
                <w:b/>
                <w:color w:val="0070C0"/>
              </w:rPr>
              <w:t>num</w:t>
            </w:r>
            <w:proofErr w:type="spellEnd"/>
            <w:r w:rsidRPr="009A383A">
              <w:rPr>
                <w:b/>
                <w:color w:val="0070C0"/>
              </w:rPr>
              <w:t xml:space="preserve"> + " is " + dec2Hex(</w:t>
            </w:r>
            <w:proofErr w:type="spellStart"/>
            <w:r w:rsidRPr="009A383A">
              <w:rPr>
                <w:b/>
                <w:color w:val="0070C0"/>
              </w:rPr>
              <w:t>num</w:t>
            </w:r>
            <w:proofErr w:type="spellEnd"/>
            <w:r w:rsidRPr="009A383A">
              <w:rPr>
                <w:b/>
                <w:color w:val="0070C0"/>
              </w:rPr>
              <w:t>));</w:t>
            </w:r>
          </w:p>
          <w:p w14:paraId="3AD22D92" w14:textId="77777777" w:rsidR="009A383A" w:rsidRPr="009A383A" w:rsidRDefault="009A383A" w:rsidP="009A383A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383A">
              <w:rPr>
                <w:b/>
                <w:color w:val="0070C0"/>
              </w:rPr>
              <w:t xml:space="preserve">        }</w:t>
            </w:r>
          </w:p>
          <w:p w14:paraId="2C2B0BCA" w14:textId="77777777" w:rsidR="009A383A" w:rsidRPr="009A383A" w:rsidRDefault="009A383A" w:rsidP="009A383A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383A">
              <w:rPr>
                <w:b/>
                <w:color w:val="0070C0"/>
              </w:rPr>
              <w:t xml:space="preserve">    }</w:t>
            </w:r>
          </w:p>
          <w:p w14:paraId="0A6FFE62" w14:textId="77777777" w:rsidR="009A383A" w:rsidRPr="009A383A" w:rsidRDefault="009A383A" w:rsidP="009A383A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383A">
              <w:rPr>
                <w:b/>
                <w:color w:val="0070C0"/>
              </w:rPr>
              <w:t xml:space="preserve">    public static String dec2</w:t>
            </w:r>
            <w:proofErr w:type="gramStart"/>
            <w:r w:rsidRPr="009A383A">
              <w:rPr>
                <w:b/>
                <w:color w:val="0070C0"/>
              </w:rPr>
              <w:t>Hex(</w:t>
            </w:r>
            <w:proofErr w:type="spellStart"/>
            <w:proofErr w:type="gramEnd"/>
            <w:r w:rsidRPr="009A383A">
              <w:rPr>
                <w:b/>
                <w:color w:val="0070C0"/>
              </w:rPr>
              <w:t>int</w:t>
            </w:r>
            <w:proofErr w:type="spellEnd"/>
            <w:r w:rsidRPr="009A383A">
              <w:rPr>
                <w:b/>
                <w:color w:val="0070C0"/>
              </w:rPr>
              <w:t xml:space="preserve"> value){</w:t>
            </w:r>
          </w:p>
          <w:p w14:paraId="057E9959" w14:textId="77777777" w:rsidR="009A383A" w:rsidRPr="009A383A" w:rsidRDefault="009A383A" w:rsidP="009A383A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383A">
              <w:rPr>
                <w:b/>
                <w:color w:val="0070C0"/>
              </w:rPr>
              <w:lastRenderedPageBreak/>
              <w:t xml:space="preserve">        </w:t>
            </w:r>
            <w:proofErr w:type="gramStart"/>
            <w:r w:rsidRPr="009A383A">
              <w:rPr>
                <w:b/>
                <w:color w:val="0070C0"/>
              </w:rPr>
              <w:t>char[</w:t>
            </w:r>
            <w:proofErr w:type="gramEnd"/>
            <w:r w:rsidRPr="009A383A">
              <w:rPr>
                <w:b/>
                <w:color w:val="0070C0"/>
              </w:rPr>
              <w:t>] x = {'0', '1', '2', '3', '4', '5', '6', '7', '8', '9', 'A', 'B', 'C', 'D', 'E', 'F'};</w:t>
            </w:r>
          </w:p>
          <w:p w14:paraId="64CD9118" w14:textId="77777777" w:rsidR="009A383A" w:rsidRPr="009A383A" w:rsidRDefault="009A383A" w:rsidP="009A383A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383A">
              <w:rPr>
                <w:b/>
                <w:color w:val="0070C0"/>
              </w:rPr>
              <w:t xml:space="preserve">        if (value &lt;= 0) {</w:t>
            </w:r>
          </w:p>
          <w:p w14:paraId="3D44348A" w14:textId="77777777" w:rsidR="009A383A" w:rsidRPr="009A383A" w:rsidRDefault="009A383A" w:rsidP="009A383A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383A">
              <w:rPr>
                <w:b/>
                <w:color w:val="0070C0"/>
              </w:rPr>
              <w:t xml:space="preserve">            return "";</w:t>
            </w:r>
          </w:p>
          <w:p w14:paraId="7CA05E68" w14:textId="77777777" w:rsidR="009A383A" w:rsidRPr="009A383A" w:rsidRDefault="009A383A" w:rsidP="009A383A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383A">
              <w:rPr>
                <w:b/>
                <w:color w:val="0070C0"/>
              </w:rPr>
              <w:t xml:space="preserve">        }</w:t>
            </w:r>
          </w:p>
          <w:p w14:paraId="2F52B88A" w14:textId="77777777" w:rsidR="009A383A" w:rsidRPr="009A383A" w:rsidRDefault="009A383A" w:rsidP="009A383A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383A">
              <w:rPr>
                <w:b/>
                <w:color w:val="0070C0"/>
              </w:rPr>
              <w:t xml:space="preserve">        return dec2Hex(value/16) + x[value%16];</w:t>
            </w:r>
          </w:p>
          <w:p w14:paraId="137E4A3F" w14:textId="77777777" w:rsidR="009A383A" w:rsidRPr="009A383A" w:rsidRDefault="009A383A" w:rsidP="009A383A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383A">
              <w:rPr>
                <w:b/>
                <w:color w:val="0070C0"/>
              </w:rPr>
              <w:t xml:space="preserve">    }</w:t>
            </w:r>
          </w:p>
          <w:p w14:paraId="1A9B3126" w14:textId="348CBEEC" w:rsidR="00BB6182" w:rsidRPr="009A383A" w:rsidRDefault="009A383A" w:rsidP="00783DCF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383A">
              <w:rPr>
                <w:b/>
                <w:color w:val="0070C0"/>
              </w:rPr>
              <w:t>}</w:t>
            </w:r>
          </w:p>
        </w:tc>
      </w:tr>
    </w:tbl>
    <w:p w14:paraId="36067513" w14:textId="77777777" w:rsidR="00A761B2" w:rsidRDefault="00A761B2" w:rsidP="00A761B2"/>
    <w:p w14:paraId="30C62030" w14:textId="77777777" w:rsidR="00AE12E1" w:rsidRDefault="00AE12E1" w:rsidP="00A761B2"/>
    <w:p w14:paraId="3BCD9373" w14:textId="77777777" w:rsidR="00AE12E1" w:rsidRDefault="00AE12E1" w:rsidP="00A761B2"/>
    <w:p w14:paraId="589E7D97" w14:textId="77777777" w:rsidR="00A761B2" w:rsidRDefault="00A761B2" w:rsidP="00A761B2">
      <w:r w:rsidRPr="00CF3766">
        <w:rPr>
          <w:b/>
          <w:sz w:val="24"/>
          <w:u w:val="single"/>
        </w:rPr>
        <w:t>Testing:</w:t>
      </w:r>
      <w:r>
        <w:t xml:space="preserve"> (Describe how you test this program</w:t>
      </w:r>
      <w:r w:rsidR="00C35344">
        <w:t>.</w:t>
      </w:r>
      <w:r w:rsidRPr="00CE7DE3">
        <w:t xml:space="preserve"> </w:t>
      </w:r>
      <w:r>
        <w:t xml:space="preserve">Type your answer in the following with </w:t>
      </w:r>
      <w:r w:rsidR="008F0E0A" w:rsidRPr="008F0E0A">
        <w:rPr>
          <w:b/>
          <w:color w:val="0070C0"/>
        </w:rPr>
        <w:t>BLUE font color</w:t>
      </w:r>
      <w:r>
        <w:t>)</w:t>
      </w:r>
    </w:p>
    <w:p w14:paraId="5344E963" w14:textId="77777777" w:rsidR="00A761B2" w:rsidRDefault="00A761B2" w:rsidP="00A761B2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A761B2" w14:paraId="16CF9240" w14:textId="77777777" w:rsidTr="00FD4F7F">
        <w:tc>
          <w:tcPr>
            <w:tcW w:w="10386" w:type="dxa"/>
            <w:shd w:val="clear" w:color="auto" w:fill="FDE9D9" w:themeFill="accent6" w:themeFillTint="33"/>
          </w:tcPr>
          <w:p w14:paraId="15BA6B83" w14:textId="77777777" w:rsidR="00A761B2" w:rsidRDefault="00A761B2" w:rsidP="00614F38"/>
          <w:p w14:paraId="2BBB2D53" w14:textId="77777777" w:rsidR="00FD4F7F" w:rsidRPr="00ED7D4B" w:rsidRDefault="00FD4F7F" w:rsidP="00614F38">
            <w:pPr>
              <w:rPr>
                <w:b/>
                <w:color w:val="0070C0"/>
              </w:rPr>
            </w:pPr>
            <w:r w:rsidRPr="00ED7D4B">
              <w:rPr>
                <w:b/>
                <w:color w:val="0070C0"/>
              </w:rPr>
              <w:t>RUN three times, using the same input as in the sample runs:</w:t>
            </w:r>
          </w:p>
          <w:p w14:paraId="46C68D7D" w14:textId="77777777" w:rsidR="00FD4F7F" w:rsidRPr="00ED7D4B" w:rsidRDefault="00FD4F7F" w:rsidP="00614F38">
            <w:pPr>
              <w:rPr>
                <w:b/>
                <w:color w:val="0070C0"/>
              </w:rPr>
            </w:pPr>
          </w:p>
          <w:p w14:paraId="4A2EC110" w14:textId="231B90F0" w:rsidR="00FD4F7F" w:rsidRDefault="00FD4F7F" w:rsidP="00FD4F7F">
            <w:pPr>
              <w:rPr>
                <w:b/>
                <w:color w:val="0070C0"/>
                <w:u w:val="single"/>
              </w:rPr>
            </w:pPr>
            <w:r w:rsidRPr="00C14FCB">
              <w:rPr>
                <w:b/>
                <w:color w:val="0070C0"/>
                <w:u w:val="single"/>
              </w:rPr>
              <w:t>Test 1:</w:t>
            </w:r>
          </w:p>
          <w:p w14:paraId="441535BD" w14:textId="77777777" w:rsidR="00532D82" w:rsidRPr="00532D82" w:rsidRDefault="00532D82" w:rsidP="00532D82">
            <w:pPr>
              <w:rPr>
                <w:b/>
                <w:color w:val="0070C0"/>
              </w:rPr>
            </w:pPr>
            <w:r w:rsidRPr="00532D82">
              <w:rPr>
                <w:b/>
                <w:color w:val="0070C0"/>
              </w:rPr>
              <w:t>Enter an integer to be converted to hex or hit enter to end program:1414</w:t>
            </w:r>
          </w:p>
          <w:p w14:paraId="3F05D374" w14:textId="3B439E1D" w:rsidR="00DF47E8" w:rsidRPr="00532D82" w:rsidRDefault="00532D82" w:rsidP="00FD4F7F">
            <w:pPr>
              <w:rPr>
                <w:b/>
                <w:color w:val="0070C0"/>
              </w:rPr>
            </w:pPr>
            <w:r w:rsidRPr="00532D82">
              <w:rPr>
                <w:b/>
                <w:color w:val="0070C0"/>
              </w:rPr>
              <w:t>The hex equivalent of 1414 is 586</w:t>
            </w:r>
            <w:bookmarkStart w:id="0" w:name="_GoBack"/>
            <w:bookmarkEnd w:id="0"/>
          </w:p>
          <w:p w14:paraId="7DEE5519" w14:textId="77777777" w:rsidR="00DF47E8" w:rsidRPr="009E3BC0" w:rsidRDefault="00DF47E8" w:rsidP="00DF47E8">
            <w:pPr>
              <w:rPr>
                <w:b/>
                <w:color w:val="0070C0"/>
              </w:rPr>
            </w:pPr>
            <w:r w:rsidRPr="00DF47E8">
              <w:rPr>
                <w:b/>
                <w:color w:val="0070C0"/>
              </w:rPr>
              <w:t>Enter an integer to be converted to hex or hit enter to end program:</w:t>
            </w:r>
          </w:p>
          <w:p w14:paraId="7430F05D" w14:textId="77777777" w:rsidR="009E3BC0" w:rsidRDefault="009E3BC0" w:rsidP="00FD4F7F">
            <w:pPr>
              <w:rPr>
                <w:b/>
                <w:color w:val="0070C0"/>
                <w:u w:val="single"/>
              </w:rPr>
            </w:pPr>
          </w:p>
          <w:p w14:paraId="470D3DCF" w14:textId="77777777" w:rsidR="00532D82" w:rsidRDefault="00FD4F7F" w:rsidP="00532D82">
            <w:pPr>
              <w:rPr>
                <w:b/>
                <w:color w:val="0070C0"/>
                <w:u w:val="single"/>
              </w:rPr>
            </w:pPr>
            <w:r w:rsidRPr="00C14FCB">
              <w:rPr>
                <w:b/>
                <w:color w:val="0070C0"/>
                <w:u w:val="single"/>
              </w:rPr>
              <w:t>Test 2:</w:t>
            </w:r>
          </w:p>
          <w:p w14:paraId="4403FBB5" w14:textId="04D6FF4F" w:rsidR="00532D82" w:rsidRPr="00532D82" w:rsidRDefault="00532D82" w:rsidP="00532D82">
            <w:pPr>
              <w:rPr>
                <w:b/>
                <w:color w:val="0070C0"/>
                <w:u w:val="single"/>
              </w:rPr>
            </w:pPr>
            <w:r w:rsidRPr="00532D82">
              <w:rPr>
                <w:b/>
                <w:color w:val="0070C0"/>
              </w:rPr>
              <w:t>Enter an integer to be converted to hex or hit enter to end program:2018</w:t>
            </w:r>
          </w:p>
          <w:p w14:paraId="0D114418" w14:textId="4E52BC48" w:rsidR="00532D82" w:rsidRDefault="00532D82" w:rsidP="00532D82">
            <w:pPr>
              <w:rPr>
                <w:b/>
                <w:color w:val="0070C0"/>
              </w:rPr>
            </w:pPr>
            <w:r w:rsidRPr="00532D82">
              <w:rPr>
                <w:b/>
                <w:color w:val="0070C0"/>
              </w:rPr>
              <w:t>The hex equivalent of 2018 is 7E2</w:t>
            </w:r>
          </w:p>
          <w:p w14:paraId="570E0799" w14:textId="77777777" w:rsidR="00DF47E8" w:rsidRPr="009E3BC0" w:rsidRDefault="00DF47E8" w:rsidP="00532D82">
            <w:pPr>
              <w:rPr>
                <w:b/>
                <w:color w:val="0070C0"/>
              </w:rPr>
            </w:pPr>
          </w:p>
          <w:p w14:paraId="50465292" w14:textId="77777777" w:rsidR="00DF47E8" w:rsidRPr="009E3BC0" w:rsidRDefault="00DF47E8" w:rsidP="00DF47E8">
            <w:pPr>
              <w:rPr>
                <w:b/>
                <w:color w:val="0070C0"/>
              </w:rPr>
            </w:pPr>
            <w:r w:rsidRPr="00DF47E8">
              <w:rPr>
                <w:b/>
                <w:color w:val="0070C0"/>
              </w:rPr>
              <w:t>Enter an integer to be converted to hex or hit enter to end program:</w:t>
            </w:r>
          </w:p>
          <w:p w14:paraId="01A3307D" w14:textId="77777777" w:rsidR="009E3BC0" w:rsidRDefault="009E3BC0" w:rsidP="00FD4F7F">
            <w:pPr>
              <w:rPr>
                <w:b/>
                <w:color w:val="0070C0"/>
                <w:u w:val="single"/>
              </w:rPr>
            </w:pPr>
          </w:p>
          <w:p w14:paraId="6C87CB67" w14:textId="77777777" w:rsidR="00FD4F7F" w:rsidRPr="00C14FCB" w:rsidRDefault="00FD4F7F" w:rsidP="00FD4F7F">
            <w:pPr>
              <w:rPr>
                <w:b/>
                <w:color w:val="0070C0"/>
                <w:u w:val="single"/>
              </w:rPr>
            </w:pPr>
            <w:r w:rsidRPr="00C14FCB">
              <w:rPr>
                <w:b/>
                <w:color w:val="0070C0"/>
                <w:u w:val="single"/>
              </w:rPr>
              <w:t>Test 3:</w:t>
            </w:r>
          </w:p>
          <w:p w14:paraId="14E96E3A" w14:textId="0F9DE02E" w:rsidR="00DF47E8" w:rsidRPr="00DF47E8" w:rsidRDefault="00DF47E8" w:rsidP="00DF47E8">
            <w:pPr>
              <w:rPr>
                <w:b/>
                <w:color w:val="0070C0"/>
              </w:rPr>
            </w:pPr>
            <w:r w:rsidRPr="00DF47E8">
              <w:rPr>
                <w:b/>
                <w:color w:val="0070C0"/>
              </w:rPr>
              <w:t>Enter an integer to be converted to hex or hit enter to end program:1999</w:t>
            </w:r>
          </w:p>
          <w:p w14:paraId="5A3665EF" w14:textId="77777777" w:rsidR="00DF47E8" w:rsidRPr="00DF47E8" w:rsidRDefault="00DF47E8" w:rsidP="00DF47E8">
            <w:pPr>
              <w:rPr>
                <w:b/>
                <w:color w:val="0070C0"/>
              </w:rPr>
            </w:pPr>
            <w:r w:rsidRPr="00DF47E8">
              <w:rPr>
                <w:b/>
                <w:color w:val="0070C0"/>
              </w:rPr>
              <w:t>The hex equivalent of 1999 is 7CF</w:t>
            </w:r>
          </w:p>
          <w:p w14:paraId="30931DC4" w14:textId="73F16ADF" w:rsidR="009E3BC0" w:rsidRPr="009E3BC0" w:rsidRDefault="00DF47E8" w:rsidP="00DF47E8">
            <w:pPr>
              <w:rPr>
                <w:b/>
                <w:color w:val="0070C0"/>
              </w:rPr>
            </w:pPr>
            <w:r w:rsidRPr="00DF47E8">
              <w:rPr>
                <w:b/>
                <w:color w:val="0070C0"/>
              </w:rPr>
              <w:t>Enter an integer to be converted to hex or hit enter to end program:</w:t>
            </w:r>
          </w:p>
          <w:p w14:paraId="16E9A413" w14:textId="77777777" w:rsidR="009E3BC0" w:rsidRDefault="009E3BC0" w:rsidP="009E3BC0"/>
          <w:p w14:paraId="1C482567" w14:textId="77777777" w:rsidR="009E3BC0" w:rsidRDefault="009E3BC0" w:rsidP="009E3BC0"/>
        </w:tc>
      </w:tr>
    </w:tbl>
    <w:p w14:paraId="342A4CB6" w14:textId="77777777" w:rsidR="007A0E1A" w:rsidRDefault="007A0E1A" w:rsidP="007A0E1A"/>
    <w:sectPr w:rsidR="007A0E1A" w:rsidSect="00F72D2F">
      <w:pgSz w:w="12240" w:h="15840"/>
      <w:pgMar w:top="540" w:right="630" w:bottom="360" w:left="1440" w:header="9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AD2E0" w14:textId="77777777" w:rsidR="00340D45" w:rsidRDefault="00340D45">
      <w:r>
        <w:separator/>
      </w:r>
    </w:p>
  </w:endnote>
  <w:endnote w:type="continuationSeparator" w:id="0">
    <w:p w14:paraId="5E0E5C7E" w14:textId="77777777" w:rsidR="00340D45" w:rsidRDefault="00340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A8A31" w14:textId="77777777" w:rsidR="00340D45" w:rsidRDefault="00340D45">
      <w:r>
        <w:separator/>
      </w:r>
    </w:p>
  </w:footnote>
  <w:footnote w:type="continuationSeparator" w:id="0">
    <w:p w14:paraId="48216904" w14:textId="77777777" w:rsidR="00340D45" w:rsidRDefault="00340D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0"/>
        </w:tabs>
        <w:ind w:left="1080" w:hanging="720"/>
      </w:pPr>
    </w:lvl>
  </w:abstractNum>
  <w:abstractNum w:abstractNumId="2" w15:restartNumberingAfterBreak="0">
    <w:nsid w:val="00000003"/>
    <w:multiLevelType w:val="singleLevel"/>
    <w:tmpl w:val="00000003"/>
    <w:name w:val="WW8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3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1F2F15D9"/>
    <w:multiLevelType w:val="hybridMultilevel"/>
    <w:tmpl w:val="AB6614A2"/>
    <w:lvl w:ilvl="0" w:tplc="12280F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03C7F"/>
    <w:multiLevelType w:val="hybridMultilevel"/>
    <w:tmpl w:val="4AD41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256F0E"/>
    <w:multiLevelType w:val="multilevel"/>
    <w:tmpl w:val="5CF227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C8030FF"/>
    <w:multiLevelType w:val="hybridMultilevel"/>
    <w:tmpl w:val="0FC455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310C9"/>
    <w:multiLevelType w:val="hybridMultilevel"/>
    <w:tmpl w:val="335CB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E21"/>
    <w:rsid w:val="00000D4C"/>
    <w:rsid w:val="0000460A"/>
    <w:rsid w:val="00031ED5"/>
    <w:rsid w:val="00036358"/>
    <w:rsid w:val="0004310E"/>
    <w:rsid w:val="00050622"/>
    <w:rsid w:val="00051554"/>
    <w:rsid w:val="0006311D"/>
    <w:rsid w:val="000D0F5F"/>
    <w:rsid w:val="000E504D"/>
    <w:rsid w:val="000E6BDC"/>
    <w:rsid w:val="000F5A70"/>
    <w:rsid w:val="0010236F"/>
    <w:rsid w:val="00140DC3"/>
    <w:rsid w:val="00141D4C"/>
    <w:rsid w:val="001456BA"/>
    <w:rsid w:val="0016602A"/>
    <w:rsid w:val="00171FEB"/>
    <w:rsid w:val="00177EA3"/>
    <w:rsid w:val="00181B64"/>
    <w:rsid w:val="00192C8C"/>
    <w:rsid w:val="001F30B4"/>
    <w:rsid w:val="001F7CD6"/>
    <w:rsid w:val="00227C59"/>
    <w:rsid w:val="002328FC"/>
    <w:rsid w:val="00245D93"/>
    <w:rsid w:val="00275618"/>
    <w:rsid w:val="002E1A3E"/>
    <w:rsid w:val="00316694"/>
    <w:rsid w:val="00340D45"/>
    <w:rsid w:val="00353149"/>
    <w:rsid w:val="003546FD"/>
    <w:rsid w:val="00355C8E"/>
    <w:rsid w:val="00367434"/>
    <w:rsid w:val="00370A75"/>
    <w:rsid w:val="00376F06"/>
    <w:rsid w:val="00386A78"/>
    <w:rsid w:val="00394CD0"/>
    <w:rsid w:val="003D4061"/>
    <w:rsid w:val="003D4198"/>
    <w:rsid w:val="00406B12"/>
    <w:rsid w:val="00410912"/>
    <w:rsid w:val="004156D2"/>
    <w:rsid w:val="00426B40"/>
    <w:rsid w:val="00432463"/>
    <w:rsid w:val="00433E97"/>
    <w:rsid w:val="00441D27"/>
    <w:rsid w:val="00472CF6"/>
    <w:rsid w:val="00485568"/>
    <w:rsid w:val="004A074E"/>
    <w:rsid w:val="004B2FE6"/>
    <w:rsid w:val="004F4105"/>
    <w:rsid w:val="004F7EEF"/>
    <w:rsid w:val="0050443C"/>
    <w:rsid w:val="005125B4"/>
    <w:rsid w:val="0052169D"/>
    <w:rsid w:val="00532D82"/>
    <w:rsid w:val="0054326B"/>
    <w:rsid w:val="00577E63"/>
    <w:rsid w:val="00593349"/>
    <w:rsid w:val="005953DC"/>
    <w:rsid w:val="005B7F28"/>
    <w:rsid w:val="005D057F"/>
    <w:rsid w:val="005E1FBC"/>
    <w:rsid w:val="00626037"/>
    <w:rsid w:val="006424F0"/>
    <w:rsid w:val="006518F8"/>
    <w:rsid w:val="0066679A"/>
    <w:rsid w:val="0067242D"/>
    <w:rsid w:val="006749E1"/>
    <w:rsid w:val="006860BF"/>
    <w:rsid w:val="006B18A6"/>
    <w:rsid w:val="006B1A68"/>
    <w:rsid w:val="006C705A"/>
    <w:rsid w:val="006D236C"/>
    <w:rsid w:val="006D6BF0"/>
    <w:rsid w:val="006E53A4"/>
    <w:rsid w:val="007276EA"/>
    <w:rsid w:val="00731772"/>
    <w:rsid w:val="0074193F"/>
    <w:rsid w:val="00764D3C"/>
    <w:rsid w:val="00767EF6"/>
    <w:rsid w:val="00783DCF"/>
    <w:rsid w:val="007A0E1A"/>
    <w:rsid w:val="007A34D9"/>
    <w:rsid w:val="007B7B6E"/>
    <w:rsid w:val="007C41C0"/>
    <w:rsid w:val="007C4BD9"/>
    <w:rsid w:val="007E3273"/>
    <w:rsid w:val="008163D1"/>
    <w:rsid w:val="00841002"/>
    <w:rsid w:val="00843D8E"/>
    <w:rsid w:val="00845B67"/>
    <w:rsid w:val="00845DD2"/>
    <w:rsid w:val="008536B3"/>
    <w:rsid w:val="008750D0"/>
    <w:rsid w:val="0089299F"/>
    <w:rsid w:val="00894202"/>
    <w:rsid w:val="008A00A4"/>
    <w:rsid w:val="008A7D8B"/>
    <w:rsid w:val="008B7DBE"/>
    <w:rsid w:val="008D1D87"/>
    <w:rsid w:val="008F0212"/>
    <w:rsid w:val="008F0E0A"/>
    <w:rsid w:val="009039D1"/>
    <w:rsid w:val="00914D3F"/>
    <w:rsid w:val="009323E5"/>
    <w:rsid w:val="00950231"/>
    <w:rsid w:val="009838C7"/>
    <w:rsid w:val="00983BAD"/>
    <w:rsid w:val="00990DDD"/>
    <w:rsid w:val="00992DE8"/>
    <w:rsid w:val="009A0BB2"/>
    <w:rsid w:val="009A383A"/>
    <w:rsid w:val="009B72EB"/>
    <w:rsid w:val="009D3DF0"/>
    <w:rsid w:val="009E3BC0"/>
    <w:rsid w:val="00A05D68"/>
    <w:rsid w:val="00A25CC7"/>
    <w:rsid w:val="00A27431"/>
    <w:rsid w:val="00A31E21"/>
    <w:rsid w:val="00A36EBE"/>
    <w:rsid w:val="00A7495F"/>
    <w:rsid w:val="00A761B2"/>
    <w:rsid w:val="00A83B57"/>
    <w:rsid w:val="00A90F7F"/>
    <w:rsid w:val="00A92BDB"/>
    <w:rsid w:val="00AB64AB"/>
    <w:rsid w:val="00AE12E1"/>
    <w:rsid w:val="00AE3161"/>
    <w:rsid w:val="00B0169D"/>
    <w:rsid w:val="00B15D66"/>
    <w:rsid w:val="00B170E2"/>
    <w:rsid w:val="00B17491"/>
    <w:rsid w:val="00B32F80"/>
    <w:rsid w:val="00B72F55"/>
    <w:rsid w:val="00B90154"/>
    <w:rsid w:val="00BB6182"/>
    <w:rsid w:val="00BD14DA"/>
    <w:rsid w:val="00C01549"/>
    <w:rsid w:val="00C14FCB"/>
    <w:rsid w:val="00C27171"/>
    <w:rsid w:val="00C35344"/>
    <w:rsid w:val="00C35445"/>
    <w:rsid w:val="00C354B9"/>
    <w:rsid w:val="00C94F29"/>
    <w:rsid w:val="00CA0C71"/>
    <w:rsid w:val="00CA2E62"/>
    <w:rsid w:val="00CA3459"/>
    <w:rsid w:val="00CD2398"/>
    <w:rsid w:val="00CE7DE3"/>
    <w:rsid w:val="00CF3766"/>
    <w:rsid w:val="00CF464A"/>
    <w:rsid w:val="00D269A0"/>
    <w:rsid w:val="00D444F1"/>
    <w:rsid w:val="00D6665D"/>
    <w:rsid w:val="00D8415E"/>
    <w:rsid w:val="00D92A5A"/>
    <w:rsid w:val="00DD6EF5"/>
    <w:rsid w:val="00DE63C7"/>
    <w:rsid w:val="00DF47E8"/>
    <w:rsid w:val="00E53E96"/>
    <w:rsid w:val="00E61239"/>
    <w:rsid w:val="00E64218"/>
    <w:rsid w:val="00E64FEE"/>
    <w:rsid w:val="00E91B60"/>
    <w:rsid w:val="00EB2C2E"/>
    <w:rsid w:val="00EC3149"/>
    <w:rsid w:val="00EC3815"/>
    <w:rsid w:val="00EC4012"/>
    <w:rsid w:val="00ED7D4B"/>
    <w:rsid w:val="00F023D2"/>
    <w:rsid w:val="00F133E6"/>
    <w:rsid w:val="00F20FC9"/>
    <w:rsid w:val="00F40354"/>
    <w:rsid w:val="00F424EE"/>
    <w:rsid w:val="00F42C18"/>
    <w:rsid w:val="00F53CD9"/>
    <w:rsid w:val="00F66186"/>
    <w:rsid w:val="00F671DB"/>
    <w:rsid w:val="00F71E50"/>
    <w:rsid w:val="00F72D2F"/>
    <w:rsid w:val="00F828F4"/>
    <w:rsid w:val="00F92399"/>
    <w:rsid w:val="00FC30B7"/>
    <w:rsid w:val="00FC6CAB"/>
    <w:rsid w:val="00FD2D61"/>
    <w:rsid w:val="00FD4F7F"/>
    <w:rsid w:val="00FE4BE3"/>
    <w:rsid w:val="00FF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ECFC7E4"/>
  <w15:docId w15:val="{9DB28BB2-988C-4B7E-85D6-0793181A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DE8"/>
    <w:pPr>
      <w:suppressAutoHyphens/>
    </w:pPr>
    <w:rPr>
      <w:rFonts w:cs="Calibri"/>
      <w:lang w:eastAsia="ar-SA"/>
    </w:rPr>
  </w:style>
  <w:style w:type="paragraph" w:styleId="Heading3">
    <w:name w:val="heading 3"/>
    <w:basedOn w:val="Normal"/>
    <w:next w:val="Normal"/>
    <w:qFormat/>
    <w:rsid w:val="00992DE8"/>
    <w:pPr>
      <w:keepNext/>
      <w:numPr>
        <w:ilvl w:val="2"/>
        <w:numId w:val="1"/>
      </w:numPr>
      <w:outlineLvl w:val="2"/>
    </w:pPr>
    <w:rPr>
      <w:rFonts w:eastAsia="Arial Unicode MS"/>
      <w:b/>
      <w:bCs/>
      <w:color w:val="FF0000"/>
      <w:sz w:val="18"/>
      <w:szCs w:val="18"/>
    </w:rPr>
  </w:style>
  <w:style w:type="paragraph" w:styleId="Heading4">
    <w:name w:val="heading 4"/>
    <w:basedOn w:val="Normal"/>
    <w:next w:val="Normal"/>
    <w:qFormat/>
    <w:rsid w:val="00992DE8"/>
    <w:pPr>
      <w:keepNext/>
      <w:numPr>
        <w:ilvl w:val="3"/>
        <w:numId w:val="1"/>
      </w:numPr>
      <w:outlineLvl w:val="3"/>
    </w:pPr>
    <w:rPr>
      <w:rFonts w:eastAsia="Arial Unicode MS"/>
      <w:b/>
      <w:bCs/>
      <w:sz w:val="18"/>
      <w:szCs w:val="18"/>
    </w:rPr>
  </w:style>
  <w:style w:type="paragraph" w:styleId="Heading5">
    <w:name w:val="heading 5"/>
    <w:basedOn w:val="Normal"/>
    <w:next w:val="Normal"/>
    <w:qFormat/>
    <w:rsid w:val="00992DE8"/>
    <w:pPr>
      <w:keepNext/>
      <w:numPr>
        <w:ilvl w:val="4"/>
        <w:numId w:val="1"/>
      </w:numPr>
      <w:outlineLvl w:val="4"/>
    </w:pPr>
    <w:rPr>
      <w:rFonts w:eastAsia="Arial Unicode MS"/>
      <w:b/>
      <w:b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992DE8"/>
    <w:rPr>
      <w:rFonts w:ascii="Times New Roman" w:hAnsi="Times New Roman"/>
    </w:rPr>
  </w:style>
  <w:style w:type="character" w:customStyle="1" w:styleId="WW8Num3z0">
    <w:name w:val="WW8Num3z0"/>
    <w:rsid w:val="00992DE8"/>
    <w:rPr>
      <w:rFonts w:ascii="Symbol" w:hAnsi="Symbol"/>
    </w:rPr>
  </w:style>
  <w:style w:type="character" w:customStyle="1" w:styleId="WW8Num4z0">
    <w:name w:val="WW8Num4z0"/>
    <w:rsid w:val="00992DE8"/>
    <w:rPr>
      <w:rFonts w:ascii="Wingdings" w:hAnsi="Wingdings"/>
    </w:rPr>
  </w:style>
  <w:style w:type="character" w:customStyle="1" w:styleId="WW8Num5z0">
    <w:name w:val="WW8Num5z0"/>
    <w:rsid w:val="00992DE8"/>
    <w:rPr>
      <w:rFonts w:ascii="Wingdings" w:hAnsi="Wingdings" w:cs="Wingdings"/>
      <w:caps w:val="0"/>
      <w:smallCaps w:val="0"/>
      <w:strike w:val="0"/>
      <w:dstrike w:val="0"/>
      <w:vanish w:val="0"/>
      <w:color w:val="000000"/>
      <w:sz w:val="20"/>
      <w:szCs w:val="2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6z0">
    <w:name w:val="WW8Num6z0"/>
    <w:rsid w:val="00992DE8"/>
    <w:rPr>
      <w:rFonts w:ascii="Symbol" w:hAnsi="Symbol" w:cs="Symbol"/>
    </w:rPr>
  </w:style>
  <w:style w:type="character" w:customStyle="1" w:styleId="WW8Num8z0">
    <w:name w:val="WW8Num8z0"/>
    <w:rsid w:val="00992DE8"/>
    <w:rPr>
      <w:rFonts w:ascii="Times New Roman" w:hAnsi="Times New Roman" w:cs="Times New Roman"/>
    </w:rPr>
  </w:style>
  <w:style w:type="character" w:customStyle="1" w:styleId="WW8Num9z0">
    <w:name w:val="WW8Num9z0"/>
    <w:rsid w:val="00992DE8"/>
    <w:rPr>
      <w:rFonts w:ascii="Symbol" w:eastAsia="Times New Roman" w:hAnsi="Symbol" w:cs="Times New Roman"/>
    </w:rPr>
  </w:style>
  <w:style w:type="character" w:customStyle="1" w:styleId="WW8Num9z1">
    <w:name w:val="WW8Num9z1"/>
    <w:rsid w:val="00992DE8"/>
    <w:rPr>
      <w:rFonts w:ascii="Courier New" w:hAnsi="Courier New" w:cs="Courier New"/>
    </w:rPr>
  </w:style>
  <w:style w:type="character" w:customStyle="1" w:styleId="WW8Num9z2">
    <w:name w:val="WW8Num9z2"/>
    <w:rsid w:val="00992DE8"/>
    <w:rPr>
      <w:rFonts w:ascii="Wingdings" w:hAnsi="Wingdings"/>
    </w:rPr>
  </w:style>
  <w:style w:type="character" w:customStyle="1" w:styleId="WW8Num9z3">
    <w:name w:val="WW8Num9z3"/>
    <w:rsid w:val="00992DE8"/>
    <w:rPr>
      <w:rFonts w:ascii="Symbol" w:hAnsi="Symbol"/>
    </w:rPr>
  </w:style>
  <w:style w:type="character" w:customStyle="1" w:styleId="WW8Num10z0">
    <w:name w:val="WW8Num10z0"/>
    <w:rsid w:val="00992DE8"/>
    <w:rPr>
      <w:rFonts w:ascii="Wingdings" w:hAnsi="Wingdings" w:cs="Wingdings"/>
    </w:rPr>
  </w:style>
  <w:style w:type="character" w:customStyle="1" w:styleId="WW8Num11z0">
    <w:name w:val="WW8Num11z0"/>
    <w:rsid w:val="00992DE8"/>
    <w:rPr>
      <w:rFonts w:ascii="Symbol" w:hAnsi="Symbol" w:cs="Symbol"/>
    </w:rPr>
  </w:style>
  <w:style w:type="character" w:customStyle="1" w:styleId="WW8Num12z0">
    <w:name w:val="WW8Num12z0"/>
    <w:rsid w:val="00992DE8"/>
    <w:rPr>
      <w:rFonts w:ascii="Wingdings" w:hAnsi="Wingdings" w:cs="Wingdings"/>
    </w:rPr>
  </w:style>
  <w:style w:type="character" w:customStyle="1" w:styleId="WW8Num12z1">
    <w:name w:val="WW8Num12z1"/>
    <w:rsid w:val="00992DE8"/>
    <w:rPr>
      <w:rFonts w:ascii="Courier New" w:hAnsi="Courier New" w:cs="Courier New"/>
    </w:rPr>
  </w:style>
  <w:style w:type="character" w:customStyle="1" w:styleId="WW8Num12z3">
    <w:name w:val="WW8Num12z3"/>
    <w:rsid w:val="00992DE8"/>
    <w:rPr>
      <w:rFonts w:ascii="Symbol" w:hAnsi="Symbol" w:cs="Symbol"/>
    </w:rPr>
  </w:style>
  <w:style w:type="character" w:customStyle="1" w:styleId="WW8Num13z0">
    <w:name w:val="WW8Num13z0"/>
    <w:rsid w:val="00992DE8"/>
    <w:rPr>
      <w:rFonts w:ascii="Wingdings" w:hAnsi="Wingdings" w:cs="Wingdings"/>
    </w:rPr>
  </w:style>
  <w:style w:type="character" w:customStyle="1" w:styleId="WW8Num14z0">
    <w:name w:val="WW8Num14z0"/>
    <w:rsid w:val="00992DE8"/>
    <w:rPr>
      <w:rFonts w:ascii="Symbol" w:hAnsi="Symbol" w:cs="Symbol"/>
    </w:rPr>
  </w:style>
  <w:style w:type="character" w:customStyle="1" w:styleId="WW8Num14z1">
    <w:name w:val="WW8Num14z1"/>
    <w:rsid w:val="00992DE8"/>
    <w:rPr>
      <w:rFonts w:ascii="Times New Roman" w:hAnsi="Times New Roman" w:cs="Times New Roman"/>
    </w:rPr>
  </w:style>
  <w:style w:type="character" w:customStyle="1" w:styleId="WW8Num15z0">
    <w:name w:val="WW8Num15z0"/>
    <w:rsid w:val="00992DE8"/>
    <w:rPr>
      <w:rFonts w:ascii="Wingdings" w:hAnsi="Wingdings" w:cs="Wingdings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WW8Num16z0">
    <w:name w:val="WW8Num16z0"/>
    <w:rsid w:val="00992DE8"/>
    <w:rPr>
      <w:rFonts w:ascii="Wingdings" w:hAnsi="Wingdings" w:cs="Wingdings"/>
    </w:rPr>
  </w:style>
  <w:style w:type="character" w:customStyle="1" w:styleId="WW8Num17z0">
    <w:name w:val="WW8Num17z0"/>
    <w:rsid w:val="00992DE8"/>
    <w:rPr>
      <w:rFonts w:ascii="Symbol" w:hAnsi="Symbol" w:cs="Symbol"/>
    </w:rPr>
  </w:style>
  <w:style w:type="character" w:customStyle="1" w:styleId="WW8Num17z1">
    <w:name w:val="WW8Num17z1"/>
    <w:rsid w:val="00992DE8"/>
    <w:rPr>
      <w:rFonts w:ascii="Courier New" w:hAnsi="Courier New" w:cs="Courier New"/>
    </w:rPr>
  </w:style>
  <w:style w:type="character" w:customStyle="1" w:styleId="WW8Num17z2">
    <w:name w:val="WW8Num17z2"/>
    <w:rsid w:val="00992DE8"/>
    <w:rPr>
      <w:rFonts w:ascii="Wingdings" w:hAnsi="Wingdings" w:cs="Wingdings"/>
    </w:rPr>
  </w:style>
  <w:style w:type="character" w:customStyle="1" w:styleId="WW8Num18z0">
    <w:name w:val="WW8Num18z0"/>
    <w:rsid w:val="00992DE8"/>
    <w:rPr>
      <w:rFonts w:ascii="Wingdings" w:hAnsi="Wingdings" w:cs="Wingdings"/>
    </w:rPr>
  </w:style>
  <w:style w:type="character" w:customStyle="1" w:styleId="WW8Num19z0">
    <w:name w:val="WW8Num19z0"/>
    <w:rsid w:val="00992DE8"/>
    <w:rPr>
      <w:rFonts w:ascii="Wingdings" w:hAnsi="Wingdings" w:cs="Wingdings"/>
    </w:rPr>
  </w:style>
  <w:style w:type="character" w:customStyle="1" w:styleId="WW8Num19z1">
    <w:name w:val="WW8Num19z1"/>
    <w:rsid w:val="00992DE8"/>
    <w:rPr>
      <w:rFonts w:ascii="Courier New" w:hAnsi="Courier New" w:cs="Courier New"/>
    </w:rPr>
  </w:style>
  <w:style w:type="character" w:customStyle="1" w:styleId="WW8Num19z3">
    <w:name w:val="WW8Num19z3"/>
    <w:rsid w:val="00992DE8"/>
    <w:rPr>
      <w:rFonts w:ascii="Symbol" w:hAnsi="Symbol" w:cs="Symbol"/>
    </w:rPr>
  </w:style>
  <w:style w:type="character" w:customStyle="1" w:styleId="WW8Num20z0">
    <w:name w:val="WW8Num20z0"/>
    <w:rsid w:val="00992DE8"/>
    <w:rPr>
      <w:rFonts w:ascii="Times New Roman" w:hAnsi="Times New Roman" w:cs="Times New Roman"/>
    </w:rPr>
  </w:style>
  <w:style w:type="character" w:customStyle="1" w:styleId="WW8Num21z0">
    <w:name w:val="WW8Num21z0"/>
    <w:rsid w:val="00992DE8"/>
    <w:rPr>
      <w:rFonts w:ascii="Times New Roman" w:hAnsi="Times New Roman" w:cs="Times New Roman"/>
    </w:rPr>
  </w:style>
  <w:style w:type="character" w:customStyle="1" w:styleId="WW8Num22z0">
    <w:name w:val="WW8Num22z0"/>
    <w:rsid w:val="00992DE8"/>
    <w:rPr>
      <w:rFonts w:ascii="Wingdings" w:hAnsi="Wingdings" w:cs="Wingdings"/>
      <w:caps w:val="0"/>
      <w:smallCaps w:val="0"/>
      <w:strike w:val="0"/>
      <w:dstrike w:val="0"/>
      <w:vanish w:val="0"/>
      <w:color w:val="000000"/>
      <w:sz w:val="20"/>
      <w:szCs w:val="2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3z0">
    <w:name w:val="WW8Num23z0"/>
    <w:rsid w:val="00992DE8"/>
    <w:rPr>
      <w:rFonts w:ascii="Symbol" w:hAnsi="Symbol"/>
    </w:rPr>
  </w:style>
  <w:style w:type="character" w:customStyle="1" w:styleId="WW8Num23z1">
    <w:name w:val="WW8Num23z1"/>
    <w:rsid w:val="00992DE8"/>
    <w:rPr>
      <w:rFonts w:ascii="Courier New" w:hAnsi="Courier New" w:cs="Courier New"/>
    </w:rPr>
  </w:style>
  <w:style w:type="character" w:customStyle="1" w:styleId="WW8Num23z2">
    <w:name w:val="WW8Num23z2"/>
    <w:rsid w:val="00992DE8"/>
    <w:rPr>
      <w:rFonts w:ascii="Wingdings" w:hAnsi="Wingdings"/>
    </w:rPr>
  </w:style>
  <w:style w:type="character" w:customStyle="1" w:styleId="WW8Num24z0">
    <w:name w:val="WW8Num24z0"/>
    <w:rsid w:val="00992DE8"/>
    <w:rPr>
      <w:rFonts w:ascii="Symbol" w:hAnsi="Symbol" w:cs="Symbol"/>
    </w:rPr>
  </w:style>
  <w:style w:type="character" w:customStyle="1" w:styleId="WW8Num25z0">
    <w:name w:val="WW8Num25z0"/>
    <w:rsid w:val="00992DE8"/>
    <w:rPr>
      <w:rFonts w:ascii="Symbol" w:hAnsi="Symbol" w:cs="Symbol"/>
    </w:rPr>
  </w:style>
  <w:style w:type="character" w:customStyle="1" w:styleId="WW8Num27z0">
    <w:name w:val="WW8Num27z0"/>
    <w:rsid w:val="00992DE8"/>
    <w:rPr>
      <w:rFonts w:ascii="Wingdings" w:hAnsi="Wingdings" w:cs="Wingdings"/>
    </w:rPr>
  </w:style>
  <w:style w:type="character" w:customStyle="1" w:styleId="WW8Num28z0">
    <w:name w:val="WW8Num28z0"/>
    <w:rsid w:val="00992DE8"/>
    <w:rPr>
      <w:rFonts w:ascii="Times New Roman" w:hAnsi="Times New Roman" w:cs="Times New Roman"/>
    </w:rPr>
  </w:style>
  <w:style w:type="character" w:customStyle="1" w:styleId="WW8Num29z0">
    <w:name w:val="WW8Num29z0"/>
    <w:rsid w:val="00992DE8"/>
    <w:rPr>
      <w:rFonts w:ascii="Wingdings" w:hAnsi="Wingdings" w:cs="Wingdings"/>
    </w:rPr>
  </w:style>
  <w:style w:type="character" w:customStyle="1" w:styleId="WW8Num30z0">
    <w:name w:val="WW8Num30z0"/>
    <w:rsid w:val="00992DE8"/>
    <w:rPr>
      <w:rFonts w:ascii="Wingdings" w:hAnsi="Wingdings" w:cs="Wingdings"/>
    </w:rPr>
  </w:style>
  <w:style w:type="character" w:customStyle="1" w:styleId="WW8Num31z0">
    <w:name w:val="WW8Num31z0"/>
    <w:rsid w:val="00992DE8"/>
    <w:rPr>
      <w:rFonts w:ascii="Wingdings" w:hAnsi="Wingdings" w:cs="Wingdings"/>
    </w:rPr>
  </w:style>
  <w:style w:type="character" w:customStyle="1" w:styleId="WW8Num32z0">
    <w:name w:val="WW8Num32z0"/>
    <w:rsid w:val="00992DE8"/>
    <w:rPr>
      <w:rFonts w:ascii="Wingdings" w:hAnsi="Wingdings" w:cs="Wingdings"/>
    </w:rPr>
  </w:style>
  <w:style w:type="character" w:customStyle="1" w:styleId="WW8Num33z0">
    <w:name w:val="WW8Num33z0"/>
    <w:rsid w:val="00992DE8"/>
    <w:rPr>
      <w:rFonts w:ascii="Times New Roman" w:hAnsi="Times New Roman" w:cs="Times New Roman"/>
    </w:rPr>
  </w:style>
  <w:style w:type="character" w:customStyle="1" w:styleId="WW8Num34z0">
    <w:name w:val="WW8Num34z0"/>
    <w:rsid w:val="00992DE8"/>
    <w:rPr>
      <w:rFonts w:ascii="Wingdings" w:hAnsi="Wingdings" w:cs="Wingdings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WW8Num35z0">
    <w:name w:val="WW8Num35z0"/>
    <w:rsid w:val="00992DE8"/>
    <w:rPr>
      <w:rFonts w:ascii="Symbol" w:hAnsi="Symbol" w:cs="Symbol"/>
    </w:rPr>
  </w:style>
  <w:style w:type="character" w:customStyle="1" w:styleId="WW8Num36z0">
    <w:name w:val="WW8Num36z0"/>
    <w:rsid w:val="00992DE8"/>
    <w:rPr>
      <w:rFonts w:ascii="Wingdings" w:hAnsi="Wingdings" w:cs="Wingdings"/>
    </w:rPr>
  </w:style>
  <w:style w:type="character" w:customStyle="1" w:styleId="WW8Num37z0">
    <w:name w:val="WW8Num37z0"/>
    <w:rsid w:val="00992DE8"/>
    <w:rPr>
      <w:rFonts w:ascii="Times New Roman" w:hAnsi="Times New Roman" w:cs="Times New Roman"/>
    </w:rPr>
  </w:style>
  <w:style w:type="character" w:customStyle="1" w:styleId="WW8Num38z0">
    <w:name w:val="WW8Num38z0"/>
    <w:rsid w:val="00992DE8"/>
    <w:rPr>
      <w:rFonts w:ascii="Times New Roman" w:hAnsi="Times New Roman" w:cs="Times New Roman"/>
    </w:rPr>
  </w:style>
  <w:style w:type="character" w:customStyle="1" w:styleId="WW8Num39z0">
    <w:name w:val="WW8Num39z0"/>
    <w:rsid w:val="00992DE8"/>
    <w:rPr>
      <w:rFonts w:ascii="Symbol" w:hAnsi="Symbol"/>
    </w:rPr>
  </w:style>
  <w:style w:type="character" w:customStyle="1" w:styleId="WW8Num39z1">
    <w:name w:val="WW8Num39z1"/>
    <w:rsid w:val="00992DE8"/>
    <w:rPr>
      <w:rFonts w:ascii="Courier New" w:hAnsi="Courier New" w:cs="Courier New"/>
    </w:rPr>
  </w:style>
  <w:style w:type="character" w:customStyle="1" w:styleId="WW8Num39z2">
    <w:name w:val="WW8Num39z2"/>
    <w:rsid w:val="00992DE8"/>
    <w:rPr>
      <w:rFonts w:ascii="Wingdings" w:hAnsi="Wingdings"/>
    </w:rPr>
  </w:style>
  <w:style w:type="character" w:customStyle="1" w:styleId="WW8Num40z0">
    <w:name w:val="WW8Num40z0"/>
    <w:rsid w:val="00992DE8"/>
    <w:rPr>
      <w:rFonts w:ascii="Times New Roman" w:hAnsi="Times New Roman" w:cs="Times New Roman"/>
    </w:rPr>
  </w:style>
  <w:style w:type="character" w:customStyle="1" w:styleId="WW8NumSt1z0">
    <w:name w:val="WW8NumSt1z0"/>
    <w:rsid w:val="00992DE8"/>
    <w:rPr>
      <w:rFonts w:ascii="Wingdings" w:hAnsi="Wingdings" w:cs="Wingdings"/>
    </w:rPr>
  </w:style>
  <w:style w:type="character" w:customStyle="1" w:styleId="WW8NumSt2z0">
    <w:name w:val="WW8NumSt2z0"/>
    <w:rsid w:val="00992DE8"/>
    <w:rPr>
      <w:rFonts w:ascii="Symbol" w:hAnsi="Symbol" w:cs="Symbol"/>
    </w:rPr>
  </w:style>
  <w:style w:type="character" w:customStyle="1" w:styleId="Heading3Char">
    <w:name w:val="Heading 3 Char"/>
    <w:rsid w:val="00992DE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rsid w:val="00992DE8"/>
    <w:rPr>
      <w:b/>
      <w:bCs/>
      <w:sz w:val="28"/>
      <w:szCs w:val="28"/>
    </w:rPr>
  </w:style>
  <w:style w:type="character" w:customStyle="1" w:styleId="Heading5Char">
    <w:name w:val="Heading 5 Char"/>
    <w:rsid w:val="00992DE8"/>
    <w:rPr>
      <w:b/>
      <w:bCs/>
      <w:i/>
      <w:iCs/>
      <w:sz w:val="26"/>
      <w:szCs w:val="26"/>
    </w:rPr>
  </w:style>
  <w:style w:type="character" w:styleId="Strong">
    <w:name w:val="Strong"/>
    <w:qFormat/>
    <w:rsid w:val="00992DE8"/>
    <w:rPr>
      <w:rFonts w:ascii="Times New Roman" w:hAnsi="Times New Roman" w:cs="Times New Roman"/>
      <w:b/>
      <w:bCs/>
    </w:rPr>
  </w:style>
  <w:style w:type="character" w:customStyle="1" w:styleId="BodyTextIndent3Char">
    <w:name w:val="Body Text Indent 3 Char"/>
    <w:rsid w:val="00992DE8"/>
    <w:rPr>
      <w:rFonts w:ascii="Times New Roman" w:hAnsi="Times New Roman"/>
      <w:sz w:val="16"/>
      <w:szCs w:val="16"/>
    </w:rPr>
  </w:style>
  <w:style w:type="character" w:styleId="Hyperlink">
    <w:name w:val="Hyperlink"/>
    <w:rsid w:val="00992DE8"/>
    <w:rPr>
      <w:rFonts w:ascii="Times New Roman" w:hAnsi="Times New Roman" w:cs="Times New Roman"/>
      <w:color w:val="0000FF"/>
      <w:u w:val="single"/>
    </w:rPr>
  </w:style>
  <w:style w:type="character" w:customStyle="1" w:styleId="BodyTextIndent2Char">
    <w:name w:val="Body Text Indent 2 Char"/>
    <w:rsid w:val="00992DE8"/>
    <w:rPr>
      <w:rFonts w:ascii="Times New Roman" w:hAnsi="Times New Roman"/>
      <w:sz w:val="20"/>
      <w:szCs w:val="20"/>
    </w:rPr>
  </w:style>
  <w:style w:type="character" w:styleId="Emphasis">
    <w:name w:val="Emphasis"/>
    <w:qFormat/>
    <w:rsid w:val="00992DE8"/>
    <w:rPr>
      <w:rFonts w:ascii="Times New Roman" w:hAnsi="Times New Roman" w:cs="Times New Roman"/>
      <w:i/>
      <w:iCs/>
    </w:rPr>
  </w:style>
  <w:style w:type="character" w:customStyle="1" w:styleId="HeaderChar">
    <w:name w:val="Header Char"/>
    <w:rsid w:val="00992DE8"/>
    <w:rPr>
      <w:rFonts w:ascii="Times New Roman" w:hAnsi="Times New Roman"/>
      <w:sz w:val="20"/>
      <w:szCs w:val="20"/>
    </w:rPr>
  </w:style>
  <w:style w:type="character" w:customStyle="1" w:styleId="BodyText2Char">
    <w:name w:val="Body Text 2 Char"/>
    <w:rsid w:val="00992DE8"/>
    <w:rPr>
      <w:rFonts w:ascii="Times New Roman" w:hAnsi="Times New Roman"/>
      <w:sz w:val="20"/>
      <w:szCs w:val="20"/>
    </w:rPr>
  </w:style>
  <w:style w:type="character" w:styleId="PageNumber">
    <w:name w:val="page number"/>
    <w:rsid w:val="00992DE8"/>
    <w:rPr>
      <w:rFonts w:ascii="Times New Roman" w:hAnsi="Times New Roman" w:cs="Times New Roman"/>
    </w:rPr>
  </w:style>
  <w:style w:type="character" w:customStyle="1" w:styleId="FooterChar">
    <w:name w:val="Footer Char"/>
    <w:rsid w:val="00992DE8"/>
    <w:rPr>
      <w:rFonts w:ascii="Times New Roman" w:hAnsi="Times New Roman"/>
      <w:sz w:val="20"/>
      <w:szCs w:val="20"/>
    </w:rPr>
  </w:style>
  <w:style w:type="character" w:customStyle="1" w:styleId="BalloonTextChar">
    <w:name w:val="Balloon Text Char"/>
    <w:rsid w:val="00992DE8"/>
    <w:rPr>
      <w:rFonts w:ascii="Times New Roman" w:hAnsi="Times New Roman"/>
      <w:sz w:val="0"/>
      <w:szCs w:val="0"/>
    </w:rPr>
  </w:style>
  <w:style w:type="character" w:customStyle="1" w:styleId="apple-style-span">
    <w:name w:val="apple-style-span"/>
    <w:basedOn w:val="DefaultParagraphFont"/>
    <w:rsid w:val="00992DE8"/>
  </w:style>
  <w:style w:type="paragraph" w:customStyle="1" w:styleId="Heading">
    <w:name w:val="Heading"/>
    <w:basedOn w:val="Normal"/>
    <w:next w:val="BodyText"/>
    <w:rsid w:val="00992DE8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992DE8"/>
    <w:pPr>
      <w:spacing w:after="120"/>
    </w:pPr>
  </w:style>
  <w:style w:type="paragraph" w:styleId="List">
    <w:name w:val="List"/>
    <w:basedOn w:val="BodyText"/>
    <w:rsid w:val="00992DE8"/>
    <w:rPr>
      <w:rFonts w:cs="Mangal"/>
    </w:rPr>
  </w:style>
  <w:style w:type="paragraph" w:styleId="Caption">
    <w:name w:val="caption"/>
    <w:basedOn w:val="Normal"/>
    <w:qFormat/>
    <w:rsid w:val="00992DE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992DE8"/>
    <w:pPr>
      <w:suppressLineNumbers/>
    </w:pPr>
    <w:rPr>
      <w:rFonts w:cs="Mangal"/>
    </w:rPr>
  </w:style>
  <w:style w:type="paragraph" w:styleId="BodyTextIndent3">
    <w:name w:val="Body Text Indent 3"/>
    <w:basedOn w:val="Normal"/>
    <w:rsid w:val="00992DE8"/>
    <w:pPr>
      <w:widowControl w:val="0"/>
      <w:ind w:left="1440"/>
    </w:pPr>
    <w:rPr>
      <w:color w:val="000000"/>
      <w:sz w:val="24"/>
      <w:szCs w:val="24"/>
    </w:rPr>
  </w:style>
  <w:style w:type="paragraph" w:styleId="BodyTextIndent2">
    <w:name w:val="Body Text Indent 2"/>
    <w:basedOn w:val="Normal"/>
    <w:rsid w:val="00992DE8"/>
    <w:pPr>
      <w:widowControl w:val="0"/>
      <w:ind w:left="360"/>
    </w:pPr>
    <w:rPr>
      <w:color w:val="000000"/>
      <w:sz w:val="24"/>
      <w:szCs w:val="24"/>
    </w:rPr>
  </w:style>
  <w:style w:type="paragraph" w:styleId="Header">
    <w:name w:val="header"/>
    <w:basedOn w:val="Normal"/>
    <w:rsid w:val="00992DE8"/>
    <w:pPr>
      <w:widowControl w:val="0"/>
      <w:spacing w:before="100" w:after="100"/>
    </w:pPr>
    <w:rPr>
      <w:color w:val="000000"/>
      <w:sz w:val="24"/>
      <w:szCs w:val="24"/>
    </w:rPr>
  </w:style>
  <w:style w:type="paragraph" w:styleId="BodyText2">
    <w:name w:val="Body Text 2"/>
    <w:basedOn w:val="Normal"/>
    <w:rsid w:val="00992DE8"/>
    <w:pPr>
      <w:widowControl w:val="0"/>
      <w:spacing w:before="100" w:after="100"/>
      <w:ind w:left="720"/>
    </w:pPr>
    <w:rPr>
      <w:color w:val="000000"/>
      <w:sz w:val="24"/>
      <w:szCs w:val="24"/>
    </w:rPr>
  </w:style>
  <w:style w:type="paragraph" w:styleId="Footer">
    <w:name w:val="footer"/>
    <w:basedOn w:val="Normal"/>
    <w:rsid w:val="00992DE8"/>
    <w:pPr>
      <w:widowControl w:val="0"/>
      <w:spacing w:before="100" w:after="100"/>
    </w:pPr>
    <w:rPr>
      <w:color w:val="000000"/>
      <w:sz w:val="24"/>
      <w:szCs w:val="24"/>
    </w:rPr>
  </w:style>
  <w:style w:type="paragraph" w:styleId="NormalWeb">
    <w:name w:val="Normal (Web)"/>
    <w:basedOn w:val="Normal"/>
    <w:rsid w:val="00992DE8"/>
    <w:pPr>
      <w:spacing w:before="280" w:after="280"/>
    </w:pPr>
    <w:rPr>
      <w:color w:val="000000"/>
      <w:sz w:val="24"/>
      <w:szCs w:val="24"/>
    </w:rPr>
  </w:style>
  <w:style w:type="paragraph" w:styleId="BalloonText">
    <w:name w:val="Balloon Text"/>
    <w:basedOn w:val="Normal"/>
    <w:rsid w:val="00992D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992DE8"/>
    <w:pPr>
      <w:ind w:left="720"/>
    </w:pPr>
  </w:style>
  <w:style w:type="paragraph" w:customStyle="1" w:styleId="tablerowcolor">
    <w:name w:val="tablerowcolor"/>
    <w:basedOn w:val="Normal"/>
    <w:rsid w:val="00992DE8"/>
    <w:pPr>
      <w:shd w:val="clear" w:color="auto" w:fill="FFFFFF"/>
      <w:spacing w:before="280" w:after="280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39D1"/>
    <w:rPr>
      <w:rFonts w:ascii="Courier New" w:eastAsia="Times New Roman" w:hAnsi="Courier New" w:cs="Courier New"/>
      <w:sz w:val="20"/>
      <w:szCs w:val="20"/>
    </w:rPr>
  </w:style>
  <w:style w:type="paragraph" w:customStyle="1" w:styleId="PRQN">
    <w:name w:val="PRQN"/>
    <w:basedOn w:val="Normal"/>
    <w:rsid w:val="007A0E1A"/>
    <w:pPr>
      <w:suppressAutoHyphens w:val="0"/>
      <w:ind w:left="1008" w:hanging="288"/>
    </w:pPr>
    <w:rPr>
      <w:rFonts w:ascii="Courier" w:hAnsi="Courier" w:cs="Times New Roman"/>
      <w:sz w:val="24"/>
      <w:lang w:eastAsia="en-US"/>
    </w:rPr>
  </w:style>
  <w:style w:type="table" w:styleId="TableGrid">
    <w:name w:val="Table Grid"/>
    <w:basedOn w:val="TableNormal"/>
    <w:uiPriority w:val="59"/>
    <w:rsid w:val="007A0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3046</CharactersWithSpaces>
  <SharedDoc>false</SharedDoc>
  <HLinks>
    <vt:vector size="6" baseType="variant">
      <vt:variant>
        <vt:i4>2555947</vt:i4>
      </vt:variant>
      <vt:variant>
        <vt:i4>0</vt:i4>
      </vt:variant>
      <vt:variant>
        <vt:i4>0</vt:i4>
      </vt:variant>
      <vt:variant>
        <vt:i4>5</vt:i4>
      </vt:variant>
      <vt:variant>
        <vt:lpwstr>http://cs.newpaltz.edu/~phamh/CS3/sub/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Hi,</dc:creator>
  <cp:lastModifiedBy>Adriel Martinez</cp:lastModifiedBy>
  <cp:revision>3</cp:revision>
  <cp:lastPrinted>2010-08-31T08:58:00Z</cp:lastPrinted>
  <dcterms:created xsi:type="dcterms:W3CDTF">2018-10-14T19:57:00Z</dcterms:created>
  <dcterms:modified xsi:type="dcterms:W3CDTF">2018-10-14T20:15:00Z</dcterms:modified>
</cp:coreProperties>
</file>