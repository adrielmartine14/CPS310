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976EC" w14:textId="77777777" w:rsidR="00A31E21" w:rsidRDefault="0052169D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rStyle w:val="Strong"/>
          <w:rFonts w:ascii="Arial" w:hAnsi="Arial" w:cs="Arial"/>
        </w:rPr>
        <w:t xml:space="preserve">Computer Science </w:t>
      </w:r>
      <w:r w:rsidR="007C4BD9">
        <w:rPr>
          <w:rStyle w:val="Strong"/>
          <w:rFonts w:ascii="Arial" w:hAnsi="Arial" w:cs="Arial"/>
        </w:rPr>
        <w:t>2</w:t>
      </w:r>
      <w:r w:rsidR="006E53A4">
        <w:rPr>
          <w:rStyle w:val="Strong"/>
          <w:rFonts w:ascii="Arial" w:hAnsi="Arial" w:cs="Arial"/>
        </w:rPr>
        <w:t xml:space="preserve">                                               </w:t>
      </w:r>
      <w:r>
        <w:rPr>
          <w:rFonts w:ascii="Arial" w:hAnsi="Arial" w:cs="Arial"/>
        </w:rPr>
        <w:t xml:space="preserve"> </w:t>
      </w:r>
      <w:r w:rsidR="00A31E21">
        <w:rPr>
          <w:rFonts w:ascii="Arial" w:hAnsi="Arial" w:cs="Arial"/>
        </w:rPr>
        <w:t xml:space="preserve">                              </w:t>
      </w:r>
      <w:r w:rsidR="0074193F">
        <w:rPr>
          <w:rFonts w:ascii="Arial" w:hAnsi="Arial" w:cs="Arial"/>
        </w:rPr>
        <w:t xml:space="preserve">     </w:t>
      </w:r>
      <w:r w:rsidR="00A31E21">
        <w:rPr>
          <w:rFonts w:ascii="Arial" w:hAnsi="Arial" w:cs="Arial"/>
        </w:rPr>
        <w:t xml:space="preserve">             </w:t>
      </w:r>
      <w:r w:rsidR="006E53A4">
        <w:rPr>
          <w:rFonts w:ascii="Arial" w:hAnsi="Arial" w:cs="Arial"/>
          <w:b/>
          <w:color w:val="FF0000"/>
        </w:rPr>
        <w:t xml:space="preserve">     Lab </w:t>
      </w:r>
      <w:r w:rsidR="00A31E21" w:rsidRPr="0074193F">
        <w:rPr>
          <w:rFonts w:ascii="Arial" w:hAnsi="Arial" w:cs="Arial"/>
          <w:b/>
          <w:color w:val="FF0000"/>
        </w:rPr>
        <w:t xml:space="preserve"> # 0</w:t>
      </w:r>
      <w:r w:rsidR="00A16187">
        <w:rPr>
          <w:rFonts w:ascii="Arial" w:hAnsi="Arial" w:cs="Arial"/>
          <w:b/>
          <w:color w:val="FF0000"/>
        </w:rPr>
        <w:t>7</w:t>
      </w:r>
    </w:p>
    <w:p w14:paraId="34540EFB" w14:textId="77777777" w:rsidR="0052169D" w:rsidRPr="00A31E21" w:rsidRDefault="00B72F55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noProof/>
          <w:lang w:eastAsia="en-US"/>
        </w:rPr>
        <w:drawing>
          <wp:inline distT="0" distB="0" distL="0" distR="0" wp14:anchorId="0EE170F0" wp14:editId="79B65E2F">
            <wp:extent cx="6419850" cy="7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F8575" w14:textId="77777777" w:rsidR="0052169D" w:rsidRDefault="0052169D" w:rsidP="008750D0">
      <w:pPr>
        <w:jc w:val="right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Dr. Hanh Pham </w:t>
      </w:r>
    </w:p>
    <w:p w14:paraId="0F3F9DEB" w14:textId="77777777" w:rsidR="00ED7D4B" w:rsidRDefault="00ED7D4B" w:rsidP="00472CF6">
      <w:pPr>
        <w:spacing w:after="40"/>
        <w:rPr>
          <w:b/>
          <w:sz w:val="22"/>
        </w:rPr>
      </w:pPr>
    </w:p>
    <w:p w14:paraId="1699EDA1" w14:textId="491EB35C" w:rsidR="004B2FE6" w:rsidRPr="0000460A" w:rsidRDefault="004B2FE6" w:rsidP="004B2FE6">
      <w:pPr>
        <w:spacing w:after="40"/>
        <w:rPr>
          <w:b/>
          <w:sz w:val="22"/>
        </w:rPr>
      </w:pPr>
      <w:r>
        <w:rPr>
          <w:b/>
          <w:sz w:val="22"/>
        </w:rPr>
        <w:t xml:space="preserve">Student Last Name:  </w:t>
      </w:r>
      <w:r w:rsidR="009A4D22">
        <w:rPr>
          <w:b/>
          <w:sz w:val="22"/>
        </w:rPr>
        <w:t>Martinez</w:t>
      </w:r>
      <w:r w:rsidRPr="00BC7DF5">
        <w:rPr>
          <w:b/>
          <w:sz w:val="22"/>
        </w:rPr>
        <w:t xml:space="preserve"> </w:t>
      </w:r>
      <w:r>
        <w:rPr>
          <w:b/>
          <w:sz w:val="22"/>
        </w:rPr>
        <w:t xml:space="preserve">   Student First Name:  </w:t>
      </w:r>
      <w:r w:rsidR="009A4D22">
        <w:rPr>
          <w:b/>
          <w:sz w:val="22"/>
        </w:rPr>
        <w:t>Adriel</w:t>
      </w:r>
    </w:p>
    <w:p w14:paraId="2A3E083D" w14:textId="4A8BAA49" w:rsidR="004B2FE6" w:rsidRPr="0000460A" w:rsidRDefault="004B2FE6" w:rsidP="004B2FE6">
      <w:pPr>
        <w:spacing w:after="40"/>
        <w:rPr>
          <w:b/>
          <w:sz w:val="22"/>
        </w:rPr>
      </w:pPr>
      <w:r w:rsidRPr="0000460A">
        <w:rPr>
          <w:b/>
          <w:sz w:val="22"/>
        </w:rPr>
        <w:t xml:space="preserve">CS2 Section # </w:t>
      </w:r>
      <w:r w:rsidR="009A4D22">
        <w:rPr>
          <w:b/>
          <w:sz w:val="22"/>
        </w:rPr>
        <w:t>01</w:t>
      </w:r>
    </w:p>
    <w:p w14:paraId="28CEE254" w14:textId="77777777" w:rsidR="004B2FE6" w:rsidRDefault="004B2FE6" w:rsidP="00472CF6">
      <w:pPr>
        <w:spacing w:after="40"/>
        <w:rPr>
          <w:b/>
          <w:sz w:val="22"/>
        </w:rPr>
      </w:pPr>
    </w:p>
    <w:p w14:paraId="23CD8603" w14:textId="77777777" w:rsidR="00376F06" w:rsidRPr="00472CF6" w:rsidRDefault="00376F06" w:rsidP="00472CF6">
      <w:pPr>
        <w:spacing w:after="40"/>
        <w:rPr>
          <w:sz w:val="22"/>
        </w:rPr>
      </w:pPr>
      <w:r w:rsidRPr="00472CF6">
        <w:rPr>
          <w:b/>
          <w:sz w:val="22"/>
        </w:rPr>
        <w:t>Due</w:t>
      </w:r>
      <w:r w:rsidRPr="003D4198">
        <w:rPr>
          <w:b/>
          <w:sz w:val="22"/>
        </w:rPr>
        <w:t>:</w:t>
      </w:r>
      <w:r w:rsidRPr="003D4198">
        <w:rPr>
          <w:sz w:val="22"/>
        </w:rPr>
        <w:t xml:space="preserve">  </w:t>
      </w:r>
      <w:r w:rsidR="003D4198" w:rsidRPr="003D4198">
        <w:rPr>
          <w:sz w:val="22"/>
        </w:rPr>
        <w:t xml:space="preserve">Problem </w:t>
      </w:r>
      <w:r w:rsidR="000F5A70">
        <w:rPr>
          <w:sz w:val="22"/>
        </w:rPr>
        <w:t>A</w:t>
      </w:r>
      <w:r w:rsidR="00472CF6" w:rsidRPr="003D4198">
        <w:rPr>
          <w:sz w:val="22"/>
        </w:rPr>
        <w:t xml:space="preserve"> by the </w:t>
      </w:r>
      <w:r w:rsidR="00472CF6" w:rsidRPr="003D4198">
        <w:rPr>
          <w:b/>
          <w:sz w:val="22"/>
        </w:rPr>
        <w:t xml:space="preserve">end of the </w:t>
      </w:r>
      <w:r w:rsidR="008D1D87" w:rsidRPr="003D4198">
        <w:rPr>
          <w:b/>
          <w:sz w:val="22"/>
        </w:rPr>
        <w:t>lab</w:t>
      </w:r>
      <w:r w:rsidR="00472CF6" w:rsidRPr="003D4198">
        <w:rPr>
          <w:b/>
          <w:sz w:val="22"/>
        </w:rPr>
        <w:t xml:space="preserve"> </w:t>
      </w:r>
      <w:r w:rsidR="00472CF6" w:rsidRPr="003D4198">
        <w:rPr>
          <w:sz w:val="22"/>
        </w:rPr>
        <w:t xml:space="preserve">and </w:t>
      </w:r>
      <w:r w:rsidR="003D4198">
        <w:rPr>
          <w:sz w:val="22"/>
        </w:rPr>
        <w:t>Problems</w:t>
      </w:r>
      <w:r w:rsidR="0054326B">
        <w:rPr>
          <w:sz w:val="22"/>
        </w:rPr>
        <w:t xml:space="preserve"> </w:t>
      </w:r>
      <w:r w:rsidR="000F5A70">
        <w:rPr>
          <w:sz w:val="22"/>
        </w:rPr>
        <w:t>B</w:t>
      </w:r>
      <w:r w:rsidR="003D4198">
        <w:rPr>
          <w:sz w:val="22"/>
        </w:rPr>
        <w:t xml:space="preserve"> </w:t>
      </w:r>
      <w:r w:rsidR="00472CF6" w:rsidRPr="003D4198">
        <w:rPr>
          <w:sz w:val="22"/>
        </w:rPr>
        <w:t xml:space="preserve">by the end of </w:t>
      </w:r>
      <w:r w:rsidR="00472CF6" w:rsidRPr="003D4198">
        <w:rPr>
          <w:b/>
          <w:sz w:val="22"/>
        </w:rPr>
        <w:t>Saturday</w:t>
      </w:r>
      <w:r w:rsidR="00472CF6" w:rsidRPr="00472CF6">
        <w:rPr>
          <w:sz w:val="22"/>
        </w:rPr>
        <w:t xml:space="preserve"> of the same week</w:t>
      </w:r>
      <w:r w:rsidR="00D8415E">
        <w:rPr>
          <w:sz w:val="22"/>
        </w:rPr>
        <w:t>.</w:t>
      </w:r>
    </w:p>
    <w:p w14:paraId="1E9ADE3C" w14:textId="77777777" w:rsidR="00ED7D4B" w:rsidRDefault="00ED7D4B" w:rsidP="00472CF6">
      <w:pPr>
        <w:spacing w:after="40"/>
        <w:rPr>
          <w:sz w:val="22"/>
          <w:szCs w:val="22"/>
        </w:rPr>
      </w:pPr>
    </w:p>
    <w:p w14:paraId="364C5FAA" w14:textId="77777777" w:rsidR="00426B40" w:rsidRPr="00ED7D4B" w:rsidRDefault="00C35344" w:rsidP="00C35344">
      <w:pPr>
        <w:shd w:val="clear" w:color="auto" w:fill="D6E3BC" w:themeFill="accent3" w:themeFillTint="66"/>
        <w:spacing w:after="40"/>
        <w:rPr>
          <w:b/>
          <w:color w:val="FF0000"/>
          <w:sz w:val="24"/>
          <w:szCs w:val="22"/>
        </w:rPr>
      </w:pPr>
      <w:r w:rsidRPr="00ED7D4B">
        <w:rPr>
          <w:b/>
          <w:color w:val="FF0000"/>
          <w:sz w:val="24"/>
          <w:szCs w:val="22"/>
        </w:rPr>
        <w:t xml:space="preserve"> </w:t>
      </w:r>
      <w:r w:rsidR="00426B40" w:rsidRPr="00ED7D4B">
        <w:rPr>
          <w:b/>
          <w:color w:val="FF0000"/>
          <w:sz w:val="24"/>
          <w:szCs w:val="22"/>
        </w:rPr>
        <w:t xml:space="preserve">TOPIC: </w:t>
      </w:r>
    </w:p>
    <w:p w14:paraId="2AFEDB9E" w14:textId="77777777" w:rsidR="00426B40" w:rsidRDefault="00426B40" w:rsidP="00472CF6">
      <w:pPr>
        <w:spacing w:after="40"/>
        <w:rPr>
          <w:sz w:val="22"/>
          <w:szCs w:val="22"/>
        </w:rPr>
      </w:pPr>
    </w:p>
    <w:p w14:paraId="0E3C1498" w14:textId="77777777" w:rsidR="00ED7D4B" w:rsidRPr="00CA3459" w:rsidRDefault="00ED7D4B" w:rsidP="00472CF6">
      <w:pPr>
        <w:spacing w:after="40"/>
        <w:rPr>
          <w:sz w:val="22"/>
          <w:szCs w:val="22"/>
        </w:rPr>
      </w:pPr>
    </w:p>
    <w:p w14:paraId="31EEB6AE" w14:textId="77777777" w:rsidR="007A0E1A" w:rsidRPr="00A761B2" w:rsidRDefault="00A761B2" w:rsidP="00A761B2">
      <w:pPr>
        <w:shd w:val="clear" w:color="auto" w:fill="FDE9D9" w:themeFill="accent6" w:themeFillTint="33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</w:t>
      </w:r>
      <w:r w:rsidR="007A0E1A" w:rsidRPr="00A761B2">
        <w:rPr>
          <w:b/>
          <w:sz w:val="28"/>
          <w:szCs w:val="36"/>
        </w:rPr>
        <w:t xml:space="preserve">Project </w:t>
      </w:r>
      <w:r w:rsidR="00B17491">
        <w:rPr>
          <w:b/>
          <w:sz w:val="28"/>
          <w:szCs w:val="36"/>
        </w:rPr>
        <w:t>A</w:t>
      </w:r>
      <w:r w:rsidR="007A0E1A" w:rsidRPr="00A761B2">
        <w:rPr>
          <w:b/>
          <w:sz w:val="28"/>
          <w:szCs w:val="36"/>
        </w:rPr>
        <w:t xml:space="preserve">: </w:t>
      </w:r>
    </w:p>
    <w:p w14:paraId="2DE2F22D" w14:textId="77777777" w:rsidR="007A0E1A" w:rsidRDefault="007A0E1A" w:rsidP="007A0E1A"/>
    <w:p w14:paraId="76716E54" w14:textId="77777777" w:rsidR="00891ED9" w:rsidRDefault="00891ED9" w:rsidP="00891ED9"/>
    <w:p w14:paraId="78A27F61" w14:textId="77777777"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Problem Description:</w:t>
      </w:r>
    </w:p>
    <w:p w14:paraId="0CFD979D" w14:textId="77777777" w:rsidR="00891ED9" w:rsidRDefault="00891ED9" w:rsidP="00891ED9"/>
    <w:p w14:paraId="77AE20BF" w14:textId="77777777" w:rsidR="00444B5E" w:rsidRPr="00C060AD" w:rsidRDefault="00444B5E" w:rsidP="00444B5E">
      <w:pPr>
        <w:spacing w:after="40"/>
        <w:rPr>
          <w:sz w:val="22"/>
          <w:szCs w:val="22"/>
        </w:rPr>
      </w:pPr>
      <w:r w:rsidRPr="00C060AD">
        <w:rPr>
          <w:sz w:val="22"/>
          <w:szCs w:val="22"/>
        </w:rPr>
        <w:t xml:space="preserve">1) Problem A: </w:t>
      </w:r>
      <w:proofErr w:type="spellStart"/>
      <w:r w:rsidRPr="00C060AD">
        <w:rPr>
          <w:sz w:val="22"/>
          <w:szCs w:val="22"/>
        </w:rPr>
        <w:t>MyProgrammingLab</w:t>
      </w:r>
      <w:proofErr w:type="spellEnd"/>
      <w:r w:rsidRPr="00C060AD">
        <w:rPr>
          <w:sz w:val="22"/>
          <w:szCs w:val="22"/>
        </w:rPr>
        <w:t xml:space="preserve"> # 71045 (chapter 18, Programming Projects) </w:t>
      </w:r>
    </w:p>
    <w:p w14:paraId="6E2B40DC" w14:textId="77777777" w:rsidR="00891ED9" w:rsidRDefault="00891ED9" w:rsidP="00891ED9"/>
    <w:p w14:paraId="0C643355" w14:textId="77777777"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 xml:space="preserve">Analysis: </w:t>
      </w:r>
    </w:p>
    <w:p w14:paraId="7B11FDA5" w14:textId="77777777" w:rsidR="00891ED9" w:rsidRDefault="00891ED9" w:rsidP="00891ED9">
      <w:r>
        <w:t xml:space="preserve">(Describe the problem including input and output in your own words.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7C3CA4DD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2D12BEE1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7EBB3BA3" w14:textId="04036E81" w:rsidR="00891ED9" w:rsidRDefault="00891ED9" w:rsidP="001832CB">
            <w:pPr>
              <w:rPr>
                <w:b/>
                <w:color w:val="0070C0"/>
              </w:rPr>
            </w:pPr>
            <w:bookmarkStart w:id="0" w:name="_GoBack"/>
            <w:bookmarkEnd w:id="0"/>
          </w:p>
          <w:p w14:paraId="6FEBC6D6" w14:textId="4D5D2988" w:rsidR="00891ED9" w:rsidRDefault="00891ED9" w:rsidP="001832CB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INPUT:</w:t>
            </w:r>
            <w:r w:rsidR="008833DD">
              <w:rPr>
                <w:b/>
                <w:color w:val="0070C0"/>
              </w:rPr>
              <w:t xml:space="preserve"> The user will enter in a positive </w:t>
            </w:r>
            <w:r w:rsidR="00BA21C7">
              <w:rPr>
                <w:b/>
                <w:color w:val="0070C0"/>
              </w:rPr>
              <w:t xml:space="preserve">integer for which that integer will go through a recursive sum series method. </w:t>
            </w:r>
          </w:p>
          <w:p w14:paraId="4337EBDD" w14:textId="77777777" w:rsidR="00891ED9" w:rsidRDefault="00891ED9" w:rsidP="001832CB">
            <w:pPr>
              <w:rPr>
                <w:b/>
                <w:color w:val="0070C0"/>
              </w:rPr>
            </w:pPr>
          </w:p>
          <w:p w14:paraId="53605B52" w14:textId="7C3CBB47" w:rsidR="00891ED9" w:rsidRPr="009A0BB2" w:rsidRDefault="00891ED9" w:rsidP="001832CB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OUTPUT:</w:t>
            </w:r>
            <w:r w:rsidR="00BA21C7">
              <w:rPr>
                <w:b/>
                <w:color w:val="0070C0"/>
              </w:rPr>
              <w:t xml:space="preserve"> The output </w:t>
            </w:r>
            <w:r w:rsidR="00472BAA">
              <w:rPr>
                <w:b/>
                <w:color w:val="0070C0"/>
              </w:rPr>
              <w:t xml:space="preserve">will </w:t>
            </w:r>
            <w:r w:rsidR="0029777B">
              <w:rPr>
                <w:b/>
                <w:color w:val="0070C0"/>
              </w:rPr>
              <w:t xml:space="preserve">be the individual printing of each </w:t>
            </w:r>
            <w:r w:rsidR="00D4230F">
              <w:rPr>
                <w:b/>
                <w:color w:val="0070C0"/>
              </w:rPr>
              <w:t>series up to the integer th</w:t>
            </w:r>
            <w:r w:rsidR="00A65712">
              <w:rPr>
                <w:b/>
                <w:color w:val="0070C0"/>
              </w:rPr>
              <w:t>at the user inputted. If the user enters 5, then the recursion method will be called 5 times and the program will print out the first 5 sum series in subsequent order. The output also will be formatted in a way that will only show the first 2 decimal places of the value.</w:t>
            </w:r>
          </w:p>
          <w:p w14:paraId="329C310E" w14:textId="77777777" w:rsidR="00891ED9" w:rsidRDefault="00891ED9" w:rsidP="001832CB"/>
        </w:tc>
      </w:tr>
    </w:tbl>
    <w:p w14:paraId="43317A95" w14:textId="77777777" w:rsidR="00891ED9" w:rsidRDefault="00891ED9" w:rsidP="00891ED9"/>
    <w:p w14:paraId="5C386C7C" w14:textId="77777777" w:rsidR="00891ED9" w:rsidRDefault="00891ED9" w:rsidP="00891ED9"/>
    <w:p w14:paraId="7BA6C063" w14:textId="77777777"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Design:</w:t>
      </w:r>
    </w:p>
    <w:p w14:paraId="472F9305" w14:textId="77777777" w:rsidR="00891ED9" w:rsidRDefault="00891ED9" w:rsidP="00891ED9">
      <w:r>
        <w:t>(Describe the major steps for solving the problem.</w:t>
      </w:r>
      <w:r w:rsidRPr="00CF3766">
        <w:t xml:space="preserve"> </w:t>
      </w:r>
      <w:r>
        <w:t xml:space="preserve">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072806CE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58C56C1C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2599B41A" w14:textId="77777777" w:rsidR="00891ED9" w:rsidRDefault="00891ED9" w:rsidP="001832CB"/>
          <w:p w14:paraId="149F03D1" w14:textId="161429AE" w:rsidR="00891ED9" w:rsidRDefault="00A65712" w:rsidP="001832CB">
            <w:r>
              <w:rPr>
                <w:b/>
                <w:color w:val="0070C0"/>
              </w:rPr>
              <w:t xml:space="preserve">The major steps for solving this problem was determining how each </w:t>
            </w:r>
            <w:r w:rsidR="007B63C6">
              <w:rPr>
                <w:b/>
                <w:color w:val="0070C0"/>
              </w:rPr>
              <w:t xml:space="preserve">series will be printed out all at one time, for instance if the user entered 20, all the series from 1 to 20 will be printed in order from least to greatest. To achieve this, I used a do-while loop and created a new variable, </w:t>
            </w:r>
            <w:proofErr w:type="spellStart"/>
            <w:r w:rsidR="007B63C6">
              <w:rPr>
                <w:b/>
                <w:color w:val="0070C0"/>
              </w:rPr>
              <w:t>i</w:t>
            </w:r>
            <w:proofErr w:type="spellEnd"/>
            <w:r w:rsidR="007B63C6">
              <w:rPr>
                <w:b/>
                <w:color w:val="0070C0"/>
              </w:rPr>
              <w:t xml:space="preserve">, to use as a marker for each time I would go through the recursive method. So as the do-while loop continued to iterate, it would print out the corresponding series value based on </w:t>
            </w:r>
            <w:proofErr w:type="spellStart"/>
            <w:proofErr w:type="gramStart"/>
            <w:r w:rsidR="007B63C6">
              <w:rPr>
                <w:b/>
                <w:color w:val="0070C0"/>
              </w:rPr>
              <w:t>i</w:t>
            </w:r>
            <w:proofErr w:type="spellEnd"/>
            <w:r w:rsidR="007B63C6">
              <w:rPr>
                <w:b/>
                <w:color w:val="0070C0"/>
              </w:rPr>
              <w:t>, and</w:t>
            </w:r>
            <w:proofErr w:type="gramEnd"/>
            <w:r w:rsidR="007B63C6">
              <w:rPr>
                <w:b/>
                <w:color w:val="0070C0"/>
              </w:rPr>
              <w:t xml:space="preserve"> continue until </w:t>
            </w:r>
            <w:proofErr w:type="spellStart"/>
            <w:r w:rsidR="007B63C6">
              <w:rPr>
                <w:b/>
                <w:color w:val="0070C0"/>
              </w:rPr>
              <w:t>i</w:t>
            </w:r>
            <w:proofErr w:type="spellEnd"/>
            <w:r w:rsidR="007B63C6">
              <w:rPr>
                <w:b/>
                <w:color w:val="0070C0"/>
              </w:rPr>
              <w:t xml:space="preserve"> is less than or equal to the inputted value.</w:t>
            </w:r>
          </w:p>
          <w:p w14:paraId="33622F82" w14:textId="77777777" w:rsidR="00891ED9" w:rsidRDefault="00891ED9" w:rsidP="001832CB"/>
        </w:tc>
      </w:tr>
    </w:tbl>
    <w:p w14:paraId="28D15EDE" w14:textId="77777777" w:rsidR="00891ED9" w:rsidRDefault="00891ED9" w:rsidP="00891ED9"/>
    <w:p w14:paraId="03312552" w14:textId="77777777" w:rsidR="00891ED9" w:rsidRDefault="00891ED9" w:rsidP="00891ED9"/>
    <w:p w14:paraId="0F7176E3" w14:textId="77777777" w:rsidR="00891ED9" w:rsidRDefault="00891ED9" w:rsidP="00891ED9"/>
    <w:p w14:paraId="0EEA8982" w14:textId="77777777" w:rsidR="00891ED9" w:rsidRDefault="00891ED9" w:rsidP="00891ED9">
      <w:r w:rsidRPr="00CF3766">
        <w:rPr>
          <w:b/>
          <w:sz w:val="24"/>
          <w:u w:val="single"/>
        </w:rPr>
        <w:t>Coding:</w:t>
      </w:r>
      <w:r>
        <w:t xml:space="preserve"> (Copy and Paste Source Code here.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56A9FCB1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2F611C05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014E4DE5" w14:textId="77777777" w:rsidR="00444B5E" w:rsidRDefault="00444B5E" w:rsidP="00F77A96">
            <w:pPr>
              <w:autoSpaceDE w:val="0"/>
              <w:autoSpaceDN w:val="0"/>
              <w:adjustRightInd w:val="0"/>
            </w:pPr>
          </w:p>
          <w:p w14:paraId="521E97E6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import </w:t>
            </w:r>
            <w:proofErr w:type="spellStart"/>
            <w:proofErr w:type="gramStart"/>
            <w:r w:rsidRPr="009A4D22">
              <w:rPr>
                <w:b/>
                <w:color w:val="0070C0"/>
              </w:rPr>
              <w:t>java.util</w:t>
            </w:r>
            <w:proofErr w:type="gramEnd"/>
            <w:r w:rsidRPr="009A4D22">
              <w:rPr>
                <w:b/>
                <w:color w:val="0070C0"/>
              </w:rPr>
              <w:t>.Scanner</w:t>
            </w:r>
            <w:proofErr w:type="spellEnd"/>
            <w:r w:rsidRPr="009A4D22">
              <w:rPr>
                <w:b/>
                <w:color w:val="0070C0"/>
              </w:rPr>
              <w:t>;</w:t>
            </w:r>
          </w:p>
          <w:p w14:paraId="7AB63A07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public class </w:t>
            </w:r>
            <w:proofErr w:type="spellStart"/>
            <w:proofErr w:type="gramStart"/>
            <w:r w:rsidRPr="009A4D22">
              <w:rPr>
                <w:b/>
                <w:color w:val="0070C0"/>
              </w:rPr>
              <w:t>SumSeries</w:t>
            </w:r>
            <w:proofErr w:type="spellEnd"/>
            <w:r w:rsidRPr="009A4D22">
              <w:rPr>
                <w:b/>
                <w:color w:val="0070C0"/>
              </w:rPr>
              <w:t>{</w:t>
            </w:r>
            <w:proofErr w:type="gramEnd"/>
          </w:p>
          <w:p w14:paraId="3BDD18D4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public static void </w:t>
            </w:r>
            <w:proofErr w:type="gramStart"/>
            <w:r w:rsidRPr="009A4D22">
              <w:rPr>
                <w:b/>
                <w:color w:val="0070C0"/>
              </w:rPr>
              <w:t>main(</w:t>
            </w:r>
            <w:proofErr w:type="gramEnd"/>
            <w:r w:rsidRPr="009A4D22">
              <w:rPr>
                <w:b/>
                <w:color w:val="0070C0"/>
              </w:rPr>
              <w:t xml:space="preserve">String[] </w:t>
            </w:r>
            <w:proofErr w:type="spellStart"/>
            <w:r w:rsidRPr="009A4D22">
              <w:rPr>
                <w:b/>
                <w:color w:val="0070C0"/>
              </w:rPr>
              <w:t>args</w:t>
            </w:r>
            <w:proofErr w:type="spellEnd"/>
            <w:r w:rsidRPr="009A4D22">
              <w:rPr>
                <w:b/>
                <w:color w:val="0070C0"/>
              </w:rPr>
              <w:t>){</w:t>
            </w:r>
          </w:p>
          <w:p w14:paraId="2C0E4147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Scanner input= new </w:t>
            </w:r>
            <w:proofErr w:type="gramStart"/>
            <w:r w:rsidRPr="009A4D22">
              <w:rPr>
                <w:b/>
                <w:color w:val="0070C0"/>
              </w:rPr>
              <w:t>Scanner(</w:t>
            </w:r>
            <w:proofErr w:type="gramEnd"/>
            <w:r w:rsidRPr="009A4D22">
              <w:rPr>
                <w:b/>
                <w:color w:val="0070C0"/>
              </w:rPr>
              <w:t>System.in);</w:t>
            </w:r>
          </w:p>
          <w:p w14:paraId="39EB067A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</w:t>
            </w:r>
            <w:proofErr w:type="spellStart"/>
            <w:r w:rsidRPr="009A4D22">
              <w:rPr>
                <w:b/>
                <w:color w:val="0070C0"/>
              </w:rPr>
              <w:t>System.out.print</w:t>
            </w:r>
            <w:proofErr w:type="spellEnd"/>
            <w:r w:rsidRPr="009A4D22">
              <w:rPr>
                <w:b/>
                <w:color w:val="0070C0"/>
              </w:rPr>
              <w:t>("Enter the last positive integer you want m(</w:t>
            </w:r>
            <w:proofErr w:type="spellStart"/>
            <w:r w:rsidRPr="009A4D22">
              <w:rPr>
                <w:b/>
                <w:color w:val="0070C0"/>
              </w:rPr>
              <w:t>i</w:t>
            </w:r>
            <w:proofErr w:type="spellEnd"/>
            <w:r w:rsidRPr="009A4D22">
              <w:rPr>
                <w:b/>
                <w:color w:val="0070C0"/>
              </w:rPr>
              <w:t>) to be calculated for:");</w:t>
            </w:r>
          </w:p>
          <w:p w14:paraId="08644D51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</w:t>
            </w:r>
            <w:proofErr w:type="spellStart"/>
            <w:r w:rsidRPr="009A4D22">
              <w:rPr>
                <w:b/>
                <w:color w:val="0070C0"/>
              </w:rPr>
              <w:t>int</w:t>
            </w:r>
            <w:proofErr w:type="spellEnd"/>
            <w:r w:rsidRPr="009A4D22">
              <w:rPr>
                <w:b/>
                <w:color w:val="0070C0"/>
              </w:rPr>
              <w:t xml:space="preserve"> n= </w:t>
            </w:r>
            <w:proofErr w:type="spellStart"/>
            <w:proofErr w:type="gramStart"/>
            <w:r w:rsidRPr="009A4D22">
              <w:rPr>
                <w:b/>
                <w:color w:val="0070C0"/>
              </w:rPr>
              <w:t>input.nextInt</w:t>
            </w:r>
            <w:proofErr w:type="spellEnd"/>
            <w:proofErr w:type="gramEnd"/>
            <w:r w:rsidRPr="009A4D22">
              <w:rPr>
                <w:b/>
                <w:color w:val="0070C0"/>
              </w:rPr>
              <w:t>();</w:t>
            </w:r>
          </w:p>
          <w:p w14:paraId="0AF6CB7C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</w:t>
            </w:r>
            <w:proofErr w:type="spellStart"/>
            <w:r w:rsidRPr="009A4D22">
              <w:rPr>
                <w:b/>
                <w:color w:val="0070C0"/>
              </w:rPr>
              <w:t>int</w:t>
            </w:r>
            <w:proofErr w:type="spellEnd"/>
            <w:r w:rsidRPr="009A4D22">
              <w:rPr>
                <w:b/>
                <w:color w:val="0070C0"/>
              </w:rPr>
              <w:t xml:space="preserve"> </w:t>
            </w:r>
            <w:proofErr w:type="spellStart"/>
            <w:r w:rsidRPr="009A4D22">
              <w:rPr>
                <w:b/>
                <w:color w:val="0070C0"/>
              </w:rPr>
              <w:t>i</w:t>
            </w:r>
            <w:proofErr w:type="spellEnd"/>
            <w:r w:rsidRPr="009A4D22">
              <w:rPr>
                <w:b/>
                <w:color w:val="0070C0"/>
              </w:rPr>
              <w:t>=1;</w:t>
            </w:r>
          </w:p>
          <w:p w14:paraId="38E90A39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</w:t>
            </w:r>
            <w:proofErr w:type="gramStart"/>
            <w:r w:rsidRPr="009A4D22">
              <w:rPr>
                <w:b/>
                <w:color w:val="0070C0"/>
              </w:rPr>
              <w:t>do{</w:t>
            </w:r>
            <w:proofErr w:type="gramEnd"/>
          </w:p>
          <w:p w14:paraId="5F39ECB2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    </w:t>
            </w:r>
            <w:proofErr w:type="spellStart"/>
            <w:r w:rsidRPr="009A4D22">
              <w:rPr>
                <w:b/>
                <w:color w:val="0070C0"/>
              </w:rPr>
              <w:t>System.out.print</w:t>
            </w:r>
            <w:proofErr w:type="spellEnd"/>
            <w:r w:rsidRPr="009A4D22">
              <w:rPr>
                <w:b/>
                <w:color w:val="0070C0"/>
              </w:rPr>
              <w:t>("m("+</w:t>
            </w:r>
            <w:proofErr w:type="spellStart"/>
            <w:r w:rsidRPr="009A4D22">
              <w:rPr>
                <w:b/>
                <w:color w:val="0070C0"/>
              </w:rPr>
              <w:t>i</w:t>
            </w:r>
            <w:proofErr w:type="spellEnd"/>
            <w:r w:rsidRPr="009A4D22">
              <w:rPr>
                <w:b/>
                <w:color w:val="0070C0"/>
              </w:rPr>
              <w:t>+") = ");</w:t>
            </w:r>
          </w:p>
          <w:p w14:paraId="4C3A4726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    </w:t>
            </w:r>
            <w:proofErr w:type="spellStart"/>
            <w:r w:rsidRPr="009A4D22">
              <w:rPr>
                <w:b/>
                <w:color w:val="0070C0"/>
              </w:rPr>
              <w:t>System.out.printf</w:t>
            </w:r>
            <w:proofErr w:type="spellEnd"/>
            <w:r w:rsidRPr="009A4D22">
              <w:rPr>
                <w:b/>
                <w:color w:val="0070C0"/>
              </w:rPr>
              <w:t>("%.2f</w:t>
            </w:r>
            <w:proofErr w:type="gramStart"/>
            <w:r w:rsidRPr="009A4D22">
              <w:rPr>
                <w:b/>
                <w:color w:val="0070C0"/>
              </w:rPr>
              <w:t>",series</w:t>
            </w:r>
            <w:proofErr w:type="gramEnd"/>
            <w:r w:rsidRPr="009A4D22">
              <w:rPr>
                <w:b/>
                <w:color w:val="0070C0"/>
              </w:rPr>
              <w:t>(</w:t>
            </w:r>
            <w:proofErr w:type="spellStart"/>
            <w:r w:rsidRPr="009A4D22">
              <w:rPr>
                <w:b/>
                <w:color w:val="0070C0"/>
              </w:rPr>
              <w:t>i</w:t>
            </w:r>
            <w:proofErr w:type="spellEnd"/>
            <w:r w:rsidRPr="009A4D22">
              <w:rPr>
                <w:b/>
                <w:color w:val="0070C0"/>
              </w:rPr>
              <w:t>));</w:t>
            </w:r>
          </w:p>
          <w:p w14:paraId="72C85884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lastRenderedPageBreak/>
              <w:t xml:space="preserve">            </w:t>
            </w:r>
            <w:proofErr w:type="spellStart"/>
            <w:r w:rsidRPr="009A4D22">
              <w:rPr>
                <w:b/>
                <w:color w:val="0070C0"/>
              </w:rPr>
              <w:t>System.out.println</w:t>
            </w:r>
            <w:proofErr w:type="spellEnd"/>
            <w:r w:rsidRPr="009A4D22">
              <w:rPr>
                <w:b/>
                <w:color w:val="0070C0"/>
              </w:rPr>
              <w:t>();</w:t>
            </w:r>
          </w:p>
          <w:p w14:paraId="0AF8A662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    </w:t>
            </w:r>
            <w:proofErr w:type="spellStart"/>
            <w:r w:rsidRPr="009A4D22">
              <w:rPr>
                <w:b/>
                <w:color w:val="0070C0"/>
              </w:rPr>
              <w:t>i</w:t>
            </w:r>
            <w:proofErr w:type="spellEnd"/>
            <w:r w:rsidRPr="009A4D22">
              <w:rPr>
                <w:b/>
                <w:color w:val="0070C0"/>
              </w:rPr>
              <w:t>++;</w:t>
            </w:r>
          </w:p>
          <w:p w14:paraId="0013BCC5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</w:t>
            </w:r>
            <w:proofErr w:type="gramStart"/>
            <w:r w:rsidRPr="009A4D22">
              <w:rPr>
                <w:b/>
                <w:color w:val="0070C0"/>
              </w:rPr>
              <w:t>}while</w:t>
            </w:r>
            <w:proofErr w:type="gramEnd"/>
            <w:r w:rsidRPr="009A4D22">
              <w:rPr>
                <w:b/>
                <w:color w:val="0070C0"/>
              </w:rPr>
              <w:t>(</w:t>
            </w:r>
            <w:proofErr w:type="spellStart"/>
            <w:r w:rsidRPr="009A4D22">
              <w:rPr>
                <w:b/>
                <w:color w:val="0070C0"/>
              </w:rPr>
              <w:t>i</w:t>
            </w:r>
            <w:proofErr w:type="spellEnd"/>
            <w:r w:rsidRPr="009A4D22">
              <w:rPr>
                <w:b/>
                <w:color w:val="0070C0"/>
              </w:rPr>
              <w:t>&lt;=n);</w:t>
            </w:r>
          </w:p>
          <w:p w14:paraId="103D89C4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}</w:t>
            </w:r>
          </w:p>
          <w:p w14:paraId="23DAE086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public static double </w:t>
            </w:r>
            <w:proofErr w:type="gramStart"/>
            <w:r w:rsidRPr="009A4D22">
              <w:rPr>
                <w:b/>
                <w:color w:val="0070C0"/>
              </w:rPr>
              <w:t>series(</w:t>
            </w:r>
            <w:proofErr w:type="spellStart"/>
            <w:proofErr w:type="gramEnd"/>
            <w:r w:rsidRPr="009A4D22">
              <w:rPr>
                <w:b/>
                <w:color w:val="0070C0"/>
              </w:rPr>
              <w:t>int</w:t>
            </w:r>
            <w:proofErr w:type="spellEnd"/>
            <w:r w:rsidRPr="009A4D22">
              <w:rPr>
                <w:b/>
                <w:color w:val="0070C0"/>
              </w:rPr>
              <w:t xml:space="preserve"> x){</w:t>
            </w:r>
          </w:p>
          <w:p w14:paraId="1EE43E48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if(x==</w:t>
            </w:r>
            <w:proofErr w:type="gramStart"/>
            <w:r w:rsidRPr="009A4D22">
              <w:rPr>
                <w:b/>
                <w:color w:val="0070C0"/>
              </w:rPr>
              <w:t>0){</w:t>
            </w:r>
            <w:proofErr w:type="gramEnd"/>
          </w:p>
          <w:p w14:paraId="35360A00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    return 0.0;</w:t>
            </w:r>
          </w:p>
          <w:p w14:paraId="752A8487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}</w:t>
            </w:r>
          </w:p>
          <w:p w14:paraId="7B2B29C6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else</w:t>
            </w:r>
          </w:p>
          <w:p w14:paraId="41EE7F26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        return (1.0/</w:t>
            </w:r>
            <w:proofErr w:type="spellStart"/>
            <w:r w:rsidRPr="009A4D22">
              <w:rPr>
                <w:b/>
                <w:color w:val="0070C0"/>
              </w:rPr>
              <w:t>x+series</w:t>
            </w:r>
            <w:proofErr w:type="spellEnd"/>
            <w:r w:rsidRPr="009A4D22">
              <w:rPr>
                <w:b/>
                <w:color w:val="0070C0"/>
              </w:rPr>
              <w:t>(x-1));</w:t>
            </w:r>
          </w:p>
          <w:p w14:paraId="7590B622" w14:textId="77777777" w:rsidR="009A4D22" w:rsidRPr="009A4D22" w:rsidRDefault="009A4D22" w:rsidP="009A4D22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 xml:space="preserve">    }</w:t>
            </w:r>
          </w:p>
          <w:p w14:paraId="6801FD59" w14:textId="62C229E4" w:rsidR="003164DE" w:rsidRPr="00BF0766" w:rsidRDefault="009A4D22" w:rsidP="00F77A96">
            <w:pPr>
              <w:autoSpaceDE w:val="0"/>
              <w:autoSpaceDN w:val="0"/>
              <w:adjustRightInd w:val="0"/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}</w:t>
            </w:r>
          </w:p>
        </w:tc>
      </w:tr>
    </w:tbl>
    <w:p w14:paraId="3B7CB9BE" w14:textId="77777777" w:rsidR="00891ED9" w:rsidRDefault="00891ED9" w:rsidP="00891ED9"/>
    <w:p w14:paraId="3AEE8444" w14:textId="77777777" w:rsidR="00891ED9" w:rsidRDefault="00891ED9" w:rsidP="00891ED9"/>
    <w:p w14:paraId="6B55012A" w14:textId="77777777" w:rsidR="00891ED9" w:rsidRDefault="00891ED9" w:rsidP="00891ED9"/>
    <w:p w14:paraId="371A87A4" w14:textId="77777777" w:rsidR="00891ED9" w:rsidRDefault="00891ED9" w:rsidP="00891ED9">
      <w:r w:rsidRPr="00CF3766">
        <w:rPr>
          <w:b/>
          <w:sz w:val="24"/>
          <w:u w:val="single"/>
        </w:rPr>
        <w:t>Testing:</w:t>
      </w:r>
      <w:r>
        <w:t xml:space="preserve"> (Describe how you test this program.</w:t>
      </w:r>
      <w:r w:rsidRPr="00CE7DE3">
        <w:t xml:space="preserve"> </w:t>
      </w:r>
      <w:r>
        <w:t xml:space="preserve">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0FD28143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1150F8E6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19B5A349" w14:textId="77777777" w:rsidR="00891ED9" w:rsidRDefault="00891ED9" w:rsidP="001832CB"/>
          <w:p w14:paraId="6845E6FB" w14:textId="77777777" w:rsidR="00891ED9" w:rsidRPr="00ED7D4B" w:rsidRDefault="00891ED9" w:rsidP="001832CB">
            <w:pPr>
              <w:rPr>
                <w:b/>
                <w:color w:val="0070C0"/>
              </w:rPr>
            </w:pPr>
            <w:r w:rsidRPr="00ED7D4B">
              <w:rPr>
                <w:b/>
                <w:color w:val="0070C0"/>
              </w:rPr>
              <w:t>RUN three times, using the same input as in the sample runs:</w:t>
            </w:r>
          </w:p>
          <w:p w14:paraId="5CBB259D" w14:textId="77777777" w:rsidR="00891ED9" w:rsidRPr="00ED7D4B" w:rsidRDefault="00891ED9" w:rsidP="001832CB">
            <w:pPr>
              <w:rPr>
                <w:b/>
                <w:color w:val="0070C0"/>
              </w:rPr>
            </w:pPr>
          </w:p>
          <w:p w14:paraId="129EF099" w14:textId="0EF9DAA5" w:rsidR="00891ED9" w:rsidRDefault="00891ED9" w:rsidP="001832CB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1:</w:t>
            </w:r>
          </w:p>
          <w:p w14:paraId="73B8F071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Enter the last positive integer you want m(</w:t>
            </w:r>
            <w:proofErr w:type="spellStart"/>
            <w:r w:rsidRPr="009A4D22">
              <w:rPr>
                <w:b/>
                <w:color w:val="0070C0"/>
              </w:rPr>
              <w:t>i</w:t>
            </w:r>
            <w:proofErr w:type="spellEnd"/>
            <w:r w:rsidRPr="009A4D22">
              <w:rPr>
                <w:b/>
                <w:color w:val="0070C0"/>
              </w:rPr>
              <w:t>) to be calculated for:50</w:t>
            </w:r>
          </w:p>
          <w:p w14:paraId="18ED0269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m(1) = 1.00</w:t>
            </w:r>
          </w:p>
          <w:p w14:paraId="57822439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m(2) = 1.50</w:t>
            </w:r>
          </w:p>
          <w:p w14:paraId="36B493BF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m(3) = 1.83</w:t>
            </w:r>
          </w:p>
          <w:p w14:paraId="4894D596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m(4) = 2.08</w:t>
            </w:r>
          </w:p>
          <w:p w14:paraId="10D2B51C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5) = 2.28</w:t>
            </w:r>
          </w:p>
          <w:p w14:paraId="7E7AAFEF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m(6) = 2.45</w:t>
            </w:r>
          </w:p>
          <w:p w14:paraId="43BC6FF1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7) = 2.59</w:t>
            </w:r>
          </w:p>
          <w:p w14:paraId="2F1F3DCE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8) = 2.72</w:t>
            </w:r>
          </w:p>
          <w:p w14:paraId="5C92C5BA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m(9) = 2.83</w:t>
            </w:r>
          </w:p>
          <w:p w14:paraId="05B84BC3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m(10) = 2.93</w:t>
            </w:r>
          </w:p>
          <w:p w14:paraId="0A3F2D7E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m(11) = 3.02</w:t>
            </w:r>
          </w:p>
          <w:p w14:paraId="34C0F059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m(12) = 3.10</w:t>
            </w:r>
          </w:p>
          <w:p w14:paraId="68D15B4C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m(13) = 3.18</w:t>
            </w:r>
          </w:p>
          <w:p w14:paraId="42A87210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m(14) = 3.25</w:t>
            </w:r>
          </w:p>
          <w:p w14:paraId="485F4CEC" w14:textId="77777777" w:rsidR="00891ED9" w:rsidRDefault="00891ED9" w:rsidP="001832CB">
            <w:pPr>
              <w:rPr>
                <w:b/>
                <w:color w:val="0070C0"/>
                <w:u w:val="single"/>
              </w:rPr>
            </w:pPr>
          </w:p>
          <w:p w14:paraId="040A93BC" w14:textId="125CBD0E" w:rsidR="00891ED9" w:rsidRDefault="00891ED9" w:rsidP="001832CB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2:</w:t>
            </w:r>
          </w:p>
          <w:p w14:paraId="12A6075B" w14:textId="77777777" w:rsidR="00BF0766" w:rsidRPr="00BF0766" w:rsidRDefault="00BF0766" w:rsidP="00BF0766">
            <w:pPr>
              <w:rPr>
                <w:b/>
                <w:color w:val="0070C0"/>
              </w:rPr>
            </w:pPr>
            <w:r w:rsidRPr="00BF0766">
              <w:rPr>
                <w:b/>
                <w:color w:val="0070C0"/>
              </w:rPr>
              <w:t>Enter the last positive integer you want m(</w:t>
            </w:r>
            <w:proofErr w:type="spellStart"/>
            <w:r w:rsidRPr="00BF0766">
              <w:rPr>
                <w:b/>
                <w:color w:val="0070C0"/>
              </w:rPr>
              <w:t>i</w:t>
            </w:r>
            <w:proofErr w:type="spellEnd"/>
            <w:r w:rsidRPr="00BF0766">
              <w:rPr>
                <w:b/>
                <w:color w:val="0070C0"/>
              </w:rPr>
              <w:t>) to be calculated for:30</w:t>
            </w:r>
          </w:p>
          <w:p w14:paraId="0674FB63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1) = 1.00</w:t>
            </w:r>
          </w:p>
          <w:p w14:paraId="50DCC9D3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2) = 1.50</w:t>
            </w:r>
          </w:p>
          <w:p w14:paraId="41377AB8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3) = 1.83</w:t>
            </w:r>
          </w:p>
          <w:p w14:paraId="086BC13C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4) = 2.08</w:t>
            </w:r>
          </w:p>
          <w:p w14:paraId="28E0CCDA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5) = 2.28</w:t>
            </w:r>
          </w:p>
          <w:p w14:paraId="531F878F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6) = 2.45</w:t>
            </w:r>
          </w:p>
          <w:p w14:paraId="7BA053E9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7) = 2.59</w:t>
            </w:r>
          </w:p>
          <w:p w14:paraId="50BFFF1D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8) = 2.72</w:t>
            </w:r>
          </w:p>
          <w:p w14:paraId="70AAE3E8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9) = 2.83</w:t>
            </w:r>
          </w:p>
          <w:p w14:paraId="66F63C75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10) = 2.93</w:t>
            </w:r>
          </w:p>
          <w:p w14:paraId="0F7A340A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11) = 3.02</w:t>
            </w:r>
          </w:p>
          <w:p w14:paraId="5E2B2DCF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12) = 3.10</w:t>
            </w:r>
          </w:p>
          <w:p w14:paraId="398957A9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13) = 3.18</w:t>
            </w:r>
          </w:p>
          <w:p w14:paraId="64F4B2BA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14) = 3.25</w:t>
            </w:r>
          </w:p>
          <w:p w14:paraId="1A797C96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15) = 3.32</w:t>
            </w:r>
          </w:p>
          <w:p w14:paraId="41AD595D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16) = 3.38</w:t>
            </w:r>
          </w:p>
          <w:p w14:paraId="324A1A94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17) = 3.44</w:t>
            </w:r>
          </w:p>
          <w:p w14:paraId="5FEA78C7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18) = 3.50</w:t>
            </w:r>
          </w:p>
          <w:p w14:paraId="41286267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19) = 3.55</w:t>
            </w:r>
          </w:p>
          <w:p w14:paraId="4553E9C7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20) = 3.60</w:t>
            </w:r>
          </w:p>
          <w:p w14:paraId="3F3C4166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21) = 3.65</w:t>
            </w:r>
          </w:p>
          <w:p w14:paraId="05A5B230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22) = 3.69</w:t>
            </w:r>
          </w:p>
          <w:p w14:paraId="40B17D88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23) = 3.73</w:t>
            </w:r>
          </w:p>
          <w:p w14:paraId="742996AE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24) = 3.78</w:t>
            </w:r>
          </w:p>
          <w:p w14:paraId="7A868DF7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25) = 3.82</w:t>
            </w:r>
          </w:p>
          <w:p w14:paraId="17012735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lastRenderedPageBreak/>
              <w:t>m(</w:t>
            </w:r>
            <w:proofErr w:type="gramEnd"/>
            <w:r w:rsidRPr="00BF0766">
              <w:rPr>
                <w:b/>
                <w:color w:val="0070C0"/>
              </w:rPr>
              <w:t>26) = 3.85</w:t>
            </w:r>
          </w:p>
          <w:p w14:paraId="2249D414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27) = 3.89</w:t>
            </w:r>
          </w:p>
          <w:p w14:paraId="0559C31C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28) = 3.93</w:t>
            </w:r>
          </w:p>
          <w:p w14:paraId="5F9EB35B" w14:textId="77777777" w:rsidR="00BF0766" w:rsidRPr="00BF0766" w:rsidRDefault="00BF0766" w:rsidP="00BF0766">
            <w:pPr>
              <w:rPr>
                <w:b/>
                <w:color w:val="0070C0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29) = 3.96</w:t>
            </w:r>
          </w:p>
          <w:p w14:paraId="459737AD" w14:textId="6383C1B3" w:rsidR="009A4D22" w:rsidRPr="009A4D22" w:rsidRDefault="00BF0766" w:rsidP="001832CB">
            <w:pPr>
              <w:rPr>
                <w:b/>
                <w:color w:val="0070C0"/>
                <w:u w:val="single"/>
              </w:rPr>
            </w:pPr>
            <w:proofErr w:type="gramStart"/>
            <w:r w:rsidRPr="00BF0766">
              <w:rPr>
                <w:b/>
                <w:color w:val="0070C0"/>
              </w:rPr>
              <w:t>m(</w:t>
            </w:r>
            <w:proofErr w:type="gramEnd"/>
            <w:r w:rsidRPr="00BF0766">
              <w:rPr>
                <w:b/>
                <w:color w:val="0070C0"/>
              </w:rPr>
              <w:t>30) = 3.99</w:t>
            </w:r>
          </w:p>
          <w:p w14:paraId="24D252EA" w14:textId="77777777" w:rsidR="00891ED9" w:rsidRDefault="00891ED9" w:rsidP="001832CB">
            <w:pPr>
              <w:rPr>
                <w:b/>
                <w:color w:val="0070C0"/>
                <w:u w:val="single"/>
              </w:rPr>
            </w:pPr>
          </w:p>
          <w:p w14:paraId="33C396A7" w14:textId="0696EE64" w:rsidR="00891ED9" w:rsidRDefault="00891ED9" w:rsidP="001832CB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3:</w:t>
            </w:r>
          </w:p>
          <w:p w14:paraId="159536FC" w14:textId="77777777" w:rsidR="009A4D22" w:rsidRPr="009A4D22" w:rsidRDefault="009A4D22" w:rsidP="009A4D22">
            <w:pPr>
              <w:rPr>
                <w:b/>
                <w:color w:val="0070C0"/>
              </w:rPr>
            </w:pPr>
            <w:r w:rsidRPr="009A4D22">
              <w:rPr>
                <w:b/>
                <w:color w:val="0070C0"/>
              </w:rPr>
              <w:t>Enter the last positive integer you want m(</w:t>
            </w:r>
            <w:proofErr w:type="spellStart"/>
            <w:r w:rsidRPr="009A4D22">
              <w:rPr>
                <w:b/>
                <w:color w:val="0070C0"/>
              </w:rPr>
              <w:t>i</w:t>
            </w:r>
            <w:proofErr w:type="spellEnd"/>
            <w:r w:rsidRPr="009A4D22">
              <w:rPr>
                <w:b/>
                <w:color w:val="0070C0"/>
              </w:rPr>
              <w:t>) to be calculated for:28</w:t>
            </w:r>
          </w:p>
          <w:p w14:paraId="186B12A1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1) = 1.00</w:t>
            </w:r>
          </w:p>
          <w:p w14:paraId="5EB65CFD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2) = 1.50</w:t>
            </w:r>
          </w:p>
          <w:p w14:paraId="151A4016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3) = 1.83</w:t>
            </w:r>
          </w:p>
          <w:p w14:paraId="2B194E3B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4) = 2.08</w:t>
            </w:r>
          </w:p>
          <w:p w14:paraId="04DAF6CB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5) = 2.28</w:t>
            </w:r>
          </w:p>
          <w:p w14:paraId="5F3A768D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6) = 2.45</w:t>
            </w:r>
          </w:p>
          <w:p w14:paraId="60E2F0E3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7) = 2.59</w:t>
            </w:r>
          </w:p>
          <w:p w14:paraId="7D40235B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8) = 2.72</w:t>
            </w:r>
          </w:p>
          <w:p w14:paraId="209953AB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9) = 2.83</w:t>
            </w:r>
          </w:p>
          <w:p w14:paraId="352B9978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10) = 2.93</w:t>
            </w:r>
          </w:p>
          <w:p w14:paraId="64AB5BF8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11) = 3.02</w:t>
            </w:r>
          </w:p>
          <w:p w14:paraId="1CF42EF5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12) = 3.10</w:t>
            </w:r>
          </w:p>
          <w:p w14:paraId="5EBA3C20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13) = 3.18</w:t>
            </w:r>
          </w:p>
          <w:p w14:paraId="29A190A3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14) = 3.25</w:t>
            </w:r>
          </w:p>
          <w:p w14:paraId="36367E1B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15) = 3.32</w:t>
            </w:r>
          </w:p>
          <w:p w14:paraId="639090D2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16) = 3.38</w:t>
            </w:r>
          </w:p>
          <w:p w14:paraId="3C10BF47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17) = 3.44</w:t>
            </w:r>
          </w:p>
          <w:p w14:paraId="6986CB5A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18) = 3.50</w:t>
            </w:r>
          </w:p>
          <w:p w14:paraId="73341D40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19) = 3.55</w:t>
            </w:r>
          </w:p>
          <w:p w14:paraId="31530D1F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20) = 3.60</w:t>
            </w:r>
          </w:p>
          <w:p w14:paraId="5A2B3541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21) = 3.65</w:t>
            </w:r>
          </w:p>
          <w:p w14:paraId="46A6D408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22) = 3.69</w:t>
            </w:r>
          </w:p>
          <w:p w14:paraId="09211372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23) = 3.73</w:t>
            </w:r>
          </w:p>
          <w:p w14:paraId="54F3BC67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24) = 3.78</w:t>
            </w:r>
          </w:p>
          <w:p w14:paraId="258F99E8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25) = 3.82</w:t>
            </w:r>
          </w:p>
          <w:p w14:paraId="11100EA2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26) = 3.85</w:t>
            </w:r>
          </w:p>
          <w:p w14:paraId="300E1CEB" w14:textId="77777777" w:rsidR="009A4D22" w:rsidRPr="009A4D22" w:rsidRDefault="009A4D22" w:rsidP="009A4D22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27) = 3.89</w:t>
            </w:r>
          </w:p>
          <w:p w14:paraId="71774E9F" w14:textId="5285CF4E" w:rsidR="00891ED9" w:rsidRPr="009A4D22" w:rsidRDefault="009A4D22" w:rsidP="001832CB">
            <w:pPr>
              <w:rPr>
                <w:b/>
                <w:color w:val="0070C0"/>
              </w:rPr>
            </w:pPr>
            <w:proofErr w:type="gramStart"/>
            <w:r w:rsidRPr="009A4D22">
              <w:rPr>
                <w:b/>
                <w:color w:val="0070C0"/>
              </w:rPr>
              <w:t>m(</w:t>
            </w:r>
            <w:proofErr w:type="gramEnd"/>
            <w:r w:rsidRPr="009A4D22">
              <w:rPr>
                <w:b/>
                <w:color w:val="0070C0"/>
              </w:rPr>
              <w:t>28) = 3.93</w:t>
            </w:r>
          </w:p>
          <w:p w14:paraId="48020A46" w14:textId="77777777" w:rsidR="00891ED9" w:rsidRDefault="00891ED9" w:rsidP="001832CB"/>
        </w:tc>
      </w:tr>
    </w:tbl>
    <w:p w14:paraId="628B2398" w14:textId="77777777" w:rsidR="00891ED9" w:rsidRDefault="00891ED9" w:rsidP="007A0E1A"/>
    <w:sectPr w:rsidR="00891ED9" w:rsidSect="00F72D2F">
      <w:pgSz w:w="12240" w:h="15840"/>
      <w:pgMar w:top="540" w:right="630" w:bottom="360" w:left="1440" w:header="9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CCD91" w14:textId="77777777" w:rsidR="000B3446" w:rsidRDefault="000B3446">
      <w:r>
        <w:separator/>
      </w:r>
    </w:p>
  </w:endnote>
  <w:endnote w:type="continuationSeparator" w:id="0">
    <w:p w14:paraId="1D04F02C" w14:textId="77777777" w:rsidR="000B3446" w:rsidRDefault="000B3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5D8D8" w14:textId="77777777" w:rsidR="000B3446" w:rsidRDefault="000B3446">
      <w:r>
        <w:separator/>
      </w:r>
    </w:p>
  </w:footnote>
  <w:footnote w:type="continuationSeparator" w:id="0">
    <w:p w14:paraId="149DE607" w14:textId="77777777" w:rsidR="000B3446" w:rsidRDefault="000B3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1F2F15D9"/>
    <w:multiLevelType w:val="hybridMultilevel"/>
    <w:tmpl w:val="AB6614A2"/>
    <w:lvl w:ilvl="0" w:tplc="12280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03C7F"/>
    <w:multiLevelType w:val="hybridMultilevel"/>
    <w:tmpl w:val="4AD4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256F0E"/>
    <w:multiLevelType w:val="multilevel"/>
    <w:tmpl w:val="5CF227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C8030FF"/>
    <w:multiLevelType w:val="hybridMultilevel"/>
    <w:tmpl w:val="0FC45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310C9"/>
    <w:multiLevelType w:val="hybridMultilevel"/>
    <w:tmpl w:val="335C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21"/>
    <w:rsid w:val="00000D4C"/>
    <w:rsid w:val="0000460A"/>
    <w:rsid w:val="00036358"/>
    <w:rsid w:val="0004310E"/>
    <w:rsid w:val="00050622"/>
    <w:rsid w:val="00051554"/>
    <w:rsid w:val="0006311D"/>
    <w:rsid w:val="000B3446"/>
    <w:rsid w:val="000D0F5F"/>
    <w:rsid w:val="000E504D"/>
    <w:rsid w:val="000E6BDC"/>
    <w:rsid w:val="000F5A70"/>
    <w:rsid w:val="00140DC3"/>
    <w:rsid w:val="0016602A"/>
    <w:rsid w:val="00171FEB"/>
    <w:rsid w:val="00181B64"/>
    <w:rsid w:val="00192C8C"/>
    <w:rsid w:val="001C639D"/>
    <w:rsid w:val="001F7CD6"/>
    <w:rsid w:val="00227C59"/>
    <w:rsid w:val="00245D93"/>
    <w:rsid w:val="00275618"/>
    <w:rsid w:val="0029777B"/>
    <w:rsid w:val="003164DE"/>
    <w:rsid w:val="00353149"/>
    <w:rsid w:val="003546FD"/>
    <w:rsid w:val="00355C8E"/>
    <w:rsid w:val="00367434"/>
    <w:rsid w:val="00370A75"/>
    <w:rsid w:val="00376F06"/>
    <w:rsid w:val="00386A78"/>
    <w:rsid w:val="003D4198"/>
    <w:rsid w:val="00406B12"/>
    <w:rsid w:val="00410912"/>
    <w:rsid w:val="004156D2"/>
    <w:rsid w:val="00426B40"/>
    <w:rsid w:val="00432463"/>
    <w:rsid w:val="00433E97"/>
    <w:rsid w:val="00437B54"/>
    <w:rsid w:val="00441D27"/>
    <w:rsid w:val="00444B5E"/>
    <w:rsid w:val="00472BAA"/>
    <w:rsid w:val="00472CF6"/>
    <w:rsid w:val="004A074E"/>
    <w:rsid w:val="004B2FE6"/>
    <w:rsid w:val="004B393A"/>
    <w:rsid w:val="004F4105"/>
    <w:rsid w:val="004F7EEF"/>
    <w:rsid w:val="0050443C"/>
    <w:rsid w:val="005125B4"/>
    <w:rsid w:val="0052169D"/>
    <w:rsid w:val="0054326B"/>
    <w:rsid w:val="00563CC3"/>
    <w:rsid w:val="00577E63"/>
    <w:rsid w:val="00593349"/>
    <w:rsid w:val="005953DC"/>
    <w:rsid w:val="005B7F28"/>
    <w:rsid w:val="005D057F"/>
    <w:rsid w:val="005E1FBC"/>
    <w:rsid w:val="00626037"/>
    <w:rsid w:val="006424F0"/>
    <w:rsid w:val="006466E0"/>
    <w:rsid w:val="006518F8"/>
    <w:rsid w:val="0066679A"/>
    <w:rsid w:val="0067242D"/>
    <w:rsid w:val="006749E1"/>
    <w:rsid w:val="00680619"/>
    <w:rsid w:val="006860BF"/>
    <w:rsid w:val="006A0235"/>
    <w:rsid w:val="006B18A6"/>
    <w:rsid w:val="006B1A68"/>
    <w:rsid w:val="006C705A"/>
    <w:rsid w:val="006D236C"/>
    <w:rsid w:val="006D6BF0"/>
    <w:rsid w:val="006E53A4"/>
    <w:rsid w:val="00731772"/>
    <w:rsid w:val="0074193F"/>
    <w:rsid w:val="00764D3C"/>
    <w:rsid w:val="00767EF6"/>
    <w:rsid w:val="007A0E1A"/>
    <w:rsid w:val="007A34D9"/>
    <w:rsid w:val="007B63C6"/>
    <w:rsid w:val="007B7B6E"/>
    <w:rsid w:val="007C41C0"/>
    <w:rsid w:val="007C4BD9"/>
    <w:rsid w:val="007E3273"/>
    <w:rsid w:val="008163D1"/>
    <w:rsid w:val="00841002"/>
    <w:rsid w:val="00843D8E"/>
    <w:rsid w:val="00845B67"/>
    <w:rsid w:val="00845DD2"/>
    <w:rsid w:val="008536B3"/>
    <w:rsid w:val="008750D0"/>
    <w:rsid w:val="00881A59"/>
    <w:rsid w:val="008833DD"/>
    <w:rsid w:val="00891ED9"/>
    <w:rsid w:val="0089299F"/>
    <w:rsid w:val="00894202"/>
    <w:rsid w:val="008A7D8B"/>
    <w:rsid w:val="008B7DBE"/>
    <w:rsid w:val="008D1D87"/>
    <w:rsid w:val="008F0212"/>
    <w:rsid w:val="008F0E0A"/>
    <w:rsid w:val="009039D1"/>
    <w:rsid w:val="009323E5"/>
    <w:rsid w:val="00950231"/>
    <w:rsid w:val="009838C7"/>
    <w:rsid w:val="00983BAD"/>
    <w:rsid w:val="00992DE8"/>
    <w:rsid w:val="009A0BB2"/>
    <w:rsid w:val="009A4D22"/>
    <w:rsid w:val="009D3DF0"/>
    <w:rsid w:val="00A16187"/>
    <w:rsid w:val="00A25CC7"/>
    <w:rsid w:val="00A27431"/>
    <w:rsid w:val="00A31E21"/>
    <w:rsid w:val="00A65712"/>
    <w:rsid w:val="00A6683C"/>
    <w:rsid w:val="00A7495F"/>
    <w:rsid w:val="00A761B2"/>
    <w:rsid w:val="00A83B57"/>
    <w:rsid w:val="00A90F7F"/>
    <w:rsid w:val="00A92BDB"/>
    <w:rsid w:val="00AB64AB"/>
    <w:rsid w:val="00AE12E1"/>
    <w:rsid w:val="00AE3161"/>
    <w:rsid w:val="00B0169D"/>
    <w:rsid w:val="00B15D66"/>
    <w:rsid w:val="00B170E2"/>
    <w:rsid w:val="00B17491"/>
    <w:rsid w:val="00B32F80"/>
    <w:rsid w:val="00B72F55"/>
    <w:rsid w:val="00B90154"/>
    <w:rsid w:val="00BA21C7"/>
    <w:rsid w:val="00BD14DA"/>
    <w:rsid w:val="00BF0766"/>
    <w:rsid w:val="00C01549"/>
    <w:rsid w:val="00C14FCB"/>
    <w:rsid w:val="00C27171"/>
    <w:rsid w:val="00C35344"/>
    <w:rsid w:val="00C35445"/>
    <w:rsid w:val="00C354B9"/>
    <w:rsid w:val="00C94F29"/>
    <w:rsid w:val="00CA0C71"/>
    <w:rsid w:val="00CA2E62"/>
    <w:rsid w:val="00CA3459"/>
    <w:rsid w:val="00CD2398"/>
    <w:rsid w:val="00CE7DE3"/>
    <w:rsid w:val="00CF3766"/>
    <w:rsid w:val="00D4230F"/>
    <w:rsid w:val="00D444F1"/>
    <w:rsid w:val="00D4773D"/>
    <w:rsid w:val="00D6665D"/>
    <w:rsid w:val="00D8415E"/>
    <w:rsid w:val="00D92A5A"/>
    <w:rsid w:val="00DD6EF5"/>
    <w:rsid w:val="00DE31FD"/>
    <w:rsid w:val="00DE63C7"/>
    <w:rsid w:val="00E53E96"/>
    <w:rsid w:val="00EB2C2E"/>
    <w:rsid w:val="00EC3149"/>
    <w:rsid w:val="00EC3815"/>
    <w:rsid w:val="00EC4012"/>
    <w:rsid w:val="00ED261E"/>
    <w:rsid w:val="00ED580B"/>
    <w:rsid w:val="00ED7D4B"/>
    <w:rsid w:val="00F023D2"/>
    <w:rsid w:val="00F133E6"/>
    <w:rsid w:val="00F40354"/>
    <w:rsid w:val="00F424EE"/>
    <w:rsid w:val="00F42AFC"/>
    <w:rsid w:val="00F42C18"/>
    <w:rsid w:val="00F53CD9"/>
    <w:rsid w:val="00F66186"/>
    <w:rsid w:val="00F671DB"/>
    <w:rsid w:val="00F71E50"/>
    <w:rsid w:val="00F72D2F"/>
    <w:rsid w:val="00F77A96"/>
    <w:rsid w:val="00F828F4"/>
    <w:rsid w:val="00F92399"/>
    <w:rsid w:val="00FC30B7"/>
    <w:rsid w:val="00FC6CAB"/>
    <w:rsid w:val="00FD2D61"/>
    <w:rsid w:val="00FD4F7F"/>
    <w:rsid w:val="00FE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B82677"/>
  <w15:docId w15:val="{9DB28BB2-988C-4B7E-85D6-0793181A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8"/>
    <w:pPr>
      <w:suppressAutoHyphens/>
    </w:pPr>
    <w:rPr>
      <w:rFonts w:cs="Calibri"/>
      <w:lang w:eastAsia="ar-SA"/>
    </w:rPr>
  </w:style>
  <w:style w:type="paragraph" w:styleId="Heading3">
    <w:name w:val="heading 3"/>
    <w:basedOn w:val="Normal"/>
    <w:next w:val="Normal"/>
    <w:qFormat/>
    <w:rsid w:val="00992DE8"/>
    <w:pPr>
      <w:keepNext/>
      <w:numPr>
        <w:ilvl w:val="2"/>
        <w:numId w:val="1"/>
      </w:numPr>
      <w:outlineLvl w:val="2"/>
    </w:pPr>
    <w:rPr>
      <w:rFonts w:eastAsia="Arial Unicode MS"/>
      <w:b/>
      <w:bCs/>
      <w:color w:val="FF0000"/>
      <w:sz w:val="18"/>
      <w:szCs w:val="18"/>
    </w:rPr>
  </w:style>
  <w:style w:type="paragraph" w:styleId="Heading4">
    <w:name w:val="heading 4"/>
    <w:basedOn w:val="Normal"/>
    <w:next w:val="Normal"/>
    <w:qFormat/>
    <w:rsid w:val="00992DE8"/>
    <w:pPr>
      <w:keepNext/>
      <w:numPr>
        <w:ilvl w:val="3"/>
        <w:numId w:val="1"/>
      </w:numPr>
      <w:outlineLvl w:val="3"/>
    </w:pPr>
    <w:rPr>
      <w:rFonts w:eastAsia="Arial Unicode MS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992DE8"/>
    <w:pPr>
      <w:keepNext/>
      <w:numPr>
        <w:ilvl w:val="4"/>
        <w:numId w:val="1"/>
      </w:numPr>
      <w:outlineLvl w:val="4"/>
    </w:pPr>
    <w:rPr>
      <w:rFonts w:eastAsia="Arial Unicode MS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92DE8"/>
    <w:rPr>
      <w:rFonts w:ascii="Times New Roman" w:hAnsi="Times New Roman"/>
    </w:rPr>
  </w:style>
  <w:style w:type="character" w:customStyle="1" w:styleId="WW8Num3z0">
    <w:name w:val="WW8Num3z0"/>
    <w:rsid w:val="00992DE8"/>
    <w:rPr>
      <w:rFonts w:ascii="Symbol" w:hAnsi="Symbol"/>
    </w:rPr>
  </w:style>
  <w:style w:type="character" w:customStyle="1" w:styleId="WW8Num4z0">
    <w:name w:val="WW8Num4z0"/>
    <w:rsid w:val="00992DE8"/>
    <w:rPr>
      <w:rFonts w:ascii="Wingdings" w:hAnsi="Wingdings"/>
    </w:rPr>
  </w:style>
  <w:style w:type="character" w:customStyle="1" w:styleId="WW8Num5z0">
    <w:name w:val="WW8Num5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sid w:val="00992DE8"/>
    <w:rPr>
      <w:rFonts w:ascii="Symbol" w:hAnsi="Symbol" w:cs="Symbol"/>
    </w:rPr>
  </w:style>
  <w:style w:type="character" w:customStyle="1" w:styleId="WW8Num8z0">
    <w:name w:val="WW8Num8z0"/>
    <w:rsid w:val="00992DE8"/>
    <w:rPr>
      <w:rFonts w:ascii="Times New Roman" w:hAnsi="Times New Roman" w:cs="Times New Roman"/>
    </w:rPr>
  </w:style>
  <w:style w:type="character" w:customStyle="1" w:styleId="WW8Num9z0">
    <w:name w:val="WW8Num9z0"/>
    <w:rsid w:val="00992DE8"/>
    <w:rPr>
      <w:rFonts w:ascii="Symbol" w:eastAsia="Times New Roman" w:hAnsi="Symbol" w:cs="Times New Roman"/>
    </w:rPr>
  </w:style>
  <w:style w:type="character" w:customStyle="1" w:styleId="WW8Num9z1">
    <w:name w:val="WW8Num9z1"/>
    <w:rsid w:val="00992DE8"/>
    <w:rPr>
      <w:rFonts w:ascii="Courier New" w:hAnsi="Courier New" w:cs="Courier New"/>
    </w:rPr>
  </w:style>
  <w:style w:type="character" w:customStyle="1" w:styleId="WW8Num9z2">
    <w:name w:val="WW8Num9z2"/>
    <w:rsid w:val="00992DE8"/>
    <w:rPr>
      <w:rFonts w:ascii="Wingdings" w:hAnsi="Wingdings"/>
    </w:rPr>
  </w:style>
  <w:style w:type="character" w:customStyle="1" w:styleId="WW8Num9z3">
    <w:name w:val="WW8Num9z3"/>
    <w:rsid w:val="00992DE8"/>
    <w:rPr>
      <w:rFonts w:ascii="Symbol" w:hAnsi="Symbol"/>
    </w:rPr>
  </w:style>
  <w:style w:type="character" w:customStyle="1" w:styleId="WW8Num10z0">
    <w:name w:val="WW8Num10z0"/>
    <w:rsid w:val="00992DE8"/>
    <w:rPr>
      <w:rFonts w:ascii="Wingdings" w:hAnsi="Wingdings" w:cs="Wingdings"/>
    </w:rPr>
  </w:style>
  <w:style w:type="character" w:customStyle="1" w:styleId="WW8Num11z0">
    <w:name w:val="WW8Num11z0"/>
    <w:rsid w:val="00992DE8"/>
    <w:rPr>
      <w:rFonts w:ascii="Symbol" w:hAnsi="Symbol" w:cs="Symbol"/>
    </w:rPr>
  </w:style>
  <w:style w:type="character" w:customStyle="1" w:styleId="WW8Num12z0">
    <w:name w:val="WW8Num12z0"/>
    <w:rsid w:val="00992DE8"/>
    <w:rPr>
      <w:rFonts w:ascii="Wingdings" w:hAnsi="Wingdings" w:cs="Wingdings"/>
    </w:rPr>
  </w:style>
  <w:style w:type="character" w:customStyle="1" w:styleId="WW8Num12z1">
    <w:name w:val="WW8Num12z1"/>
    <w:rsid w:val="00992DE8"/>
    <w:rPr>
      <w:rFonts w:ascii="Courier New" w:hAnsi="Courier New" w:cs="Courier New"/>
    </w:rPr>
  </w:style>
  <w:style w:type="character" w:customStyle="1" w:styleId="WW8Num12z3">
    <w:name w:val="WW8Num12z3"/>
    <w:rsid w:val="00992DE8"/>
    <w:rPr>
      <w:rFonts w:ascii="Symbol" w:hAnsi="Symbol" w:cs="Symbol"/>
    </w:rPr>
  </w:style>
  <w:style w:type="character" w:customStyle="1" w:styleId="WW8Num13z0">
    <w:name w:val="WW8Num13z0"/>
    <w:rsid w:val="00992DE8"/>
    <w:rPr>
      <w:rFonts w:ascii="Wingdings" w:hAnsi="Wingdings" w:cs="Wingdings"/>
    </w:rPr>
  </w:style>
  <w:style w:type="character" w:customStyle="1" w:styleId="WW8Num14z0">
    <w:name w:val="WW8Num14z0"/>
    <w:rsid w:val="00992DE8"/>
    <w:rPr>
      <w:rFonts w:ascii="Symbol" w:hAnsi="Symbol" w:cs="Symbol"/>
    </w:rPr>
  </w:style>
  <w:style w:type="character" w:customStyle="1" w:styleId="WW8Num14z1">
    <w:name w:val="WW8Num14z1"/>
    <w:rsid w:val="00992DE8"/>
    <w:rPr>
      <w:rFonts w:ascii="Times New Roman" w:hAnsi="Times New Roman" w:cs="Times New Roman"/>
    </w:rPr>
  </w:style>
  <w:style w:type="character" w:customStyle="1" w:styleId="WW8Num15z0">
    <w:name w:val="WW8Num15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16z0">
    <w:name w:val="WW8Num16z0"/>
    <w:rsid w:val="00992DE8"/>
    <w:rPr>
      <w:rFonts w:ascii="Wingdings" w:hAnsi="Wingdings" w:cs="Wingdings"/>
    </w:rPr>
  </w:style>
  <w:style w:type="character" w:customStyle="1" w:styleId="WW8Num17z0">
    <w:name w:val="WW8Num17z0"/>
    <w:rsid w:val="00992DE8"/>
    <w:rPr>
      <w:rFonts w:ascii="Symbol" w:hAnsi="Symbol" w:cs="Symbol"/>
    </w:rPr>
  </w:style>
  <w:style w:type="character" w:customStyle="1" w:styleId="WW8Num17z1">
    <w:name w:val="WW8Num17z1"/>
    <w:rsid w:val="00992DE8"/>
    <w:rPr>
      <w:rFonts w:ascii="Courier New" w:hAnsi="Courier New" w:cs="Courier New"/>
    </w:rPr>
  </w:style>
  <w:style w:type="character" w:customStyle="1" w:styleId="WW8Num17z2">
    <w:name w:val="WW8Num17z2"/>
    <w:rsid w:val="00992DE8"/>
    <w:rPr>
      <w:rFonts w:ascii="Wingdings" w:hAnsi="Wingdings" w:cs="Wingdings"/>
    </w:rPr>
  </w:style>
  <w:style w:type="character" w:customStyle="1" w:styleId="WW8Num18z0">
    <w:name w:val="WW8Num18z0"/>
    <w:rsid w:val="00992DE8"/>
    <w:rPr>
      <w:rFonts w:ascii="Wingdings" w:hAnsi="Wingdings" w:cs="Wingdings"/>
    </w:rPr>
  </w:style>
  <w:style w:type="character" w:customStyle="1" w:styleId="WW8Num19z0">
    <w:name w:val="WW8Num19z0"/>
    <w:rsid w:val="00992DE8"/>
    <w:rPr>
      <w:rFonts w:ascii="Wingdings" w:hAnsi="Wingdings" w:cs="Wingdings"/>
    </w:rPr>
  </w:style>
  <w:style w:type="character" w:customStyle="1" w:styleId="WW8Num19z1">
    <w:name w:val="WW8Num19z1"/>
    <w:rsid w:val="00992DE8"/>
    <w:rPr>
      <w:rFonts w:ascii="Courier New" w:hAnsi="Courier New" w:cs="Courier New"/>
    </w:rPr>
  </w:style>
  <w:style w:type="character" w:customStyle="1" w:styleId="WW8Num19z3">
    <w:name w:val="WW8Num19z3"/>
    <w:rsid w:val="00992DE8"/>
    <w:rPr>
      <w:rFonts w:ascii="Symbol" w:hAnsi="Symbol" w:cs="Symbol"/>
    </w:rPr>
  </w:style>
  <w:style w:type="character" w:customStyle="1" w:styleId="WW8Num20z0">
    <w:name w:val="WW8Num20z0"/>
    <w:rsid w:val="00992DE8"/>
    <w:rPr>
      <w:rFonts w:ascii="Times New Roman" w:hAnsi="Times New Roman" w:cs="Times New Roman"/>
    </w:rPr>
  </w:style>
  <w:style w:type="character" w:customStyle="1" w:styleId="WW8Num21z0">
    <w:name w:val="WW8Num21z0"/>
    <w:rsid w:val="00992DE8"/>
    <w:rPr>
      <w:rFonts w:ascii="Times New Roman" w:hAnsi="Times New Roman" w:cs="Times New Roman"/>
    </w:rPr>
  </w:style>
  <w:style w:type="character" w:customStyle="1" w:styleId="WW8Num22z0">
    <w:name w:val="WW8Num22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0">
    <w:name w:val="WW8Num23z0"/>
    <w:rsid w:val="00992DE8"/>
    <w:rPr>
      <w:rFonts w:ascii="Symbol" w:hAnsi="Symbol"/>
    </w:rPr>
  </w:style>
  <w:style w:type="character" w:customStyle="1" w:styleId="WW8Num23z1">
    <w:name w:val="WW8Num23z1"/>
    <w:rsid w:val="00992DE8"/>
    <w:rPr>
      <w:rFonts w:ascii="Courier New" w:hAnsi="Courier New" w:cs="Courier New"/>
    </w:rPr>
  </w:style>
  <w:style w:type="character" w:customStyle="1" w:styleId="WW8Num23z2">
    <w:name w:val="WW8Num23z2"/>
    <w:rsid w:val="00992DE8"/>
    <w:rPr>
      <w:rFonts w:ascii="Wingdings" w:hAnsi="Wingdings"/>
    </w:rPr>
  </w:style>
  <w:style w:type="character" w:customStyle="1" w:styleId="WW8Num24z0">
    <w:name w:val="WW8Num24z0"/>
    <w:rsid w:val="00992DE8"/>
    <w:rPr>
      <w:rFonts w:ascii="Symbol" w:hAnsi="Symbol" w:cs="Symbol"/>
    </w:rPr>
  </w:style>
  <w:style w:type="character" w:customStyle="1" w:styleId="WW8Num25z0">
    <w:name w:val="WW8Num25z0"/>
    <w:rsid w:val="00992DE8"/>
    <w:rPr>
      <w:rFonts w:ascii="Symbol" w:hAnsi="Symbol" w:cs="Symbol"/>
    </w:rPr>
  </w:style>
  <w:style w:type="character" w:customStyle="1" w:styleId="WW8Num27z0">
    <w:name w:val="WW8Num27z0"/>
    <w:rsid w:val="00992DE8"/>
    <w:rPr>
      <w:rFonts w:ascii="Wingdings" w:hAnsi="Wingdings" w:cs="Wingdings"/>
    </w:rPr>
  </w:style>
  <w:style w:type="character" w:customStyle="1" w:styleId="WW8Num28z0">
    <w:name w:val="WW8Num28z0"/>
    <w:rsid w:val="00992DE8"/>
    <w:rPr>
      <w:rFonts w:ascii="Times New Roman" w:hAnsi="Times New Roman" w:cs="Times New Roman"/>
    </w:rPr>
  </w:style>
  <w:style w:type="character" w:customStyle="1" w:styleId="WW8Num29z0">
    <w:name w:val="WW8Num29z0"/>
    <w:rsid w:val="00992DE8"/>
    <w:rPr>
      <w:rFonts w:ascii="Wingdings" w:hAnsi="Wingdings" w:cs="Wingdings"/>
    </w:rPr>
  </w:style>
  <w:style w:type="character" w:customStyle="1" w:styleId="WW8Num30z0">
    <w:name w:val="WW8Num30z0"/>
    <w:rsid w:val="00992DE8"/>
    <w:rPr>
      <w:rFonts w:ascii="Wingdings" w:hAnsi="Wingdings" w:cs="Wingdings"/>
    </w:rPr>
  </w:style>
  <w:style w:type="character" w:customStyle="1" w:styleId="WW8Num31z0">
    <w:name w:val="WW8Num31z0"/>
    <w:rsid w:val="00992DE8"/>
    <w:rPr>
      <w:rFonts w:ascii="Wingdings" w:hAnsi="Wingdings" w:cs="Wingdings"/>
    </w:rPr>
  </w:style>
  <w:style w:type="character" w:customStyle="1" w:styleId="WW8Num32z0">
    <w:name w:val="WW8Num32z0"/>
    <w:rsid w:val="00992DE8"/>
    <w:rPr>
      <w:rFonts w:ascii="Wingdings" w:hAnsi="Wingdings" w:cs="Wingdings"/>
    </w:rPr>
  </w:style>
  <w:style w:type="character" w:customStyle="1" w:styleId="WW8Num33z0">
    <w:name w:val="WW8Num33z0"/>
    <w:rsid w:val="00992DE8"/>
    <w:rPr>
      <w:rFonts w:ascii="Times New Roman" w:hAnsi="Times New Roman" w:cs="Times New Roman"/>
    </w:rPr>
  </w:style>
  <w:style w:type="character" w:customStyle="1" w:styleId="WW8Num34z0">
    <w:name w:val="WW8Num34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35z0">
    <w:name w:val="WW8Num35z0"/>
    <w:rsid w:val="00992DE8"/>
    <w:rPr>
      <w:rFonts w:ascii="Symbol" w:hAnsi="Symbol" w:cs="Symbol"/>
    </w:rPr>
  </w:style>
  <w:style w:type="character" w:customStyle="1" w:styleId="WW8Num36z0">
    <w:name w:val="WW8Num36z0"/>
    <w:rsid w:val="00992DE8"/>
    <w:rPr>
      <w:rFonts w:ascii="Wingdings" w:hAnsi="Wingdings" w:cs="Wingdings"/>
    </w:rPr>
  </w:style>
  <w:style w:type="character" w:customStyle="1" w:styleId="WW8Num37z0">
    <w:name w:val="WW8Num37z0"/>
    <w:rsid w:val="00992DE8"/>
    <w:rPr>
      <w:rFonts w:ascii="Times New Roman" w:hAnsi="Times New Roman" w:cs="Times New Roman"/>
    </w:rPr>
  </w:style>
  <w:style w:type="character" w:customStyle="1" w:styleId="WW8Num38z0">
    <w:name w:val="WW8Num38z0"/>
    <w:rsid w:val="00992DE8"/>
    <w:rPr>
      <w:rFonts w:ascii="Times New Roman" w:hAnsi="Times New Roman" w:cs="Times New Roman"/>
    </w:rPr>
  </w:style>
  <w:style w:type="character" w:customStyle="1" w:styleId="WW8Num39z0">
    <w:name w:val="WW8Num39z0"/>
    <w:rsid w:val="00992DE8"/>
    <w:rPr>
      <w:rFonts w:ascii="Symbol" w:hAnsi="Symbol"/>
    </w:rPr>
  </w:style>
  <w:style w:type="character" w:customStyle="1" w:styleId="WW8Num39z1">
    <w:name w:val="WW8Num39z1"/>
    <w:rsid w:val="00992DE8"/>
    <w:rPr>
      <w:rFonts w:ascii="Courier New" w:hAnsi="Courier New" w:cs="Courier New"/>
    </w:rPr>
  </w:style>
  <w:style w:type="character" w:customStyle="1" w:styleId="WW8Num39z2">
    <w:name w:val="WW8Num39z2"/>
    <w:rsid w:val="00992DE8"/>
    <w:rPr>
      <w:rFonts w:ascii="Wingdings" w:hAnsi="Wingdings"/>
    </w:rPr>
  </w:style>
  <w:style w:type="character" w:customStyle="1" w:styleId="WW8Num40z0">
    <w:name w:val="WW8Num40z0"/>
    <w:rsid w:val="00992DE8"/>
    <w:rPr>
      <w:rFonts w:ascii="Times New Roman" w:hAnsi="Times New Roman" w:cs="Times New Roman"/>
    </w:rPr>
  </w:style>
  <w:style w:type="character" w:customStyle="1" w:styleId="WW8NumSt1z0">
    <w:name w:val="WW8NumSt1z0"/>
    <w:rsid w:val="00992DE8"/>
    <w:rPr>
      <w:rFonts w:ascii="Wingdings" w:hAnsi="Wingdings" w:cs="Wingdings"/>
    </w:rPr>
  </w:style>
  <w:style w:type="character" w:customStyle="1" w:styleId="WW8NumSt2z0">
    <w:name w:val="WW8NumSt2z0"/>
    <w:rsid w:val="00992DE8"/>
    <w:rPr>
      <w:rFonts w:ascii="Symbol" w:hAnsi="Symbol" w:cs="Symbol"/>
    </w:rPr>
  </w:style>
  <w:style w:type="character" w:customStyle="1" w:styleId="Heading3Char">
    <w:name w:val="Heading 3 Char"/>
    <w:rsid w:val="00992DE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992DE8"/>
    <w:rPr>
      <w:b/>
      <w:bCs/>
      <w:sz w:val="28"/>
      <w:szCs w:val="28"/>
    </w:rPr>
  </w:style>
  <w:style w:type="character" w:customStyle="1" w:styleId="Heading5Char">
    <w:name w:val="Heading 5 Char"/>
    <w:rsid w:val="00992DE8"/>
    <w:rPr>
      <w:b/>
      <w:bCs/>
      <w:i/>
      <w:iCs/>
      <w:sz w:val="26"/>
      <w:szCs w:val="26"/>
    </w:rPr>
  </w:style>
  <w:style w:type="character" w:styleId="Strong">
    <w:name w:val="Strong"/>
    <w:qFormat/>
    <w:rsid w:val="00992DE8"/>
    <w:rPr>
      <w:rFonts w:ascii="Times New Roman" w:hAnsi="Times New Roman" w:cs="Times New Roman"/>
      <w:b/>
      <w:bCs/>
    </w:rPr>
  </w:style>
  <w:style w:type="character" w:customStyle="1" w:styleId="BodyTextIndent3Char">
    <w:name w:val="Body Text Indent 3 Char"/>
    <w:rsid w:val="00992DE8"/>
    <w:rPr>
      <w:rFonts w:ascii="Times New Roman" w:hAnsi="Times New Roman"/>
      <w:sz w:val="16"/>
      <w:szCs w:val="16"/>
    </w:rPr>
  </w:style>
  <w:style w:type="character" w:styleId="Hyperlink">
    <w:name w:val="Hyperlink"/>
    <w:rsid w:val="00992DE8"/>
    <w:rPr>
      <w:rFonts w:ascii="Times New Roman" w:hAnsi="Times New Roman" w:cs="Times New Roman"/>
      <w:color w:val="0000FF"/>
      <w:u w:val="single"/>
    </w:rPr>
  </w:style>
  <w:style w:type="character" w:customStyle="1" w:styleId="BodyTextIndent2Char">
    <w:name w:val="Body Text Indent 2 Char"/>
    <w:rsid w:val="00992DE8"/>
    <w:rPr>
      <w:rFonts w:ascii="Times New Roman" w:hAnsi="Times New Roman"/>
      <w:sz w:val="20"/>
      <w:szCs w:val="20"/>
    </w:rPr>
  </w:style>
  <w:style w:type="character" w:styleId="Emphasis">
    <w:name w:val="Emphasis"/>
    <w:qFormat/>
    <w:rsid w:val="00992DE8"/>
    <w:rPr>
      <w:rFonts w:ascii="Times New Roman" w:hAnsi="Times New Roman" w:cs="Times New Roman"/>
      <w:i/>
      <w:iCs/>
    </w:rPr>
  </w:style>
  <w:style w:type="character" w:customStyle="1" w:styleId="HeaderChar">
    <w:name w:val="Header Char"/>
    <w:rsid w:val="00992DE8"/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rsid w:val="00992DE8"/>
    <w:rPr>
      <w:rFonts w:ascii="Times New Roman" w:hAnsi="Times New Roman"/>
      <w:sz w:val="20"/>
      <w:szCs w:val="20"/>
    </w:rPr>
  </w:style>
  <w:style w:type="character" w:styleId="PageNumber">
    <w:name w:val="page number"/>
    <w:rsid w:val="00992DE8"/>
    <w:rPr>
      <w:rFonts w:ascii="Times New Roman" w:hAnsi="Times New Roman" w:cs="Times New Roman"/>
    </w:rPr>
  </w:style>
  <w:style w:type="character" w:customStyle="1" w:styleId="FooterChar">
    <w:name w:val="Footer Char"/>
    <w:rsid w:val="00992DE8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rsid w:val="00992DE8"/>
    <w:rPr>
      <w:rFonts w:ascii="Times New Roman" w:hAnsi="Times New Roman"/>
      <w:sz w:val="0"/>
      <w:szCs w:val="0"/>
    </w:rPr>
  </w:style>
  <w:style w:type="character" w:customStyle="1" w:styleId="apple-style-span">
    <w:name w:val="apple-style-span"/>
    <w:basedOn w:val="DefaultParagraphFont"/>
    <w:rsid w:val="00992DE8"/>
  </w:style>
  <w:style w:type="paragraph" w:customStyle="1" w:styleId="Heading">
    <w:name w:val="Heading"/>
    <w:basedOn w:val="Normal"/>
    <w:next w:val="BodyText"/>
    <w:rsid w:val="00992DE8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992DE8"/>
    <w:pPr>
      <w:spacing w:after="120"/>
    </w:pPr>
  </w:style>
  <w:style w:type="paragraph" w:styleId="List">
    <w:name w:val="List"/>
    <w:basedOn w:val="BodyText"/>
    <w:rsid w:val="00992DE8"/>
    <w:rPr>
      <w:rFonts w:cs="Mangal"/>
    </w:rPr>
  </w:style>
  <w:style w:type="paragraph" w:styleId="Caption">
    <w:name w:val="caption"/>
    <w:basedOn w:val="Normal"/>
    <w:qFormat/>
    <w:rsid w:val="00992DE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92DE8"/>
    <w:pPr>
      <w:suppressLineNumbers/>
    </w:pPr>
    <w:rPr>
      <w:rFonts w:cs="Mangal"/>
    </w:rPr>
  </w:style>
  <w:style w:type="paragraph" w:styleId="BodyTextIndent3">
    <w:name w:val="Body Text Indent 3"/>
    <w:basedOn w:val="Normal"/>
    <w:rsid w:val="00992DE8"/>
    <w:pPr>
      <w:widowControl w:val="0"/>
      <w:ind w:left="1440"/>
    </w:pPr>
    <w:rPr>
      <w:color w:val="000000"/>
      <w:sz w:val="24"/>
      <w:szCs w:val="24"/>
    </w:rPr>
  </w:style>
  <w:style w:type="paragraph" w:styleId="BodyTextIndent2">
    <w:name w:val="Body Text Indent 2"/>
    <w:basedOn w:val="Normal"/>
    <w:rsid w:val="00992DE8"/>
    <w:pPr>
      <w:widowControl w:val="0"/>
      <w:ind w:left="360"/>
    </w:pPr>
    <w:rPr>
      <w:color w:val="000000"/>
      <w:sz w:val="24"/>
      <w:szCs w:val="24"/>
    </w:rPr>
  </w:style>
  <w:style w:type="paragraph" w:styleId="Header">
    <w:name w:val="head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BodyText2">
    <w:name w:val="Body Text 2"/>
    <w:basedOn w:val="Normal"/>
    <w:rsid w:val="00992DE8"/>
    <w:pPr>
      <w:widowControl w:val="0"/>
      <w:spacing w:before="100" w:after="100"/>
      <w:ind w:left="720"/>
    </w:pPr>
    <w:rPr>
      <w:color w:val="000000"/>
      <w:sz w:val="24"/>
      <w:szCs w:val="24"/>
    </w:rPr>
  </w:style>
  <w:style w:type="paragraph" w:styleId="Footer">
    <w:name w:val="foot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992DE8"/>
    <w:pPr>
      <w:spacing w:before="280" w:after="280"/>
    </w:pPr>
    <w:rPr>
      <w:color w:val="000000"/>
      <w:sz w:val="24"/>
      <w:szCs w:val="24"/>
    </w:rPr>
  </w:style>
  <w:style w:type="paragraph" w:styleId="BalloonText">
    <w:name w:val="Balloon Text"/>
    <w:basedOn w:val="Normal"/>
    <w:rsid w:val="00992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92DE8"/>
    <w:pPr>
      <w:ind w:left="720"/>
    </w:pPr>
  </w:style>
  <w:style w:type="paragraph" w:customStyle="1" w:styleId="tablerowcolor">
    <w:name w:val="tablerowcolor"/>
    <w:basedOn w:val="Normal"/>
    <w:rsid w:val="00992DE8"/>
    <w:pPr>
      <w:shd w:val="clear" w:color="auto" w:fill="FFFFFF"/>
      <w:spacing w:before="280" w:after="280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9D1"/>
    <w:rPr>
      <w:rFonts w:ascii="Courier New" w:eastAsia="Times New Roman" w:hAnsi="Courier New" w:cs="Courier New"/>
      <w:sz w:val="20"/>
      <w:szCs w:val="20"/>
    </w:rPr>
  </w:style>
  <w:style w:type="paragraph" w:customStyle="1" w:styleId="PRQN">
    <w:name w:val="PRQN"/>
    <w:basedOn w:val="Normal"/>
    <w:rsid w:val="007A0E1A"/>
    <w:pPr>
      <w:suppressAutoHyphens w:val="0"/>
      <w:ind w:left="1008" w:hanging="288"/>
    </w:pPr>
    <w:rPr>
      <w:rFonts w:ascii="Courier" w:hAnsi="Courier" w:cs="Times New Roman"/>
      <w:sz w:val="24"/>
      <w:lang w:eastAsia="en-US"/>
    </w:rPr>
  </w:style>
  <w:style w:type="table" w:styleId="TableGrid">
    <w:name w:val="Table Grid"/>
    <w:basedOn w:val="TableNormal"/>
    <w:uiPriority w:val="59"/>
    <w:rsid w:val="007A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3765</CharactersWithSpaces>
  <SharedDoc>false</SharedDoc>
  <HLinks>
    <vt:vector size="6" baseType="variant">
      <vt:variant>
        <vt:i4>2555947</vt:i4>
      </vt:variant>
      <vt:variant>
        <vt:i4>0</vt:i4>
      </vt:variant>
      <vt:variant>
        <vt:i4>0</vt:i4>
      </vt:variant>
      <vt:variant>
        <vt:i4>5</vt:i4>
      </vt:variant>
      <vt:variant>
        <vt:lpwstr>http://cs.newpaltz.edu/~phamh/CS3/sub/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Hi,</dc:creator>
  <cp:lastModifiedBy>Adriel Martinez</cp:lastModifiedBy>
  <cp:revision>9</cp:revision>
  <cp:lastPrinted>2010-08-31T08:58:00Z</cp:lastPrinted>
  <dcterms:created xsi:type="dcterms:W3CDTF">2018-10-10T13:25:00Z</dcterms:created>
  <dcterms:modified xsi:type="dcterms:W3CDTF">2018-10-10T13:25:00Z</dcterms:modified>
</cp:coreProperties>
</file>