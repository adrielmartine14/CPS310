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A1975" w14:textId="77777777" w:rsidR="00A31E21" w:rsidRDefault="0052169D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rStyle w:val="Strong"/>
          <w:rFonts w:ascii="Arial" w:hAnsi="Arial" w:cs="Arial"/>
        </w:rPr>
        <w:t xml:space="preserve">Computer Science </w:t>
      </w:r>
      <w:r w:rsidR="007C4BD9">
        <w:rPr>
          <w:rStyle w:val="Strong"/>
          <w:rFonts w:ascii="Arial" w:hAnsi="Arial" w:cs="Arial"/>
        </w:rPr>
        <w:t>2</w:t>
      </w:r>
      <w:r w:rsidR="006E53A4">
        <w:rPr>
          <w:rStyle w:val="Strong"/>
          <w:rFonts w:ascii="Arial" w:hAnsi="Arial" w:cs="Arial"/>
        </w:rPr>
        <w:t xml:space="preserve">                                               </w:t>
      </w:r>
      <w:r>
        <w:rPr>
          <w:rFonts w:ascii="Arial" w:hAnsi="Arial" w:cs="Arial"/>
        </w:rPr>
        <w:t xml:space="preserve"> </w:t>
      </w:r>
      <w:r w:rsidR="00A31E21">
        <w:rPr>
          <w:rFonts w:ascii="Arial" w:hAnsi="Arial" w:cs="Arial"/>
        </w:rPr>
        <w:t xml:space="preserve">                              </w:t>
      </w:r>
      <w:r w:rsidR="0074193F">
        <w:rPr>
          <w:rFonts w:ascii="Arial" w:hAnsi="Arial" w:cs="Arial"/>
        </w:rPr>
        <w:t xml:space="preserve">     </w:t>
      </w:r>
      <w:r w:rsidR="00A31E21">
        <w:rPr>
          <w:rFonts w:ascii="Arial" w:hAnsi="Arial" w:cs="Arial"/>
        </w:rPr>
        <w:t xml:space="preserve">             </w:t>
      </w:r>
      <w:r w:rsidR="006E53A4">
        <w:rPr>
          <w:rFonts w:ascii="Arial" w:hAnsi="Arial" w:cs="Arial"/>
          <w:b/>
          <w:color w:val="FF0000"/>
        </w:rPr>
        <w:t xml:space="preserve">     Lab </w:t>
      </w:r>
      <w:r w:rsidR="00A31E21" w:rsidRPr="0074193F">
        <w:rPr>
          <w:rFonts w:ascii="Arial" w:hAnsi="Arial" w:cs="Arial"/>
          <w:b/>
          <w:color w:val="FF0000"/>
        </w:rPr>
        <w:t xml:space="preserve"> # 0</w:t>
      </w:r>
      <w:r w:rsidR="00C35445">
        <w:rPr>
          <w:rFonts w:ascii="Arial" w:hAnsi="Arial" w:cs="Arial"/>
          <w:b/>
          <w:color w:val="FF0000"/>
        </w:rPr>
        <w:t>1</w:t>
      </w:r>
    </w:p>
    <w:p w14:paraId="679F5BD8" w14:textId="77777777" w:rsidR="0052169D" w:rsidRPr="00A31E21" w:rsidRDefault="00B72F55" w:rsidP="00A31E21">
      <w:pPr>
        <w:pStyle w:val="NormalWeb"/>
        <w:spacing w:before="0" w:after="0"/>
        <w:rPr>
          <w:rFonts w:ascii="Arial" w:hAnsi="Arial" w:cs="Arial"/>
          <w:b/>
          <w:u w:val="single"/>
        </w:rPr>
      </w:pPr>
      <w:r>
        <w:rPr>
          <w:noProof/>
          <w:lang w:eastAsia="en-US"/>
        </w:rPr>
        <w:drawing>
          <wp:inline distT="0" distB="0" distL="0" distR="0" wp14:anchorId="076E2394" wp14:editId="27579AA4">
            <wp:extent cx="6419850" cy="76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7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934C1A" w14:textId="77777777" w:rsidR="0052169D" w:rsidRDefault="0052169D" w:rsidP="008750D0">
      <w:pPr>
        <w:jc w:val="right"/>
        <w:rPr>
          <w:rFonts w:ascii="Arial" w:hAnsi="Arial" w:cs="Arial"/>
          <w:b/>
          <w:bCs/>
          <w:color w:val="000080"/>
          <w:sz w:val="22"/>
          <w:szCs w:val="22"/>
        </w:rPr>
      </w:pPr>
      <w:r>
        <w:rPr>
          <w:rFonts w:ascii="Arial" w:hAnsi="Arial" w:cs="Arial"/>
          <w:b/>
          <w:bCs/>
          <w:color w:val="000080"/>
          <w:sz w:val="22"/>
          <w:szCs w:val="22"/>
        </w:rPr>
        <w:t xml:space="preserve">Dr. Hanh Pham </w:t>
      </w:r>
    </w:p>
    <w:p w14:paraId="18DB6B19" w14:textId="77777777" w:rsidR="00ED7D4B" w:rsidRDefault="00ED7D4B" w:rsidP="00472CF6">
      <w:pPr>
        <w:spacing w:after="40"/>
        <w:rPr>
          <w:b/>
          <w:sz w:val="22"/>
        </w:rPr>
      </w:pPr>
    </w:p>
    <w:p w14:paraId="34A855E8" w14:textId="28BAE15E" w:rsidR="00BC7DF5" w:rsidRPr="0000460A" w:rsidRDefault="00D6665D" w:rsidP="00BC7DF5">
      <w:pPr>
        <w:spacing w:after="40"/>
        <w:rPr>
          <w:b/>
          <w:sz w:val="22"/>
        </w:rPr>
      </w:pPr>
      <w:r>
        <w:rPr>
          <w:b/>
          <w:sz w:val="22"/>
        </w:rPr>
        <w:t xml:space="preserve">Student </w:t>
      </w:r>
      <w:r w:rsidR="00BC7DF5">
        <w:rPr>
          <w:b/>
          <w:sz w:val="22"/>
        </w:rPr>
        <w:t xml:space="preserve">Last </w:t>
      </w:r>
      <w:r>
        <w:rPr>
          <w:b/>
          <w:sz w:val="22"/>
        </w:rPr>
        <w:t xml:space="preserve">Name:  </w:t>
      </w:r>
      <w:r w:rsidR="00BE1354">
        <w:rPr>
          <w:b/>
          <w:sz w:val="22"/>
        </w:rPr>
        <w:t xml:space="preserve"> </w:t>
      </w:r>
      <w:r w:rsidR="00390A02">
        <w:rPr>
          <w:b/>
          <w:color w:val="0070C0"/>
          <w:sz w:val="22"/>
        </w:rPr>
        <w:t>Martinez</w:t>
      </w:r>
      <w:r w:rsidR="00BC7DF5">
        <w:rPr>
          <w:b/>
          <w:sz w:val="22"/>
        </w:rPr>
        <w:t xml:space="preserve">   </w:t>
      </w:r>
      <w:r w:rsidR="00BE1354">
        <w:rPr>
          <w:b/>
          <w:sz w:val="22"/>
        </w:rPr>
        <w:t xml:space="preserve">             </w:t>
      </w:r>
      <w:r w:rsidR="00BC7DF5">
        <w:rPr>
          <w:b/>
          <w:sz w:val="22"/>
        </w:rPr>
        <w:t xml:space="preserve">Student First Name:  </w:t>
      </w:r>
      <w:r w:rsidR="00390A02">
        <w:rPr>
          <w:b/>
          <w:color w:val="0070C0"/>
          <w:sz w:val="22"/>
        </w:rPr>
        <w:t>Adriel</w:t>
      </w:r>
    </w:p>
    <w:p w14:paraId="38F4651F" w14:textId="1183A517" w:rsidR="00376F06" w:rsidRPr="0000460A" w:rsidRDefault="00472CF6" w:rsidP="00472CF6">
      <w:pPr>
        <w:spacing w:after="40"/>
        <w:rPr>
          <w:b/>
          <w:sz w:val="22"/>
        </w:rPr>
      </w:pPr>
      <w:r w:rsidRPr="0000460A">
        <w:rPr>
          <w:b/>
          <w:sz w:val="22"/>
        </w:rPr>
        <w:t xml:space="preserve">CS2 </w:t>
      </w:r>
      <w:r w:rsidR="00376F06" w:rsidRPr="0000460A">
        <w:rPr>
          <w:b/>
          <w:sz w:val="22"/>
        </w:rPr>
        <w:t>Section</w:t>
      </w:r>
      <w:r w:rsidRPr="0000460A">
        <w:rPr>
          <w:b/>
          <w:sz w:val="22"/>
        </w:rPr>
        <w:t xml:space="preserve"> # </w:t>
      </w:r>
      <w:r w:rsidR="00BE1354" w:rsidRPr="00BE1354">
        <w:rPr>
          <w:b/>
          <w:color w:val="0070C0"/>
          <w:sz w:val="22"/>
        </w:rPr>
        <w:t>0</w:t>
      </w:r>
      <w:r w:rsidR="00390A02">
        <w:rPr>
          <w:b/>
          <w:color w:val="0070C0"/>
          <w:sz w:val="22"/>
        </w:rPr>
        <w:t>1</w:t>
      </w:r>
    </w:p>
    <w:p w14:paraId="12D826D0" w14:textId="77777777" w:rsidR="00BC7DF5" w:rsidRDefault="00BC7DF5" w:rsidP="00472CF6">
      <w:pPr>
        <w:spacing w:after="40"/>
        <w:rPr>
          <w:b/>
          <w:sz w:val="22"/>
        </w:rPr>
      </w:pPr>
    </w:p>
    <w:p w14:paraId="0955B728" w14:textId="77777777" w:rsidR="00376F06" w:rsidRPr="00472CF6" w:rsidRDefault="00376F06" w:rsidP="00472CF6">
      <w:pPr>
        <w:spacing w:after="40"/>
        <w:rPr>
          <w:sz w:val="22"/>
        </w:rPr>
      </w:pPr>
      <w:r w:rsidRPr="00472CF6">
        <w:rPr>
          <w:b/>
          <w:sz w:val="22"/>
        </w:rPr>
        <w:t>Due</w:t>
      </w:r>
      <w:r w:rsidRPr="003D4198">
        <w:rPr>
          <w:b/>
          <w:sz w:val="22"/>
        </w:rPr>
        <w:t>:</w:t>
      </w:r>
      <w:r w:rsidRPr="003D4198">
        <w:rPr>
          <w:sz w:val="22"/>
        </w:rPr>
        <w:t xml:space="preserve">  </w:t>
      </w:r>
      <w:r w:rsidR="003D4198" w:rsidRPr="003D4198">
        <w:rPr>
          <w:sz w:val="22"/>
        </w:rPr>
        <w:t xml:space="preserve">Problem </w:t>
      </w:r>
      <w:r w:rsidR="000F5A70">
        <w:rPr>
          <w:sz w:val="22"/>
        </w:rPr>
        <w:t>A</w:t>
      </w:r>
      <w:r w:rsidR="00472CF6" w:rsidRPr="003D4198">
        <w:rPr>
          <w:sz w:val="22"/>
        </w:rPr>
        <w:t xml:space="preserve"> by the </w:t>
      </w:r>
      <w:r w:rsidR="00472CF6" w:rsidRPr="003D4198">
        <w:rPr>
          <w:b/>
          <w:sz w:val="22"/>
        </w:rPr>
        <w:t xml:space="preserve">end of the </w:t>
      </w:r>
      <w:r w:rsidR="008D1D87" w:rsidRPr="003D4198">
        <w:rPr>
          <w:b/>
          <w:sz w:val="22"/>
        </w:rPr>
        <w:t>lab</w:t>
      </w:r>
      <w:r w:rsidR="00472CF6" w:rsidRPr="003D4198">
        <w:rPr>
          <w:b/>
          <w:sz w:val="22"/>
        </w:rPr>
        <w:t xml:space="preserve"> </w:t>
      </w:r>
      <w:r w:rsidR="00472CF6" w:rsidRPr="003D4198">
        <w:rPr>
          <w:sz w:val="22"/>
        </w:rPr>
        <w:t xml:space="preserve">and </w:t>
      </w:r>
      <w:r w:rsidR="003D4198">
        <w:rPr>
          <w:sz w:val="22"/>
        </w:rPr>
        <w:t>Problems</w:t>
      </w:r>
      <w:r w:rsidR="0054326B">
        <w:rPr>
          <w:sz w:val="22"/>
        </w:rPr>
        <w:t xml:space="preserve"> </w:t>
      </w:r>
      <w:r w:rsidR="000F5A70">
        <w:rPr>
          <w:sz w:val="22"/>
        </w:rPr>
        <w:t>B</w:t>
      </w:r>
      <w:r w:rsidR="003D4198">
        <w:rPr>
          <w:sz w:val="22"/>
        </w:rPr>
        <w:t xml:space="preserve"> </w:t>
      </w:r>
      <w:r w:rsidR="00472CF6" w:rsidRPr="003D4198">
        <w:rPr>
          <w:sz w:val="22"/>
        </w:rPr>
        <w:t xml:space="preserve">by the end of </w:t>
      </w:r>
      <w:r w:rsidR="00472CF6" w:rsidRPr="003D4198">
        <w:rPr>
          <w:b/>
          <w:sz w:val="22"/>
        </w:rPr>
        <w:t>Saturday</w:t>
      </w:r>
      <w:r w:rsidR="00472CF6" w:rsidRPr="00472CF6">
        <w:rPr>
          <w:sz w:val="22"/>
        </w:rPr>
        <w:t xml:space="preserve"> of the same week</w:t>
      </w:r>
      <w:r w:rsidR="00D8415E">
        <w:rPr>
          <w:sz w:val="22"/>
        </w:rPr>
        <w:t>.</w:t>
      </w:r>
    </w:p>
    <w:p w14:paraId="386038D9" w14:textId="77777777" w:rsidR="00ED7D4B" w:rsidRDefault="00ED7D4B" w:rsidP="00472CF6">
      <w:pPr>
        <w:spacing w:after="40"/>
        <w:rPr>
          <w:sz w:val="22"/>
          <w:szCs w:val="22"/>
        </w:rPr>
      </w:pPr>
    </w:p>
    <w:p w14:paraId="5E71A2F7" w14:textId="77777777" w:rsidR="00426B40" w:rsidRPr="00ED7D4B" w:rsidRDefault="00C35344" w:rsidP="00C35344">
      <w:pPr>
        <w:shd w:val="clear" w:color="auto" w:fill="D6E3BC" w:themeFill="accent3" w:themeFillTint="66"/>
        <w:spacing w:after="40"/>
        <w:rPr>
          <w:b/>
          <w:color w:val="FF0000"/>
          <w:sz w:val="24"/>
          <w:szCs w:val="22"/>
        </w:rPr>
      </w:pPr>
      <w:r w:rsidRPr="00ED7D4B">
        <w:rPr>
          <w:b/>
          <w:color w:val="FF0000"/>
          <w:sz w:val="24"/>
          <w:szCs w:val="22"/>
        </w:rPr>
        <w:t xml:space="preserve"> </w:t>
      </w:r>
      <w:r w:rsidR="00426B40" w:rsidRPr="00ED7D4B">
        <w:rPr>
          <w:b/>
          <w:color w:val="FF0000"/>
          <w:sz w:val="24"/>
          <w:szCs w:val="22"/>
        </w:rPr>
        <w:t>TOPIC: Review of complete Java programs, standard I/O, If-Else</w:t>
      </w:r>
    </w:p>
    <w:p w14:paraId="4885B82B" w14:textId="77777777" w:rsidR="00426B40" w:rsidRDefault="00426B40" w:rsidP="00472CF6">
      <w:pPr>
        <w:spacing w:after="40"/>
        <w:rPr>
          <w:sz w:val="22"/>
          <w:szCs w:val="22"/>
        </w:rPr>
      </w:pPr>
    </w:p>
    <w:p w14:paraId="4CF72CAD" w14:textId="77777777" w:rsidR="00895808" w:rsidRDefault="00895808" w:rsidP="00895808">
      <w:pPr>
        <w:rPr>
          <w:sz w:val="22"/>
          <w:szCs w:val="22"/>
        </w:rPr>
      </w:pPr>
    </w:p>
    <w:p w14:paraId="4179C7A2" w14:textId="77777777" w:rsidR="00895808" w:rsidRPr="00A761B2" w:rsidRDefault="00895808" w:rsidP="00895808">
      <w:pPr>
        <w:shd w:val="clear" w:color="auto" w:fill="FDE9D9" w:themeFill="accent6" w:themeFillTint="33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</w:t>
      </w:r>
      <w:r w:rsidRPr="00A761B2">
        <w:rPr>
          <w:b/>
          <w:sz w:val="28"/>
          <w:szCs w:val="36"/>
        </w:rPr>
        <w:t>Pro</w:t>
      </w:r>
      <w:r>
        <w:rPr>
          <w:b/>
          <w:sz w:val="28"/>
          <w:szCs w:val="36"/>
        </w:rPr>
        <w:t>blem</w:t>
      </w:r>
      <w:r w:rsidRPr="00A761B2">
        <w:rPr>
          <w:b/>
          <w:sz w:val="28"/>
          <w:szCs w:val="36"/>
        </w:rPr>
        <w:t xml:space="preserve"> </w:t>
      </w:r>
      <w:r>
        <w:rPr>
          <w:b/>
          <w:sz w:val="28"/>
          <w:szCs w:val="36"/>
        </w:rPr>
        <w:t>B</w:t>
      </w:r>
      <w:r w:rsidRPr="00A761B2">
        <w:rPr>
          <w:b/>
          <w:sz w:val="28"/>
          <w:szCs w:val="36"/>
        </w:rPr>
        <w:t>: Proper Fractions, Improper Fractions, and Mixed Fractions</w:t>
      </w:r>
    </w:p>
    <w:p w14:paraId="77EC6312" w14:textId="77777777" w:rsidR="00895808" w:rsidRDefault="00895808" w:rsidP="00895808"/>
    <w:p w14:paraId="42A1A5D8" w14:textId="77777777" w:rsidR="00895808" w:rsidRDefault="00895808" w:rsidP="00895808"/>
    <w:p w14:paraId="4E64367F" w14:textId="77777777" w:rsidR="00895808" w:rsidRPr="007A0E1A" w:rsidRDefault="00895808" w:rsidP="00895808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Problem Description:</w:t>
      </w:r>
    </w:p>
    <w:p w14:paraId="758B769B" w14:textId="77777777" w:rsidR="00895808" w:rsidRDefault="00895808" w:rsidP="00895808"/>
    <w:p w14:paraId="02521BA9" w14:textId="77777777" w:rsidR="00895808" w:rsidRDefault="00895808" w:rsidP="00895808">
      <w:pPr>
        <w:pStyle w:val="PRQN"/>
        <w:ind w:left="288"/>
        <w:rPr>
          <w:rFonts w:ascii="Times New Roman" w:hAnsi="Times New Roman" w:cs="Calibri"/>
          <w:sz w:val="20"/>
          <w:lang w:eastAsia="ar-SA"/>
        </w:rPr>
      </w:pPr>
      <w:r w:rsidRPr="007A0E1A">
        <w:rPr>
          <w:rFonts w:ascii="Times New Roman" w:hAnsi="Times New Roman" w:cs="Calibri"/>
          <w:sz w:val="20"/>
          <w:lang w:eastAsia="ar-SA"/>
        </w:rPr>
        <w:t xml:space="preserve">Proper fractions, improper fractions, and mixed fractions are defined at </w:t>
      </w:r>
      <w:hyperlink r:id="rId8" w:history="1">
        <w:r w:rsidRPr="007A0E1A">
          <w:rPr>
            <w:rFonts w:ascii="Times New Roman" w:hAnsi="Times New Roman" w:cs="Calibri"/>
            <w:sz w:val="20"/>
            <w:lang w:eastAsia="ar-SA"/>
          </w:rPr>
          <w:t>http://www.ltcconline.net/greenl/courses/187/b/impropermixed.htm</w:t>
        </w:r>
      </w:hyperlink>
    </w:p>
    <w:p w14:paraId="22FBE5E8" w14:textId="77777777" w:rsidR="00895808" w:rsidRPr="007A0E1A" w:rsidRDefault="00895808" w:rsidP="00895808">
      <w:pPr>
        <w:pStyle w:val="PRQN"/>
        <w:ind w:left="0" w:firstLine="0"/>
        <w:rPr>
          <w:rFonts w:ascii="Times New Roman" w:hAnsi="Times New Roman" w:cs="Calibri"/>
          <w:sz w:val="20"/>
          <w:lang w:eastAsia="ar-SA"/>
        </w:rPr>
      </w:pPr>
      <w:r w:rsidRPr="007A0E1A">
        <w:rPr>
          <w:rFonts w:ascii="Times New Roman" w:hAnsi="Times New Roman" w:cs="Calibri"/>
          <w:sz w:val="20"/>
          <w:lang w:eastAsia="ar-SA"/>
        </w:rPr>
        <w:t xml:space="preserve">Write a program that prompts the user to enter the numerator and denominator of a fraction number and determines whether it is a proper fraction and improper fraction. For an improper fraction number, display its mixed fraction in the form of </w:t>
      </w:r>
      <w:r w:rsidRPr="007A0E1A">
        <w:rPr>
          <w:rFonts w:ascii="Times New Roman" w:hAnsi="Times New Roman" w:cs="Calibri"/>
          <w:b/>
          <w:sz w:val="20"/>
          <w:lang w:eastAsia="ar-SA"/>
        </w:rPr>
        <w:t>a + b / c</w:t>
      </w:r>
      <w:r w:rsidRPr="007A0E1A">
        <w:rPr>
          <w:rFonts w:ascii="Times New Roman" w:hAnsi="Times New Roman" w:cs="Calibri"/>
          <w:sz w:val="20"/>
          <w:lang w:eastAsia="ar-SA"/>
        </w:rPr>
        <w:t xml:space="preserve"> if </w:t>
      </w:r>
      <w:r w:rsidRPr="007A0E1A">
        <w:rPr>
          <w:rFonts w:ascii="Times New Roman" w:hAnsi="Times New Roman" w:cs="Calibri"/>
          <w:b/>
          <w:sz w:val="20"/>
          <w:lang w:eastAsia="ar-SA"/>
        </w:rPr>
        <w:t>b % c</w:t>
      </w:r>
      <w:r w:rsidRPr="007A0E1A">
        <w:rPr>
          <w:rFonts w:ascii="Times New Roman" w:hAnsi="Times New Roman" w:cs="Calibri"/>
          <w:sz w:val="20"/>
          <w:lang w:eastAsia="ar-SA"/>
        </w:rPr>
        <w:t xml:space="preserve"> is not zero; otherwise, display only the integer. </w:t>
      </w:r>
    </w:p>
    <w:p w14:paraId="34AFC203" w14:textId="77777777" w:rsidR="00895808" w:rsidRDefault="00895808" w:rsidP="00895808">
      <w:pPr>
        <w:pStyle w:val="PRQN"/>
        <w:rPr>
          <w:rFonts w:ascii="Courier New" w:hAnsi="Courier New" w:cs="Courier New"/>
          <w:color w:val="000000"/>
        </w:rPr>
      </w:pPr>
    </w:p>
    <w:p w14:paraId="55B2B791" w14:textId="77777777" w:rsidR="00895808" w:rsidRDefault="00895808" w:rsidP="00895808">
      <w:r>
        <w:t>Here are sample runs of the program:</w:t>
      </w:r>
    </w:p>
    <w:p w14:paraId="443924A5" w14:textId="77777777" w:rsidR="00895808" w:rsidRDefault="00895808" w:rsidP="00895808"/>
    <w:p w14:paraId="5F3FA827" w14:textId="77777777" w:rsidR="00895808" w:rsidRDefault="00895808" w:rsidP="00895808">
      <w:r>
        <w:t>Sample 1:</w:t>
      </w:r>
    </w:p>
    <w:p w14:paraId="2822D4AF" w14:textId="77777777" w:rsidR="00895808" w:rsidRDefault="00895808" w:rsidP="0089580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a numerator: </w:t>
      </w:r>
      <w:r w:rsidRPr="00F40354">
        <w:rPr>
          <w:rFonts w:ascii="Courier New" w:hAnsi="Courier New" w:cs="Courier New"/>
          <w:b/>
          <w:color w:val="000000"/>
          <w:highlight w:val="yellow"/>
        </w:rPr>
        <w:t>16</w:t>
      </w:r>
    </w:p>
    <w:p w14:paraId="5B46025B" w14:textId="77777777" w:rsidR="00895808" w:rsidRDefault="00895808" w:rsidP="0089580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a denominator: </w:t>
      </w:r>
      <w:r w:rsidRPr="00F40354">
        <w:rPr>
          <w:rFonts w:ascii="Courier New" w:hAnsi="Courier New" w:cs="Courier New"/>
          <w:b/>
          <w:color w:val="000000"/>
          <w:highlight w:val="yellow"/>
        </w:rPr>
        <w:t>3</w:t>
      </w:r>
    </w:p>
    <w:p w14:paraId="27D55386" w14:textId="77777777" w:rsidR="00895808" w:rsidRDefault="00895808" w:rsidP="0089580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16 / 3 is an improper fraction and its mixed fraction is 5 + 1 / 3.</w:t>
      </w:r>
    </w:p>
    <w:p w14:paraId="3DF1F5D3" w14:textId="77777777" w:rsidR="00895808" w:rsidRDefault="00895808" w:rsidP="00895808">
      <w:pPr>
        <w:pStyle w:val="PRQN"/>
        <w:rPr>
          <w:rFonts w:ascii="Courier New" w:hAnsi="Courier New" w:cs="Courier New"/>
        </w:rPr>
      </w:pPr>
    </w:p>
    <w:p w14:paraId="067077B2" w14:textId="77777777" w:rsidR="00895808" w:rsidRDefault="00895808" w:rsidP="00895808">
      <w:r>
        <w:t>Sample 2:</w:t>
      </w:r>
    </w:p>
    <w:p w14:paraId="23ACAB8D" w14:textId="77777777" w:rsidR="00895808" w:rsidRDefault="00895808" w:rsidP="0089580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a numerator: </w:t>
      </w:r>
      <w:r w:rsidRPr="00F40354">
        <w:rPr>
          <w:rFonts w:ascii="Courier New" w:hAnsi="Courier New" w:cs="Courier New"/>
          <w:b/>
          <w:color w:val="000000"/>
          <w:highlight w:val="yellow"/>
        </w:rPr>
        <w:t>6</w:t>
      </w:r>
    </w:p>
    <w:p w14:paraId="323E096E" w14:textId="77777777" w:rsidR="00895808" w:rsidRDefault="00895808" w:rsidP="0089580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a denominator: </w:t>
      </w:r>
      <w:r w:rsidRPr="00F40354">
        <w:rPr>
          <w:rFonts w:ascii="Courier New" w:hAnsi="Courier New" w:cs="Courier New"/>
          <w:b/>
          <w:color w:val="000000"/>
          <w:highlight w:val="yellow"/>
        </w:rPr>
        <w:t>7</w:t>
      </w:r>
    </w:p>
    <w:p w14:paraId="10FC8633" w14:textId="77777777" w:rsidR="00895808" w:rsidRDefault="00895808" w:rsidP="0089580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6 / 7 is a proper fraction </w:t>
      </w:r>
    </w:p>
    <w:p w14:paraId="42B4FFB6" w14:textId="77777777" w:rsidR="00895808" w:rsidRDefault="00895808" w:rsidP="00895808">
      <w:pPr>
        <w:rPr>
          <w:rFonts w:ascii="Courier New" w:hAnsi="Courier New" w:cs="Courier New"/>
          <w:color w:val="000000"/>
        </w:rPr>
      </w:pPr>
    </w:p>
    <w:p w14:paraId="34C2B0E6" w14:textId="77777777" w:rsidR="00895808" w:rsidRDefault="00895808" w:rsidP="00895808">
      <w:r>
        <w:t>Sample 3:</w:t>
      </w:r>
    </w:p>
    <w:p w14:paraId="2C0941D8" w14:textId="77777777" w:rsidR="00895808" w:rsidRDefault="00895808" w:rsidP="0089580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a numerator: </w:t>
      </w:r>
      <w:r w:rsidRPr="00F40354">
        <w:rPr>
          <w:rFonts w:ascii="Courier New" w:hAnsi="Courier New" w:cs="Courier New"/>
          <w:b/>
          <w:color w:val="000000"/>
          <w:highlight w:val="yellow"/>
        </w:rPr>
        <w:t>6</w:t>
      </w:r>
    </w:p>
    <w:p w14:paraId="7A2FD096" w14:textId="77777777" w:rsidR="00895808" w:rsidRDefault="00895808" w:rsidP="0089580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Enter a denominator: </w:t>
      </w:r>
      <w:r w:rsidRPr="00F40354">
        <w:rPr>
          <w:rFonts w:ascii="Courier New" w:hAnsi="Courier New" w:cs="Courier New"/>
          <w:b/>
          <w:color w:val="000000"/>
          <w:highlight w:val="yellow"/>
        </w:rPr>
        <w:t>2</w:t>
      </w:r>
    </w:p>
    <w:p w14:paraId="1761F185" w14:textId="77777777" w:rsidR="00895808" w:rsidRDefault="00895808" w:rsidP="00895808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6 / 2 is an improper fraction and it can be reduced to 3</w:t>
      </w:r>
    </w:p>
    <w:p w14:paraId="237B4BDE" w14:textId="77777777" w:rsidR="00895808" w:rsidRDefault="00895808" w:rsidP="00895808">
      <w:pPr>
        <w:rPr>
          <w:rFonts w:ascii="Courier New" w:hAnsi="Courier New" w:cs="Courier New"/>
          <w:color w:val="000000"/>
        </w:rPr>
      </w:pPr>
    </w:p>
    <w:p w14:paraId="4C1A413D" w14:textId="77777777" w:rsidR="00895808" w:rsidRDefault="00895808" w:rsidP="00895808">
      <w:pPr>
        <w:rPr>
          <w:rFonts w:ascii="Courier New" w:hAnsi="Courier New" w:cs="Courier New"/>
          <w:color w:val="000000"/>
        </w:rPr>
      </w:pPr>
    </w:p>
    <w:p w14:paraId="2645A6D7" w14:textId="77777777" w:rsidR="00A761B2" w:rsidRPr="007A0E1A" w:rsidRDefault="00A761B2" w:rsidP="00A761B2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 xml:space="preserve">Analysis: </w:t>
      </w:r>
    </w:p>
    <w:p w14:paraId="591E4C3D" w14:textId="77777777" w:rsidR="00A761B2" w:rsidRDefault="00A761B2" w:rsidP="00A761B2">
      <w:r>
        <w:t xml:space="preserve">(Describe the problem including input and output in your own words. Type your answer in the following with </w:t>
      </w:r>
      <w:r w:rsidRPr="008F0E0A">
        <w:rPr>
          <w:b/>
          <w:color w:val="0070C0"/>
        </w:rPr>
        <w:t>BLUE font color</w:t>
      </w:r>
      <w:r>
        <w:t>)</w:t>
      </w:r>
    </w:p>
    <w:p w14:paraId="7A5F9A98" w14:textId="77777777"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14:paraId="3433A217" w14:textId="77777777" w:rsidTr="00FD4F7F">
        <w:tc>
          <w:tcPr>
            <w:tcW w:w="10386" w:type="dxa"/>
            <w:shd w:val="clear" w:color="auto" w:fill="FDE9D9" w:themeFill="accent6" w:themeFillTint="33"/>
          </w:tcPr>
          <w:p w14:paraId="40BAC2A3" w14:textId="77777777" w:rsidR="009A0BB2" w:rsidRDefault="009A0BB2" w:rsidP="00614F38">
            <w:pPr>
              <w:rPr>
                <w:b/>
                <w:color w:val="0070C0"/>
              </w:rPr>
            </w:pPr>
          </w:p>
          <w:p w14:paraId="52C03EBC" w14:textId="71AAB05B" w:rsidR="00A761B2" w:rsidRDefault="00390A02" w:rsidP="00614F38">
            <w:r>
              <w:rPr>
                <w:b/>
                <w:color w:val="0070C0"/>
              </w:rPr>
              <w:t xml:space="preserve">The user will input both a numerator and a denominator and if the numerator is larger than the </w:t>
            </w:r>
            <w:r>
              <w:rPr>
                <w:b/>
                <w:color w:val="0070C0"/>
              </w:rPr>
              <w:t>denominator</w:t>
            </w:r>
            <w:r>
              <w:rPr>
                <w:b/>
                <w:color w:val="0070C0"/>
              </w:rPr>
              <w:t xml:space="preserve">, it is an improper fraction and a mixed fraction, and if the </w:t>
            </w:r>
            <w:r>
              <w:rPr>
                <w:b/>
                <w:color w:val="0070C0"/>
              </w:rPr>
              <w:t xml:space="preserve">denominator </w:t>
            </w:r>
            <w:r>
              <w:rPr>
                <w:b/>
                <w:color w:val="0070C0"/>
              </w:rPr>
              <w:t xml:space="preserve">is larger than the numerator, it is a proper fraction. </w:t>
            </w:r>
          </w:p>
        </w:tc>
      </w:tr>
    </w:tbl>
    <w:p w14:paraId="3BDE267F" w14:textId="77777777" w:rsidR="00A761B2" w:rsidRDefault="00A761B2" w:rsidP="00A761B2"/>
    <w:p w14:paraId="54779D51" w14:textId="77777777" w:rsidR="00A761B2" w:rsidRDefault="00A761B2" w:rsidP="00A761B2"/>
    <w:p w14:paraId="0BDB1BB3" w14:textId="77777777" w:rsidR="00A761B2" w:rsidRPr="007A0E1A" w:rsidRDefault="00A761B2" w:rsidP="00A761B2">
      <w:pPr>
        <w:rPr>
          <w:b/>
          <w:sz w:val="24"/>
          <w:u w:val="single"/>
        </w:rPr>
      </w:pPr>
      <w:r w:rsidRPr="007A0E1A">
        <w:rPr>
          <w:b/>
          <w:sz w:val="24"/>
          <w:u w:val="single"/>
        </w:rPr>
        <w:t>Design:</w:t>
      </w:r>
    </w:p>
    <w:p w14:paraId="6FC24B63" w14:textId="77777777" w:rsidR="00A761B2" w:rsidRDefault="00A761B2" w:rsidP="00A761B2">
      <w:r>
        <w:t>(Describe the major steps for solving the problem.</w:t>
      </w:r>
      <w:r w:rsidRPr="00CF3766">
        <w:t xml:space="preserve"> </w:t>
      </w:r>
      <w:r>
        <w:t xml:space="preserve">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14:paraId="0BD2F8FF" w14:textId="77777777"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14:paraId="49E84D47" w14:textId="77777777" w:rsidTr="00FD4F7F">
        <w:tc>
          <w:tcPr>
            <w:tcW w:w="10386" w:type="dxa"/>
            <w:shd w:val="clear" w:color="auto" w:fill="FDE9D9" w:themeFill="accent6" w:themeFillTint="33"/>
          </w:tcPr>
          <w:p w14:paraId="37A714FF" w14:textId="77777777" w:rsidR="00A761B2" w:rsidRDefault="00A761B2" w:rsidP="00614F38"/>
          <w:p w14:paraId="5083A988" w14:textId="29F51666" w:rsidR="00390A02" w:rsidRDefault="00390A02" w:rsidP="00390A02">
            <w:pPr>
              <w:pStyle w:val="ListParagraph"/>
              <w:numPr>
                <w:ilvl w:val="0"/>
                <w:numId w:val="10"/>
              </w:numPr>
              <w:rPr>
                <w:b/>
                <w:color w:val="0070C0"/>
              </w:rPr>
            </w:pPr>
            <w:r w:rsidRPr="00390A02">
              <w:rPr>
                <w:b/>
                <w:color w:val="0070C0"/>
              </w:rPr>
              <w:t xml:space="preserve">A scanner input would have to be created to receive an input from the </w:t>
            </w:r>
            <w:r w:rsidRPr="00390A02">
              <w:rPr>
                <w:b/>
                <w:color w:val="0070C0"/>
              </w:rPr>
              <w:t>user and will take a numerator and denominator.</w:t>
            </w:r>
          </w:p>
          <w:p w14:paraId="040C214D" w14:textId="77777777" w:rsidR="00390A02" w:rsidRDefault="00390A02" w:rsidP="00390A02">
            <w:pPr>
              <w:pStyle w:val="ListParagraph"/>
              <w:numPr>
                <w:ilvl w:val="0"/>
                <w:numId w:val="10"/>
              </w:num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If/ else statement used to determine if the fraction is an improper fraction or a proper fraction. </w:t>
            </w:r>
          </w:p>
          <w:p w14:paraId="7247DCA3" w14:textId="2E6C97FD" w:rsidR="00390A02" w:rsidRPr="00390A02" w:rsidRDefault="00390A02" w:rsidP="00390A02">
            <w:pPr>
              <w:pStyle w:val="ListParagraph"/>
              <w:numPr>
                <w:ilvl w:val="0"/>
                <w:numId w:val="10"/>
              </w:num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Uses division and mod to convert an improper fraction. </w:t>
            </w:r>
          </w:p>
        </w:tc>
      </w:tr>
    </w:tbl>
    <w:p w14:paraId="6FE98491" w14:textId="77777777" w:rsidR="00A761B2" w:rsidRDefault="00A761B2" w:rsidP="00A761B2"/>
    <w:p w14:paraId="6C8F9E77" w14:textId="77777777" w:rsidR="00A761B2" w:rsidRDefault="00A761B2" w:rsidP="00A761B2"/>
    <w:p w14:paraId="5CBF3BBB" w14:textId="77777777" w:rsidR="00A761B2" w:rsidRDefault="00A761B2" w:rsidP="00A761B2"/>
    <w:p w14:paraId="2F63628E" w14:textId="77777777" w:rsidR="00A761B2" w:rsidRDefault="00A761B2" w:rsidP="00A761B2">
      <w:r w:rsidRPr="00CF3766">
        <w:rPr>
          <w:b/>
          <w:sz w:val="24"/>
          <w:u w:val="single"/>
        </w:rPr>
        <w:t>Coding:</w:t>
      </w:r>
      <w:r>
        <w:t xml:space="preserve"> (Copy and Paste Source Code here. 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14:paraId="12C8B176" w14:textId="77777777"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14:paraId="6C0023E1" w14:textId="77777777" w:rsidTr="00FD4F7F">
        <w:tc>
          <w:tcPr>
            <w:tcW w:w="10386" w:type="dxa"/>
            <w:shd w:val="clear" w:color="auto" w:fill="FDE9D9" w:themeFill="accent6" w:themeFillTint="33"/>
          </w:tcPr>
          <w:p w14:paraId="384CC778" w14:textId="77777777" w:rsidR="00A761B2" w:rsidRDefault="00A761B2" w:rsidP="00614F38"/>
          <w:p w14:paraId="7BADA4DE" w14:textId="77777777" w:rsidR="00390A02" w:rsidRPr="00390A02" w:rsidRDefault="00390A02" w:rsidP="00390A02">
            <w:pPr>
              <w:rPr>
                <w:b/>
                <w:color w:val="0070C0"/>
              </w:rPr>
            </w:pPr>
            <w:r w:rsidRPr="00390A02">
              <w:rPr>
                <w:b/>
                <w:color w:val="0070C0"/>
              </w:rPr>
              <w:t>import java.util.Scanner;</w:t>
            </w:r>
          </w:p>
          <w:p w14:paraId="4F9AC8F7" w14:textId="77777777" w:rsidR="00390A02" w:rsidRPr="00390A02" w:rsidRDefault="00390A02" w:rsidP="00390A02">
            <w:pPr>
              <w:rPr>
                <w:b/>
                <w:color w:val="0070C0"/>
              </w:rPr>
            </w:pPr>
            <w:r w:rsidRPr="00390A02">
              <w:rPr>
                <w:b/>
                <w:color w:val="0070C0"/>
              </w:rPr>
              <w:t>public class Fractions{</w:t>
            </w:r>
          </w:p>
          <w:p w14:paraId="001C905D" w14:textId="77777777" w:rsidR="00390A02" w:rsidRPr="00390A02" w:rsidRDefault="00390A02" w:rsidP="00390A02">
            <w:pPr>
              <w:rPr>
                <w:b/>
                <w:color w:val="0070C0"/>
              </w:rPr>
            </w:pPr>
            <w:r w:rsidRPr="00390A02">
              <w:rPr>
                <w:b/>
                <w:color w:val="0070C0"/>
              </w:rPr>
              <w:t xml:space="preserve">    public static void main(String[] args){</w:t>
            </w:r>
          </w:p>
          <w:p w14:paraId="62DAF116" w14:textId="77777777" w:rsidR="00390A02" w:rsidRPr="00390A02" w:rsidRDefault="00390A02" w:rsidP="00390A02">
            <w:pPr>
              <w:rPr>
                <w:b/>
                <w:color w:val="0070C0"/>
              </w:rPr>
            </w:pPr>
            <w:r w:rsidRPr="00390A02">
              <w:rPr>
                <w:b/>
                <w:color w:val="0070C0"/>
              </w:rPr>
              <w:t xml:space="preserve">        Scanner input= new Scanner(System.in);</w:t>
            </w:r>
          </w:p>
          <w:p w14:paraId="045FC6C4" w14:textId="77777777" w:rsidR="00390A02" w:rsidRPr="00390A02" w:rsidRDefault="00390A02" w:rsidP="00390A02">
            <w:pPr>
              <w:rPr>
                <w:b/>
                <w:color w:val="0070C0"/>
              </w:rPr>
            </w:pPr>
            <w:r w:rsidRPr="00390A02">
              <w:rPr>
                <w:b/>
                <w:color w:val="0070C0"/>
              </w:rPr>
              <w:t xml:space="preserve">        System.out.print("Enter a numerator: ");</w:t>
            </w:r>
          </w:p>
          <w:p w14:paraId="69591309" w14:textId="77777777" w:rsidR="00390A02" w:rsidRPr="00390A02" w:rsidRDefault="00390A02" w:rsidP="00390A02">
            <w:pPr>
              <w:rPr>
                <w:b/>
                <w:color w:val="0070C0"/>
              </w:rPr>
            </w:pPr>
            <w:r w:rsidRPr="00390A02">
              <w:rPr>
                <w:b/>
                <w:color w:val="0070C0"/>
              </w:rPr>
              <w:t xml:space="preserve">        int n= input.nextInt();</w:t>
            </w:r>
          </w:p>
          <w:p w14:paraId="193C2533" w14:textId="77777777" w:rsidR="00390A02" w:rsidRPr="00390A02" w:rsidRDefault="00390A02" w:rsidP="00390A02">
            <w:pPr>
              <w:rPr>
                <w:b/>
                <w:color w:val="0070C0"/>
              </w:rPr>
            </w:pPr>
            <w:r w:rsidRPr="00390A02">
              <w:rPr>
                <w:b/>
                <w:color w:val="0070C0"/>
              </w:rPr>
              <w:t xml:space="preserve">        System.out.print("Enter a denominator: ");</w:t>
            </w:r>
          </w:p>
          <w:p w14:paraId="336BE2B4" w14:textId="77777777" w:rsidR="00390A02" w:rsidRPr="00390A02" w:rsidRDefault="00390A02" w:rsidP="00390A02">
            <w:pPr>
              <w:rPr>
                <w:b/>
                <w:color w:val="0070C0"/>
              </w:rPr>
            </w:pPr>
            <w:r w:rsidRPr="00390A02">
              <w:rPr>
                <w:b/>
                <w:color w:val="0070C0"/>
              </w:rPr>
              <w:t xml:space="preserve">        int d= input.nextInt();</w:t>
            </w:r>
          </w:p>
          <w:p w14:paraId="4CE4F0AD" w14:textId="77777777" w:rsidR="00390A02" w:rsidRPr="00390A02" w:rsidRDefault="00390A02" w:rsidP="00390A02">
            <w:pPr>
              <w:rPr>
                <w:b/>
                <w:color w:val="0070C0"/>
              </w:rPr>
            </w:pPr>
            <w:r w:rsidRPr="00390A02">
              <w:rPr>
                <w:b/>
                <w:color w:val="0070C0"/>
              </w:rPr>
              <w:t xml:space="preserve">        //calculations</w:t>
            </w:r>
          </w:p>
          <w:p w14:paraId="05F1FC29" w14:textId="77777777" w:rsidR="00390A02" w:rsidRPr="00390A02" w:rsidRDefault="00390A02" w:rsidP="00390A02">
            <w:pPr>
              <w:rPr>
                <w:b/>
                <w:color w:val="0070C0"/>
              </w:rPr>
            </w:pPr>
            <w:r w:rsidRPr="00390A02">
              <w:rPr>
                <w:b/>
                <w:color w:val="0070C0"/>
              </w:rPr>
              <w:t xml:space="preserve">        int a = n/d;//System.out.println(n%d);//1</w:t>
            </w:r>
          </w:p>
          <w:p w14:paraId="2F63662B" w14:textId="77777777" w:rsidR="00390A02" w:rsidRPr="00390A02" w:rsidRDefault="00390A02" w:rsidP="00390A02">
            <w:pPr>
              <w:rPr>
                <w:b/>
                <w:color w:val="0070C0"/>
              </w:rPr>
            </w:pPr>
            <w:r w:rsidRPr="00390A02">
              <w:rPr>
                <w:b/>
                <w:color w:val="0070C0"/>
              </w:rPr>
              <w:t xml:space="preserve">        int b= n%d;//System.out.println(n/d);//5</w:t>
            </w:r>
          </w:p>
          <w:p w14:paraId="13535F15" w14:textId="77777777" w:rsidR="00390A02" w:rsidRPr="00390A02" w:rsidRDefault="00390A02" w:rsidP="00390A02">
            <w:pPr>
              <w:rPr>
                <w:b/>
                <w:color w:val="0070C0"/>
              </w:rPr>
            </w:pPr>
            <w:r w:rsidRPr="00390A02">
              <w:rPr>
                <w:b/>
                <w:color w:val="0070C0"/>
              </w:rPr>
              <w:t xml:space="preserve">        int c= d;</w:t>
            </w:r>
          </w:p>
          <w:p w14:paraId="00736BD8" w14:textId="77777777" w:rsidR="00390A02" w:rsidRPr="00390A02" w:rsidRDefault="00390A02" w:rsidP="00390A02">
            <w:pPr>
              <w:rPr>
                <w:b/>
                <w:color w:val="0070C0"/>
              </w:rPr>
            </w:pPr>
            <w:r w:rsidRPr="00390A02">
              <w:rPr>
                <w:b/>
                <w:color w:val="0070C0"/>
              </w:rPr>
              <w:t xml:space="preserve">        if(n%d ==0){</w:t>
            </w:r>
          </w:p>
          <w:p w14:paraId="66FCEE52" w14:textId="77777777" w:rsidR="00390A02" w:rsidRPr="00390A02" w:rsidRDefault="00390A02" w:rsidP="00390A02">
            <w:pPr>
              <w:rPr>
                <w:b/>
                <w:color w:val="0070C0"/>
              </w:rPr>
            </w:pPr>
            <w:r w:rsidRPr="00390A02">
              <w:rPr>
                <w:b/>
                <w:color w:val="0070C0"/>
              </w:rPr>
              <w:t xml:space="preserve">                int s= n/d;</w:t>
            </w:r>
          </w:p>
          <w:p w14:paraId="104FAA1E" w14:textId="77777777" w:rsidR="00390A02" w:rsidRPr="00390A02" w:rsidRDefault="00390A02" w:rsidP="00390A02">
            <w:pPr>
              <w:rPr>
                <w:b/>
                <w:color w:val="0070C0"/>
              </w:rPr>
            </w:pPr>
            <w:r w:rsidRPr="00390A02">
              <w:rPr>
                <w:b/>
                <w:color w:val="0070C0"/>
              </w:rPr>
              <w:t xml:space="preserve">                System.out.println(n+" / "+ d+" is a improper and it can be reduced to "+ s);     </w:t>
            </w:r>
          </w:p>
          <w:p w14:paraId="5B3DF62C" w14:textId="77777777" w:rsidR="00390A02" w:rsidRPr="00390A02" w:rsidRDefault="00390A02" w:rsidP="00390A02">
            <w:pPr>
              <w:rPr>
                <w:b/>
                <w:color w:val="0070C0"/>
              </w:rPr>
            </w:pPr>
            <w:r w:rsidRPr="00390A02">
              <w:rPr>
                <w:b/>
                <w:color w:val="0070C0"/>
              </w:rPr>
              <w:t xml:space="preserve">        }</w:t>
            </w:r>
          </w:p>
          <w:p w14:paraId="7319D571" w14:textId="77777777" w:rsidR="00390A02" w:rsidRPr="00390A02" w:rsidRDefault="00390A02" w:rsidP="00390A02">
            <w:pPr>
              <w:rPr>
                <w:b/>
                <w:color w:val="0070C0"/>
              </w:rPr>
            </w:pPr>
            <w:r w:rsidRPr="00390A02">
              <w:rPr>
                <w:b/>
                <w:color w:val="0070C0"/>
              </w:rPr>
              <w:t xml:space="preserve">        else if(n&gt;d){</w:t>
            </w:r>
          </w:p>
          <w:p w14:paraId="411E39A0" w14:textId="1EF82263" w:rsidR="00390A02" w:rsidRPr="00390A02" w:rsidRDefault="00390A02" w:rsidP="00390A02">
            <w:pPr>
              <w:rPr>
                <w:b/>
                <w:color w:val="0070C0"/>
              </w:rPr>
            </w:pPr>
            <w:r w:rsidRPr="00390A02">
              <w:rPr>
                <w:b/>
                <w:color w:val="0070C0"/>
              </w:rPr>
              <w:t xml:space="preserve">                System.out.println(n+" / "+ d+" is an improper fraction and its mixed fra</w:t>
            </w:r>
            <w:r w:rsidR="00A35EF0">
              <w:rPr>
                <w:b/>
                <w:color w:val="0070C0"/>
              </w:rPr>
              <w:t xml:space="preserve">ction is "+ a +" + "+ b+ " / "+ </w:t>
            </w:r>
            <w:bookmarkStart w:id="0" w:name="_GoBack"/>
            <w:bookmarkEnd w:id="0"/>
            <w:r w:rsidRPr="00390A02">
              <w:rPr>
                <w:b/>
                <w:color w:val="0070C0"/>
              </w:rPr>
              <w:t>d);</w:t>
            </w:r>
          </w:p>
          <w:p w14:paraId="3F95866B" w14:textId="77777777" w:rsidR="00390A02" w:rsidRPr="00390A02" w:rsidRDefault="00390A02" w:rsidP="00390A02">
            <w:pPr>
              <w:rPr>
                <w:b/>
                <w:color w:val="0070C0"/>
              </w:rPr>
            </w:pPr>
            <w:r w:rsidRPr="00390A02">
              <w:rPr>
                <w:b/>
                <w:color w:val="0070C0"/>
              </w:rPr>
              <w:t xml:space="preserve">        }</w:t>
            </w:r>
          </w:p>
          <w:p w14:paraId="665281CC" w14:textId="77777777" w:rsidR="00390A02" w:rsidRPr="00390A02" w:rsidRDefault="00390A02" w:rsidP="00390A02">
            <w:pPr>
              <w:rPr>
                <w:b/>
                <w:color w:val="0070C0"/>
              </w:rPr>
            </w:pPr>
            <w:r w:rsidRPr="00390A02">
              <w:rPr>
                <w:b/>
                <w:color w:val="0070C0"/>
              </w:rPr>
              <w:t xml:space="preserve">        else {      </w:t>
            </w:r>
          </w:p>
          <w:p w14:paraId="064A6187" w14:textId="77777777" w:rsidR="00390A02" w:rsidRPr="00390A02" w:rsidRDefault="00390A02" w:rsidP="00390A02">
            <w:pPr>
              <w:rPr>
                <w:b/>
                <w:color w:val="0070C0"/>
              </w:rPr>
            </w:pPr>
            <w:r w:rsidRPr="00390A02">
              <w:rPr>
                <w:b/>
                <w:color w:val="0070C0"/>
              </w:rPr>
              <w:t xml:space="preserve">                System.out.println(n+" / "+ d+" is a proper fraction");</w:t>
            </w:r>
          </w:p>
          <w:p w14:paraId="6E8C3987" w14:textId="77777777" w:rsidR="00390A02" w:rsidRPr="00390A02" w:rsidRDefault="00390A02" w:rsidP="00390A02">
            <w:pPr>
              <w:rPr>
                <w:b/>
                <w:color w:val="0070C0"/>
              </w:rPr>
            </w:pPr>
            <w:r w:rsidRPr="00390A02">
              <w:rPr>
                <w:b/>
                <w:color w:val="0070C0"/>
              </w:rPr>
              <w:t xml:space="preserve">        }</w:t>
            </w:r>
          </w:p>
          <w:p w14:paraId="1487E6CF" w14:textId="77777777" w:rsidR="00390A02" w:rsidRPr="00390A02" w:rsidRDefault="00390A02" w:rsidP="00390A02">
            <w:pPr>
              <w:rPr>
                <w:b/>
                <w:color w:val="0070C0"/>
              </w:rPr>
            </w:pPr>
            <w:r w:rsidRPr="00390A02">
              <w:rPr>
                <w:b/>
                <w:color w:val="0070C0"/>
              </w:rPr>
              <w:t xml:space="preserve">    }</w:t>
            </w:r>
          </w:p>
          <w:p w14:paraId="150E9894" w14:textId="3CAE42EE" w:rsidR="00A761B2" w:rsidRDefault="00390A02" w:rsidP="00390A02">
            <w:r w:rsidRPr="00390A02">
              <w:rPr>
                <w:b/>
                <w:color w:val="0070C0"/>
              </w:rPr>
              <w:t>}</w:t>
            </w:r>
          </w:p>
        </w:tc>
      </w:tr>
    </w:tbl>
    <w:p w14:paraId="5C6D5ED4" w14:textId="77777777" w:rsidR="00A761B2" w:rsidRDefault="00A761B2" w:rsidP="00A761B2"/>
    <w:p w14:paraId="6ADBE107" w14:textId="77777777" w:rsidR="00AE12E1" w:rsidRDefault="00AE12E1" w:rsidP="00A761B2"/>
    <w:p w14:paraId="1054A69B" w14:textId="77777777" w:rsidR="00AE12E1" w:rsidRDefault="00AE12E1" w:rsidP="00A761B2"/>
    <w:p w14:paraId="1A8852DD" w14:textId="77777777" w:rsidR="00A761B2" w:rsidRDefault="00A761B2" w:rsidP="00A761B2">
      <w:r w:rsidRPr="00CF3766">
        <w:rPr>
          <w:b/>
          <w:sz w:val="24"/>
          <w:u w:val="single"/>
        </w:rPr>
        <w:t>Testing:</w:t>
      </w:r>
      <w:r>
        <w:t xml:space="preserve"> (Describe how you test this program</w:t>
      </w:r>
      <w:r w:rsidR="00C35344">
        <w:t>.</w:t>
      </w:r>
      <w:r w:rsidRPr="00CE7DE3">
        <w:t xml:space="preserve"> </w:t>
      </w:r>
      <w:r>
        <w:t xml:space="preserve">Type your answer in the following with </w:t>
      </w:r>
      <w:r w:rsidR="008F0E0A" w:rsidRPr="008F0E0A">
        <w:rPr>
          <w:b/>
          <w:color w:val="0070C0"/>
        </w:rPr>
        <w:t>BLUE font color</w:t>
      </w:r>
      <w:r>
        <w:t>)</w:t>
      </w:r>
    </w:p>
    <w:p w14:paraId="7ADFB7DB" w14:textId="77777777" w:rsidR="00A761B2" w:rsidRDefault="00A761B2" w:rsidP="00A761B2"/>
    <w:tbl>
      <w:tblPr>
        <w:tblStyle w:val="TableGrid"/>
        <w:tblW w:w="0" w:type="auto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10160"/>
      </w:tblGrid>
      <w:tr w:rsidR="00A761B2" w14:paraId="4C6B93F9" w14:textId="77777777" w:rsidTr="00FD4F7F">
        <w:tc>
          <w:tcPr>
            <w:tcW w:w="10386" w:type="dxa"/>
            <w:shd w:val="clear" w:color="auto" w:fill="FDE9D9" w:themeFill="accent6" w:themeFillTint="33"/>
          </w:tcPr>
          <w:p w14:paraId="739D4903" w14:textId="77777777" w:rsidR="00A761B2" w:rsidRDefault="00A761B2" w:rsidP="00614F38"/>
          <w:p w14:paraId="7406ED0D" w14:textId="77777777" w:rsidR="00FD4F7F" w:rsidRPr="00ED7D4B" w:rsidRDefault="00FD4F7F" w:rsidP="00614F38">
            <w:pPr>
              <w:rPr>
                <w:b/>
                <w:color w:val="0070C0"/>
              </w:rPr>
            </w:pPr>
            <w:r w:rsidRPr="00ED7D4B">
              <w:rPr>
                <w:b/>
                <w:color w:val="0070C0"/>
              </w:rPr>
              <w:t xml:space="preserve">RUN three times, using </w:t>
            </w:r>
            <w:r w:rsidR="00C13720">
              <w:rPr>
                <w:b/>
                <w:color w:val="0070C0"/>
              </w:rPr>
              <w:t>…</w:t>
            </w:r>
          </w:p>
          <w:p w14:paraId="48C0FA64" w14:textId="77777777" w:rsidR="00FD4F7F" w:rsidRPr="00ED7D4B" w:rsidRDefault="00FD4F7F" w:rsidP="00614F38">
            <w:pPr>
              <w:rPr>
                <w:b/>
                <w:color w:val="0070C0"/>
              </w:rPr>
            </w:pPr>
          </w:p>
          <w:p w14:paraId="2E52B31C" w14:textId="77777777" w:rsidR="00FD4F7F" w:rsidRPr="00C14FCB" w:rsidRDefault="00FD4F7F" w:rsidP="00FD4F7F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1:</w:t>
            </w:r>
          </w:p>
          <w:p w14:paraId="35ADF86A" w14:textId="77777777" w:rsidR="00D879CC" w:rsidRPr="00D879CC" w:rsidRDefault="00D879CC" w:rsidP="00D879CC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 w:rsidRPr="00D879CC"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Enter a numerator: </w:t>
            </w:r>
            <w:r w:rsidRPr="00D879CC">
              <w:rPr>
                <w:rFonts w:ascii="Courier New" w:eastAsia="SimSun" w:hAnsi="Courier New" w:cs="Courier New"/>
                <w:b/>
                <w:color w:val="FF0000"/>
                <w:shd w:val="clear" w:color="auto" w:fill="FFFF00"/>
                <w:lang w:eastAsia="zh-CN"/>
              </w:rPr>
              <w:t>16</w:t>
            </w:r>
          </w:p>
          <w:p w14:paraId="6E1FB9AB" w14:textId="77777777" w:rsidR="00D879CC" w:rsidRPr="00D879CC" w:rsidRDefault="00D879CC" w:rsidP="00D879CC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 w:rsidRPr="00D879CC"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Enter a denominator: </w:t>
            </w:r>
            <w:r w:rsidRPr="00D879CC">
              <w:rPr>
                <w:rFonts w:ascii="Courier New" w:eastAsia="SimSun" w:hAnsi="Courier New" w:cs="Courier New"/>
                <w:b/>
                <w:color w:val="FF0000"/>
                <w:shd w:val="clear" w:color="auto" w:fill="FFFF00"/>
                <w:lang w:eastAsia="zh-CN"/>
              </w:rPr>
              <w:t>3</w:t>
            </w:r>
          </w:p>
          <w:p w14:paraId="5222DA0B" w14:textId="77777777" w:rsidR="00FD4F7F" w:rsidRDefault="00D879CC" w:rsidP="00D879CC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 w:rsidRPr="00D879CC"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16 / 3 is an improper fraction and its mixed fraction is 5 + 1 / 3.</w:t>
            </w:r>
          </w:p>
          <w:p w14:paraId="1E13BAD4" w14:textId="77777777" w:rsidR="00D879CC" w:rsidRPr="00ED7D4B" w:rsidRDefault="00D879CC" w:rsidP="00D879CC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</w:p>
          <w:p w14:paraId="75F320E4" w14:textId="77777777" w:rsidR="00FD4F7F" w:rsidRPr="00C14FCB" w:rsidRDefault="00FD4F7F" w:rsidP="00FD4F7F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2:</w:t>
            </w:r>
          </w:p>
          <w:p w14:paraId="76A67D2F" w14:textId="6B9EA7BB" w:rsidR="00C13720" w:rsidRDefault="00346501" w:rsidP="00FD4F7F">
            <w:pPr>
              <w:rPr>
                <w:rFonts w:ascii="Courier New" w:eastAsia="SimSun" w:hAnsi="Courier New" w:cs="Courier New"/>
                <w:b/>
                <w:color w:val="FF0000"/>
                <w:shd w:val="clear" w:color="auto" w:fill="FFFF0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Enter a numerator: </w:t>
            </w:r>
            <w:r w:rsidRPr="00D879CC">
              <w:rPr>
                <w:rFonts w:ascii="Courier New" w:eastAsia="SimSun" w:hAnsi="Courier New" w:cs="Courier New"/>
                <w:b/>
                <w:color w:val="FF0000"/>
                <w:shd w:val="clear" w:color="auto" w:fill="FFFF00"/>
                <w:lang w:eastAsia="zh-CN"/>
              </w:rPr>
              <w:t>1</w:t>
            </w:r>
            <w:r>
              <w:rPr>
                <w:rFonts w:ascii="Courier New" w:eastAsia="SimSun" w:hAnsi="Courier New" w:cs="Courier New"/>
                <w:b/>
                <w:color w:val="FF0000"/>
                <w:shd w:val="clear" w:color="auto" w:fill="FFFF00"/>
                <w:lang w:eastAsia="zh-CN"/>
              </w:rPr>
              <w:t>5</w:t>
            </w:r>
          </w:p>
          <w:p w14:paraId="409590FE" w14:textId="4CD456B3" w:rsidR="00346501" w:rsidRDefault="00346501" w:rsidP="00FD4F7F">
            <w:pPr>
              <w:rPr>
                <w:rFonts w:ascii="Courier New" w:eastAsia="SimSun" w:hAnsi="Courier New" w:cs="Courier New"/>
                <w:b/>
                <w:color w:val="FF0000"/>
                <w:shd w:val="clear" w:color="auto" w:fill="FFFF0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Enter a denominator: </w:t>
            </w:r>
            <w:r>
              <w:rPr>
                <w:rFonts w:ascii="Courier New" w:eastAsia="SimSun" w:hAnsi="Courier New" w:cs="Courier New"/>
                <w:b/>
                <w:color w:val="FF0000"/>
                <w:shd w:val="clear" w:color="auto" w:fill="FFFF00"/>
                <w:lang w:eastAsia="zh-CN"/>
              </w:rPr>
              <w:t>29</w:t>
            </w:r>
          </w:p>
          <w:p w14:paraId="090F0133" w14:textId="54A9A799" w:rsidR="00346501" w:rsidRPr="00346501" w:rsidRDefault="00346501" w:rsidP="00FD4F7F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>15 / 29 is a proper fraction</w:t>
            </w:r>
          </w:p>
          <w:p w14:paraId="6C1D6C8E" w14:textId="77777777" w:rsidR="00FD4F7F" w:rsidRPr="00C14FCB" w:rsidRDefault="00FD4F7F" w:rsidP="00FD4F7F">
            <w:pPr>
              <w:rPr>
                <w:b/>
                <w:color w:val="0070C0"/>
                <w:u w:val="single"/>
              </w:rPr>
            </w:pPr>
            <w:r w:rsidRPr="00C14FCB">
              <w:rPr>
                <w:b/>
                <w:color w:val="0070C0"/>
                <w:u w:val="single"/>
              </w:rPr>
              <w:t>Test 3:</w:t>
            </w:r>
          </w:p>
          <w:p w14:paraId="3FDA86C9" w14:textId="391FEC4C" w:rsidR="00FD4F7F" w:rsidRDefault="00346501" w:rsidP="00FD4F7F">
            <w:pPr>
              <w:rPr>
                <w:rFonts w:ascii="Courier New" w:eastAsia="SimSun" w:hAnsi="Courier New" w:cs="Courier New"/>
                <w:b/>
                <w:color w:val="FF0000"/>
                <w:shd w:val="clear" w:color="auto" w:fill="FFFF0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Enter a numerator: </w:t>
            </w:r>
            <w:r w:rsidRPr="00D879CC">
              <w:rPr>
                <w:rFonts w:ascii="Courier New" w:eastAsia="SimSun" w:hAnsi="Courier New" w:cs="Courier New"/>
                <w:b/>
                <w:color w:val="FF0000"/>
                <w:shd w:val="clear" w:color="auto" w:fill="FFFF00"/>
                <w:lang w:eastAsia="zh-CN"/>
              </w:rPr>
              <w:t>1</w:t>
            </w:r>
            <w:r>
              <w:rPr>
                <w:rFonts w:ascii="Courier New" w:eastAsia="SimSun" w:hAnsi="Courier New" w:cs="Courier New"/>
                <w:b/>
                <w:color w:val="FF0000"/>
                <w:shd w:val="clear" w:color="auto" w:fill="FFFF00"/>
                <w:lang w:eastAsia="zh-CN"/>
              </w:rPr>
              <w:t>0</w:t>
            </w:r>
          </w:p>
          <w:p w14:paraId="18B9007F" w14:textId="75341054" w:rsidR="00346501" w:rsidRDefault="00346501" w:rsidP="00FD4F7F">
            <w:pPr>
              <w:rPr>
                <w:rFonts w:ascii="Courier New" w:eastAsia="SimSun" w:hAnsi="Courier New" w:cs="Courier New"/>
                <w:b/>
                <w:color w:val="FF0000"/>
                <w:shd w:val="clear" w:color="auto" w:fill="FFFF00"/>
                <w:lang w:eastAsia="zh-CN"/>
              </w:rPr>
            </w:pPr>
            <w: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  <w:t xml:space="preserve">Enter a denominator: </w:t>
            </w:r>
            <w:r>
              <w:rPr>
                <w:rFonts w:ascii="Courier New" w:eastAsia="SimSun" w:hAnsi="Courier New" w:cs="Courier New"/>
                <w:b/>
                <w:color w:val="FF0000"/>
                <w:shd w:val="clear" w:color="auto" w:fill="FFFF00"/>
                <w:lang w:eastAsia="zh-CN"/>
              </w:rPr>
              <w:t>5</w:t>
            </w:r>
          </w:p>
          <w:p w14:paraId="22913363" w14:textId="5C871FB5" w:rsidR="00346501" w:rsidRPr="00346501" w:rsidRDefault="00346501" w:rsidP="0034650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70C0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10 / 2</w:t>
            </w:r>
            <w:r w:rsidRPr="00346501">
              <w:rPr>
                <w:rFonts w:ascii="Courier New" w:hAnsi="Courier New" w:cs="Courier New"/>
                <w:b/>
                <w:color w:val="0070C0"/>
              </w:rPr>
              <w:t xml:space="preserve"> is an improper fra</w:t>
            </w:r>
            <w:r>
              <w:rPr>
                <w:rFonts w:ascii="Courier New" w:hAnsi="Courier New" w:cs="Courier New"/>
                <w:b/>
                <w:color w:val="0070C0"/>
              </w:rPr>
              <w:t>ction and it can be reduced to 5</w:t>
            </w:r>
          </w:p>
          <w:p w14:paraId="696353C2" w14:textId="77777777" w:rsidR="00346501" w:rsidRPr="00ED7D4B" w:rsidRDefault="00346501" w:rsidP="00FD4F7F">
            <w:pPr>
              <w:rPr>
                <w:rFonts w:ascii="Courier New" w:eastAsia="SimSun" w:hAnsi="Courier New" w:cs="Courier New"/>
                <w:b/>
                <w:color w:val="0070C0"/>
                <w:lang w:eastAsia="zh-CN"/>
              </w:rPr>
            </w:pPr>
          </w:p>
          <w:p w14:paraId="3D71A8F5" w14:textId="77777777" w:rsidR="00A761B2" w:rsidRDefault="00A761B2" w:rsidP="00614F38"/>
        </w:tc>
      </w:tr>
    </w:tbl>
    <w:p w14:paraId="5618908C" w14:textId="77777777" w:rsidR="007A0E1A" w:rsidRDefault="007A0E1A" w:rsidP="007A0E1A"/>
    <w:sectPr w:rsidR="007A0E1A" w:rsidSect="00F72D2F">
      <w:pgSz w:w="12240" w:h="15840"/>
      <w:pgMar w:top="540" w:right="630" w:bottom="360" w:left="1440" w:header="9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FFA18" w14:textId="77777777" w:rsidR="0062393B" w:rsidRDefault="0062393B">
      <w:r>
        <w:separator/>
      </w:r>
    </w:p>
  </w:endnote>
  <w:endnote w:type="continuationSeparator" w:id="0">
    <w:p w14:paraId="25BE5C3B" w14:textId="77777777" w:rsidR="0062393B" w:rsidRDefault="00623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D5274" w14:textId="77777777" w:rsidR="0062393B" w:rsidRDefault="0062393B">
      <w:r>
        <w:separator/>
      </w:r>
    </w:p>
  </w:footnote>
  <w:footnote w:type="continuationSeparator" w:id="0">
    <w:p w14:paraId="28C16309" w14:textId="77777777" w:rsidR="0062393B" w:rsidRDefault="00623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0"/>
        </w:tabs>
        <w:ind w:left="1080" w:hanging="720"/>
      </w:pPr>
    </w:lvl>
  </w:abstractNum>
  <w:abstractNum w:abstractNumId="2" w15:restartNumberingAfterBreak="0">
    <w:nsid w:val="00000003"/>
    <w:multiLevelType w:val="singleLevel"/>
    <w:tmpl w:val="00000003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3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08084B48"/>
    <w:multiLevelType w:val="hybridMultilevel"/>
    <w:tmpl w:val="9C641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F15D9"/>
    <w:multiLevelType w:val="hybridMultilevel"/>
    <w:tmpl w:val="AB6614A2"/>
    <w:lvl w:ilvl="0" w:tplc="12280F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03C7F"/>
    <w:multiLevelType w:val="hybridMultilevel"/>
    <w:tmpl w:val="4AD41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256F0E"/>
    <w:multiLevelType w:val="multilevel"/>
    <w:tmpl w:val="5CF227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C8030FF"/>
    <w:multiLevelType w:val="hybridMultilevel"/>
    <w:tmpl w:val="0FC45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310C9"/>
    <w:multiLevelType w:val="hybridMultilevel"/>
    <w:tmpl w:val="335CBA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E21"/>
    <w:rsid w:val="00000D4C"/>
    <w:rsid w:val="0000460A"/>
    <w:rsid w:val="00036358"/>
    <w:rsid w:val="0004310E"/>
    <w:rsid w:val="00050622"/>
    <w:rsid w:val="00051554"/>
    <w:rsid w:val="0006311D"/>
    <w:rsid w:val="000D0F5F"/>
    <w:rsid w:val="000E504D"/>
    <w:rsid w:val="000E6BDC"/>
    <w:rsid w:val="000F5A70"/>
    <w:rsid w:val="00140DC3"/>
    <w:rsid w:val="0016602A"/>
    <w:rsid w:val="00171FEB"/>
    <w:rsid w:val="00181B64"/>
    <w:rsid w:val="00192C8C"/>
    <w:rsid w:val="001F7CD6"/>
    <w:rsid w:val="00227C59"/>
    <w:rsid w:val="00245D93"/>
    <w:rsid w:val="00275618"/>
    <w:rsid w:val="00346501"/>
    <w:rsid w:val="00353149"/>
    <w:rsid w:val="003546FD"/>
    <w:rsid w:val="00355C8E"/>
    <w:rsid w:val="00367434"/>
    <w:rsid w:val="00370A75"/>
    <w:rsid w:val="00376F06"/>
    <w:rsid w:val="00386A78"/>
    <w:rsid w:val="00390A02"/>
    <w:rsid w:val="003D4198"/>
    <w:rsid w:val="00406B12"/>
    <w:rsid w:val="00410912"/>
    <w:rsid w:val="004156D2"/>
    <w:rsid w:val="00426B40"/>
    <w:rsid w:val="00432463"/>
    <w:rsid w:val="00433E97"/>
    <w:rsid w:val="00441D27"/>
    <w:rsid w:val="004724F7"/>
    <w:rsid w:val="00472CF6"/>
    <w:rsid w:val="004A074E"/>
    <w:rsid w:val="004F4105"/>
    <w:rsid w:val="004F7EEF"/>
    <w:rsid w:val="0050443C"/>
    <w:rsid w:val="005125B4"/>
    <w:rsid w:val="0052169D"/>
    <w:rsid w:val="0054326B"/>
    <w:rsid w:val="00577E63"/>
    <w:rsid w:val="005953DC"/>
    <w:rsid w:val="005B7F28"/>
    <w:rsid w:val="005D057F"/>
    <w:rsid w:val="005E1FBC"/>
    <w:rsid w:val="005E3526"/>
    <w:rsid w:val="0062393B"/>
    <w:rsid w:val="00626037"/>
    <w:rsid w:val="006424F0"/>
    <w:rsid w:val="006518F8"/>
    <w:rsid w:val="0066679A"/>
    <w:rsid w:val="0067242D"/>
    <w:rsid w:val="006749E1"/>
    <w:rsid w:val="006860BF"/>
    <w:rsid w:val="006B18A6"/>
    <w:rsid w:val="006B1A68"/>
    <w:rsid w:val="006C705A"/>
    <w:rsid w:val="006D236C"/>
    <w:rsid w:val="006D6BF0"/>
    <w:rsid w:val="006E53A4"/>
    <w:rsid w:val="00731772"/>
    <w:rsid w:val="0074193F"/>
    <w:rsid w:val="00764D3C"/>
    <w:rsid w:val="00767EF6"/>
    <w:rsid w:val="007A0E1A"/>
    <w:rsid w:val="007A34D9"/>
    <w:rsid w:val="007B7B6E"/>
    <w:rsid w:val="007C41C0"/>
    <w:rsid w:val="007C4BD9"/>
    <w:rsid w:val="007E3273"/>
    <w:rsid w:val="008163D1"/>
    <w:rsid w:val="00841002"/>
    <w:rsid w:val="00845B67"/>
    <w:rsid w:val="00845DD2"/>
    <w:rsid w:val="008536B3"/>
    <w:rsid w:val="008750D0"/>
    <w:rsid w:val="0089299F"/>
    <w:rsid w:val="00894202"/>
    <w:rsid w:val="00895808"/>
    <w:rsid w:val="008A7D8B"/>
    <w:rsid w:val="008B7DBE"/>
    <w:rsid w:val="008D1D87"/>
    <w:rsid w:val="008F0212"/>
    <w:rsid w:val="008F0E0A"/>
    <w:rsid w:val="008F3EB7"/>
    <w:rsid w:val="009039D1"/>
    <w:rsid w:val="009323E5"/>
    <w:rsid w:val="00950231"/>
    <w:rsid w:val="009838C7"/>
    <w:rsid w:val="00983BAD"/>
    <w:rsid w:val="00992DE8"/>
    <w:rsid w:val="009A0BB2"/>
    <w:rsid w:val="009D3DF0"/>
    <w:rsid w:val="00A25CC7"/>
    <w:rsid w:val="00A27431"/>
    <w:rsid w:val="00A31E21"/>
    <w:rsid w:val="00A35EF0"/>
    <w:rsid w:val="00A7495F"/>
    <w:rsid w:val="00A761B2"/>
    <w:rsid w:val="00A83B57"/>
    <w:rsid w:val="00A90F7F"/>
    <w:rsid w:val="00A92BDB"/>
    <w:rsid w:val="00AB64AB"/>
    <w:rsid w:val="00AE12E1"/>
    <w:rsid w:val="00AE3161"/>
    <w:rsid w:val="00B0169D"/>
    <w:rsid w:val="00B159AC"/>
    <w:rsid w:val="00B15D66"/>
    <w:rsid w:val="00B170E2"/>
    <w:rsid w:val="00B17491"/>
    <w:rsid w:val="00B32F80"/>
    <w:rsid w:val="00B72F55"/>
    <w:rsid w:val="00B90154"/>
    <w:rsid w:val="00BC7DF5"/>
    <w:rsid w:val="00BD14DA"/>
    <w:rsid w:val="00BE1354"/>
    <w:rsid w:val="00C01549"/>
    <w:rsid w:val="00C13720"/>
    <w:rsid w:val="00C14FCB"/>
    <w:rsid w:val="00C27171"/>
    <w:rsid w:val="00C35344"/>
    <w:rsid w:val="00C35445"/>
    <w:rsid w:val="00C354B9"/>
    <w:rsid w:val="00C94F29"/>
    <w:rsid w:val="00CA0C71"/>
    <w:rsid w:val="00CA2E62"/>
    <w:rsid w:val="00CA3459"/>
    <w:rsid w:val="00CD2398"/>
    <w:rsid w:val="00CE7DE3"/>
    <w:rsid w:val="00CF3766"/>
    <w:rsid w:val="00D444F1"/>
    <w:rsid w:val="00D6665D"/>
    <w:rsid w:val="00D8415E"/>
    <w:rsid w:val="00D879CC"/>
    <w:rsid w:val="00D92A5A"/>
    <w:rsid w:val="00DD6EF5"/>
    <w:rsid w:val="00DE63C7"/>
    <w:rsid w:val="00E53E96"/>
    <w:rsid w:val="00EB2C2E"/>
    <w:rsid w:val="00EC3149"/>
    <w:rsid w:val="00EC3815"/>
    <w:rsid w:val="00EC4012"/>
    <w:rsid w:val="00ED7D4B"/>
    <w:rsid w:val="00F023D2"/>
    <w:rsid w:val="00F133E6"/>
    <w:rsid w:val="00F40354"/>
    <w:rsid w:val="00F424EE"/>
    <w:rsid w:val="00F42C18"/>
    <w:rsid w:val="00F53CD9"/>
    <w:rsid w:val="00F6551B"/>
    <w:rsid w:val="00F66186"/>
    <w:rsid w:val="00F671DB"/>
    <w:rsid w:val="00F71E50"/>
    <w:rsid w:val="00F72D2F"/>
    <w:rsid w:val="00F828F4"/>
    <w:rsid w:val="00F92399"/>
    <w:rsid w:val="00FA6D34"/>
    <w:rsid w:val="00FC30B7"/>
    <w:rsid w:val="00FC6CAB"/>
    <w:rsid w:val="00FC6F19"/>
    <w:rsid w:val="00FD2D61"/>
    <w:rsid w:val="00FD4F7F"/>
    <w:rsid w:val="00FE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BAB876"/>
  <w15:docId w15:val="{9DB28BB2-988C-4B7E-85D6-0793181A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DE8"/>
    <w:pPr>
      <w:suppressAutoHyphens/>
    </w:pPr>
    <w:rPr>
      <w:rFonts w:cs="Calibri"/>
      <w:lang w:eastAsia="ar-SA"/>
    </w:rPr>
  </w:style>
  <w:style w:type="paragraph" w:styleId="Heading3">
    <w:name w:val="heading 3"/>
    <w:basedOn w:val="Normal"/>
    <w:next w:val="Normal"/>
    <w:qFormat/>
    <w:rsid w:val="00992DE8"/>
    <w:pPr>
      <w:keepNext/>
      <w:numPr>
        <w:ilvl w:val="2"/>
        <w:numId w:val="1"/>
      </w:numPr>
      <w:outlineLvl w:val="2"/>
    </w:pPr>
    <w:rPr>
      <w:rFonts w:eastAsia="Arial Unicode MS"/>
      <w:b/>
      <w:bCs/>
      <w:color w:val="FF0000"/>
      <w:sz w:val="18"/>
      <w:szCs w:val="18"/>
    </w:rPr>
  </w:style>
  <w:style w:type="paragraph" w:styleId="Heading4">
    <w:name w:val="heading 4"/>
    <w:basedOn w:val="Normal"/>
    <w:next w:val="Normal"/>
    <w:qFormat/>
    <w:rsid w:val="00992DE8"/>
    <w:pPr>
      <w:keepNext/>
      <w:numPr>
        <w:ilvl w:val="3"/>
        <w:numId w:val="1"/>
      </w:numPr>
      <w:outlineLvl w:val="3"/>
    </w:pPr>
    <w:rPr>
      <w:rFonts w:eastAsia="Arial Unicode MS"/>
      <w:b/>
      <w:bCs/>
      <w:sz w:val="18"/>
      <w:szCs w:val="18"/>
    </w:rPr>
  </w:style>
  <w:style w:type="paragraph" w:styleId="Heading5">
    <w:name w:val="heading 5"/>
    <w:basedOn w:val="Normal"/>
    <w:next w:val="Normal"/>
    <w:qFormat/>
    <w:rsid w:val="00992DE8"/>
    <w:pPr>
      <w:keepNext/>
      <w:numPr>
        <w:ilvl w:val="4"/>
        <w:numId w:val="1"/>
      </w:numPr>
      <w:outlineLvl w:val="4"/>
    </w:pPr>
    <w:rPr>
      <w:rFonts w:eastAsia="Arial Unicode MS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92DE8"/>
    <w:rPr>
      <w:rFonts w:ascii="Times New Roman" w:hAnsi="Times New Roman"/>
    </w:rPr>
  </w:style>
  <w:style w:type="character" w:customStyle="1" w:styleId="WW8Num3z0">
    <w:name w:val="WW8Num3z0"/>
    <w:rsid w:val="00992DE8"/>
    <w:rPr>
      <w:rFonts w:ascii="Symbol" w:hAnsi="Symbol"/>
    </w:rPr>
  </w:style>
  <w:style w:type="character" w:customStyle="1" w:styleId="WW8Num4z0">
    <w:name w:val="WW8Num4z0"/>
    <w:rsid w:val="00992DE8"/>
    <w:rPr>
      <w:rFonts w:ascii="Wingdings" w:hAnsi="Wingdings"/>
    </w:rPr>
  </w:style>
  <w:style w:type="character" w:customStyle="1" w:styleId="WW8Num5z0">
    <w:name w:val="WW8Num5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0">
    <w:name w:val="WW8Num6z0"/>
    <w:rsid w:val="00992DE8"/>
    <w:rPr>
      <w:rFonts w:ascii="Symbol" w:hAnsi="Symbol" w:cs="Symbol"/>
    </w:rPr>
  </w:style>
  <w:style w:type="character" w:customStyle="1" w:styleId="WW8Num8z0">
    <w:name w:val="WW8Num8z0"/>
    <w:rsid w:val="00992DE8"/>
    <w:rPr>
      <w:rFonts w:ascii="Times New Roman" w:hAnsi="Times New Roman" w:cs="Times New Roman"/>
    </w:rPr>
  </w:style>
  <w:style w:type="character" w:customStyle="1" w:styleId="WW8Num9z0">
    <w:name w:val="WW8Num9z0"/>
    <w:rsid w:val="00992DE8"/>
    <w:rPr>
      <w:rFonts w:ascii="Symbol" w:eastAsia="Times New Roman" w:hAnsi="Symbol" w:cs="Times New Roman"/>
    </w:rPr>
  </w:style>
  <w:style w:type="character" w:customStyle="1" w:styleId="WW8Num9z1">
    <w:name w:val="WW8Num9z1"/>
    <w:rsid w:val="00992DE8"/>
    <w:rPr>
      <w:rFonts w:ascii="Courier New" w:hAnsi="Courier New" w:cs="Courier New"/>
    </w:rPr>
  </w:style>
  <w:style w:type="character" w:customStyle="1" w:styleId="WW8Num9z2">
    <w:name w:val="WW8Num9z2"/>
    <w:rsid w:val="00992DE8"/>
    <w:rPr>
      <w:rFonts w:ascii="Wingdings" w:hAnsi="Wingdings"/>
    </w:rPr>
  </w:style>
  <w:style w:type="character" w:customStyle="1" w:styleId="WW8Num9z3">
    <w:name w:val="WW8Num9z3"/>
    <w:rsid w:val="00992DE8"/>
    <w:rPr>
      <w:rFonts w:ascii="Symbol" w:hAnsi="Symbol"/>
    </w:rPr>
  </w:style>
  <w:style w:type="character" w:customStyle="1" w:styleId="WW8Num10z0">
    <w:name w:val="WW8Num10z0"/>
    <w:rsid w:val="00992DE8"/>
    <w:rPr>
      <w:rFonts w:ascii="Wingdings" w:hAnsi="Wingdings" w:cs="Wingdings"/>
    </w:rPr>
  </w:style>
  <w:style w:type="character" w:customStyle="1" w:styleId="WW8Num11z0">
    <w:name w:val="WW8Num11z0"/>
    <w:rsid w:val="00992DE8"/>
    <w:rPr>
      <w:rFonts w:ascii="Symbol" w:hAnsi="Symbol" w:cs="Symbol"/>
    </w:rPr>
  </w:style>
  <w:style w:type="character" w:customStyle="1" w:styleId="WW8Num12z0">
    <w:name w:val="WW8Num12z0"/>
    <w:rsid w:val="00992DE8"/>
    <w:rPr>
      <w:rFonts w:ascii="Wingdings" w:hAnsi="Wingdings" w:cs="Wingdings"/>
    </w:rPr>
  </w:style>
  <w:style w:type="character" w:customStyle="1" w:styleId="WW8Num12z1">
    <w:name w:val="WW8Num12z1"/>
    <w:rsid w:val="00992DE8"/>
    <w:rPr>
      <w:rFonts w:ascii="Courier New" w:hAnsi="Courier New" w:cs="Courier New"/>
    </w:rPr>
  </w:style>
  <w:style w:type="character" w:customStyle="1" w:styleId="WW8Num12z3">
    <w:name w:val="WW8Num12z3"/>
    <w:rsid w:val="00992DE8"/>
    <w:rPr>
      <w:rFonts w:ascii="Symbol" w:hAnsi="Symbol" w:cs="Symbol"/>
    </w:rPr>
  </w:style>
  <w:style w:type="character" w:customStyle="1" w:styleId="WW8Num13z0">
    <w:name w:val="WW8Num13z0"/>
    <w:rsid w:val="00992DE8"/>
    <w:rPr>
      <w:rFonts w:ascii="Wingdings" w:hAnsi="Wingdings" w:cs="Wingdings"/>
    </w:rPr>
  </w:style>
  <w:style w:type="character" w:customStyle="1" w:styleId="WW8Num14z0">
    <w:name w:val="WW8Num14z0"/>
    <w:rsid w:val="00992DE8"/>
    <w:rPr>
      <w:rFonts w:ascii="Symbol" w:hAnsi="Symbol" w:cs="Symbol"/>
    </w:rPr>
  </w:style>
  <w:style w:type="character" w:customStyle="1" w:styleId="WW8Num14z1">
    <w:name w:val="WW8Num14z1"/>
    <w:rsid w:val="00992DE8"/>
    <w:rPr>
      <w:rFonts w:ascii="Times New Roman" w:hAnsi="Times New Roman" w:cs="Times New Roman"/>
    </w:rPr>
  </w:style>
  <w:style w:type="character" w:customStyle="1" w:styleId="WW8Num15z0">
    <w:name w:val="WW8Num15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16z0">
    <w:name w:val="WW8Num16z0"/>
    <w:rsid w:val="00992DE8"/>
    <w:rPr>
      <w:rFonts w:ascii="Wingdings" w:hAnsi="Wingdings" w:cs="Wingdings"/>
    </w:rPr>
  </w:style>
  <w:style w:type="character" w:customStyle="1" w:styleId="WW8Num17z0">
    <w:name w:val="WW8Num17z0"/>
    <w:rsid w:val="00992DE8"/>
    <w:rPr>
      <w:rFonts w:ascii="Symbol" w:hAnsi="Symbol" w:cs="Symbol"/>
    </w:rPr>
  </w:style>
  <w:style w:type="character" w:customStyle="1" w:styleId="WW8Num17z1">
    <w:name w:val="WW8Num17z1"/>
    <w:rsid w:val="00992DE8"/>
    <w:rPr>
      <w:rFonts w:ascii="Courier New" w:hAnsi="Courier New" w:cs="Courier New"/>
    </w:rPr>
  </w:style>
  <w:style w:type="character" w:customStyle="1" w:styleId="WW8Num17z2">
    <w:name w:val="WW8Num17z2"/>
    <w:rsid w:val="00992DE8"/>
    <w:rPr>
      <w:rFonts w:ascii="Wingdings" w:hAnsi="Wingdings" w:cs="Wingdings"/>
    </w:rPr>
  </w:style>
  <w:style w:type="character" w:customStyle="1" w:styleId="WW8Num18z0">
    <w:name w:val="WW8Num18z0"/>
    <w:rsid w:val="00992DE8"/>
    <w:rPr>
      <w:rFonts w:ascii="Wingdings" w:hAnsi="Wingdings" w:cs="Wingdings"/>
    </w:rPr>
  </w:style>
  <w:style w:type="character" w:customStyle="1" w:styleId="WW8Num19z0">
    <w:name w:val="WW8Num19z0"/>
    <w:rsid w:val="00992DE8"/>
    <w:rPr>
      <w:rFonts w:ascii="Wingdings" w:hAnsi="Wingdings" w:cs="Wingdings"/>
    </w:rPr>
  </w:style>
  <w:style w:type="character" w:customStyle="1" w:styleId="WW8Num19z1">
    <w:name w:val="WW8Num19z1"/>
    <w:rsid w:val="00992DE8"/>
    <w:rPr>
      <w:rFonts w:ascii="Courier New" w:hAnsi="Courier New" w:cs="Courier New"/>
    </w:rPr>
  </w:style>
  <w:style w:type="character" w:customStyle="1" w:styleId="WW8Num19z3">
    <w:name w:val="WW8Num19z3"/>
    <w:rsid w:val="00992DE8"/>
    <w:rPr>
      <w:rFonts w:ascii="Symbol" w:hAnsi="Symbol" w:cs="Symbol"/>
    </w:rPr>
  </w:style>
  <w:style w:type="character" w:customStyle="1" w:styleId="WW8Num20z0">
    <w:name w:val="WW8Num20z0"/>
    <w:rsid w:val="00992DE8"/>
    <w:rPr>
      <w:rFonts w:ascii="Times New Roman" w:hAnsi="Times New Roman" w:cs="Times New Roman"/>
    </w:rPr>
  </w:style>
  <w:style w:type="character" w:customStyle="1" w:styleId="WW8Num21z0">
    <w:name w:val="WW8Num21z0"/>
    <w:rsid w:val="00992DE8"/>
    <w:rPr>
      <w:rFonts w:ascii="Times New Roman" w:hAnsi="Times New Roman" w:cs="Times New Roman"/>
    </w:rPr>
  </w:style>
  <w:style w:type="character" w:customStyle="1" w:styleId="WW8Num22z0">
    <w:name w:val="WW8Num22z0"/>
    <w:rsid w:val="00992DE8"/>
    <w:rPr>
      <w:rFonts w:ascii="Wingdings" w:hAnsi="Wingdings" w:cs="Wingdings"/>
      <w:caps w:val="0"/>
      <w:smallCaps w:val="0"/>
      <w:strike w:val="0"/>
      <w:dstrike w:val="0"/>
      <w:vanish w:val="0"/>
      <w:color w:val="000000"/>
      <w:sz w:val="20"/>
      <w:szCs w:val="2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3z0">
    <w:name w:val="WW8Num23z0"/>
    <w:rsid w:val="00992DE8"/>
    <w:rPr>
      <w:rFonts w:ascii="Symbol" w:hAnsi="Symbol"/>
    </w:rPr>
  </w:style>
  <w:style w:type="character" w:customStyle="1" w:styleId="WW8Num23z1">
    <w:name w:val="WW8Num23z1"/>
    <w:rsid w:val="00992DE8"/>
    <w:rPr>
      <w:rFonts w:ascii="Courier New" w:hAnsi="Courier New" w:cs="Courier New"/>
    </w:rPr>
  </w:style>
  <w:style w:type="character" w:customStyle="1" w:styleId="WW8Num23z2">
    <w:name w:val="WW8Num23z2"/>
    <w:rsid w:val="00992DE8"/>
    <w:rPr>
      <w:rFonts w:ascii="Wingdings" w:hAnsi="Wingdings"/>
    </w:rPr>
  </w:style>
  <w:style w:type="character" w:customStyle="1" w:styleId="WW8Num24z0">
    <w:name w:val="WW8Num24z0"/>
    <w:rsid w:val="00992DE8"/>
    <w:rPr>
      <w:rFonts w:ascii="Symbol" w:hAnsi="Symbol" w:cs="Symbol"/>
    </w:rPr>
  </w:style>
  <w:style w:type="character" w:customStyle="1" w:styleId="WW8Num25z0">
    <w:name w:val="WW8Num25z0"/>
    <w:rsid w:val="00992DE8"/>
    <w:rPr>
      <w:rFonts w:ascii="Symbol" w:hAnsi="Symbol" w:cs="Symbol"/>
    </w:rPr>
  </w:style>
  <w:style w:type="character" w:customStyle="1" w:styleId="WW8Num27z0">
    <w:name w:val="WW8Num27z0"/>
    <w:rsid w:val="00992DE8"/>
    <w:rPr>
      <w:rFonts w:ascii="Wingdings" w:hAnsi="Wingdings" w:cs="Wingdings"/>
    </w:rPr>
  </w:style>
  <w:style w:type="character" w:customStyle="1" w:styleId="WW8Num28z0">
    <w:name w:val="WW8Num28z0"/>
    <w:rsid w:val="00992DE8"/>
    <w:rPr>
      <w:rFonts w:ascii="Times New Roman" w:hAnsi="Times New Roman" w:cs="Times New Roman"/>
    </w:rPr>
  </w:style>
  <w:style w:type="character" w:customStyle="1" w:styleId="WW8Num29z0">
    <w:name w:val="WW8Num29z0"/>
    <w:rsid w:val="00992DE8"/>
    <w:rPr>
      <w:rFonts w:ascii="Wingdings" w:hAnsi="Wingdings" w:cs="Wingdings"/>
    </w:rPr>
  </w:style>
  <w:style w:type="character" w:customStyle="1" w:styleId="WW8Num30z0">
    <w:name w:val="WW8Num30z0"/>
    <w:rsid w:val="00992DE8"/>
    <w:rPr>
      <w:rFonts w:ascii="Wingdings" w:hAnsi="Wingdings" w:cs="Wingdings"/>
    </w:rPr>
  </w:style>
  <w:style w:type="character" w:customStyle="1" w:styleId="WW8Num31z0">
    <w:name w:val="WW8Num31z0"/>
    <w:rsid w:val="00992DE8"/>
    <w:rPr>
      <w:rFonts w:ascii="Wingdings" w:hAnsi="Wingdings" w:cs="Wingdings"/>
    </w:rPr>
  </w:style>
  <w:style w:type="character" w:customStyle="1" w:styleId="WW8Num32z0">
    <w:name w:val="WW8Num32z0"/>
    <w:rsid w:val="00992DE8"/>
    <w:rPr>
      <w:rFonts w:ascii="Wingdings" w:hAnsi="Wingdings" w:cs="Wingdings"/>
    </w:rPr>
  </w:style>
  <w:style w:type="character" w:customStyle="1" w:styleId="WW8Num33z0">
    <w:name w:val="WW8Num33z0"/>
    <w:rsid w:val="00992DE8"/>
    <w:rPr>
      <w:rFonts w:ascii="Times New Roman" w:hAnsi="Times New Roman" w:cs="Times New Roman"/>
    </w:rPr>
  </w:style>
  <w:style w:type="character" w:customStyle="1" w:styleId="WW8Num34z0">
    <w:name w:val="WW8Num34z0"/>
    <w:rsid w:val="00992DE8"/>
    <w:rPr>
      <w:rFonts w:ascii="Wingdings" w:hAnsi="Wingdings" w:cs="Wingdings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WW8Num35z0">
    <w:name w:val="WW8Num35z0"/>
    <w:rsid w:val="00992DE8"/>
    <w:rPr>
      <w:rFonts w:ascii="Symbol" w:hAnsi="Symbol" w:cs="Symbol"/>
    </w:rPr>
  </w:style>
  <w:style w:type="character" w:customStyle="1" w:styleId="WW8Num36z0">
    <w:name w:val="WW8Num36z0"/>
    <w:rsid w:val="00992DE8"/>
    <w:rPr>
      <w:rFonts w:ascii="Wingdings" w:hAnsi="Wingdings" w:cs="Wingdings"/>
    </w:rPr>
  </w:style>
  <w:style w:type="character" w:customStyle="1" w:styleId="WW8Num37z0">
    <w:name w:val="WW8Num37z0"/>
    <w:rsid w:val="00992DE8"/>
    <w:rPr>
      <w:rFonts w:ascii="Times New Roman" w:hAnsi="Times New Roman" w:cs="Times New Roman"/>
    </w:rPr>
  </w:style>
  <w:style w:type="character" w:customStyle="1" w:styleId="WW8Num38z0">
    <w:name w:val="WW8Num38z0"/>
    <w:rsid w:val="00992DE8"/>
    <w:rPr>
      <w:rFonts w:ascii="Times New Roman" w:hAnsi="Times New Roman" w:cs="Times New Roman"/>
    </w:rPr>
  </w:style>
  <w:style w:type="character" w:customStyle="1" w:styleId="WW8Num39z0">
    <w:name w:val="WW8Num39z0"/>
    <w:rsid w:val="00992DE8"/>
    <w:rPr>
      <w:rFonts w:ascii="Symbol" w:hAnsi="Symbol"/>
    </w:rPr>
  </w:style>
  <w:style w:type="character" w:customStyle="1" w:styleId="WW8Num39z1">
    <w:name w:val="WW8Num39z1"/>
    <w:rsid w:val="00992DE8"/>
    <w:rPr>
      <w:rFonts w:ascii="Courier New" w:hAnsi="Courier New" w:cs="Courier New"/>
    </w:rPr>
  </w:style>
  <w:style w:type="character" w:customStyle="1" w:styleId="WW8Num39z2">
    <w:name w:val="WW8Num39z2"/>
    <w:rsid w:val="00992DE8"/>
    <w:rPr>
      <w:rFonts w:ascii="Wingdings" w:hAnsi="Wingdings"/>
    </w:rPr>
  </w:style>
  <w:style w:type="character" w:customStyle="1" w:styleId="WW8Num40z0">
    <w:name w:val="WW8Num40z0"/>
    <w:rsid w:val="00992DE8"/>
    <w:rPr>
      <w:rFonts w:ascii="Times New Roman" w:hAnsi="Times New Roman" w:cs="Times New Roman"/>
    </w:rPr>
  </w:style>
  <w:style w:type="character" w:customStyle="1" w:styleId="WW8NumSt1z0">
    <w:name w:val="WW8NumSt1z0"/>
    <w:rsid w:val="00992DE8"/>
    <w:rPr>
      <w:rFonts w:ascii="Wingdings" w:hAnsi="Wingdings" w:cs="Wingdings"/>
    </w:rPr>
  </w:style>
  <w:style w:type="character" w:customStyle="1" w:styleId="WW8NumSt2z0">
    <w:name w:val="WW8NumSt2z0"/>
    <w:rsid w:val="00992DE8"/>
    <w:rPr>
      <w:rFonts w:ascii="Symbol" w:hAnsi="Symbol" w:cs="Symbol"/>
    </w:rPr>
  </w:style>
  <w:style w:type="character" w:customStyle="1" w:styleId="Heading3Char">
    <w:name w:val="Heading 3 Char"/>
    <w:rsid w:val="00992DE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rsid w:val="00992DE8"/>
    <w:rPr>
      <w:b/>
      <w:bCs/>
      <w:sz w:val="28"/>
      <w:szCs w:val="28"/>
    </w:rPr>
  </w:style>
  <w:style w:type="character" w:customStyle="1" w:styleId="Heading5Char">
    <w:name w:val="Heading 5 Char"/>
    <w:rsid w:val="00992DE8"/>
    <w:rPr>
      <w:b/>
      <w:bCs/>
      <w:i/>
      <w:iCs/>
      <w:sz w:val="26"/>
      <w:szCs w:val="26"/>
    </w:rPr>
  </w:style>
  <w:style w:type="character" w:styleId="Strong">
    <w:name w:val="Strong"/>
    <w:qFormat/>
    <w:rsid w:val="00992DE8"/>
    <w:rPr>
      <w:rFonts w:ascii="Times New Roman" w:hAnsi="Times New Roman" w:cs="Times New Roman"/>
      <w:b/>
      <w:bCs/>
    </w:rPr>
  </w:style>
  <w:style w:type="character" w:customStyle="1" w:styleId="BodyTextIndent3Char">
    <w:name w:val="Body Text Indent 3 Char"/>
    <w:rsid w:val="00992DE8"/>
    <w:rPr>
      <w:rFonts w:ascii="Times New Roman" w:hAnsi="Times New Roman"/>
      <w:sz w:val="16"/>
      <w:szCs w:val="16"/>
    </w:rPr>
  </w:style>
  <w:style w:type="character" w:styleId="Hyperlink">
    <w:name w:val="Hyperlink"/>
    <w:rsid w:val="00992DE8"/>
    <w:rPr>
      <w:rFonts w:ascii="Times New Roman" w:hAnsi="Times New Roman" w:cs="Times New Roman"/>
      <w:color w:val="0000FF"/>
      <w:u w:val="single"/>
    </w:rPr>
  </w:style>
  <w:style w:type="character" w:customStyle="1" w:styleId="BodyTextIndent2Char">
    <w:name w:val="Body Text Indent 2 Char"/>
    <w:rsid w:val="00992DE8"/>
    <w:rPr>
      <w:rFonts w:ascii="Times New Roman" w:hAnsi="Times New Roman"/>
      <w:sz w:val="20"/>
      <w:szCs w:val="20"/>
    </w:rPr>
  </w:style>
  <w:style w:type="character" w:styleId="Emphasis">
    <w:name w:val="Emphasis"/>
    <w:qFormat/>
    <w:rsid w:val="00992DE8"/>
    <w:rPr>
      <w:rFonts w:ascii="Times New Roman" w:hAnsi="Times New Roman" w:cs="Times New Roman"/>
      <w:i/>
      <w:iCs/>
    </w:rPr>
  </w:style>
  <w:style w:type="character" w:customStyle="1" w:styleId="HeaderChar">
    <w:name w:val="Header Char"/>
    <w:rsid w:val="00992DE8"/>
    <w:rPr>
      <w:rFonts w:ascii="Times New Roman" w:hAnsi="Times New Roman"/>
      <w:sz w:val="20"/>
      <w:szCs w:val="20"/>
    </w:rPr>
  </w:style>
  <w:style w:type="character" w:customStyle="1" w:styleId="BodyText2Char">
    <w:name w:val="Body Text 2 Char"/>
    <w:rsid w:val="00992DE8"/>
    <w:rPr>
      <w:rFonts w:ascii="Times New Roman" w:hAnsi="Times New Roman"/>
      <w:sz w:val="20"/>
      <w:szCs w:val="20"/>
    </w:rPr>
  </w:style>
  <w:style w:type="character" w:styleId="PageNumber">
    <w:name w:val="page number"/>
    <w:rsid w:val="00992DE8"/>
    <w:rPr>
      <w:rFonts w:ascii="Times New Roman" w:hAnsi="Times New Roman" w:cs="Times New Roman"/>
    </w:rPr>
  </w:style>
  <w:style w:type="character" w:customStyle="1" w:styleId="FooterChar">
    <w:name w:val="Footer Char"/>
    <w:rsid w:val="00992DE8"/>
    <w:rPr>
      <w:rFonts w:ascii="Times New Roman" w:hAnsi="Times New Roman"/>
      <w:sz w:val="20"/>
      <w:szCs w:val="20"/>
    </w:rPr>
  </w:style>
  <w:style w:type="character" w:customStyle="1" w:styleId="BalloonTextChar">
    <w:name w:val="Balloon Text Char"/>
    <w:rsid w:val="00992DE8"/>
    <w:rPr>
      <w:rFonts w:ascii="Times New Roman" w:hAnsi="Times New Roman"/>
      <w:sz w:val="0"/>
      <w:szCs w:val="0"/>
    </w:rPr>
  </w:style>
  <w:style w:type="character" w:customStyle="1" w:styleId="apple-style-span">
    <w:name w:val="apple-style-span"/>
    <w:basedOn w:val="DefaultParagraphFont"/>
    <w:rsid w:val="00992DE8"/>
  </w:style>
  <w:style w:type="paragraph" w:customStyle="1" w:styleId="Heading">
    <w:name w:val="Heading"/>
    <w:basedOn w:val="Normal"/>
    <w:next w:val="BodyText"/>
    <w:rsid w:val="00992DE8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992DE8"/>
    <w:pPr>
      <w:spacing w:after="120"/>
    </w:pPr>
  </w:style>
  <w:style w:type="paragraph" w:styleId="List">
    <w:name w:val="List"/>
    <w:basedOn w:val="BodyText"/>
    <w:rsid w:val="00992DE8"/>
    <w:rPr>
      <w:rFonts w:cs="Mangal"/>
    </w:rPr>
  </w:style>
  <w:style w:type="paragraph" w:styleId="Caption">
    <w:name w:val="caption"/>
    <w:basedOn w:val="Normal"/>
    <w:qFormat/>
    <w:rsid w:val="00992DE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92DE8"/>
    <w:pPr>
      <w:suppressLineNumbers/>
    </w:pPr>
    <w:rPr>
      <w:rFonts w:cs="Mangal"/>
    </w:rPr>
  </w:style>
  <w:style w:type="paragraph" w:styleId="BodyTextIndent3">
    <w:name w:val="Body Text Indent 3"/>
    <w:basedOn w:val="Normal"/>
    <w:rsid w:val="00992DE8"/>
    <w:pPr>
      <w:widowControl w:val="0"/>
      <w:ind w:left="1440"/>
    </w:pPr>
    <w:rPr>
      <w:color w:val="000000"/>
      <w:sz w:val="24"/>
      <w:szCs w:val="24"/>
    </w:rPr>
  </w:style>
  <w:style w:type="paragraph" w:styleId="BodyTextIndent2">
    <w:name w:val="Body Text Indent 2"/>
    <w:basedOn w:val="Normal"/>
    <w:rsid w:val="00992DE8"/>
    <w:pPr>
      <w:widowControl w:val="0"/>
      <w:ind w:left="360"/>
    </w:pPr>
    <w:rPr>
      <w:color w:val="000000"/>
      <w:sz w:val="24"/>
      <w:szCs w:val="24"/>
    </w:rPr>
  </w:style>
  <w:style w:type="paragraph" w:styleId="Header">
    <w:name w:val="head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BodyText2">
    <w:name w:val="Body Text 2"/>
    <w:basedOn w:val="Normal"/>
    <w:rsid w:val="00992DE8"/>
    <w:pPr>
      <w:widowControl w:val="0"/>
      <w:spacing w:before="100" w:after="100"/>
      <w:ind w:left="720"/>
    </w:pPr>
    <w:rPr>
      <w:color w:val="000000"/>
      <w:sz w:val="24"/>
      <w:szCs w:val="24"/>
    </w:rPr>
  </w:style>
  <w:style w:type="paragraph" w:styleId="Footer">
    <w:name w:val="footer"/>
    <w:basedOn w:val="Normal"/>
    <w:rsid w:val="00992DE8"/>
    <w:pPr>
      <w:widowControl w:val="0"/>
      <w:spacing w:before="100" w:after="100"/>
    </w:pPr>
    <w:rPr>
      <w:color w:val="000000"/>
      <w:sz w:val="24"/>
      <w:szCs w:val="24"/>
    </w:rPr>
  </w:style>
  <w:style w:type="paragraph" w:styleId="NormalWeb">
    <w:name w:val="Normal (Web)"/>
    <w:basedOn w:val="Normal"/>
    <w:rsid w:val="00992DE8"/>
    <w:pPr>
      <w:spacing w:before="280" w:after="280"/>
    </w:pPr>
    <w:rPr>
      <w:color w:val="000000"/>
      <w:sz w:val="24"/>
      <w:szCs w:val="24"/>
    </w:rPr>
  </w:style>
  <w:style w:type="paragraph" w:styleId="BalloonText">
    <w:name w:val="Balloon Text"/>
    <w:basedOn w:val="Normal"/>
    <w:rsid w:val="00992D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992DE8"/>
    <w:pPr>
      <w:ind w:left="720"/>
    </w:pPr>
  </w:style>
  <w:style w:type="paragraph" w:customStyle="1" w:styleId="tablerowcolor">
    <w:name w:val="tablerowcolor"/>
    <w:basedOn w:val="Normal"/>
    <w:rsid w:val="00992DE8"/>
    <w:pPr>
      <w:shd w:val="clear" w:color="auto" w:fill="FFFFFF"/>
      <w:spacing w:before="280" w:after="280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39D1"/>
    <w:rPr>
      <w:rFonts w:ascii="Courier New" w:eastAsia="Times New Roman" w:hAnsi="Courier New" w:cs="Courier New"/>
      <w:sz w:val="20"/>
      <w:szCs w:val="20"/>
    </w:rPr>
  </w:style>
  <w:style w:type="paragraph" w:customStyle="1" w:styleId="PRQN">
    <w:name w:val="PRQN"/>
    <w:basedOn w:val="Normal"/>
    <w:rsid w:val="007A0E1A"/>
    <w:pPr>
      <w:suppressAutoHyphens w:val="0"/>
      <w:ind w:left="1008" w:hanging="288"/>
    </w:pPr>
    <w:rPr>
      <w:rFonts w:ascii="Courier" w:hAnsi="Courier" w:cs="Times New Roman"/>
      <w:sz w:val="24"/>
      <w:lang w:eastAsia="en-US"/>
    </w:rPr>
  </w:style>
  <w:style w:type="table" w:styleId="TableGrid">
    <w:name w:val="Table Grid"/>
    <w:basedOn w:val="TableNormal"/>
    <w:uiPriority w:val="59"/>
    <w:rsid w:val="007A0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tcconline.net/greenl/courses/187/b/impropermixed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3573</CharactersWithSpaces>
  <SharedDoc>false</SharedDoc>
  <HLinks>
    <vt:vector size="6" baseType="variant">
      <vt:variant>
        <vt:i4>2555947</vt:i4>
      </vt:variant>
      <vt:variant>
        <vt:i4>0</vt:i4>
      </vt:variant>
      <vt:variant>
        <vt:i4>0</vt:i4>
      </vt:variant>
      <vt:variant>
        <vt:i4>5</vt:i4>
      </vt:variant>
      <vt:variant>
        <vt:lpwstr>http://cs.newpaltz.edu/~phamh/CS3/sub/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Hi,</dc:creator>
  <cp:lastModifiedBy>Adriel Martinez</cp:lastModifiedBy>
  <cp:revision>3</cp:revision>
  <cp:lastPrinted>2010-08-31T08:58:00Z</cp:lastPrinted>
  <dcterms:created xsi:type="dcterms:W3CDTF">2018-08-29T14:31:00Z</dcterms:created>
  <dcterms:modified xsi:type="dcterms:W3CDTF">2018-09-02T01:27:00Z</dcterms:modified>
</cp:coreProperties>
</file>