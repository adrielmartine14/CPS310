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0146"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w:t>
      </w:r>
      <w:proofErr w:type="gramStart"/>
      <w:r w:rsidR="006E53A4">
        <w:rPr>
          <w:rFonts w:ascii="Arial" w:hAnsi="Arial" w:cs="Arial"/>
          <w:b/>
          <w:color w:val="FF0000"/>
        </w:rPr>
        <w:t xml:space="preserve">Lab </w:t>
      </w:r>
      <w:r w:rsidR="00A31E21" w:rsidRPr="0074193F">
        <w:rPr>
          <w:rFonts w:ascii="Arial" w:hAnsi="Arial" w:cs="Arial"/>
          <w:b/>
          <w:color w:val="FF0000"/>
        </w:rPr>
        <w:t xml:space="preserve"> #</w:t>
      </w:r>
      <w:proofErr w:type="gramEnd"/>
      <w:r w:rsidR="00A31E21" w:rsidRPr="0074193F">
        <w:rPr>
          <w:rFonts w:ascii="Arial" w:hAnsi="Arial" w:cs="Arial"/>
          <w:b/>
          <w:color w:val="FF0000"/>
        </w:rPr>
        <w:t xml:space="preserve"> 0</w:t>
      </w:r>
      <w:r w:rsidR="004742F2">
        <w:rPr>
          <w:rFonts w:ascii="Arial" w:hAnsi="Arial" w:cs="Arial"/>
          <w:b/>
          <w:color w:val="FF0000"/>
        </w:rPr>
        <w:t>9</w:t>
      </w:r>
    </w:p>
    <w:p w14:paraId="1FFDAAD4" w14:textId="77777777"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14:anchorId="122DBE3C" wp14:editId="7FE7C355">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618F5D08"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53F0E9D3" w14:textId="77777777" w:rsidR="00ED7D4B" w:rsidRDefault="00ED7D4B" w:rsidP="00472CF6">
      <w:pPr>
        <w:spacing w:after="40"/>
        <w:rPr>
          <w:b/>
          <w:sz w:val="22"/>
        </w:rPr>
      </w:pPr>
    </w:p>
    <w:p w14:paraId="5C472F66" w14:textId="49FCB84A" w:rsidR="00BC7DF5" w:rsidRPr="0000460A" w:rsidRDefault="00D6665D" w:rsidP="00BC7DF5">
      <w:pPr>
        <w:spacing w:after="40"/>
        <w:rPr>
          <w:b/>
          <w:sz w:val="22"/>
        </w:rPr>
      </w:pPr>
      <w:r>
        <w:rPr>
          <w:b/>
          <w:sz w:val="22"/>
        </w:rPr>
        <w:t xml:space="preserve">Student </w:t>
      </w:r>
      <w:r w:rsidR="00BC7DF5">
        <w:rPr>
          <w:b/>
          <w:sz w:val="22"/>
        </w:rPr>
        <w:t xml:space="preserve">Last </w:t>
      </w:r>
      <w:r>
        <w:rPr>
          <w:b/>
          <w:sz w:val="22"/>
        </w:rPr>
        <w:t xml:space="preserve">Name:  </w:t>
      </w:r>
      <w:r w:rsidR="00BE1354">
        <w:rPr>
          <w:b/>
          <w:sz w:val="22"/>
        </w:rPr>
        <w:t xml:space="preserve"> </w:t>
      </w:r>
      <w:r w:rsidR="00657D12">
        <w:rPr>
          <w:b/>
          <w:color w:val="0070C0"/>
          <w:sz w:val="22"/>
        </w:rPr>
        <w:t>Martinez</w:t>
      </w:r>
      <w:r w:rsidR="00BC7DF5">
        <w:rPr>
          <w:b/>
          <w:sz w:val="22"/>
        </w:rPr>
        <w:t xml:space="preserve">   </w:t>
      </w:r>
      <w:r w:rsidR="00BE1354">
        <w:rPr>
          <w:b/>
          <w:sz w:val="22"/>
        </w:rPr>
        <w:t xml:space="preserve">             </w:t>
      </w:r>
      <w:r w:rsidR="00BC7DF5">
        <w:rPr>
          <w:b/>
          <w:sz w:val="22"/>
        </w:rPr>
        <w:t xml:space="preserve">Student First Name:  </w:t>
      </w:r>
      <w:r w:rsidR="00657D12">
        <w:rPr>
          <w:b/>
          <w:color w:val="0070C0"/>
          <w:sz w:val="22"/>
        </w:rPr>
        <w:t>Adriel</w:t>
      </w:r>
    </w:p>
    <w:p w14:paraId="31F23D8A" w14:textId="744EEC69" w:rsidR="00376F06" w:rsidRPr="0000460A" w:rsidRDefault="00472CF6" w:rsidP="00472CF6">
      <w:pPr>
        <w:spacing w:after="40"/>
        <w:rPr>
          <w:b/>
          <w:sz w:val="22"/>
        </w:rPr>
      </w:pPr>
      <w:r w:rsidRPr="0000460A">
        <w:rPr>
          <w:b/>
          <w:sz w:val="22"/>
        </w:rPr>
        <w:t xml:space="preserve">CS2 </w:t>
      </w:r>
      <w:r w:rsidR="00376F06" w:rsidRPr="0000460A">
        <w:rPr>
          <w:b/>
          <w:sz w:val="22"/>
        </w:rPr>
        <w:t>Section</w:t>
      </w:r>
      <w:r w:rsidRPr="0000460A">
        <w:rPr>
          <w:b/>
          <w:sz w:val="22"/>
        </w:rPr>
        <w:t xml:space="preserve"> # </w:t>
      </w:r>
      <w:r w:rsidR="00BE1354" w:rsidRPr="00BE1354">
        <w:rPr>
          <w:b/>
          <w:color w:val="0070C0"/>
          <w:sz w:val="22"/>
        </w:rPr>
        <w:t>0</w:t>
      </w:r>
      <w:r w:rsidR="00657D12">
        <w:rPr>
          <w:b/>
          <w:color w:val="0070C0"/>
          <w:sz w:val="22"/>
        </w:rPr>
        <w:t>1</w:t>
      </w:r>
    </w:p>
    <w:p w14:paraId="352F96AC" w14:textId="77777777" w:rsidR="00BC7DF5" w:rsidRDefault="00BC7DF5" w:rsidP="00472CF6">
      <w:pPr>
        <w:spacing w:after="40"/>
        <w:rPr>
          <w:b/>
          <w:sz w:val="22"/>
        </w:rPr>
      </w:pPr>
    </w:p>
    <w:p w14:paraId="7DB41F85" w14:textId="77777777"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14:paraId="022A25C2" w14:textId="77777777" w:rsidR="00ED7D4B" w:rsidRDefault="00ED7D4B" w:rsidP="00472CF6">
      <w:pPr>
        <w:spacing w:after="40"/>
        <w:rPr>
          <w:sz w:val="22"/>
          <w:szCs w:val="22"/>
        </w:rPr>
      </w:pPr>
    </w:p>
    <w:p w14:paraId="25F74172" w14:textId="77777777"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 xml:space="preserve">TOPIC: </w:t>
      </w:r>
      <w:r w:rsidR="00727F5D">
        <w:rPr>
          <w:b/>
          <w:color w:val="FF0000"/>
          <w:sz w:val="24"/>
          <w:szCs w:val="22"/>
        </w:rPr>
        <w:t xml:space="preserve"> OBJECTS</w:t>
      </w:r>
    </w:p>
    <w:p w14:paraId="19966E36" w14:textId="77777777" w:rsidR="00727F5D" w:rsidRDefault="00727F5D" w:rsidP="00727F5D">
      <w:pPr>
        <w:rPr>
          <w:sz w:val="22"/>
          <w:szCs w:val="22"/>
        </w:rPr>
      </w:pPr>
    </w:p>
    <w:p w14:paraId="3B0ED626" w14:textId="77777777" w:rsidR="00727F5D" w:rsidRDefault="00727F5D" w:rsidP="00727F5D">
      <w:pPr>
        <w:rPr>
          <w:sz w:val="22"/>
          <w:szCs w:val="22"/>
        </w:rPr>
      </w:pPr>
    </w:p>
    <w:p w14:paraId="433A430D" w14:textId="77777777" w:rsidR="00727F5D" w:rsidRPr="00A761B2" w:rsidRDefault="00727F5D" w:rsidP="00727F5D">
      <w:pPr>
        <w:shd w:val="clear" w:color="auto" w:fill="FDE9D9" w:themeFill="accent6" w:themeFillTint="33"/>
        <w:rPr>
          <w:b/>
          <w:sz w:val="28"/>
          <w:szCs w:val="36"/>
        </w:rPr>
      </w:pPr>
      <w:r>
        <w:rPr>
          <w:b/>
          <w:sz w:val="28"/>
          <w:szCs w:val="36"/>
        </w:rPr>
        <w:t xml:space="preserve"> </w:t>
      </w:r>
      <w:r w:rsidRPr="00A761B2">
        <w:rPr>
          <w:b/>
          <w:sz w:val="28"/>
          <w:szCs w:val="36"/>
        </w:rPr>
        <w:t>Pro</w:t>
      </w:r>
      <w:r>
        <w:rPr>
          <w:b/>
          <w:sz w:val="28"/>
          <w:szCs w:val="36"/>
        </w:rPr>
        <w:t>blem A</w:t>
      </w:r>
      <w:r w:rsidRPr="00A761B2">
        <w:rPr>
          <w:b/>
          <w:sz w:val="28"/>
          <w:szCs w:val="36"/>
        </w:rPr>
        <w:t xml:space="preserve">: </w:t>
      </w:r>
    </w:p>
    <w:p w14:paraId="2D2B1BFF" w14:textId="77777777" w:rsidR="00727F5D" w:rsidRDefault="00727F5D" w:rsidP="00727F5D"/>
    <w:p w14:paraId="69DDCA0B" w14:textId="77777777" w:rsidR="00727F5D" w:rsidRDefault="00727F5D" w:rsidP="00727F5D">
      <w:r>
        <w:t xml:space="preserve">Please fill-in the </w:t>
      </w:r>
      <w:r w:rsidR="00FC0949">
        <w:t xml:space="preserve">field following this symbol </w:t>
      </w:r>
      <w:r w:rsidR="00FC0949">
        <w:rPr>
          <w:noProof/>
          <w:lang w:eastAsia="en-US"/>
        </w:rPr>
        <w:drawing>
          <wp:inline distT="0" distB="0" distL="0" distR="0" wp14:anchorId="793D9547" wp14:editId="4A94B94E">
            <wp:extent cx="363855" cy="262255"/>
            <wp:effectExtent l="0" t="0" r="0" b="0"/>
            <wp:docPr id="27" name="Picture 27"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FC0949">
        <w:t xml:space="preserve"> with </w:t>
      </w:r>
      <w:r>
        <w:t xml:space="preserve">your own words and </w:t>
      </w:r>
      <w:r w:rsidR="00FC0949">
        <w:t>in</w:t>
      </w:r>
      <w:r>
        <w:t xml:space="preserve"> </w:t>
      </w:r>
      <w:r w:rsidRPr="008F0E0A">
        <w:rPr>
          <w:b/>
          <w:color w:val="0070C0"/>
        </w:rPr>
        <w:t>BLUE font color</w:t>
      </w:r>
    </w:p>
    <w:p w14:paraId="7C9D01FA" w14:textId="77777777" w:rsidR="00727F5D" w:rsidRDefault="00727F5D" w:rsidP="00472CF6">
      <w:pPr>
        <w:spacing w:after="40"/>
        <w:rPr>
          <w:sz w:val="22"/>
          <w:szCs w:val="22"/>
        </w:rPr>
      </w:pPr>
    </w:p>
    <w:p w14:paraId="2E61C8EF" w14:textId="77777777" w:rsidR="00727F5D" w:rsidRDefault="00727F5D" w:rsidP="00727F5D">
      <w:pPr>
        <w:pStyle w:val="Heading2"/>
      </w:pPr>
      <w:r>
        <w:t>Pre-Lab Visualization</w:t>
      </w:r>
    </w:p>
    <w:p w14:paraId="78664F10" w14:textId="77777777" w:rsidR="00727F5D" w:rsidRDefault="00727F5D" w:rsidP="00727F5D">
      <w:pPr>
        <w:pStyle w:val="Heading3"/>
      </w:pPr>
      <w:r>
        <w:t>Rational</w:t>
      </w:r>
    </w:p>
    <w:p w14:paraId="07F41BA4" w14:textId="77777777" w:rsidR="00727F5D" w:rsidRDefault="00727F5D" w:rsidP="00727F5D">
      <w:r>
        <w:t xml:space="preserve">Here is a list of responsibilities for the </w:t>
      </w:r>
      <w:r>
        <w:rPr>
          <w:rFonts w:ascii="Courier" w:hAnsi="Courier"/>
          <w:sz w:val="18"/>
        </w:rPr>
        <w:t>rational</w:t>
      </w:r>
      <w:r>
        <w:t xml:space="preserve"> class:</w:t>
      </w:r>
    </w:p>
    <w:p w14:paraId="3AD51BC0" w14:textId="77777777" w:rsidR="00727F5D" w:rsidRDefault="00727F5D" w:rsidP="00297A6F">
      <w:pPr>
        <w:numPr>
          <w:ilvl w:val="0"/>
          <w:numId w:val="12"/>
        </w:numPr>
        <w:suppressAutoHyphens w:val="0"/>
        <w:jc w:val="both"/>
      </w:pPr>
      <w:r>
        <w:t>Know the value of the denominator.</w:t>
      </w:r>
    </w:p>
    <w:p w14:paraId="1C965EEE" w14:textId="77777777" w:rsidR="00727F5D" w:rsidRDefault="00727F5D" w:rsidP="00297A6F">
      <w:pPr>
        <w:numPr>
          <w:ilvl w:val="0"/>
          <w:numId w:val="12"/>
        </w:numPr>
        <w:suppressAutoHyphens w:val="0"/>
        <w:jc w:val="both"/>
      </w:pPr>
      <w:r>
        <w:t>Know the value of the numerator.</w:t>
      </w:r>
    </w:p>
    <w:p w14:paraId="4FC4A38E" w14:textId="77777777" w:rsidR="00727F5D" w:rsidRDefault="00727F5D" w:rsidP="00297A6F">
      <w:pPr>
        <w:numPr>
          <w:ilvl w:val="0"/>
          <w:numId w:val="12"/>
        </w:numPr>
        <w:suppressAutoHyphens w:val="0"/>
        <w:jc w:val="both"/>
      </w:pPr>
      <w:r>
        <w:t>Be able to compute the negation of a rational number.</w:t>
      </w:r>
    </w:p>
    <w:p w14:paraId="45C36949" w14:textId="77777777" w:rsidR="00727F5D" w:rsidRDefault="00727F5D" w:rsidP="00297A6F">
      <w:pPr>
        <w:numPr>
          <w:ilvl w:val="0"/>
          <w:numId w:val="12"/>
        </w:numPr>
        <w:suppressAutoHyphens w:val="0"/>
        <w:jc w:val="both"/>
      </w:pPr>
      <w:r>
        <w:t>Be able to compute the reciprocal of a rational number.</w:t>
      </w:r>
    </w:p>
    <w:p w14:paraId="74AAE22B" w14:textId="77777777" w:rsidR="00727F5D" w:rsidRDefault="00727F5D" w:rsidP="00297A6F">
      <w:pPr>
        <w:numPr>
          <w:ilvl w:val="0"/>
          <w:numId w:val="12"/>
        </w:numPr>
        <w:suppressAutoHyphens w:val="0"/>
        <w:jc w:val="both"/>
      </w:pPr>
      <w:r>
        <w:t>Be able to compare two rational numbers for equality.</w:t>
      </w:r>
    </w:p>
    <w:p w14:paraId="5AB384DB" w14:textId="77777777" w:rsidR="00727F5D" w:rsidRDefault="00727F5D" w:rsidP="00297A6F">
      <w:pPr>
        <w:numPr>
          <w:ilvl w:val="0"/>
          <w:numId w:val="12"/>
        </w:numPr>
        <w:suppressAutoHyphens w:val="0"/>
        <w:jc w:val="both"/>
      </w:pPr>
      <w:r>
        <w:t>Be able to compute the sum of two rational numbers.</w:t>
      </w:r>
    </w:p>
    <w:p w14:paraId="33FC9B81" w14:textId="77777777" w:rsidR="00727F5D" w:rsidRDefault="00727F5D" w:rsidP="00297A6F">
      <w:pPr>
        <w:numPr>
          <w:ilvl w:val="0"/>
          <w:numId w:val="12"/>
        </w:numPr>
        <w:suppressAutoHyphens w:val="0"/>
        <w:jc w:val="both"/>
      </w:pPr>
      <w:r>
        <w:t>Be able to compute the difference of two rational numbers.</w:t>
      </w:r>
    </w:p>
    <w:p w14:paraId="7CE66473" w14:textId="77777777" w:rsidR="00727F5D" w:rsidRDefault="00727F5D" w:rsidP="00297A6F">
      <w:pPr>
        <w:numPr>
          <w:ilvl w:val="0"/>
          <w:numId w:val="12"/>
        </w:numPr>
        <w:suppressAutoHyphens w:val="0"/>
        <w:jc w:val="both"/>
      </w:pPr>
      <w:r>
        <w:t>Be able to compute the result of multiplying two rational numbers.</w:t>
      </w:r>
    </w:p>
    <w:p w14:paraId="2DA87FA6" w14:textId="77777777" w:rsidR="00727F5D" w:rsidRDefault="00727F5D" w:rsidP="00297A6F">
      <w:pPr>
        <w:numPr>
          <w:ilvl w:val="0"/>
          <w:numId w:val="12"/>
        </w:numPr>
        <w:suppressAutoHyphens w:val="0"/>
        <w:jc w:val="both"/>
      </w:pPr>
      <w:r>
        <w:t>Be able to compute the result of dividing two rational numbers.</w:t>
      </w:r>
    </w:p>
    <w:p w14:paraId="3435BE20" w14:textId="77777777" w:rsidR="00727F5D" w:rsidRDefault="00727F5D" w:rsidP="00297A6F">
      <w:pPr>
        <w:numPr>
          <w:ilvl w:val="0"/>
          <w:numId w:val="12"/>
        </w:numPr>
        <w:suppressAutoHyphens w:val="0"/>
        <w:jc w:val="both"/>
      </w:pPr>
      <w:r>
        <w:t>Be able to compute a printable representation of the rational number.</w:t>
      </w:r>
    </w:p>
    <w:p w14:paraId="0CCB9BA8" w14:textId="77777777" w:rsidR="00727F5D" w:rsidRDefault="00727F5D" w:rsidP="00727F5D"/>
    <w:p w14:paraId="7A1F4130" w14:textId="77777777" w:rsidR="00727F5D" w:rsidRDefault="00727F5D" w:rsidP="00727F5D"/>
    <w:p w14:paraId="1C14C161" w14:textId="77777777" w:rsidR="00727F5D" w:rsidRDefault="00297A6F" w:rsidP="00727F5D">
      <w:r>
        <w:t>1)</w:t>
      </w:r>
      <w:r w:rsidR="00727F5D">
        <w:t xml:space="preserve">What data fields will the </w:t>
      </w:r>
      <w:r w:rsidR="00727F5D">
        <w:rPr>
          <w:rFonts w:ascii="Courier" w:hAnsi="Courier"/>
          <w:sz w:val="18"/>
        </w:rPr>
        <w:t>Rational</w:t>
      </w:r>
      <w:r w:rsidR="00727F5D">
        <w:t xml:space="preserve"> class need to implement these responsibilities?</w:t>
      </w:r>
    </w:p>
    <w:p w14:paraId="634B724A" w14:textId="77777777" w:rsidR="00727F5D" w:rsidRDefault="00727F5D" w:rsidP="00727F5D"/>
    <w:p w14:paraId="04C60635" w14:textId="6B681811" w:rsidR="00727F5D" w:rsidRPr="00AB6019" w:rsidRDefault="0011129D" w:rsidP="00AB6019">
      <w:pPr>
        <w:spacing w:line="480" w:lineRule="auto"/>
        <w:rPr>
          <w:color w:val="0070C0"/>
        </w:rPr>
      </w:pPr>
      <w:r>
        <w:rPr>
          <w:color w:val="0070C0"/>
        </w:rPr>
        <w:t xml:space="preserve">The data fields that the class will need to implement for these responsibilities </w:t>
      </w:r>
      <w:r w:rsidR="00D9675F">
        <w:rPr>
          <w:color w:val="0070C0"/>
        </w:rPr>
        <w:t xml:space="preserve">are two private integers, one that holds the value of the numerator and the other for the denominator. </w:t>
      </w:r>
    </w:p>
    <w:p w14:paraId="3BE8C6F7" w14:textId="77777777" w:rsidR="00727F5D" w:rsidRDefault="00727F5D" w:rsidP="00727F5D"/>
    <w:p w14:paraId="6C25D5E8" w14:textId="77777777" w:rsidR="00727F5D" w:rsidRDefault="00297A6F" w:rsidP="00727F5D">
      <w:r>
        <w:t>2)</w:t>
      </w:r>
      <w:r w:rsidR="00727F5D">
        <w:t>Are there any constraints on the values of the data fields?</w:t>
      </w:r>
    </w:p>
    <w:p w14:paraId="028C1FDE" w14:textId="77777777" w:rsidR="00727F5D" w:rsidRDefault="00727F5D" w:rsidP="00727F5D"/>
    <w:p w14:paraId="5E4B21A0" w14:textId="7C5F3458" w:rsidR="00727F5D" w:rsidRPr="00AB6019" w:rsidRDefault="00E35780" w:rsidP="00AB6019">
      <w:pPr>
        <w:spacing w:line="480" w:lineRule="auto"/>
        <w:rPr>
          <w:color w:val="0070C0"/>
        </w:rPr>
      </w:pPr>
      <w:r>
        <w:rPr>
          <w:color w:val="0070C0"/>
        </w:rPr>
        <w:t>One</w:t>
      </w:r>
      <w:r w:rsidR="00D9675F">
        <w:rPr>
          <w:color w:val="0070C0"/>
        </w:rPr>
        <w:t xml:space="preserve"> constraint</w:t>
      </w:r>
      <w:r>
        <w:rPr>
          <w:color w:val="0070C0"/>
        </w:rPr>
        <w:t xml:space="preserve"> </w:t>
      </w:r>
      <w:r w:rsidR="00D9675F">
        <w:rPr>
          <w:color w:val="0070C0"/>
        </w:rPr>
        <w:t xml:space="preserve">on the values of the data fields </w:t>
      </w:r>
      <w:r>
        <w:rPr>
          <w:color w:val="0070C0"/>
        </w:rPr>
        <w:t>is</w:t>
      </w:r>
      <w:r w:rsidR="00D9675F">
        <w:rPr>
          <w:color w:val="0070C0"/>
        </w:rPr>
        <w:t xml:space="preserve"> that the denominator cannot equal to zero, otherwise the class will throw an exception. </w:t>
      </w:r>
      <w:r w:rsidR="00AB6019">
        <w:rPr>
          <w:color w:val="0070C0"/>
        </w:rPr>
        <w:t>Another constraint is that if the denominator is less than 0, meaning it is a negative number, the class will have the negative sign be moved over to the numerator instead.</w:t>
      </w:r>
    </w:p>
    <w:p w14:paraId="0355E0DA" w14:textId="77777777" w:rsidR="00727F5D" w:rsidRDefault="00727F5D" w:rsidP="00727F5D"/>
    <w:p w14:paraId="109FC9FD" w14:textId="77777777" w:rsidR="00727F5D" w:rsidRDefault="00297A6F" w:rsidP="00727F5D">
      <w:r>
        <w:t>3)</w:t>
      </w:r>
      <w:r w:rsidR="00727F5D">
        <w:t xml:space="preserve">Here is a list of constructors and methods that will be used to implement the responsibilities.  Fill in the missing pre-conditions, post-conditions, and test cases.  </w:t>
      </w:r>
    </w:p>
    <w:p w14:paraId="5D14AAA0" w14:textId="77777777" w:rsidR="00727F5D" w:rsidRDefault="00727F5D" w:rsidP="00727F5D">
      <w:pPr>
        <w:ind w:left="360"/>
      </w:pPr>
    </w:p>
    <w:p w14:paraId="7CE2B368" w14:textId="77777777" w:rsidR="00727F5D" w:rsidRDefault="00727F5D" w:rsidP="00727F5D">
      <w:pPr>
        <w:pStyle w:val="Code"/>
      </w:pPr>
      <w:r>
        <w:t>Rational()</w:t>
      </w:r>
    </w:p>
    <w:p w14:paraId="2009A394" w14:textId="77777777" w:rsidR="00727F5D" w:rsidRDefault="00727F5D" w:rsidP="00727F5D">
      <w:pPr>
        <w:ind w:left="360"/>
      </w:pPr>
      <w:r>
        <w:t>Pre-condition: none.</w:t>
      </w:r>
    </w:p>
    <w:p w14:paraId="2CD535EA" w14:textId="77777777" w:rsidR="00727F5D" w:rsidRDefault="00727F5D" w:rsidP="00727F5D">
      <w:pPr>
        <w:ind w:left="360"/>
      </w:pPr>
      <w:r>
        <w:t>Post-condition: The rational number 1 has been constructed.</w:t>
      </w:r>
    </w:p>
    <w:p w14:paraId="0A8220FC" w14:textId="77777777" w:rsidR="00727F5D" w:rsidRDefault="00727F5D" w:rsidP="00727F5D">
      <w:pPr>
        <w:ind w:left="360"/>
      </w:pPr>
      <w:r>
        <w:t>Test cases: none.</w:t>
      </w:r>
    </w:p>
    <w:p w14:paraId="3D382842" w14:textId="77777777" w:rsidR="00727F5D" w:rsidRDefault="00727F5D" w:rsidP="00727F5D">
      <w:pPr>
        <w:ind w:left="360"/>
      </w:pPr>
    </w:p>
    <w:p w14:paraId="2E6D351C" w14:textId="77777777" w:rsidR="00727F5D" w:rsidRDefault="00727F5D" w:rsidP="00727F5D">
      <w:pPr>
        <w:pStyle w:val="Code"/>
      </w:pPr>
      <w:r>
        <w:t>Rational(n, d)</w:t>
      </w:r>
    </w:p>
    <w:p w14:paraId="2E9B3170" w14:textId="77777777" w:rsidR="00727F5D" w:rsidRDefault="00727F5D" w:rsidP="00727F5D">
      <w:pPr>
        <w:ind w:left="360"/>
      </w:pPr>
      <w:r>
        <w:t>Pre-condition: The denominator d is non-zero.</w:t>
      </w:r>
    </w:p>
    <w:p w14:paraId="12C46D5B" w14:textId="77777777" w:rsidR="00727F5D" w:rsidRDefault="00727F5D" w:rsidP="00727F5D">
      <w:pPr>
        <w:ind w:left="360"/>
      </w:pPr>
      <w:r>
        <w:t xml:space="preserve">Post-condition: The rational number n/d has been constructed and is in normal form. </w:t>
      </w:r>
    </w:p>
    <w:p w14:paraId="14A40378" w14:textId="77777777" w:rsidR="00727F5D" w:rsidRDefault="00727F5D" w:rsidP="00727F5D">
      <w:pPr>
        <w:ind w:left="360"/>
      </w:pPr>
      <w:r>
        <w:t xml:space="preserve">Test cases: </w:t>
      </w:r>
    </w:p>
    <w:p w14:paraId="7325CA0A" w14:textId="77777777" w:rsidR="00727F5D" w:rsidRDefault="00727F5D" w:rsidP="00727F5D">
      <w:pPr>
        <w:ind w:left="360" w:firstLine="360"/>
      </w:pPr>
      <w:r>
        <w:t xml:space="preserve">n = 2, </w:t>
      </w:r>
      <w:r>
        <w:tab/>
        <w:t>d = 4;</w:t>
      </w:r>
      <w:r>
        <w:tab/>
      </w:r>
      <w:r>
        <w:tab/>
        <w:t>result is 1/2</w:t>
      </w:r>
    </w:p>
    <w:p w14:paraId="0BC4CB5C" w14:textId="77777777" w:rsidR="00727F5D" w:rsidRDefault="00727F5D" w:rsidP="00727F5D">
      <w:pPr>
        <w:ind w:left="360" w:firstLine="360"/>
      </w:pPr>
      <w:r>
        <w:lastRenderedPageBreak/>
        <w:t xml:space="preserve">n = 0, </w:t>
      </w:r>
      <w:r>
        <w:tab/>
        <w:t>d = 7;</w:t>
      </w:r>
      <w:r>
        <w:tab/>
      </w:r>
      <w:r>
        <w:tab/>
        <w:t>result is 0/1</w:t>
      </w:r>
    </w:p>
    <w:p w14:paraId="17BA474A" w14:textId="77777777" w:rsidR="00727F5D" w:rsidRDefault="00727F5D" w:rsidP="00727F5D">
      <w:pPr>
        <w:ind w:left="360" w:firstLine="360"/>
      </w:pPr>
      <w:r>
        <w:t xml:space="preserve">n = 12, </w:t>
      </w:r>
      <w:r>
        <w:tab/>
        <w:t>d =–30;</w:t>
      </w:r>
      <w:r>
        <w:tab/>
      </w:r>
      <w:r>
        <w:tab/>
        <w:t>result is –2/5</w:t>
      </w:r>
    </w:p>
    <w:p w14:paraId="604DA491" w14:textId="77777777" w:rsidR="00727F5D" w:rsidRDefault="00727F5D" w:rsidP="00727F5D">
      <w:pPr>
        <w:ind w:left="360" w:firstLine="360"/>
      </w:pPr>
      <w:r>
        <w:t xml:space="preserve">n = 4, </w:t>
      </w:r>
      <w:r>
        <w:tab/>
        <w:t>d = 0;</w:t>
      </w:r>
      <w:r>
        <w:tab/>
      </w:r>
      <w:r>
        <w:tab/>
        <w:t>result is Exception</w:t>
      </w:r>
    </w:p>
    <w:p w14:paraId="1DAF41D8" w14:textId="77777777" w:rsidR="00727F5D" w:rsidRDefault="00727F5D" w:rsidP="00727F5D">
      <w:pPr>
        <w:ind w:left="360"/>
      </w:pPr>
    </w:p>
    <w:p w14:paraId="677DB5E9" w14:textId="77777777" w:rsidR="00727F5D" w:rsidRDefault="00727F5D" w:rsidP="00727F5D">
      <w:pPr>
        <w:pStyle w:val="Code"/>
      </w:pPr>
      <w:r>
        <w:t>int getNumerator()</w:t>
      </w:r>
    </w:p>
    <w:p w14:paraId="5CB89F8F" w14:textId="77777777" w:rsidR="00727F5D" w:rsidRDefault="00727F5D" w:rsidP="00727F5D">
      <w:pPr>
        <w:tabs>
          <w:tab w:val="left" w:pos="5640"/>
        </w:tabs>
        <w:ind w:left="360"/>
      </w:pPr>
      <w:r>
        <w:t>Pre-condition: The rational n/d is in a valid state.</w:t>
      </w:r>
    </w:p>
    <w:p w14:paraId="31CE0AB7" w14:textId="77777777" w:rsidR="00727F5D" w:rsidRDefault="00727F5D" w:rsidP="00727F5D">
      <w:pPr>
        <w:ind w:left="360"/>
      </w:pPr>
      <w:r>
        <w:t>Post-condition: The value n is returned.</w:t>
      </w:r>
    </w:p>
    <w:p w14:paraId="487DD92F" w14:textId="77777777" w:rsidR="00727F5D" w:rsidRDefault="00727F5D" w:rsidP="00727F5D">
      <w:pPr>
        <w:ind w:left="360"/>
      </w:pPr>
      <w:r>
        <w:t xml:space="preserve">Test cases: </w:t>
      </w:r>
    </w:p>
    <w:p w14:paraId="1F01BD96" w14:textId="77777777" w:rsidR="00727F5D" w:rsidRDefault="00727F5D" w:rsidP="00727F5D">
      <w:pPr>
        <w:ind w:left="360" w:firstLine="360"/>
      </w:pPr>
      <w:r>
        <w:t xml:space="preserve">n/d is 1/2; </w:t>
      </w:r>
      <w:r>
        <w:tab/>
      </w:r>
      <w:r>
        <w:tab/>
        <w:t>result is 1</w:t>
      </w:r>
    </w:p>
    <w:p w14:paraId="20D2F158" w14:textId="77777777" w:rsidR="00727F5D" w:rsidRDefault="00727F5D" w:rsidP="00727F5D">
      <w:pPr>
        <w:ind w:left="360" w:firstLine="360"/>
      </w:pPr>
      <w:r>
        <w:t>n/d is 0/1;</w:t>
      </w:r>
      <w:r>
        <w:tab/>
      </w:r>
      <w:r>
        <w:tab/>
        <w:t>result is 0</w:t>
      </w:r>
    </w:p>
    <w:p w14:paraId="57818C3E" w14:textId="77777777" w:rsidR="00727F5D" w:rsidRDefault="00727F5D" w:rsidP="00727F5D">
      <w:pPr>
        <w:ind w:left="360" w:firstLine="360"/>
      </w:pPr>
      <w:r>
        <w:t>n/d is –2/5;</w:t>
      </w:r>
      <w:r>
        <w:tab/>
      </w:r>
      <w:r>
        <w:tab/>
        <w:t>result is –2</w:t>
      </w:r>
    </w:p>
    <w:p w14:paraId="1FEE071C" w14:textId="77777777" w:rsidR="00297A6F" w:rsidRDefault="00297A6F" w:rsidP="00297A6F"/>
    <w:p w14:paraId="099375D2" w14:textId="77777777" w:rsidR="00297A6F" w:rsidRDefault="00297A6F" w:rsidP="00297A6F"/>
    <w:p w14:paraId="791BB90D" w14:textId="77777777" w:rsidR="00727F5D" w:rsidRDefault="00727F5D" w:rsidP="00297A6F">
      <w:r>
        <w:t xml:space="preserve">int </w:t>
      </w:r>
      <w:proofErr w:type="spellStart"/>
      <w:proofErr w:type="gramStart"/>
      <w:r>
        <w:t>getDenominator</w:t>
      </w:r>
      <w:proofErr w:type="spellEnd"/>
      <w:r>
        <w:t>(</w:t>
      </w:r>
      <w:proofErr w:type="gramEnd"/>
      <w:r>
        <w:t>)</w:t>
      </w:r>
    </w:p>
    <w:p w14:paraId="379717AB" w14:textId="090594C5" w:rsidR="00727F5D" w:rsidRDefault="00727F5D" w:rsidP="00727F5D">
      <w:pPr>
        <w:ind w:firstLine="360"/>
      </w:pPr>
      <w:r>
        <w:rPr>
          <w:noProof/>
          <w:lang w:eastAsia="en-US"/>
        </w:rPr>
        <w:drawing>
          <wp:inline distT="0" distB="0" distL="0" distR="0" wp14:anchorId="36668AEA" wp14:editId="16EC09DA">
            <wp:extent cx="363855" cy="262255"/>
            <wp:effectExtent l="0" t="0" r="0" b="0"/>
            <wp:docPr id="3" name="Picture 3"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Pre-condition: </w:t>
      </w:r>
      <w:r w:rsidR="00AB6019" w:rsidRPr="00AB6019">
        <w:rPr>
          <w:color w:val="0070C0"/>
        </w:rPr>
        <w:t>The rational n/d is in a valid state.</w:t>
      </w:r>
    </w:p>
    <w:p w14:paraId="3A73BCFC" w14:textId="77777777" w:rsidR="00727F5D" w:rsidRDefault="00727F5D" w:rsidP="00727F5D"/>
    <w:p w14:paraId="0525DC6D" w14:textId="4D009359" w:rsidR="00727F5D" w:rsidRDefault="00727F5D" w:rsidP="00727F5D">
      <w:pPr>
        <w:ind w:firstLine="360"/>
      </w:pPr>
      <w:r>
        <w:rPr>
          <w:noProof/>
          <w:lang w:eastAsia="en-US"/>
        </w:rPr>
        <w:drawing>
          <wp:inline distT="0" distB="0" distL="0" distR="0" wp14:anchorId="7842B7AC" wp14:editId="328D4CA1">
            <wp:extent cx="363855" cy="262255"/>
            <wp:effectExtent l="0" t="0" r="0" b="0"/>
            <wp:docPr id="4" name="Picture 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Post-condition: </w:t>
      </w:r>
      <w:r w:rsidR="00AD683B" w:rsidRPr="00AD683B">
        <w:rPr>
          <w:color w:val="0070C0"/>
        </w:rPr>
        <w:t xml:space="preserve">The value d is returned. </w:t>
      </w:r>
    </w:p>
    <w:p w14:paraId="18860303" w14:textId="77777777" w:rsidR="00727F5D" w:rsidRDefault="00727F5D" w:rsidP="00727F5D">
      <w:pPr>
        <w:ind w:left="360"/>
      </w:pPr>
    </w:p>
    <w:p w14:paraId="682E5384" w14:textId="2A219513" w:rsidR="00727F5D" w:rsidRDefault="00727F5D" w:rsidP="00727F5D">
      <w:pPr>
        <w:ind w:firstLine="360"/>
      </w:pPr>
      <w:r>
        <w:rPr>
          <w:noProof/>
          <w:lang w:eastAsia="en-US"/>
        </w:rPr>
        <w:drawing>
          <wp:inline distT="0" distB="0" distL="0" distR="0" wp14:anchorId="71C17BCD" wp14:editId="26B753F8">
            <wp:extent cx="363855" cy="262255"/>
            <wp:effectExtent l="0" t="0" r="0" b="0"/>
            <wp:docPr id="5" name="Picture 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Test cases: </w:t>
      </w:r>
    </w:p>
    <w:p w14:paraId="6560C846" w14:textId="719CF3DE" w:rsidR="00AD683B" w:rsidRPr="00BD2931" w:rsidRDefault="00AD683B" w:rsidP="00727F5D">
      <w:pPr>
        <w:ind w:firstLine="360"/>
        <w:rPr>
          <w:color w:val="0070C0"/>
        </w:rPr>
      </w:pPr>
      <w:r>
        <w:tab/>
      </w:r>
      <w:r>
        <w:tab/>
      </w:r>
      <w:r w:rsidRPr="00BD2931">
        <w:rPr>
          <w:color w:val="0070C0"/>
        </w:rPr>
        <w:t>n/d is 1/2;</w:t>
      </w:r>
      <w:r w:rsidRPr="00BD2931">
        <w:rPr>
          <w:color w:val="0070C0"/>
        </w:rPr>
        <w:tab/>
        <w:t xml:space="preserve">result is 2;  </w:t>
      </w:r>
    </w:p>
    <w:p w14:paraId="5446EF74" w14:textId="2504A912" w:rsidR="00727F5D" w:rsidRPr="00BD2931" w:rsidRDefault="00AD683B" w:rsidP="00727F5D">
      <w:pPr>
        <w:ind w:left="360"/>
        <w:rPr>
          <w:color w:val="0070C0"/>
        </w:rPr>
      </w:pPr>
      <w:r w:rsidRPr="00BD2931">
        <w:rPr>
          <w:color w:val="0070C0"/>
        </w:rPr>
        <w:tab/>
      </w:r>
      <w:r w:rsidRPr="00BD2931">
        <w:rPr>
          <w:color w:val="0070C0"/>
        </w:rPr>
        <w:tab/>
        <w:t>n/d is 0/1;</w:t>
      </w:r>
      <w:r w:rsidRPr="00BD2931">
        <w:rPr>
          <w:color w:val="0070C0"/>
        </w:rPr>
        <w:tab/>
        <w:t>result is 1;</w:t>
      </w:r>
    </w:p>
    <w:p w14:paraId="405D22B0" w14:textId="588F3223" w:rsidR="00727F5D" w:rsidRPr="00BD2931" w:rsidRDefault="00AD683B" w:rsidP="00727F5D">
      <w:pPr>
        <w:ind w:left="360"/>
        <w:rPr>
          <w:color w:val="0070C0"/>
        </w:rPr>
      </w:pPr>
      <w:r w:rsidRPr="00BD2931">
        <w:rPr>
          <w:color w:val="0070C0"/>
        </w:rPr>
        <w:tab/>
      </w:r>
      <w:r w:rsidRPr="00BD2931">
        <w:rPr>
          <w:color w:val="0070C0"/>
        </w:rPr>
        <w:tab/>
        <w:t>n/d is -2/5;</w:t>
      </w:r>
      <w:r w:rsidRPr="00BD2931">
        <w:rPr>
          <w:color w:val="0070C0"/>
        </w:rPr>
        <w:tab/>
        <w:t>result is 5;</w:t>
      </w:r>
    </w:p>
    <w:p w14:paraId="500882D8" w14:textId="77777777" w:rsidR="00727F5D" w:rsidRDefault="00727F5D" w:rsidP="00727F5D">
      <w:pPr>
        <w:ind w:left="360"/>
      </w:pPr>
    </w:p>
    <w:p w14:paraId="71906831" w14:textId="77777777" w:rsidR="00727F5D" w:rsidRDefault="00727F5D" w:rsidP="00727F5D">
      <w:pPr>
        <w:ind w:left="360"/>
      </w:pPr>
    </w:p>
    <w:p w14:paraId="4BFA03D4" w14:textId="77777777" w:rsidR="00727F5D" w:rsidRDefault="00297A6F" w:rsidP="00297A6F">
      <w:r>
        <w:t>4)</w:t>
      </w:r>
    </w:p>
    <w:p w14:paraId="5171C8BC" w14:textId="77777777" w:rsidR="00727F5D" w:rsidRDefault="00727F5D" w:rsidP="00727F5D">
      <w:pPr>
        <w:pStyle w:val="Code"/>
      </w:pPr>
      <w:r>
        <w:t>Rational negate()</w:t>
      </w:r>
    </w:p>
    <w:p w14:paraId="152EC3A5" w14:textId="77777777" w:rsidR="00727F5D" w:rsidRDefault="00727F5D" w:rsidP="00727F5D">
      <w:pPr>
        <w:ind w:left="360"/>
      </w:pPr>
      <w:r>
        <w:t>Pre-condition: The rational n/d is in a valid state.</w:t>
      </w:r>
    </w:p>
    <w:p w14:paraId="3E144145" w14:textId="77777777" w:rsidR="00727F5D" w:rsidRDefault="00727F5D" w:rsidP="00727F5D">
      <w:pPr>
        <w:ind w:left="360"/>
      </w:pPr>
      <w:r>
        <w:t>Post-condition: The rational number –n/d has been returned.</w:t>
      </w:r>
    </w:p>
    <w:p w14:paraId="2A18D3FA" w14:textId="77777777" w:rsidR="00727F5D" w:rsidRDefault="00727F5D" w:rsidP="00727F5D">
      <w:pPr>
        <w:ind w:left="360"/>
      </w:pPr>
      <w:r>
        <w:rPr>
          <w:noProof/>
          <w:lang w:eastAsia="en-US"/>
        </w:rPr>
        <w:drawing>
          <wp:inline distT="0" distB="0" distL="0" distR="0" wp14:anchorId="621D2B88" wp14:editId="141BE377">
            <wp:extent cx="363855" cy="262255"/>
            <wp:effectExtent l="0" t="0" r="0" b="0"/>
            <wp:docPr id="6" name="Picture 6"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Test cases: </w:t>
      </w:r>
    </w:p>
    <w:p w14:paraId="1588E47B" w14:textId="4B576DEC" w:rsidR="00727F5D" w:rsidRPr="00BD2931" w:rsidRDefault="00BD2931" w:rsidP="00727F5D">
      <w:pPr>
        <w:ind w:left="360"/>
        <w:rPr>
          <w:color w:val="0070C0"/>
        </w:rPr>
      </w:pPr>
      <w:r>
        <w:tab/>
      </w:r>
      <w:r>
        <w:tab/>
      </w:r>
      <w:r w:rsidRPr="00BD2931">
        <w:rPr>
          <w:color w:val="0070C0"/>
        </w:rPr>
        <w:t>n/d is 1/2;</w:t>
      </w:r>
      <w:r w:rsidRPr="00BD2931">
        <w:rPr>
          <w:color w:val="0070C0"/>
        </w:rPr>
        <w:tab/>
        <w:t>result is -1/2;</w:t>
      </w:r>
    </w:p>
    <w:p w14:paraId="3FB2012D" w14:textId="733DAE45" w:rsidR="00727F5D" w:rsidRPr="00BD2931" w:rsidRDefault="00BD2931" w:rsidP="00727F5D">
      <w:pPr>
        <w:ind w:left="360"/>
        <w:rPr>
          <w:color w:val="0070C0"/>
        </w:rPr>
      </w:pPr>
      <w:r w:rsidRPr="00BD2931">
        <w:rPr>
          <w:color w:val="0070C0"/>
        </w:rPr>
        <w:tab/>
      </w:r>
      <w:r w:rsidRPr="00BD2931">
        <w:rPr>
          <w:color w:val="0070C0"/>
        </w:rPr>
        <w:tab/>
        <w:t>n/d is 2/3;</w:t>
      </w:r>
      <w:r w:rsidRPr="00BD2931">
        <w:rPr>
          <w:color w:val="0070C0"/>
        </w:rPr>
        <w:tab/>
        <w:t>result is -2/3;</w:t>
      </w:r>
    </w:p>
    <w:p w14:paraId="51797736" w14:textId="61BACFA8" w:rsidR="00727F5D" w:rsidRDefault="00BD2931" w:rsidP="00BD2931">
      <w:pPr>
        <w:ind w:left="360"/>
        <w:rPr>
          <w:color w:val="0070C0"/>
        </w:rPr>
      </w:pPr>
      <w:r w:rsidRPr="00BD2931">
        <w:rPr>
          <w:color w:val="0070C0"/>
        </w:rPr>
        <w:tab/>
      </w:r>
      <w:r w:rsidRPr="00BD2931">
        <w:rPr>
          <w:color w:val="0070C0"/>
        </w:rPr>
        <w:tab/>
        <w:t>n/d is -2/5;</w:t>
      </w:r>
      <w:r w:rsidRPr="00BD2931">
        <w:rPr>
          <w:color w:val="0070C0"/>
        </w:rPr>
        <w:tab/>
        <w:t>result is 2/5;</w:t>
      </w:r>
    </w:p>
    <w:p w14:paraId="56BD3D04" w14:textId="77777777" w:rsidR="00BD2931" w:rsidRPr="00BD2931" w:rsidRDefault="00BD2931" w:rsidP="00BD2931">
      <w:pPr>
        <w:ind w:left="360"/>
        <w:rPr>
          <w:color w:val="0070C0"/>
        </w:rPr>
      </w:pPr>
    </w:p>
    <w:p w14:paraId="3BDF3141" w14:textId="77777777" w:rsidR="00727F5D" w:rsidRDefault="00297A6F" w:rsidP="00297A6F">
      <w:r>
        <w:t>5)</w:t>
      </w:r>
    </w:p>
    <w:p w14:paraId="7C714DE5" w14:textId="77777777" w:rsidR="00727F5D" w:rsidRDefault="00727F5D" w:rsidP="00727F5D">
      <w:pPr>
        <w:pStyle w:val="Code"/>
      </w:pPr>
      <w:r>
        <w:t>Rational reciprocal()</w:t>
      </w:r>
    </w:p>
    <w:p w14:paraId="21C64EBE" w14:textId="0E67BD7A" w:rsidR="00727F5D" w:rsidRPr="00BD2931" w:rsidRDefault="00727F5D" w:rsidP="00727F5D">
      <w:pPr>
        <w:ind w:left="360"/>
        <w:rPr>
          <w:color w:val="0070C0"/>
        </w:rPr>
      </w:pPr>
      <w:r>
        <w:rPr>
          <w:noProof/>
          <w:lang w:eastAsia="en-US"/>
        </w:rPr>
        <w:drawing>
          <wp:inline distT="0" distB="0" distL="0" distR="0" wp14:anchorId="0CF204A8" wp14:editId="3BA94BE4">
            <wp:extent cx="363855" cy="262255"/>
            <wp:effectExtent l="0" t="0" r="0" b="0"/>
            <wp:docPr id="7" name="Picture 7"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Pre-condition: </w:t>
      </w:r>
      <w:r w:rsidR="00BD2931" w:rsidRPr="00BD2931">
        <w:rPr>
          <w:color w:val="0070C0"/>
        </w:rPr>
        <w:t>The rational n/d is in a valid state.</w:t>
      </w:r>
    </w:p>
    <w:p w14:paraId="4FC78EF0" w14:textId="77777777" w:rsidR="00727F5D" w:rsidRDefault="00727F5D" w:rsidP="00727F5D">
      <w:pPr>
        <w:ind w:left="360"/>
      </w:pPr>
    </w:p>
    <w:p w14:paraId="35C364B4" w14:textId="0E5DDCA2" w:rsidR="00727F5D" w:rsidRDefault="00727F5D" w:rsidP="00727F5D">
      <w:pPr>
        <w:ind w:left="360"/>
      </w:pPr>
      <w:r>
        <w:rPr>
          <w:noProof/>
          <w:lang w:eastAsia="en-US"/>
        </w:rPr>
        <w:drawing>
          <wp:inline distT="0" distB="0" distL="0" distR="0" wp14:anchorId="68D13FC5" wp14:editId="3E884F85">
            <wp:extent cx="363855" cy="262255"/>
            <wp:effectExtent l="0" t="0" r="0" b="0"/>
            <wp:docPr id="8" name="Picture 8"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Post-condition: </w:t>
      </w:r>
      <w:r w:rsidR="00AF0A7F" w:rsidRPr="00AF0A7F">
        <w:rPr>
          <w:color w:val="0070C0"/>
        </w:rPr>
        <w:t>The rational number d/n has been returned.</w:t>
      </w:r>
    </w:p>
    <w:p w14:paraId="23FB2D3A" w14:textId="77777777" w:rsidR="00727F5D" w:rsidRDefault="00727F5D" w:rsidP="00727F5D">
      <w:pPr>
        <w:ind w:left="360"/>
      </w:pPr>
    </w:p>
    <w:p w14:paraId="2D5743F4" w14:textId="07D6BB6A" w:rsidR="00AF0A7F" w:rsidRDefault="00727F5D" w:rsidP="00AF0A7F">
      <w:pPr>
        <w:ind w:left="360"/>
      </w:pPr>
      <w:r>
        <w:rPr>
          <w:noProof/>
          <w:lang w:eastAsia="en-US"/>
        </w:rPr>
        <w:drawing>
          <wp:inline distT="0" distB="0" distL="0" distR="0" wp14:anchorId="0E5F6AD3" wp14:editId="7D91DB65">
            <wp:extent cx="363855" cy="262255"/>
            <wp:effectExtent l="0" t="0" r="0" b="0"/>
            <wp:docPr id="9" name="Picture 9"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Test cases: </w:t>
      </w:r>
    </w:p>
    <w:p w14:paraId="64030073" w14:textId="4705DE37" w:rsidR="00727F5D" w:rsidRPr="00AF0A7F" w:rsidRDefault="00AF0A7F" w:rsidP="00727F5D">
      <w:pPr>
        <w:ind w:left="360"/>
        <w:rPr>
          <w:color w:val="0070C0"/>
        </w:rPr>
      </w:pPr>
      <w:r>
        <w:tab/>
      </w:r>
      <w:r>
        <w:tab/>
      </w:r>
      <w:r w:rsidRPr="00AF0A7F">
        <w:rPr>
          <w:color w:val="0070C0"/>
        </w:rPr>
        <w:t>n/d is 3/4;</w:t>
      </w:r>
      <w:r w:rsidRPr="00AF0A7F">
        <w:rPr>
          <w:color w:val="0070C0"/>
        </w:rPr>
        <w:tab/>
        <w:t>result is 4/3;</w:t>
      </w:r>
    </w:p>
    <w:p w14:paraId="6235280C" w14:textId="4F12A1C4" w:rsidR="00727F5D" w:rsidRPr="00AF0A7F" w:rsidRDefault="00AF0A7F" w:rsidP="00727F5D">
      <w:pPr>
        <w:rPr>
          <w:color w:val="0070C0"/>
        </w:rPr>
      </w:pPr>
      <w:r w:rsidRPr="00AF0A7F">
        <w:rPr>
          <w:color w:val="0070C0"/>
        </w:rPr>
        <w:tab/>
      </w:r>
      <w:r w:rsidRPr="00AF0A7F">
        <w:rPr>
          <w:color w:val="0070C0"/>
        </w:rPr>
        <w:tab/>
        <w:t>n/d is 6/4;</w:t>
      </w:r>
      <w:r w:rsidRPr="00AF0A7F">
        <w:rPr>
          <w:color w:val="0070C0"/>
        </w:rPr>
        <w:tab/>
        <w:t>result is 4/6;</w:t>
      </w:r>
    </w:p>
    <w:p w14:paraId="0806E074" w14:textId="03B6CBE1" w:rsidR="00297A6F" w:rsidRPr="00AF0A7F" w:rsidRDefault="00AF0A7F" w:rsidP="00727F5D">
      <w:pPr>
        <w:rPr>
          <w:color w:val="0070C0"/>
        </w:rPr>
      </w:pPr>
      <w:r w:rsidRPr="00AF0A7F">
        <w:rPr>
          <w:color w:val="0070C0"/>
        </w:rPr>
        <w:tab/>
      </w:r>
      <w:r w:rsidRPr="00AF0A7F">
        <w:rPr>
          <w:color w:val="0070C0"/>
        </w:rPr>
        <w:tab/>
        <w:t>n/d is 5/9;</w:t>
      </w:r>
      <w:r w:rsidRPr="00AF0A7F">
        <w:rPr>
          <w:color w:val="0070C0"/>
        </w:rPr>
        <w:tab/>
        <w:t>result is 9/5;</w:t>
      </w:r>
    </w:p>
    <w:p w14:paraId="16B82559" w14:textId="77777777" w:rsidR="00AF0A7F" w:rsidRDefault="00AF0A7F" w:rsidP="00727F5D"/>
    <w:p w14:paraId="0ADD7F10" w14:textId="77777777" w:rsidR="00727F5D" w:rsidRDefault="00297A6F" w:rsidP="00727F5D">
      <w:r>
        <w:t>6)</w:t>
      </w:r>
    </w:p>
    <w:p w14:paraId="6E602FC6" w14:textId="77777777" w:rsidR="00727F5D" w:rsidRDefault="00727F5D" w:rsidP="00727F5D">
      <w:pPr>
        <w:pStyle w:val="Code"/>
      </w:pPr>
      <w:r>
        <w:t>boolean equals(Object other)</w:t>
      </w:r>
    </w:p>
    <w:p w14:paraId="7B15AA26" w14:textId="77777777" w:rsidR="00727F5D" w:rsidRDefault="00727F5D" w:rsidP="00727F5D">
      <w:pPr>
        <w:ind w:left="360"/>
      </w:pPr>
      <w:r>
        <w:rPr>
          <w:noProof/>
          <w:lang w:eastAsia="en-US"/>
        </w:rPr>
        <w:drawing>
          <wp:inline distT="0" distB="0" distL="0" distR="0" wp14:anchorId="5F9A9B1D" wp14:editId="493D9741">
            <wp:extent cx="363855" cy="262255"/>
            <wp:effectExtent l="0" t="0" r="0" b="0"/>
            <wp:docPr id="10" name="Picture 10"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Pre-condition:  </w:t>
      </w:r>
    </w:p>
    <w:p w14:paraId="092D7150" w14:textId="77777777" w:rsidR="00727F5D" w:rsidRDefault="00727F5D" w:rsidP="00727F5D">
      <w:pPr>
        <w:ind w:left="360"/>
      </w:pPr>
    </w:p>
    <w:p w14:paraId="2F60C721" w14:textId="77777777" w:rsidR="00727F5D" w:rsidRDefault="00727F5D" w:rsidP="00727F5D">
      <w:pPr>
        <w:ind w:left="360"/>
      </w:pPr>
      <w:r>
        <w:rPr>
          <w:noProof/>
          <w:lang w:eastAsia="en-US"/>
        </w:rPr>
        <w:drawing>
          <wp:inline distT="0" distB="0" distL="0" distR="0" wp14:anchorId="5AE06BC8" wp14:editId="6E93C952">
            <wp:extent cx="363855" cy="262255"/>
            <wp:effectExtent l="0" t="0" r="0" b="0"/>
            <wp:docPr id="11" name="Picture 1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Post-condition: </w:t>
      </w:r>
    </w:p>
    <w:p w14:paraId="2EC41841" w14:textId="77777777" w:rsidR="00727F5D" w:rsidRDefault="00727F5D" w:rsidP="00727F5D">
      <w:pPr>
        <w:ind w:left="360"/>
      </w:pPr>
    </w:p>
    <w:p w14:paraId="33E3323B" w14:textId="77777777" w:rsidR="00727F5D" w:rsidRDefault="00727F5D" w:rsidP="00727F5D">
      <w:pPr>
        <w:ind w:left="360"/>
      </w:pPr>
      <w:r>
        <w:rPr>
          <w:noProof/>
          <w:lang w:eastAsia="en-US"/>
        </w:rPr>
        <w:drawing>
          <wp:inline distT="0" distB="0" distL="0" distR="0" wp14:anchorId="369F3DAF" wp14:editId="160E35D3">
            <wp:extent cx="363855" cy="262255"/>
            <wp:effectExtent l="0" t="0" r="0" b="0"/>
            <wp:docPr id="12" name="Picture 1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Test cases: </w:t>
      </w:r>
    </w:p>
    <w:p w14:paraId="2E0AD940" w14:textId="77777777" w:rsidR="00727F5D" w:rsidRDefault="00727F5D" w:rsidP="00727F5D">
      <w:pPr>
        <w:ind w:left="360"/>
      </w:pPr>
    </w:p>
    <w:p w14:paraId="713D4197" w14:textId="77777777" w:rsidR="00727F5D" w:rsidRDefault="00727F5D" w:rsidP="00727F5D">
      <w:pPr>
        <w:ind w:left="360"/>
      </w:pPr>
    </w:p>
    <w:p w14:paraId="560A39C9" w14:textId="77777777" w:rsidR="00727F5D" w:rsidRDefault="00727F5D" w:rsidP="00727F5D">
      <w:pPr>
        <w:ind w:left="360"/>
      </w:pPr>
    </w:p>
    <w:p w14:paraId="6157BEA4" w14:textId="77777777" w:rsidR="00727F5D" w:rsidRDefault="00297A6F" w:rsidP="00297A6F">
      <w:r>
        <w:t>7)</w:t>
      </w:r>
    </w:p>
    <w:p w14:paraId="7E39859F" w14:textId="77777777" w:rsidR="00727F5D" w:rsidRDefault="00727F5D" w:rsidP="00727F5D">
      <w:pPr>
        <w:pStyle w:val="Code"/>
      </w:pPr>
      <w:r>
        <w:lastRenderedPageBreak/>
        <w:t>Rational add(Rational other)</w:t>
      </w:r>
    </w:p>
    <w:p w14:paraId="7FC8221D" w14:textId="77777777" w:rsidR="00727F5D" w:rsidRDefault="00727F5D" w:rsidP="00727F5D">
      <w:pPr>
        <w:ind w:left="360"/>
      </w:pPr>
      <w:r>
        <w:t>Pre-condition: The rational n/d is in a valid state and other is the valid rational x/y.</w:t>
      </w:r>
    </w:p>
    <w:p w14:paraId="3BD1AE64" w14:textId="77777777" w:rsidR="00727F5D" w:rsidRDefault="00727F5D" w:rsidP="00727F5D">
      <w:pPr>
        <w:ind w:left="360"/>
      </w:pPr>
      <w:r>
        <w:t>Post-condition: The rational number (</w:t>
      </w:r>
      <w:proofErr w:type="spellStart"/>
      <w:r>
        <w:t>ny+xd</w:t>
      </w:r>
      <w:proofErr w:type="spellEnd"/>
      <w:r>
        <w:t>)/dy has been returned.</w:t>
      </w:r>
    </w:p>
    <w:p w14:paraId="761C15E8" w14:textId="77777777" w:rsidR="00727F5D" w:rsidRDefault="00727F5D" w:rsidP="00727F5D">
      <w:pPr>
        <w:ind w:left="360"/>
      </w:pPr>
      <w:r>
        <w:t xml:space="preserve">Test cases: </w:t>
      </w:r>
    </w:p>
    <w:p w14:paraId="2E814E7B" w14:textId="77777777" w:rsidR="00727F5D" w:rsidRDefault="00727F5D" w:rsidP="00727F5D">
      <w:pPr>
        <w:ind w:left="360" w:firstLine="360"/>
      </w:pPr>
      <w:r>
        <w:t xml:space="preserve">n/d is 1/2, x/y is 1/2; </w:t>
      </w:r>
      <w:r>
        <w:tab/>
      </w:r>
      <w:r>
        <w:tab/>
        <w:t>result is 1/1</w:t>
      </w:r>
    </w:p>
    <w:p w14:paraId="31AC9F6C" w14:textId="77777777" w:rsidR="00727F5D" w:rsidRDefault="00727F5D" w:rsidP="00727F5D">
      <w:pPr>
        <w:ind w:left="360" w:firstLine="360"/>
      </w:pPr>
      <w:r>
        <w:t>n/d is 1/2' x/y is 1/6;</w:t>
      </w:r>
      <w:r>
        <w:tab/>
      </w:r>
      <w:r>
        <w:tab/>
        <w:t>result is 2/3</w:t>
      </w:r>
    </w:p>
    <w:p w14:paraId="466CCACD" w14:textId="77777777" w:rsidR="00727F5D" w:rsidRDefault="00727F5D" w:rsidP="00727F5D">
      <w:pPr>
        <w:ind w:left="360" w:firstLine="360"/>
      </w:pPr>
      <w:r>
        <w:t xml:space="preserve">n/d is 3/4, x/y is 5/6; </w:t>
      </w:r>
      <w:r>
        <w:tab/>
      </w:r>
      <w:r>
        <w:tab/>
        <w:t>result is 19/12</w:t>
      </w:r>
    </w:p>
    <w:p w14:paraId="56ACE8C6" w14:textId="77777777" w:rsidR="00727F5D" w:rsidRDefault="00727F5D" w:rsidP="00727F5D">
      <w:pPr>
        <w:ind w:left="360" w:firstLine="360"/>
      </w:pPr>
      <w:r>
        <w:t xml:space="preserve">n/d is 1/3, x/y is –2/3; </w:t>
      </w:r>
      <w:r>
        <w:tab/>
      </w:r>
      <w:r>
        <w:tab/>
        <w:t>result is –1/3</w:t>
      </w:r>
    </w:p>
    <w:p w14:paraId="487441F0" w14:textId="77777777" w:rsidR="00727F5D" w:rsidRDefault="00727F5D" w:rsidP="00727F5D">
      <w:pPr>
        <w:ind w:left="360"/>
      </w:pPr>
    </w:p>
    <w:p w14:paraId="2F126530" w14:textId="77777777" w:rsidR="00727F5D" w:rsidRDefault="00297A6F" w:rsidP="00297A6F">
      <w:r>
        <w:t>8)</w:t>
      </w:r>
    </w:p>
    <w:p w14:paraId="6FC0A379" w14:textId="77777777" w:rsidR="00727F5D" w:rsidRDefault="00727F5D" w:rsidP="00727F5D">
      <w:pPr>
        <w:pStyle w:val="Code"/>
      </w:pPr>
      <w:r>
        <w:t>Rational subtract(Rational other)</w:t>
      </w:r>
    </w:p>
    <w:p w14:paraId="4C4C4C45" w14:textId="2134379E" w:rsidR="00727F5D" w:rsidRPr="00AF0A7F" w:rsidRDefault="00727F5D" w:rsidP="00727F5D">
      <w:pPr>
        <w:ind w:left="360"/>
        <w:rPr>
          <w:color w:val="0070C0"/>
        </w:rPr>
      </w:pPr>
      <w:r>
        <w:rPr>
          <w:noProof/>
          <w:lang w:eastAsia="en-US"/>
        </w:rPr>
        <w:drawing>
          <wp:inline distT="0" distB="0" distL="0" distR="0" wp14:anchorId="3A338B90" wp14:editId="667DD7B8">
            <wp:extent cx="363855" cy="262255"/>
            <wp:effectExtent l="0" t="0" r="0" b="0"/>
            <wp:docPr id="13" name="Picture 13"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Pre-condition: </w:t>
      </w:r>
      <w:r w:rsidR="00AF0A7F" w:rsidRPr="00AF0A7F">
        <w:rPr>
          <w:color w:val="0070C0"/>
        </w:rPr>
        <w:t>The rational n/d is in a valid state and other is the valid rational x/y</w:t>
      </w:r>
      <w:r w:rsidR="00AF0A7F" w:rsidRPr="00AF0A7F">
        <w:rPr>
          <w:color w:val="0070C0"/>
        </w:rPr>
        <w:t>.</w:t>
      </w:r>
    </w:p>
    <w:p w14:paraId="2616E1E3" w14:textId="77777777" w:rsidR="00727F5D" w:rsidRDefault="00727F5D" w:rsidP="00727F5D">
      <w:pPr>
        <w:ind w:left="360"/>
      </w:pPr>
    </w:p>
    <w:p w14:paraId="56E48DBE" w14:textId="7AD46BD3" w:rsidR="00727F5D" w:rsidRPr="008176E5" w:rsidRDefault="00727F5D" w:rsidP="00727F5D">
      <w:pPr>
        <w:ind w:left="360"/>
        <w:rPr>
          <w:color w:val="0070C0"/>
        </w:rPr>
      </w:pPr>
      <w:r>
        <w:rPr>
          <w:noProof/>
          <w:lang w:eastAsia="en-US"/>
        </w:rPr>
        <w:drawing>
          <wp:inline distT="0" distB="0" distL="0" distR="0" wp14:anchorId="04C9A7D5" wp14:editId="47383EC4">
            <wp:extent cx="363855" cy="262255"/>
            <wp:effectExtent l="0" t="0" r="0" b="0"/>
            <wp:docPr id="14" name="Picture 1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Post-condition: </w:t>
      </w:r>
      <w:r w:rsidR="008176E5" w:rsidRPr="008176E5">
        <w:rPr>
          <w:color w:val="0070C0"/>
        </w:rPr>
        <w:t>The rational number (</w:t>
      </w:r>
      <w:proofErr w:type="spellStart"/>
      <w:r w:rsidR="008176E5" w:rsidRPr="008176E5">
        <w:rPr>
          <w:color w:val="0070C0"/>
        </w:rPr>
        <w:t>ny</w:t>
      </w:r>
      <w:r w:rsidR="008176E5" w:rsidRPr="008176E5">
        <w:rPr>
          <w:color w:val="0070C0"/>
        </w:rPr>
        <w:t>-</w:t>
      </w:r>
      <w:r w:rsidR="008176E5" w:rsidRPr="008176E5">
        <w:rPr>
          <w:color w:val="0070C0"/>
        </w:rPr>
        <w:t>xd</w:t>
      </w:r>
      <w:proofErr w:type="spellEnd"/>
      <w:r w:rsidR="008176E5" w:rsidRPr="008176E5">
        <w:rPr>
          <w:color w:val="0070C0"/>
        </w:rPr>
        <w:t>)/dy has been returned.</w:t>
      </w:r>
    </w:p>
    <w:p w14:paraId="191E886B" w14:textId="77777777" w:rsidR="00727F5D" w:rsidRDefault="00727F5D" w:rsidP="00727F5D">
      <w:pPr>
        <w:ind w:left="360"/>
      </w:pPr>
    </w:p>
    <w:p w14:paraId="436434E8" w14:textId="77777777" w:rsidR="00727F5D" w:rsidRDefault="00727F5D" w:rsidP="00727F5D">
      <w:pPr>
        <w:ind w:left="360"/>
      </w:pPr>
      <w:r>
        <w:rPr>
          <w:noProof/>
          <w:lang w:eastAsia="en-US"/>
        </w:rPr>
        <w:drawing>
          <wp:inline distT="0" distB="0" distL="0" distR="0" wp14:anchorId="53CCBB5F" wp14:editId="703D0101">
            <wp:extent cx="363855" cy="262255"/>
            <wp:effectExtent l="0" t="0" r="0" b="0"/>
            <wp:docPr id="15" name="Picture 1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Test cases: </w:t>
      </w:r>
    </w:p>
    <w:p w14:paraId="280FE941" w14:textId="0EC03995" w:rsidR="008176E5" w:rsidRPr="00642284" w:rsidRDefault="008176E5" w:rsidP="008176E5">
      <w:pPr>
        <w:ind w:left="360" w:firstLine="360"/>
        <w:rPr>
          <w:color w:val="0070C0"/>
        </w:rPr>
      </w:pPr>
      <w:r w:rsidRPr="00642284">
        <w:rPr>
          <w:color w:val="0070C0"/>
        </w:rPr>
        <w:t xml:space="preserve">n/d is 1/2, x/y is 1/2; </w:t>
      </w:r>
      <w:r w:rsidRPr="00642284">
        <w:rPr>
          <w:color w:val="0070C0"/>
        </w:rPr>
        <w:tab/>
      </w:r>
      <w:r w:rsidRPr="00642284">
        <w:rPr>
          <w:color w:val="0070C0"/>
        </w:rPr>
        <w:tab/>
        <w:t xml:space="preserve">result is </w:t>
      </w:r>
      <w:r w:rsidRPr="00642284">
        <w:rPr>
          <w:color w:val="0070C0"/>
        </w:rPr>
        <w:t>0</w:t>
      </w:r>
    </w:p>
    <w:p w14:paraId="0574259A" w14:textId="3135FA89" w:rsidR="008176E5" w:rsidRPr="00642284" w:rsidRDefault="008176E5" w:rsidP="008176E5">
      <w:pPr>
        <w:ind w:left="360" w:firstLine="360"/>
        <w:rPr>
          <w:color w:val="0070C0"/>
        </w:rPr>
      </w:pPr>
      <w:r w:rsidRPr="00642284">
        <w:rPr>
          <w:color w:val="0070C0"/>
        </w:rPr>
        <w:t>n/d is 1/2</w:t>
      </w:r>
      <w:r w:rsidRPr="00642284">
        <w:rPr>
          <w:color w:val="0070C0"/>
        </w:rPr>
        <w:t>,</w:t>
      </w:r>
      <w:r w:rsidRPr="00642284">
        <w:rPr>
          <w:color w:val="0070C0"/>
        </w:rPr>
        <w:t xml:space="preserve"> x/y is 1/6;</w:t>
      </w:r>
      <w:r w:rsidRPr="00642284">
        <w:rPr>
          <w:color w:val="0070C0"/>
        </w:rPr>
        <w:tab/>
      </w:r>
      <w:r w:rsidRPr="00642284">
        <w:rPr>
          <w:color w:val="0070C0"/>
        </w:rPr>
        <w:tab/>
        <w:t xml:space="preserve">result is </w:t>
      </w:r>
      <w:r w:rsidRPr="00642284">
        <w:rPr>
          <w:color w:val="0070C0"/>
        </w:rPr>
        <w:t>1</w:t>
      </w:r>
      <w:r w:rsidRPr="00642284">
        <w:rPr>
          <w:color w:val="0070C0"/>
        </w:rPr>
        <w:t>/3</w:t>
      </w:r>
    </w:p>
    <w:p w14:paraId="53D34742" w14:textId="4660CCD9" w:rsidR="008176E5" w:rsidRPr="00642284" w:rsidRDefault="008176E5" w:rsidP="008176E5">
      <w:pPr>
        <w:ind w:left="360" w:firstLine="360"/>
        <w:rPr>
          <w:color w:val="0070C0"/>
        </w:rPr>
      </w:pPr>
      <w:r w:rsidRPr="00642284">
        <w:rPr>
          <w:color w:val="0070C0"/>
        </w:rPr>
        <w:t xml:space="preserve">n/d is 3/4, x/y is 5/6; </w:t>
      </w:r>
      <w:r w:rsidRPr="00642284">
        <w:rPr>
          <w:color w:val="0070C0"/>
        </w:rPr>
        <w:tab/>
      </w:r>
      <w:r w:rsidRPr="00642284">
        <w:rPr>
          <w:color w:val="0070C0"/>
        </w:rPr>
        <w:tab/>
        <w:t xml:space="preserve">result is </w:t>
      </w:r>
      <w:r w:rsidRPr="00642284">
        <w:rPr>
          <w:color w:val="0070C0"/>
        </w:rPr>
        <w:t>-</w:t>
      </w:r>
      <w:r w:rsidRPr="00642284">
        <w:rPr>
          <w:color w:val="0070C0"/>
        </w:rPr>
        <w:t>1/12</w:t>
      </w:r>
    </w:p>
    <w:p w14:paraId="5DC3B64C" w14:textId="711052F0" w:rsidR="00727F5D" w:rsidRDefault="008176E5" w:rsidP="00642284">
      <w:pPr>
        <w:ind w:left="360" w:firstLine="360"/>
        <w:rPr>
          <w:color w:val="0070C0"/>
        </w:rPr>
      </w:pPr>
      <w:r w:rsidRPr="00642284">
        <w:rPr>
          <w:color w:val="0070C0"/>
        </w:rPr>
        <w:t xml:space="preserve">n/d is 1/3, x/y is –2/3; </w:t>
      </w:r>
      <w:r w:rsidRPr="00642284">
        <w:rPr>
          <w:color w:val="0070C0"/>
        </w:rPr>
        <w:tab/>
      </w:r>
      <w:r w:rsidRPr="00642284">
        <w:rPr>
          <w:color w:val="0070C0"/>
        </w:rPr>
        <w:tab/>
        <w:t xml:space="preserve">result is </w:t>
      </w:r>
      <w:r w:rsidR="008677E8" w:rsidRPr="00642284">
        <w:rPr>
          <w:color w:val="0070C0"/>
        </w:rPr>
        <w:t>1</w:t>
      </w:r>
    </w:p>
    <w:p w14:paraId="1A4AA8AB" w14:textId="77777777" w:rsidR="00642284" w:rsidRPr="00642284" w:rsidRDefault="00642284" w:rsidP="00642284">
      <w:pPr>
        <w:ind w:left="360" w:firstLine="360"/>
        <w:rPr>
          <w:color w:val="0070C0"/>
        </w:rPr>
      </w:pPr>
    </w:p>
    <w:p w14:paraId="383576A6" w14:textId="77777777" w:rsidR="00727F5D" w:rsidRDefault="00297A6F" w:rsidP="00727F5D">
      <w:r>
        <w:t>9)</w:t>
      </w:r>
    </w:p>
    <w:p w14:paraId="76158D80" w14:textId="77777777" w:rsidR="00727F5D" w:rsidRDefault="00727F5D" w:rsidP="00727F5D">
      <w:pPr>
        <w:pStyle w:val="Code"/>
      </w:pPr>
      <w:r>
        <w:t>Rational multiply(Rational other)</w:t>
      </w:r>
    </w:p>
    <w:p w14:paraId="33E2677B" w14:textId="040C2989" w:rsidR="00727F5D" w:rsidRDefault="00727F5D" w:rsidP="00727F5D">
      <w:pPr>
        <w:ind w:left="360"/>
      </w:pPr>
      <w:r>
        <w:rPr>
          <w:noProof/>
          <w:lang w:eastAsia="en-US"/>
        </w:rPr>
        <w:drawing>
          <wp:inline distT="0" distB="0" distL="0" distR="0" wp14:anchorId="6F5C66DE" wp14:editId="46E334E1">
            <wp:extent cx="363855" cy="262255"/>
            <wp:effectExtent l="0" t="0" r="0" b="0"/>
            <wp:docPr id="16" name="Picture 16"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Pre-condition: </w:t>
      </w:r>
      <w:r w:rsidR="00642284">
        <w:t xml:space="preserve"> </w:t>
      </w:r>
      <w:r w:rsidR="00642284" w:rsidRPr="00AF0A7F">
        <w:rPr>
          <w:color w:val="0070C0"/>
        </w:rPr>
        <w:t>The rational n/d is in a valid state and other is the valid rational x/y.</w:t>
      </w:r>
    </w:p>
    <w:p w14:paraId="0FA89674" w14:textId="77777777" w:rsidR="00727F5D" w:rsidRDefault="00727F5D" w:rsidP="00727F5D">
      <w:pPr>
        <w:ind w:left="360"/>
      </w:pPr>
    </w:p>
    <w:p w14:paraId="51A09F87" w14:textId="48B29F26" w:rsidR="00727F5D" w:rsidRDefault="00727F5D" w:rsidP="00727F5D">
      <w:pPr>
        <w:ind w:left="360"/>
      </w:pPr>
      <w:r>
        <w:rPr>
          <w:noProof/>
          <w:lang w:eastAsia="en-US"/>
        </w:rPr>
        <w:drawing>
          <wp:inline distT="0" distB="0" distL="0" distR="0" wp14:anchorId="15707AAD" wp14:editId="171EF7A5">
            <wp:extent cx="363855" cy="262255"/>
            <wp:effectExtent l="0" t="0" r="0" b="0"/>
            <wp:docPr id="17" name="Picture 17"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Post-condition: </w:t>
      </w:r>
      <w:r w:rsidR="00642284" w:rsidRPr="00642284">
        <w:rPr>
          <w:color w:val="0070C0"/>
        </w:rPr>
        <w:t>The rational number (nx)/dy has been returned.</w:t>
      </w:r>
    </w:p>
    <w:p w14:paraId="1A14F183" w14:textId="77777777" w:rsidR="00727F5D" w:rsidRDefault="00727F5D" w:rsidP="00727F5D">
      <w:pPr>
        <w:ind w:left="360"/>
      </w:pPr>
    </w:p>
    <w:p w14:paraId="3081DE8C" w14:textId="77777777" w:rsidR="00727F5D" w:rsidRDefault="00727F5D" w:rsidP="00727F5D">
      <w:pPr>
        <w:ind w:left="360"/>
      </w:pPr>
      <w:r>
        <w:rPr>
          <w:noProof/>
          <w:lang w:eastAsia="en-US"/>
        </w:rPr>
        <w:drawing>
          <wp:inline distT="0" distB="0" distL="0" distR="0" wp14:anchorId="1A0F42A5" wp14:editId="567C7547">
            <wp:extent cx="363855" cy="262255"/>
            <wp:effectExtent l="0" t="0" r="0" b="0"/>
            <wp:docPr id="18" name="Picture 18"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Test cases: </w:t>
      </w:r>
    </w:p>
    <w:p w14:paraId="3301923C" w14:textId="08B97A52" w:rsidR="00471998" w:rsidRPr="00642284" w:rsidRDefault="00471998" w:rsidP="00471998">
      <w:pPr>
        <w:ind w:left="360" w:firstLine="360"/>
        <w:rPr>
          <w:color w:val="0070C0"/>
        </w:rPr>
      </w:pPr>
      <w:r w:rsidRPr="00642284">
        <w:rPr>
          <w:color w:val="0070C0"/>
        </w:rPr>
        <w:t xml:space="preserve">n/d is 1/2, x/y is 1/2; </w:t>
      </w:r>
      <w:r w:rsidRPr="00642284">
        <w:rPr>
          <w:color w:val="0070C0"/>
        </w:rPr>
        <w:tab/>
      </w:r>
      <w:r w:rsidRPr="00642284">
        <w:rPr>
          <w:color w:val="0070C0"/>
        </w:rPr>
        <w:tab/>
        <w:t xml:space="preserve">result is </w:t>
      </w:r>
      <w:r>
        <w:rPr>
          <w:color w:val="0070C0"/>
        </w:rPr>
        <w:t>1/4</w:t>
      </w:r>
    </w:p>
    <w:p w14:paraId="5E53E023" w14:textId="19FD9B92" w:rsidR="00471998" w:rsidRPr="00642284" w:rsidRDefault="00471998" w:rsidP="00471998">
      <w:pPr>
        <w:ind w:left="360" w:firstLine="360"/>
        <w:rPr>
          <w:color w:val="0070C0"/>
        </w:rPr>
      </w:pPr>
      <w:r w:rsidRPr="00642284">
        <w:rPr>
          <w:color w:val="0070C0"/>
        </w:rPr>
        <w:t>n/d is 1/2, x/y is 1/6;</w:t>
      </w:r>
      <w:r w:rsidRPr="00642284">
        <w:rPr>
          <w:color w:val="0070C0"/>
        </w:rPr>
        <w:tab/>
      </w:r>
      <w:r w:rsidRPr="00642284">
        <w:rPr>
          <w:color w:val="0070C0"/>
        </w:rPr>
        <w:tab/>
        <w:t>result is 1/</w:t>
      </w:r>
      <w:r>
        <w:rPr>
          <w:color w:val="0070C0"/>
        </w:rPr>
        <w:t>12</w:t>
      </w:r>
    </w:p>
    <w:p w14:paraId="52CA7E79" w14:textId="3ECFF03B" w:rsidR="00471998" w:rsidRPr="00642284" w:rsidRDefault="00471998" w:rsidP="00471998">
      <w:pPr>
        <w:ind w:left="360" w:firstLine="360"/>
        <w:rPr>
          <w:color w:val="0070C0"/>
        </w:rPr>
      </w:pPr>
      <w:r w:rsidRPr="00642284">
        <w:rPr>
          <w:color w:val="0070C0"/>
        </w:rPr>
        <w:t xml:space="preserve">n/d is 3/4, x/y is 5/6; </w:t>
      </w:r>
      <w:r w:rsidRPr="00642284">
        <w:rPr>
          <w:color w:val="0070C0"/>
        </w:rPr>
        <w:tab/>
      </w:r>
      <w:r w:rsidRPr="00642284">
        <w:rPr>
          <w:color w:val="0070C0"/>
        </w:rPr>
        <w:tab/>
        <w:t>result is</w:t>
      </w:r>
      <w:r>
        <w:rPr>
          <w:color w:val="0070C0"/>
        </w:rPr>
        <w:t xml:space="preserve"> 5</w:t>
      </w:r>
      <w:r w:rsidRPr="00642284">
        <w:rPr>
          <w:color w:val="0070C0"/>
        </w:rPr>
        <w:t>/</w:t>
      </w:r>
      <w:r>
        <w:rPr>
          <w:color w:val="0070C0"/>
        </w:rPr>
        <w:t>8</w:t>
      </w:r>
    </w:p>
    <w:p w14:paraId="1077285D" w14:textId="48A9783E" w:rsidR="00727F5D" w:rsidRDefault="00471998" w:rsidP="00471998">
      <w:pPr>
        <w:ind w:left="360" w:firstLine="360"/>
        <w:rPr>
          <w:color w:val="0070C0"/>
        </w:rPr>
      </w:pPr>
      <w:r w:rsidRPr="00642284">
        <w:rPr>
          <w:color w:val="0070C0"/>
        </w:rPr>
        <w:t xml:space="preserve">n/d is 1/3, x/y is –2/3; </w:t>
      </w:r>
      <w:r w:rsidRPr="00642284">
        <w:rPr>
          <w:color w:val="0070C0"/>
        </w:rPr>
        <w:tab/>
      </w:r>
      <w:r w:rsidRPr="00642284">
        <w:rPr>
          <w:color w:val="0070C0"/>
        </w:rPr>
        <w:tab/>
        <w:t xml:space="preserve">result is </w:t>
      </w:r>
      <w:r>
        <w:rPr>
          <w:color w:val="0070C0"/>
        </w:rPr>
        <w:t>-2/9</w:t>
      </w:r>
    </w:p>
    <w:p w14:paraId="2876CE92" w14:textId="77777777" w:rsidR="00471998" w:rsidRPr="00471998" w:rsidRDefault="00471998" w:rsidP="00471998">
      <w:pPr>
        <w:ind w:left="360" w:firstLine="360"/>
        <w:rPr>
          <w:color w:val="0070C0"/>
        </w:rPr>
      </w:pPr>
    </w:p>
    <w:p w14:paraId="276B36BD" w14:textId="77777777" w:rsidR="00727F5D" w:rsidRDefault="00297A6F" w:rsidP="00297A6F">
      <w:r>
        <w:t>10)</w:t>
      </w:r>
    </w:p>
    <w:p w14:paraId="571FAE40" w14:textId="77777777" w:rsidR="00727F5D" w:rsidRDefault="00727F5D" w:rsidP="00727F5D">
      <w:pPr>
        <w:pStyle w:val="Code"/>
      </w:pPr>
      <w:r>
        <w:t>Rational divide(Rational other)</w:t>
      </w:r>
    </w:p>
    <w:p w14:paraId="756CB2ED" w14:textId="61A21DC5" w:rsidR="00727F5D" w:rsidRDefault="00727F5D" w:rsidP="00727F5D">
      <w:pPr>
        <w:ind w:left="360"/>
      </w:pPr>
      <w:r>
        <w:rPr>
          <w:noProof/>
          <w:lang w:eastAsia="en-US"/>
        </w:rPr>
        <w:drawing>
          <wp:inline distT="0" distB="0" distL="0" distR="0" wp14:anchorId="7FAC0D9D" wp14:editId="069344A9">
            <wp:extent cx="363855" cy="262255"/>
            <wp:effectExtent l="0" t="0" r="0" b="0"/>
            <wp:docPr id="19" name="Picture 19"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Pre-condition: </w:t>
      </w:r>
      <w:r w:rsidR="00642284" w:rsidRPr="00AF0A7F">
        <w:rPr>
          <w:color w:val="0070C0"/>
        </w:rPr>
        <w:t>The rational n/d is in a valid state and other is the valid rational x/y.</w:t>
      </w:r>
    </w:p>
    <w:p w14:paraId="66191A98" w14:textId="77777777" w:rsidR="00727F5D" w:rsidRDefault="00727F5D" w:rsidP="00727F5D">
      <w:pPr>
        <w:ind w:left="360"/>
      </w:pPr>
    </w:p>
    <w:p w14:paraId="6C1E13A8" w14:textId="710A88F7" w:rsidR="00727F5D" w:rsidRDefault="00727F5D" w:rsidP="00727F5D">
      <w:pPr>
        <w:ind w:left="360"/>
      </w:pPr>
      <w:r>
        <w:rPr>
          <w:noProof/>
          <w:lang w:eastAsia="en-US"/>
        </w:rPr>
        <w:drawing>
          <wp:inline distT="0" distB="0" distL="0" distR="0" wp14:anchorId="5ABDCE5A" wp14:editId="3EA22D0F">
            <wp:extent cx="363855" cy="262255"/>
            <wp:effectExtent l="0" t="0" r="0" b="0"/>
            <wp:docPr id="20" name="Picture 20"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Post-condition: </w:t>
      </w:r>
      <w:r w:rsidR="00471998" w:rsidRPr="00471998">
        <w:rPr>
          <w:color w:val="0070C0"/>
        </w:rPr>
        <w:t>The rational number (</w:t>
      </w:r>
      <w:proofErr w:type="spellStart"/>
      <w:r w:rsidR="00471998" w:rsidRPr="00471998">
        <w:rPr>
          <w:color w:val="0070C0"/>
        </w:rPr>
        <w:t>ny</w:t>
      </w:r>
      <w:proofErr w:type="spellEnd"/>
      <w:r w:rsidR="00471998" w:rsidRPr="00471998">
        <w:rPr>
          <w:color w:val="0070C0"/>
        </w:rPr>
        <w:t>)/dx has been returned.</w:t>
      </w:r>
    </w:p>
    <w:p w14:paraId="58E4F716" w14:textId="77777777" w:rsidR="00727F5D" w:rsidRDefault="00727F5D" w:rsidP="00727F5D">
      <w:pPr>
        <w:ind w:left="360"/>
      </w:pPr>
    </w:p>
    <w:p w14:paraId="62E7E5ED" w14:textId="77777777" w:rsidR="00727F5D" w:rsidRDefault="00727F5D" w:rsidP="00727F5D">
      <w:pPr>
        <w:ind w:left="360"/>
      </w:pPr>
      <w:r>
        <w:rPr>
          <w:noProof/>
          <w:lang w:eastAsia="en-US"/>
        </w:rPr>
        <w:drawing>
          <wp:inline distT="0" distB="0" distL="0" distR="0" wp14:anchorId="6EA77489" wp14:editId="292E8EAD">
            <wp:extent cx="363855" cy="262255"/>
            <wp:effectExtent l="0" t="0" r="0" b="0"/>
            <wp:docPr id="21" name="Picture 2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Test cases: </w:t>
      </w:r>
    </w:p>
    <w:p w14:paraId="7DE02BED" w14:textId="49D0A426" w:rsidR="00471998" w:rsidRPr="00642284" w:rsidRDefault="00471998" w:rsidP="00471998">
      <w:pPr>
        <w:ind w:left="360" w:firstLine="360"/>
        <w:rPr>
          <w:color w:val="0070C0"/>
        </w:rPr>
      </w:pPr>
      <w:r w:rsidRPr="00642284">
        <w:rPr>
          <w:color w:val="0070C0"/>
        </w:rPr>
        <w:t xml:space="preserve">n/d is 1/2, x/y is 1/2; </w:t>
      </w:r>
      <w:r w:rsidRPr="00642284">
        <w:rPr>
          <w:color w:val="0070C0"/>
        </w:rPr>
        <w:tab/>
      </w:r>
      <w:r w:rsidRPr="00642284">
        <w:rPr>
          <w:color w:val="0070C0"/>
        </w:rPr>
        <w:tab/>
        <w:t xml:space="preserve">result is </w:t>
      </w:r>
      <w:r>
        <w:rPr>
          <w:color w:val="0070C0"/>
        </w:rPr>
        <w:t>1</w:t>
      </w:r>
    </w:p>
    <w:p w14:paraId="1C022254" w14:textId="09C52180" w:rsidR="00471998" w:rsidRPr="00642284" w:rsidRDefault="00471998" w:rsidP="00471998">
      <w:pPr>
        <w:ind w:left="360" w:firstLine="360"/>
        <w:rPr>
          <w:color w:val="0070C0"/>
        </w:rPr>
      </w:pPr>
      <w:r w:rsidRPr="00642284">
        <w:rPr>
          <w:color w:val="0070C0"/>
        </w:rPr>
        <w:t>n/d is 1/2, x/y is 1/6;</w:t>
      </w:r>
      <w:r w:rsidRPr="00642284">
        <w:rPr>
          <w:color w:val="0070C0"/>
        </w:rPr>
        <w:tab/>
      </w:r>
      <w:r w:rsidRPr="00642284">
        <w:rPr>
          <w:color w:val="0070C0"/>
        </w:rPr>
        <w:tab/>
        <w:t xml:space="preserve">result is </w:t>
      </w:r>
      <w:r w:rsidR="00825A36">
        <w:rPr>
          <w:color w:val="0070C0"/>
        </w:rPr>
        <w:t>3</w:t>
      </w:r>
    </w:p>
    <w:p w14:paraId="18EBB47A" w14:textId="29B598CF" w:rsidR="00471998" w:rsidRPr="00642284" w:rsidRDefault="00471998" w:rsidP="00471998">
      <w:pPr>
        <w:ind w:left="360" w:firstLine="360"/>
        <w:rPr>
          <w:color w:val="0070C0"/>
        </w:rPr>
      </w:pPr>
      <w:r w:rsidRPr="00642284">
        <w:rPr>
          <w:color w:val="0070C0"/>
        </w:rPr>
        <w:t xml:space="preserve">n/d is 3/4, x/y is 5/6; </w:t>
      </w:r>
      <w:r w:rsidRPr="00642284">
        <w:rPr>
          <w:color w:val="0070C0"/>
        </w:rPr>
        <w:tab/>
      </w:r>
      <w:r w:rsidRPr="00642284">
        <w:rPr>
          <w:color w:val="0070C0"/>
        </w:rPr>
        <w:tab/>
        <w:t>result is</w:t>
      </w:r>
      <w:r>
        <w:rPr>
          <w:color w:val="0070C0"/>
        </w:rPr>
        <w:t xml:space="preserve"> </w:t>
      </w:r>
      <w:r w:rsidR="00825A36">
        <w:rPr>
          <w:color w:val="0070C0"/>
        </w:rPr>
        <w:t>9/10</w:t>
      </w:r>
    </w:p>
    <w:p w14:paraId="182F55A0" w14:textId="44ECABE4" w:rsidR="00727F5D" w:rsidRDefault="00471998" w:rsidP="00471998">
      <w:pPr>
        <w:ind w:left="360" w:firstLine="360"/>
        <w:rPr>
          <w:color w:val="0070C0"/>
        </w:rPr>
      </w:pPr>
      <w:r w:rsidRPr="00642284">
        <w:rPr>
          <w:color w:val="0070C0"/>
        </w:rPr>
        <w:t xml:space="preserve">n/d is 1/3, x/y is –2/3; </w:t>
      </w:r>
      <w:r w:rsidRPr="00642284">
        <w:rPr>
          <w:color w:val="0070C0"/>
        </w:rPr>
        <w:tab/>
      </w:r>
      <w:r w:rsidRPr="00642284">
        <w:rPr>
          <w:color w:val="0070C0"/>
        </w:rPr>
        <w:tab/>
        <w:t xml:space="preserve">result is </w:t>
      </w:r>
      <w:r>
        <w:rPr>
          <w:color w:val="0070C0"/>
        </w:rPr>
        <w:t>-</w:t>
      </w:r>
      <w:r w:rsidR="00825A36">
        <w:rPr>
          <w:color w:val="0070C0"/>
        </w:rPr>
        <w:t>1/2</w:t>
      </w:r>
    </w:p>
    <w:p w14:paraId="21BEB2B1" w14:textId="77777777" w:rsidR="00471998" w:rsidRPr="00471998" w:rsidRDefault="00471998" w:rsidP="00471998">
      <w:pPr>
        <w:ind w:left="360" w:firstLine="360"/>
        <w:rPr>
          <w:color w:val="0070C0"/>
        </w:rPr>
      </w:pPr>
    </w:p>
    <w:p w14:paraId="6AF4A48D" w14:textId="77777777" w:rsidR="00727F5D" w:rsidRDefault="00297A6F" w:rsidP="00297A6F">
      <w:r>
        <w:t xml:space="preserve">11) </w:t>
      </w:r>
    </w:p>
    <w:p w14:paraId="4659B5BA" w14:textId="77777777" w:rsidR="00727F5D" w:rsidRDefault="00727F5D" w:rsidP="00727F5D">
      <w:pPr>
        <w:pStyle w:val="Code"/>
      </w:pPr>
      <w:r>
        <w:t>String toString()</w:t>
      </w:r>
    </w:p>
    <w:p w14:paraId="7A9D67D3" w14:textId="77777777" w:rsidR="00727F5D" w:rsidRDefault="00727F5D" w:rsidP="00727F5D">
      <w:pPr>
        <w:ind w:left="360"/>
      </w:pPr>
      <w:r>
        <w:t>Pre-condition: The rational n/d is in a valid state.</w:t>
      </w:r>
    </w:p>
    <w:p w14:paraId="03A4FFE5" w14:textId="77777777" w:rsidR="00727F5D" w:rsidRDefault="00727F5D" w:rsidP="00727F5D">
      <w:pPr>
        <w:ind w:left="360"/>
      </w:pPr>
      <w:r>
        <w:t>Post-condition: The string “n/d” has been returned.</w:t>
      </w:r>
    </w:p>
    <w:p w14:paraId="6BF99994" w14:textId="77777777" w:rsidR="00727F5D" w:rsidRDefault="00727F5D" w:rsidP="00727F5D">
      <w:pPr>
        <w:ind w:left="360"/>
      </w:pPr>
      <w:r>
        <w:t xml:space="preserve">Test cases: </w:t>
      </w:r>
    </w:p>
    <w:p w14:paraId="6185B51B" w14:textId="77777777" w:rsidR="00727F5D" w:rsidRDefault="00727F5D" w:rsidP="00727F5D">
      <w:pPr>
        <w:ind w:left="360" w:firstLine="360"/>
      </w:pPr>
      <w:r>
        <w:t xml:space="preserve">n/d is 1/2; </w:t>
      </w:r>
      <w:r>
        <w:tab/>
      </w:r>
      <w:r>
        <w:tab/>
        <w:t>result is “1/2”</w:t>
      </w:r>
    </w:p>
    <w:p w14:paraId="6181ADD7" w14:textId="77777777" w:rsidR="00727F5D" w:rsidRDefault="00727F5D" w:rsidP="00727F5D">
      <w:pPr>
        <w:ind w:left="360" w:firstLine="360"/>
      </w:pPr>
      <w:r>
        <w:t>n/d is 0/1;</w:t>
      </w:r>
      <w:r>
        <w:tab/>
      </w:r>
      <w:r>
        <w:tab/>
        <w:t>result is “0/1”</w:t>
      </w:r>
    </w:p>
    <w:p w14:paraId="46F6F390" w14:textId="77777777" w:rsidR="00727F5D" w:rsidRDefault="00727F5D" w:rsidP="00727F5D">
      <w:pPr>
        <w:ind w:left="360" w:firstLine="360"/>
      </w:pPr>
      <w:r>
        <w:t>n/d is –2/5;</w:t>
      </w:r>
      <w:r>
        <w:tab/>
      </w:r>
      <w:r>
        <w:tab/>
        <w:t>result is “–2/5”</w:t>
      </w:r>
    </w:p>
    <w:p w14:paraId="0AEAA8B8" w14:textId="77777777" w:rsidR="00727F5D" w:rsidRDefault="00727F5D" w:rsidP="00727F5D"/>
    <w:p w14:paraId="6757404E" w14:textId="77777777" w:rsidR="00297A6F" w:rsidRDefault="00297A6F" w:rsidP="00727F5D"/>
    <w:p w14:paraId="194AE9A6" w14:textId="77777777" w:rsidR="00727F5D" w:rsidRDefault="00727F5D" w:rsidP="00727F5D">
      <w:pPr>
        <w:pStyle w:val="Heading3"/>
      </w:pPr>
      <w:r>
        <w:lastRenderedPageBreak/>
        <w:t>Counter</w:t>
      </w:r>
    </w:p>
    <w:p w14:paraId="69F23BB3" w14:textId="77777777" w:rsidR="00727F5D" w:rsidRDefault="00727F5D" w:rsidP="00727F5D">
      <w:r>
        <w:t xml:space="preserve">Our counter will be a class that acts like a simple click counter (used for counting attendance) with a few improvements.  The click counter will have a minimum and maximum value.  It will start at the minimum value.  Each click will add one to the counter, except when the counter hits the maximum value, where it will roll back over to the minimum.  The click counter will also support an operation that decreases the value of the counter by one.  If this would decrease the value below the minimum, it will roll over to the maximum value.  </w:t>
      </w:r>
    </w:p>
    <w:p w14:paraId="0CE93D4A" w14:textId="77777777" w:rsidR="00727F5D" w:rsidRDefault="00727F5D" w:rsidP="00727F5D"/>
    <w:p w14:paraId="6AE0EBA3" w14:textId="77777777" w:rsidR="00727F5D" w:rsidRDefault="00727F5D" w:rsidP="00727F5D"/>
    <w:p w14:paraId="51BCCF6A" w14:textId="77777777" w:rsidR="00727F5D" w:rsidRDefault="00727F5D" w:rsidP="00727F5D">
      <w:r>
        <w:t xml:space="preserve">Think about the preceding description and give a list of responsibilities for the </w:t>
      </w:r>
      <w:r>
        <w:rPr>
          <w:rFonts w:ascii="Courier" w:hAnsi="Courier"/>
          <w:sz w:val="18"/>
        </w:rPr>
        <w:t>Counter</w:t>
      </w:r>
      <w:r>
        <w:t xml:space="preserve"> class.</w:t>
      </w:r>
    </w:p>
    <w:p w14:paraId="536DF172" w14:textId="77777777" w:rsidR="00727F5D" w:rsidRDefault="00727F5D" w:rsidP="00727F5D"/>
    <w:p w14:paraId="3BD47762" w14:textId="486A9EC6" w:rsidR="00727F5D" w:rsidRDefault="00027458" w:rsidP="00027458">
      <w:pPr>
        <w:pStyle w:val="ListParagraph"/>
        <w:numPr>
          <w:ilvl w:val="0"/>
          <w:numId w:val="13"/>
        </w:numPr>
        <w:rPr>
          <w:color w:val="0070C0"/>
        </w:rPr>
      </w:pPr>
      <w:r>
        <w:rPr>
          <w:color w:val="0070C0"/>
        </w:rPr>
        <w:t>Know the value of the counter.</w:t>
      </w:r>
    </w:p>
    <w:p w14:paraId="3D59DE48" w14:textId="2F8075BD" w:rsidR="00027458" w:rsidRDefault="00027458" w:rsidP="00027458">
      <w:pPr>
        <w:pStyle w:val="ListParagraph"/>
        <w:numPr>
          <w:ilvl w:val="0"/>
          <w:numId w:val="13"/>
        </w:numPr>
        <w:rPr>
          <w:color w:val="0070C0"/>
        </w:rPr>
      </w:pPr>
      <w:r>
        <w:rPr>
          <w:color w:val="0070C0"/>
        </w:rPr>
        <w:t xml:space="preserve">Know the if the counter rolled over. </w:t>
      </w:r>
    </w:p>
    <w:p w14:paraId="6E31B178" w14:textId="4071A562" w:rsidR="00027458" w:rsidRDefault="00027458" w:rsidP="00027458">
      <w:pPr>
        <w:pStyle w:val="ListParagraph"/>
        <w:numPr>
          <w:ilvl w:val="0"/>
          <w:numId w:val="13"/>
        </w:numPr>
        <w:rPr>
          <w:color w:val="0070C0"/>
        </w:rPr>
      </w:pPr>
      <w:r>
        <w:rPr>
          <w:color w:val="0070C0"/>
        </w:rPr>
        <w:t xml:space="preserve">Know if </w:t>
      </w:r>
      <w:r w:rsidR="00EA4309" w:rsidRPr="00EA4309">
        <w:rPr>
          <w:color w:val="0070C0"/>
        </w:rPr>
        <w:t>two counters are in the same state</w:t>
      </w:r>
      <w:r w:rsidR="00EA4309">
        <w:rPr>
          <w:color w:val="0070C0"/>
        </w:rPr>
        <w:t>.</w:t>
      </w:r>
    </w:p>
    <w:p w14:paraId="527243EE" w14:textId="22785202" w:rsidR="00027458" w:rsidRDefault="00027458" w:rsidP="00027458">
      <w:pPr>
        <w:pStyle w:val="ListParagraph"/>
        <w:numPr>
          <w:ilvl w:val="0"/>
          <w:numId w:val="13"/>
        </w:numPr>
        <w:rPr>
          <w:color w:val="0070C0"/>
        </w:rPr>
      </w:pPr>
      <w:r>
        <w:rPr>
          <w:color w:val="0070C0"/>
        </w:rPr>
        <w:t>Be able to increase the value of the counter.</w:t>
      </w:r>
    </w:p>
    <w:p w14:paraId="7CEEC9C0" w14:textId="6B0B6BC6" w:rsidR="00027458" w:rsidRDefault="00027458" w:rsidP="00027458">
      <w:pPr>
        <w:pStyle w:val="ListParagraph"/>
        <w:numPr>
          <w:ilvl w:val="0"/>
          <w:numId w:val="13"/>
        </w:numPr>
        <w:rPr>
          <w:color w:val="0070C0"/>
        </w:rPr>
      </w:pPr>
      <w:r>
        <w:rPr>
          <w:color w:val="0070C0"/>
        </w:rPr>
        <w:t>Be able to decrease the value of the counter.</w:t>
      </w:r>
    </w:p>
    <w:p w14:paraId="4208308E" w14:textId="2B94B8B0" w:rsidR="00727F5D" w:rsidRPr="00EA4309" w:rsidRDefault="00EA4309" w:rsidP="00727F5D">
      <w:pPr>
        <w:numPr>
          <w:ilvl w:val="0"/>
          <w:numId w:val="13"/>
        </w:numPr>
        <w:suppressAutoHyphens w:val="0"/>
        <w:jc w:val="both"/>
        <w:rPr>
          <w:color w:val="0070C0"/>
        </w:rPr>
      </w:pPr>
      <w:r w:rsidRPr="00EA4309">
        <w:rPr>
          <w:color w:val="0070C0"/>
        </w:rPr>
        <w:t xml:space="preserve">Be able to compute a printable representation of the </w:t>
      </w:r>
      <w:r>
        <w:rPr>
          <w:color w:val="0070C0"/>
        </w:rPr>
        <w:t>current, maximum, and minimum</w:t>
      </w:r>
      <w:r w:rsidRPr="00EA4309">
        <w:rPr>
          <w:color w:val="0070C0"/>
        </w:rPr>
        <w:t>.</w:t>
      </w:r>
    </w:p>
    <w:p w14:paraId="4F3B85BC" w14:textId="77777777" w:rsidR="00727F5D" w:rsidRDefault="00727F5D" w:rsidP="00727F5D"/>
    <w:p w14:paraId="39866872" w14:textId="77777777" w:rsidR="00727F5D" w:rsidRDefault="00727F5D" w:rsidP="00727F5D">
      <w:r>
        <w:t xml:space="preserve">What data fields will the </w:t>
      </w:r>
      <w:r>
        <w:rPr>
          <w:rFonts w:ascii="Courier" w:hAnsi="Courier"/>
          <w:sz w:val="18"/>
        </w:rPr>
        <w:t>Counter</w:t>
      </w:r>
      <w:r>
        <w:t xml:space="preserve"> class need to implement these responsibilities?</w:t>
      </w:r>
    </w:p>
    <w:p w14:paraId="7461AD82" w14:textId="77777777" w:rsidR="00727F5D" w:rsidRDefault="00727F5D" w:rsidP="00727F5D"/>
    <w:p w14:paraId="790B74BB" w14:textId="4E2755D4" w:rsidR="00727F5D" w:rsidRPr="003C4CC0" w:rsidRDefault="00EA4309" w:rsidP="003C4CC0">
      <w:pPr>
        <w:spacing w:line="480" w:lineRule="auto"/>
        <w:rPr>
          <w:color w:val="0070C0"/>
        </w:rPr>
      </w:pPr>
      <w:r w:rsidRPr="00EA4309">
        <w:rPr>
          <w:color w:val="0070C0"/>
        </w:rPr>
        <w:t xml:space="preserve">The data fields this class needed to implement these responsibilities </w:t>
      </w:r>
      <w:r w:rsidR="00DA0AC2">
        <w:rPr>
          <w:color w:val="0070C0"/>
        </w:rPr>
        <w:t xml:space="preserve">are three private integer values, those being the minimum value, the maximum value, and the current value. </w:t>
      </w:r>
      <w:r w:rsidR="003C4CC0">
        <w:rPr>
          <w:color w:val="0070C0"/>
        </w:rPr>
        <w:t>Also, an additional Boolean value, rollOver is necessary in order to implement these responsibilities.</w:t>
      </w:r>
    </w:p>
    <w:p w14:paraId="478A2ABC" w14:textId="77777777" w:rsidR="00727F5D" w:rsidRDefault="00727F5D" w:rsidP="00727F5D">
      <w:r>
        <w:t>Are there any constraints on these data fields?</w:t>
      </w:r>
    </w:p>
    <w:p w14:paraId="1A96516E" w14:textId="77777777" w:rsidR="00727F5D" w:rsidRDefault="00727F5D" w:rsidP="00727F5D"/>
    <w:p w14:paraId="5FD39A07" w14:textId="2B0DC500" w:rsidR="00297A6F" w:rsidRPr="00C07538" w:rsidRDefault="00283A48" w:rsidP="00C07538">
      <w:pPr>
        <w:spacing w:line="480" w:lineRule="auto"/>
        <w:rPr>
          <w:color w:val="0070C0"/>
        </w:rPr>
      </w:pPr>
      <w:r>
        <w:rPr>
          <w:color w:val="0070C0"/>
        </w:rPr>
        <w:t xml:space="preserve">The constraints that could with these data fields is that the maximum cannot exceed the largest integer possible. </w:t>
      </w:r>
    </w:p>
    <w:p w14:paraId="53C8D9E1" w14:textId="77777777" w:rsidR="00297A6F" w:rsidRDefault="00297A6F" w:rsidP="00727F5D">
      <w:r>
        <w:t>12)</w:t>
      </w:r>
    </w:p>
    <w:p w14:paraId="5B5B76AF" w14:textId="77777777" w:rsidR="00297A6F" w:rsidRDefault="00297A6F" w:rsidP="00727F5D"/>
    <w:p w14:paraId="5EE511A1" w14:textId="77777777" w:rsidR="00727F5D" w:rsidRDefault="00727F5D" w:rsidP="00727F5D">
      <w:r>
        <w:t xml:space="preserve">Give a list of constructors and methods that will be used to implement the responsibilities you have listed.  Fill in the pre-conditions, post-conditions, and test cases. </w:t>
      </w:r>
    </w:p>
    <w:p w14:paraId="2AC8CCE8" w14:textId="19BF0734" w:rsidR="00727F5D" w:rsidRDefault="00727F5D" w:rsidP="00727F5D"/>
    <w:p w14:paraId="50841A60" w14:textId="76F4AF76" w:rsidR="001D7568" w:rsidRDefault="001D7568" w:rsidP="00727F5D"/>
    <w:p w14:paraId="23FC32DC" w14:textId="2DCA0949" w:rsidR="001D7568" w:rsidRPr="009B6A84" w:rsidRDefault="001D7568" w:rsidP="00727F5D">
      <w:pPr>
        <w:rPr>
          <w:color w:val="0070C0"/>
        </w:rPr>
      </w:pPr>
      <w:r w:rsidRPr="009B6A84">
        <w:rPr>
          <w:color w:val="0070C0"/>
        </w:rPr>
        <w:t>Counter ()</w:t>
      </w:r>
    </w:p>
    <w:p w14:paraId="3AD30B63" w14:textId="4A2AA966" w:rsidR="001D7568" w:rsidRPr="009B6A84" w:rsidRDefault="001D7568" w:rsidP="00727F5D">
      <w:pPr>
        <w:rPr>
          <w:color w:val="0070C0"/>
        </w:rPr>
      </w:pPr>
      <w:r w:rsidRPr="009B6A84">
        <w:rPr>
          <w:color w:val="0070C0"/>
        </w:rPr>
        <w:tab/>
        <w:t xml:space="preserve">Pre-condition: </w:t>
      </w:r>
      <w:r w:rsidR="009B6A84" w:rsidRPr="009B6A84">
        <w:rPr>
          <w:color w:val="0070C0"/>
        </w:rPr>
        <w:t>none.</w:t>
      </w:r>
    </w:p>
    <w:p w14:paraId="2AE58720" w14:textId="139D9319" w:rsidR="009B6A84" w:rsidRPr="009B6A84" w:rsidRDefault="009B6A84" w:rsidP="00727F5D">
      <w:pPr>
        <w:rPr>
          <w:color w:val="0070C0"/>
        </w:rPr>
      </w:pPr>
      <w:r w:rsidRPr="009B6A84">
        <w:rPr>
          <w:color w:val="0070C0"/>
        </w:rPr>
        <w:tab/>
        <w:t>Post-condition: The counter has been constructed</w:t>
      </w:r>
      <w:r>
        <w:rPr>
          <w:color w:val="0070C0"/>
        </w:rPr>
        <w:t xml:space="preserve"> (Minimum and current is 0, maximum is the largest integer possible, and rollOver is false)</w:t>
      </w:r>
      <w:r w:rsidRPr="009B6A84">
        <w:rPr>
          <w:color w:val="0070C0"/>
        </w:rPr>
        <w:t>.</w:t>
      </w:r>
    </w:p>
    <w:p w14:paraId="4AAF3C81" w14:textId="77ADC719" w:rsidR="009B6A84" w:rsidRPr="009B6A84" w:rsidRDefault="009B6A84" w:rsidP="00727F5D">
      <w:pPr>
        <w:rPr>
          <w:color w:val="0070C0"/>
        </w:rPr>
      </w:pPr>
      <w:r w:rsidRPr="009B6A84">
        <w:rPr>
          <w:color w:val="0070C0"/>
        </w:rPr>
        <w:tab/>
        <w:t>Test cases: none.</w:t>
      </w:r>
    </w:p>
    <w:p w14:paraId="60BBF35B" w14:textId="77777777" w:rsidR="009B6A84" w:rsidRDefault="009B6A84" w:rsidP="00727F5D"/>
    <w:p w14:paraId="7469ADE7" w14:textId="01895DA6" w:rsidR="00727F5D" w:rsidRPr="00C07538" w:rsidRDefault="009B6A84" w:rsidP="00727F5D">
      <w:pPr>
        <w:rPr>
          <w:color w:val="0070C0"/>
        </w:rPr>
      </w:pPr>
      <w:r w:rsidRPr="00C07538">
        <w:rPr>
          <w:color w:val="0070C0"/>
        </w:rPr>
        <w:t>Counter (min, max)</w:t>
      </w:r>
    </w:p>
    <w:p w14:paraId="0DDA4F12" w14:textId="1D5B53B0" w:rsidR="009B6A84" w:rsidRPr="00C07538" w:rsidRDefault="009B6A84" w:rsidP="00727F5D">
      <w:pPr>
        <w:rPr>
          <w:color w:val="0070C0"/>
        </w:rPr>
      </w:pPr>
      <w:r w:rsidRPr="00C07538">
        <w:rPr>
          <w:color w:val="0070C0"/>
        </w:rPr>
        <w:tab/>
        <w:t>Pre-condition:</w:t>
      </w:r>
      <w:r w:rsidR="00C07538">
        <w:rPr>
          <w:color w:val="0070C0"/>
        </w:rPr>
        <w:t xml:space="preserve"> The minimum value must be less than the maximum value.</w:t>
      </w:r>
    </w:p>
    <w:p w14:paraId="4492FA83" w14:textId="1F83F3AB" w:rsidR="009B6A84" w:rsidRPr="00C07538" w:rsidRDefault="009B6A84" w:rsidP="00727F5D">
      <w:pPr>
        <w:rPr>
          <w:color w:val="0070C0"/>
        </w:rPr>
      </w:pPr>
      <w:r w:rsidRPr="00C07538">
        <w:rPr>
          <w:color w:val="0070C0"/>
        </w:rPr>
        <w:tab/>
        <w:t>Post-condition:</w:t>
      </w:r>
      <w:r w:rsidR="00C07538">
        <w:rPr>
          <w:color w:val="0070C0"/>
        </w:rPr>
        <w:t xml:space="preserve"> </w:t>
      </w:r>
      <w:r w:rsidR="00D62DFC">
        <w:rPr>
          <w:color w:val="0070C0"/>
        </w:rPr>
        <w:t>The counter has been constructed with given values.</w:t>
      </w:r>
    </w:p>
    <w:p w14:paraId="0C460EEF" w14:textId="7D52B27B" w:rsidR="009B6A84" w:rsidRPr="00C07538" w:rsidRDefault="009B6A84" w:rsidP="00727F5D">
      <w:pPr>
        <w:rPr>
          <w:color w:val="0070C0"/>
        </w:rPr>
      </w:pPr>
      <w:r w:rsidRPr="00C07538">
        <w:rPr>
          <w:color w:val="0070C0"/>
        </w:rPr>
        <w:tab/>
        <w:t>Test cases:</w:t>
      </w:r>
    </w:p>
    <w:p w14:paraId="15417E04" w14:textId="5EBCF591" w:rsidR="00727F5D" w:rsidRPr="002F3D3B" w:rsidRDefault="00D62DFC" w:rsidP="00727F5D">
      <w:pPr>
        <w:rPr>
          <w:color w:val="0070C0"/>
        </w:rPr>
      </w:pPr>
      <w:r>
        <w:tab/>
      </w:r>
      <w:r>
        <w:tab/>
      </w:r>
      <w:r w:rsidRPr="002F3D3B">
        <w:rPr>
          <w:color w:val="0070C0"/>
        </w:rPr>
        <w:t xml:space="preserve">min= 3, max= 6, current= 3, </w:t>
      </w:r>
      <w:r w:rsidRPr="002F3D3B">
        <w:rPr>
          <w:color w:val="0070C0"/>
        </w:rPr>
        <w:t>rollOver=false</w:t>
      </w:r>
      <w:r w:rsidRPr="002F3D3B">
        <w:rPr>
          <w:color w:val="0070C0"/>
        </w:rPr>
        <w:t>.</w:t>
      </w:r>
    </w:p>
    <w:p w14:paraId="1225ADB8" w14:textId="4A25BE7E" w:rsidR="00D62DFC" w:rsidRPr="002F3D3B" w:rsidRDefault="00D62DFC" w:rsidP="00727F5D">
      <w:pPr>
        <w:rPr>
          <w:color w:val="0070C0"/>
        </w:rPr>
      </w:pPr>
      <w:r w:rsidRPr="002F3D3B">
        <w:rPr>
          <w:color w:val="0070C0"/>
        </w:rPr>
        <w:tab/>
      </w:r>
      <w:r w:rsidRPr="002F3D3B">
        <w:rPr>
          <w:color w:val="0070C0"/>
        </w:rPr>
        <w:tab/>
        <w:t xml:space="preserve">min= 2, max= 5, current= 2, </w:t>
      </w:r>
      <w:r w:rsidRPr="002F3D3B">
        <w:rPr>
          <w:color w:val="0070C0"/>
        </w:rPr>
        <w:t>rollOver=false.</w:t>
      </w:r>
    </w:p>
    <w:p w14:paraId="14876CCC" w14:textId="7A937E69" w:rsidR="004D74A8" w:rsidRPr="002F3D3B" w:rsidRDefault="00D62DFC" w:rsidP="00727F5D">
      <w:pPr>
        <w:rPr>
          <w:color w:val="0070C0"/>
        </w:rPr>
      </w:pPr>
      <w:r w:rsidRPr="002F3D3B">
        <w:rPr>
          <w:color w:val="0070C0"/>
        </w:rPr>
        <w:tab/>
      </w:r>
      <w:r w:rsidRPr="002F3D3B">
        <w:rPr>
          <w:color w:val="0070C0"/>
        </w:rPr>
        <w:tab/>
        <w:t xml:space="preserve">min= 5, max=3, current= 5, </w:t>
      </w:r>
      <w:r w:rsidRPr="002F3D3B">
        <w:rPr>
          <w:color w:val="0070C0"/>
        </w:rPr>
        <w:t>rollOver=false.</w:t>
      </w:r>
      <w:r w:rsidRPr="002F3D3B">
        <w:rPr>
          <w:color w:val="0070C0"/>
        </w:rPr>
        <w:t xml:space="preserve"> </w:t>
      </w:r>
      <w:r w:rsidRPr="002F3D3B">
        <w:rPr>
          <w:color w:val="0070C0"/>
        </w:rPr>
        <w:sym w:font="Wingdings" w:char="F0E7"/>
      </w:r>
      <w:r w:rsidRPr="002F3D3B">
        <w:rPr>
          <w:color w:val="0070C0"/>
        </w:rPr>
        <w:t xml:space="preserve"> Result is an exception</w:t>
      </w:r>
    </w:p>
    <w:p w14:paraId="148219A6" w14:textId="77777777" w:rsidR="004D74A8" w:rsidRDefault="004D74A8" w:rsidP="00727F5D"/>
    <w:p w14:paraId="55AEA26E" w14:textId="77777777" w:rsidR="004D74A8" w:rsidRDefault="004D74A8" w:rsidP="00727F5D">
      <w:r w:rsidRPr="004D74A8">
        <w:rPr>
          <w:color w:val="0070C0"/>
        </w:rPr>
        <w:t>equals(Object otherObject)</w:t>
      </w:r>
    </w:p>
    <w:p w14:paraId="3E52580A" w14:textId="08A7B565" w:rsidR="004D74A8" w:rsidRPr="003100E5" w:rsidRDefault="004D74A8" w:rsidP="00727F5D">
      <w:pPr>
        <w:rPr>
          <w:color w:val="0070C0"/>
        </w:rPr>
      </w:pPr>
      <w:r>
        <w:tab/>
      </w:r>
      <w:r w:rsidRPr="003100E5">
        <w:rPr>
          <w:color w:val="0070C0"/>
        </w:rPr>
        <w:t xml:space="preserve">Pre-condition: otherObject is being compared to </w:t>
      </w:r>
      <w:r w:rsidR="002F3D3B" w:rsidRPr="003100E5">
        <w:rPr>
          <w:color w:val="0070C0"/>
        </w:rPr>
        <w:t>test for equality</w:t>
      </w:r>
      <w:r w:rsidR="00A60898" w:rsidRPr="003100E5">
        <w:rPr>
          <w:color w:val="0070C0"/>
        </w:rPr>
        <w:t xml:space="preserve"> (If two counters are both in the same state)</w:t>
      </w:r>
    </w:p>
    <w:p w14:paraId="7C50D9E6" w14:textId="10BBC7F1" w:rsidR="004D74A8" w:rsidRPr="003100E5" w:rsidRDefault="004D74A8" w:rsidP="00727F5D">
      <w:pPr>
        <w:rPr>
          <w:color w:val="0070C0"/>
        </w:rPr>
      </w:pPr>
      <w:r w:rsidRPr="003100E5">
        <w:rPr>
          <w:color w:val="0070C0"/>
        </w:rPr>
        <w:tab/>
        <w:t>Post-condition:</w:t>
      </w:r>
      <w:r w:rsidR="002F3D3B" w:rsidRPr="003100E5">
        <w:rPr>
          <w:color w:val="0070C0"/>
        </w:rPr>
        <w:t xml:space="preserve"> </w:t>
      </w:r>
    </w:p>
    <w:p w14:paraId="34895FC9" w14:textId="77777777" w:rsidR="00A60898" w:rsidRPr="003100E5" w:rsidRDefault="004D74A8" w:rsidP="00727F5D">
      <w:pPr>
        <w:rPr>
          <w:color w:val="0070C0"/>
        </w:rPr>
      </w:pPr>
      <w:r w:rsidRPr="003100E5">
        <w:rPr>
          <w:color w:val="0070C0"/>
        </w:rPr>
        <w:tab/>
        <w:t xml:space="preserve">Test cases: </w:t>
      </w:r>
    </w:p>
    <w:p w14:paraId="77DA775F" w14:textId="18EC190A" w:rsidR="00D62DFC" w:rsidRDefault="00D62DFC" w:rsidP="00727F5D">
      <w:r>
        <w:tab/>
      </w:r>
      <w:r>
        <w:tab/>
      </w:r>
    </w:p>
    <w:p w14:paraId="2049C8D2" w14:textId="6E788438" w:rsidR="00D62DFC" w:rsidRPr="00576E5C" w:rsidRDefault="00A60898" w:rsidP="00727F5D">
      <w:pPr>
        <w:rPr>
          <w:color w:val="0070C0"/>
        </w:rPr>
      </w:pPr>
      <w:r w:rsidRPr="00576E5C">
        <w:rPr>
          <w:color w:val="0070C0"/>
        </w:rPr>
        <w:t>increase()</w:t>
      </w:r>
    </w:p>
    <w:p w14:paraId="20754A29" w14:textId="10F6B787" w:rsidR="00A60898" w:rsidRDefault="00A60898" w:rsidP="00727F5D">
      <w:pPr>
        <w:rPr>
          <w:color w:val="0070C0"/>
        </w:rPr>
      </w:pPr>
      <w:r>
        <w:tab/>
      </w:r>
      <w:r w:rsidRPr="00C07538">
        <w:rPr>
          <w:color w:val="0070C0"/>
        </w:rPr>
        <w:t>Pre-condition:</w:t>
      </w:r>
      <w:r>
        <w:rPr>
          <w:color w:val="0070C0"/>
        </w:rPr>
        <w:t xml:space="preserve"> </w:t>
      </w:r>
      <w:r>
        <w:rPr>
          <w:color w:val="0070C0"/>
        </w:rPr>
        <w:t>Current is incremented by 1 and then compared to see if it greater than the maximum, if so, then the minimum is assigned to current and rollOver becomes true.</w:t>
      </w:r>
    </w:p>
    <w:p w14:paraId="38CC932B" w14:textId="744A8B8D" w:rsidR="00A60898" w:rsidRDefault="00A60898" w:rsidP="00727F5D">
      <w:r>
        <w:tab/>
      </w:r>
      <w:r w:rsidRPr="00C07538">
        <w:rPr>
          <w:color w:val="0070C0"/>
        </w:rPr>
        <w:t>Post-condition:</w:t>
      </w:r>
      <w:r>
        <w:rPr>
          <w:color w:val="0070C0"/>
        </w:rPr>
        <w:t xml:space="preserve"> </w:t>
      </w:r>
    </w:p>
    <w:p w14:paraId="779EE506" w14:textId="2128F4E7" w:rsidR="00727F5D" w:rsidRDefault="00D62DFC" w:rsidP="00727F5D">
      <w:pPr>
        <w:rPr>
          <w:color w:val="0070C0"/>
        </w:rPr>
      </w:pPr>
      <w:r>
        <w:tab/>
      </w:r>
      <w:r w:rsidR="00A60898" w:rsidRPr="00C07538">
        <w:rPr>
          <w:color w:val="0070C0"/>
        </w:rPr>
        <w:t>Test cases:</w:t>
      </w:r>
    </w:p>
    <w:p w14:paraId="3A40DCCD" w14:textId="656369B4" w:rsidR="00576E5C" w:rsidRDefault="00576E5C" w:rsidP="00727F5D"/>
    <w:p w14:paraId="31DB184D" w14:textId="542E2FB3" w:rsidR="00576E5C" w:rsidRPr="00576E5C" w:rsidRDefault="00576E5C" w:rsidP="00727F5D">
      <w:pPr>
        <w:rPr>
          <w:color w:val="0070C0"/>
        </w:rPr>
      </w:pPr>
      <w:r w:rsidRPr="00576E5C">
        <w:rPr>
          <w:color w:val="0070C0"/>
        </w:rPr>
        <w:t>decrease()</w:t>
      </w:r>
    </w:p>
    <w:p w14:paraId="288E94F2" w14:textId="44BB6E04" w:rsidR="00576E5C" w:rsidRDefault="00576E5C" w:rsidP="00727F5D">
      <w:r>
        <w:tab/>
      </w:r>
      <w:r w:rsidRPr="00C07538">
        <w:rPr>
          <w:color w:val="0070C0"/>
        </w:rPr>
        <w:t>Pre-condition:</w:t>
      </w:r>
      <w:r>
        <w:rPr>
          <w:color w:val="0070C0"/>
        </w:rPr>
        <w:t xml:space="preserve"> Current is </w:t>
      </w:r>
      <w:r>
        <w:rPr>
          <w:color w:val="0070C0"/>
        </w:rPr>
        <w:t>de</w:t>
      </w:r>
      <w:r>
        <w:rPr>
          <w:color w:val="0070C0"/>
        </w:rPr>
        <w:t xml:space="preserve">cremented by 1 and then compared to see if it </w:t>
      </w:r>
      <w:r>
        <w:rPr>
          <w:color w:val="0070C0"/>
        </w:rPr>
        <w:t>less</w:t>
      </w:r>
      <w:r>
        <w:rPr>
          <w:color w:val="0070C0"/>
        </w:rPr>
        <w:t xml:space="preserve"> than the maximum, if so, then the </w:t>
      </w:r>
      <w:r>
        <w:rPr>
          <w:color w:val="0070C0"/>
        </w:rPr>
        <w:t>maximum</w:t>
      </w:r>
      <w:r>
        <w:rPr>
          <w:color w:val="0070C0"/>
        </w:rPr>
        <w:t xml:space="preserve"> is assigned to current and rollOver becomes true.</w:t>
      </w:r>
    </w:p>
    <w:p w14:paraId="7C71BB1B" w14:textId="77777777" w:rsidR="00576E5C" w:rsidRDefault="00576E5C" w:rsidP="00727F5D">
      <w:pPr>
        <w:rPr>
          <w:color w:val="0070C0"/>
        </w:rPr>
      </w:pPr>
      <w:r>
        <w:tab/>
      </w:r>
      <w:r w:rsidRPr="00C07538">
        <w:rPr>
          <w:color w:val="0070C0"/>
        </w:rPr>
        <w:t>Post-condition:</w:t>
      </w:r>
    </w:p>
    <w:p w14:paraId="25C503C1" w14:textId="65785A9B" w:rsidR="00727F5D" w:rsidRDefault="00576E5C" w:rsidP="00727F5D">
      <w:pPr>
        <w:rPr>
          <w:color w:val="0070C0"/>
        </w:rPr>
      </w:pPr>
      <w:r>
        <w:rPr>
          <w:color w:val="0070C0"/>
        </w:rPr>
        <w:tab/>
        <w:t xml:space="preserve">Test-cases: </w:t>
      </w:r>
      <w:r>
        <w:rPr>
          <w:color w:val="0070C0"/>
        </w:rPr>
        <w:t xml:space="preserve"> </w:t>
      </w:r>
    </w:p>
    <w:p w14:paraId="5BA9B5DA" w14:textId="78BEF872" w:rsidR="00576E5C" w:rsidRDefault="00576E5C" w:rsidP="00727F5D">
      <w:pPr>
        <w:rPr>
          <w:color w:val="0070C0"/>
        </w:rPr>
      </w:pPr>
      <w:r>
        <w:rPr>
          <w:color w:val="0070C0"/>
        </w:rPr>
        <w:lastRenderedPageBreak/>
        <w:t>value()</w:t>
      </w:r>
    </w:p>
    <w:p w14:paraId="55DAF984" w14:textId="053EC311" w:rsidR="00576E5C" w:rsidRDefault="00576E5C" w:rsidP="00727F5D">
      <w:pPr>
        <w:rPr>
          <w:color w:val="0070C0"/>
        </w:rPr>
      </w:pPr>
      <w:r>
        <w:rPr>
          <w:color w:val="0070C0"/>
        </w:rPr>
        <w:tab/>
      </w:r>
      <w:r w:rsidRPr="00C07538">
        <w:rPr>
          <w:color w:val="0070C0"/>
        </w:rPr>
        <w:t>Pre-condition:</w:t>
      </w:r>
      <w:r w:rsidR="00F010A2">
        <w:rPr>
          <w:color w:val="0070C0"/>
        </w:rPr>
        <w:t xml:space="preserve"> Current is a value that is equal to or greater than zero.</w:t>
      </w:r>
    </w:p>
    <w:p w14:paraId="28943113" w14:textId="404DB63C" w:rsidR="00576E5C" w:rsidRDefault="00576E5C" w:rsidP="00576E5C">
      <w:pPr>
        <w:rPr>
          <w:color w:val="0070C0"/>
        </w:rPr>
      </w:pPr>
      <w:r>
        <w:rPr>
          <w:color w:val="0070C0"/>
        </w:rPr>
        <w:tab/>
      </w:r>
      <w:r w:rsidRPr="00C07538">
        <w:rPr>
          <w:color w:val="0070C0"/>
        </w:rPr>
        <w:t>Post-condition:</w:t>
      </w:r>
      <w:r w:rsidR="00F010A2">
        <w:rPr>
          <w:color w:val="0070C0"/>
        </w:rPr>
        <w:t xml:space="preserve"> The value current is returned.</w:t>
      </w:r>
    </w:p>
    <w:p w14:paraId="514E290C" w14:textId="0054E2FC" w:rsidR="00576E5C" w:rsidRDefault="00576E5C" w:rsidP="00576E5C">
      <w:pPr>
        <w:rPr>
          <w:color w:val="0070C0"/>
        </w:rPr>
      </w:pPr>
      <w:r>
        <w:rPr>
          <w:color w:val="0070C0"/>
        </w:rPr>
        <w:tab/>
        <w:t xml:space="preserve">Test-cases:   </w:t>
      </w:r>
    </w:p>
    <w:p w14:paraId="53948017" w14:textId="519227E6" w:rsidR="00F010A2" w:rsidRDefault="00F010A2" w:rsidP="00576E5C">
      <w:pPr>
        <w:rPr>
          <w:color w:val="0070C0"/>
        </w:rPr>
      </w:pPr>
      <w:r>
        <w:rPr>
          <w:color w:val="0070C0"/>
        </w:rPr>
        <w:tab/>
      </w:r>
      <w:r>
        <w:rPr>
          <w:color w:val="0070C0"/>
        </w:rPr>
        <w:tab/>
        <w:t>current= 5.</w:t>
      </w:r>
      <w:r>
        <w:rPr>
          <w:color w:val="0070C0"/>
        </w:rPr>
        <w:tab/>
        <w:t>result is 5.</w:t>
      </w:r>
    </w:p>
    <w:p w14:paraId="6F118BAD" w14:textId="7212A234" w:rsidR="00F010A2" w:rsidRDefault="00F010A2" w:rsidP="00576E5C">
      <w:pPr>
        <w:rPr>
          <w:color w:val="0070C0"/>
        </w:rPr>
      </w:pPr>
      <w:r>
        <w:rPr>
          <w:color w:val="0070C0"/>
        </w:rPr>
        <w:tab/>
      </w:r>
      <w:r>
        <w:rPr>
          <w:color w:val="0070C0"/>
        </w:rPr>
        <w:tab/>
      </w:r>
      <w:r>
        <w:rPr>
          <w:color w:val="0070C0"/>
        </w:rPr>
        <w:t xml:space="preserve">current= </w:t>
      </w:r>
      <w:r>
        <w:rPr>
          <w:color w:val="0070C0"/>
        </w:rPr>
        <w:t>1</w:t>
      </w:r>
      <w:r>
        <w:rPr>
          <w:color w:val="0070C0"/>
        </w:rPr>
        <w:t>.</w:t>
      </w:r>
      <w:r>
        <w:rPr>
          <w:color w:val="0070C0"/>
        </w:rPr>
        <w:tab/>
        <w:t xml:space="preserve">result is </w:t>
      </w:r>
      <w:r>
        <w:rPr>
          <w:color w:val="0070C0"/>
        </w:rPr>
        <w:t>1</w:t>
      </w:r>
      <w:r>
        <w:rPr>
          <w:color w:val="0070C0"/>
        </w:rPr>
        <w:t>.</w:t>
      </w:r>
    </w:p>
    <w:p w14:paraId="4FE58A31" w14:textId="7BD5C004" w:rsidR="00F010A2" w:rsidRDefault="00F010A2" w:rsidP="00576E5C">
      <w:pPr>
        <w:rPr>
          <w:color w:val="0070C0"/>
        </w:rPr>
      </w:pPr>
      <w:r>
        <w:rPr>
          <w:color w:val="0070C0"/>
        </w:rPr>
        <w:tab/>
      </w:r>
      <w:r>
        <w:rPr>
          <w:color w:val="0070C0"/>
        </w:rPr>
        <w:tab/>
      </w:r>
      <w:r>
        <w:rPr>
          <w:color w:val="0070C0"/>
        </w:rPr>
        <w:t xml:space="preserve">current= </w:t>
      </w:r>
      <w:r>
        <w:rPr>
          <w:color w:val="0070C0"/>
        </w:rPr>
        <w:t>7</w:t>
      </w:r>
      <w:r>
        <w:rPr>
          <w:color w:val="0070C0"/>
        </w:rPr>
        <w:t>.</w:t>
      </w:r>
      <w:r>
        <w:rPr>
          <w:color w:val="0070C0"/>
        </w:rPr>
        <w:tab/>
        <w:t xml:space="preserve">result is </w:t>
      </w:r>
      <w:r>
        <w:rPr>
          <w:color w:val="0070C0"/>
        </w:rPr>
        <w:t>7</w:t>
      </w:r>
      <w:r>
        <w:rPr>
          <w:color w:val="0070C0"/>
        </w:rPr>
        <w:t>.</w:t>
      </w:r>
    </w:p>
    <w:p w14:paraId="52345EFA" w14:textId="716EBC72" w:rsidR="003100E5" w:rsidRDefault="003100E5" w:rsidP="00576E5C">
      <w:pPr>
        <w:rPr>
          <w:color w:val="0070C0"/>
        </w:rPr>
      </w:pPr>
      <w:r>
        <w:rPr>
          <w:color w:val="0070C0"/>
        </w:rPr>
        <w:t>rolledOver()</w:t>
      </w:r>
    </w:p>
    <w:p w14:paraId="40404F7C" w14:textId="453F7995" w:rsidR="003100E5" w:rsidRDefault="003100E5" w:rsidP="00576E5C">
      <w:pPr>
        <w:rPr>
          <w:color w:val="0070C0"/>
        </w:rPr>
      </w:pPr>
      <w:r>
        <w:rPr>
          <w:color w:val="0070C0"/>
        </w:rPr>
        <w:tab/>
      </w:r>
      <w:r w:rsidRPr="00C07538">
        <w:rPr>
          <w:color w:val="0070C0"/>
        </w:rPr>
        <w:t>Pre-condition:</w:t>
      </w:r>
      <w:r>
        <w:rPr>
          <w:color w:val="0070C0"/>
        </w:rPr>
        <w:t xml:space="preserve"> </w:t>
      </w:r>
      <w:r w:rsidR="00B16426">
        <w:rPr>
          <w:color w:val="0070C0"/>
        </w:rPr>
        <w:t>none</w:t>
      </w:r>
    </w:p>
    <w:p w14:paraId="4D107FBF" w14:textId="5C8301EB" w:rsidR="003100E5" w:rsidRDefault="003100E5" w:rsidP="00B16426">
      <w:pPr>
        <w:rPr>
          <w:color w:val="0070C0"/>
        </w:rPr>
      </w:pPr>
      <w:r>
        <w:rPr>
          <w:color w:val="0070C0"/>
        </w:rPr>
        <w:tab/>
      </w:r>
      <w:r w:rsidRPr="00C07538">
        <w:rPr>
          <w:color w:val="0070C0"/>
        </w:rPr>
        <w:t>Post-condition:</w:t>
      </w:r>
      <w:r>
        <w:rPr>
          <w:color w:val="0070C0"/>
        </w:rPr>
        <w:t xml:space="preserve"> </w:t>
      </w:r>
      <w:r w:rsidR="00B16426">
        <w:rPr>
          <w:color w:val="0070C0"/>
        </w:rPr>
        <w:t xml:space="preserve">The value is true or false dependent on whether the </w:t>
      </w:r>
      <w:r w:rsidR="00B16426" w:rsidRPr="00B16426">
        <w:rPr>
          <w:color w:val="0070C0"/>
        </w:rPr>
        <w:t>count</w:t>
      </w:r>
      <w:r w:rsidR="00B16426">
        <w:rPr>
          <w:color w:val="0070C0"/>
        </w:rPr>
        <w:t xml:space="preserve"> </w:t>
      </w:r>
      <w:bookmarkStart w:id="0" w:name="_GoBack"/>
      <w:bookmarkEnd w:id="0"/>
      <w:r w:rsidR="00B16426" w:rsidRPr="00B16426">
        <w:rPr>
          <w:color w:val="0070C0"/>
        </w:rPr>
        <w:t>rolled over on the last count</w:t>
      </w:r>
    </w:p>
    <w:p w14:paraId="23E78A56" w14:textId="1331DEF8" w:rsidR="003100E5" w:rsidRPr="003100E5" w:rsidRDefault="003100E5" w:rsidP="00576E5C">
      <w:pPr>
        <w:rPr>
          <w:color w:val="0070C0"/>
        </w:rPr>
      </w:pPr>
      <w:r>
        <w:rPr>
          <w:color w:val="0070C0"/>
        </w:rPr>
        <w:tab/>
      </w:r>
      <w:r>
        <w:rPr>
          <w:color w:val="0070C0"/>
        </w:rPr>
        <w:t xml:space="preserve">Test-cases: </w:t>
      </w:r>
    </w:p>
    <w:sectPr w:rsidR="003100E5" w:rsidRPr="003100E5"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4E9B4" w14:textId="77777777" w:rsidR="00BE1B35" w:rsidRDefault="00BE1B35">
      <w:r>
        <w:separator/>
      </w:r>
    </w:p>
  </w:endnote>
  <w:endnote w:type="continuationSeparator" w:id="0">
    <w:p w14:paraId="4EC6A17E" w14:textId="77777777" w:rsidR="00BE1B35" w:rsidRDefault="00BE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C8AC5" w14:textId="77777777" w:rsidR="00BE1B35" w:rsidRDefault="00BE1B35">
      <w:r>
        <w:separator/>
      </w:r>
    </w:p>
  </w:footnote>
  <w:footnote w:type="continuationSeparator" w:id="0">
    <w:p w14:paraId="7CF95D78" w14:textId="77777777" w:rsidR="00BE1B35" w:rsidRDefault="00BE1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0A1C0A6F"/>
    <w:multiLevelType w:val="multilevel"/>
    <w:tmpl w:val="E312A3B6"/>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F4A65"/>
    <w:multiLevelType w:val="multilevel"/>
    <w:tmpl w:val="A1C446FA"/>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15:restartNumberingAfterBreak="0">
    <w:nsid w:val="373E7A3D"/>
    <w:multiLevelType w:val="hybridMultilevel"/>
    <w:tmpl w:val="8D1272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73915"/>
    <w:multiLevelType w:val="multilevel"/>
    <w:tmpl w:val="2084F21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8"/>
  </w:num>
  <w:num w:numId="7">
    <w:abstractNumId w:val="12"/>
  </w:num>
  <w:num w:numId="8">
    <w:abstractNumId w:val="9"/>
  </w:num>
  <w:num w:numId="9">
    <w:abstractNumId w:val="10"/>
  </w:num>
  <w:num w:numId="10">
    <w:abstractNumId w:val="11"/>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27458"/>
    <w:rsid w:val="00036358"/>
    <w:rsid w:val="0004310E"/>
    <w:rsid w:val="00050622"/>
    <w:rsid w:val="00051554"/>
    <w:rsid w:val="0006311D"/>
    <w:rsid w:val="000D0F5F"/>
    <w:rsid w:val="000E504D"/>
    <w:rsid w:val="000E6BDC"/>
    <w:rsid w:val="000F5A70"/>
    <w:rsid w:val="0011129D"/>
    <w:rsid w:val="00140DC3"/>
    <w:rsid w:val="0016602A"/>
    <w:rsid w:val="00171FEB"/>
    <w:rsid w:val="00181B64"/>
    <w:rsid w:val="00192C8C"/>
    <w:rsid w:val="001D7568"/>
    <w:rsid w:val="001F7CD6"/>
    <w:rsid w:val="00203B0C"/>
    <w:rsid w:val="00227C59"/>
    <w:rsid w:val="00245D93"/>
    <w:rsid w:val="00275618"/>
    <w:rsid w:val="00283A48"/>
    <w:rsid w:val="00291CFC"/>
    <w:rsid w:val="00297A6F"/>
    <w:rsid w:val="002F3D3B"/>
    <w:rsid w:val="003100E5"/>
    <w:rsid w:val="00341368"/>
    <w:rsid w:val="00353149"/>
    <w:rsid w:val="003546FD"/>
    <w:rsid w:val="00355C8E"/>
    <w:rsid w:val="00367434"/>
    <w:rsid w:val="00370A75"/>
    <w:rsid w:val="00376F06"/>
    <w:rsid w:val="00386A78"/>
    <w:rsid w:val="003A1445"/>
    <w:rsid w:val="003C4CC0"/>
    <w:rsid w:val="003D4198"/>
    <w:rsid w:val="003E2BC2"/>
    <w:rsid w:val="00406B12"/>
    <w:rsid w:val="00410912"/>
    <w:rsid w:val="004156D2"/>
    <w:rsid w:val="00426B40"/>
    <w:rsid w:val="00432463"/>
    <w:rsid w:val="00433E97"/>
    <w:rsid w:val="00441D27"/>
    <w:rsid w:val="00471998"/>
    <w:rsid w:val="004724F7"/>
    <w:rsid w:val="00472CF6"/>
    <w:rsid w:val="004742F2"/>
    <w:rsid w:val="004A074E"/>
    <w:rsid w:val="004D74A8"/>
    <w:rsid w:val="004F4105"/>
    <w:rsid w:val="004F7EEF"/>
    <w:rsid w:val="0050443C"/>
    <w:rsid w:val="005125B4"/>
    <w:rsid w:val="0052169D"/>
    <w:rsid w:val="0054326B"/>
    <w:rsid w:val="00576E5C"/>
    <w:rsid w:val="00577E63"/>
    <w:rsid w:val="005953DC"/>
    <w:rsid w:val="005B7F28"/>
    <w:rsid w:val="005D057F"/>
    <w:rsid w:val="005E1FBC"/>
    <w:rsid w:val="005E2FFE"/>
    <w:rsid w:val="00626037"/>
    <w:rsid w:val="00642284"/>
    <w:rsid w:val="006424F0"/>
    <w:rsid w:val="00651153"/>
    <w:rsid w:val="006518F8"/>
    <w:rsid w:val="00657D12"/>
    <w:rsid w:val="0066679A"/>
    <w:rsid w:val="0067242D"/>
    <w:rsid w:val="006749E1"/>
    <w:rsid w:val="006860BF"/>
    <w:rsid w:val="006B18A6"/>
    <w:rsid w:val="006B1A68"/>
    <w:rsid w:val="006C705A"/>
    <w:rsid w:val="006D236C"/>
    <w:rsid w:val="006D6BF0"/>
    <w:rsid w:val="006E53A4"/>
    <w:rsid w:val="006F2740"/>
    <w:rsid w:val="00727F5D"/>
    <w:rsid w:val="00731772"/>
    <w:rsid w:val="0074193F"/>
    <w:rsid w:val="00764D3C"/>
    <w:rsid w:val="00767EF6"/>
    <w:rsid w:val="007A0E1A"/>
    <w:rsid w:val="007A34D9"/>
    <w:rsid w:val="007B7B6E"/>
    <w:rsid w:val="007C41C0"/>
    <w:rsid w:val="007C4BD9"/>
    <w:rsid w:val="007E3273"/>
    <w:rsid w:val="008163D1"/>
    <w:rsid w:val="008176E5"/>
    <w:rsid w:val="00825A36"/>
    <w:rsid w:val="00841002"/>
    <w:rsid w:val="00845B67"/>
    <w:rsid w:val="00845DD2"/>
    <w:rsid w:val="008536B3"/>
    <w:rsid w:val="008677E8"/>
    <w:rsid w:val="008750D0"/>
    <w:rsid w:val="0089299F"/>
    <w:rsid w:val="00894202"/>
    <w:rsid w:val="008A7D8B"/>
    <w:rsid w:val="008B7DBE"/>
    <w:rsid w:val="008D1D87"/>
    <w:rsid w:val="008F0212"/>
    <w:rsid w:val="008F0E0A"/>
    <w:rsid w:val="009039D1"/>
    <w:rsid w:val="009323E5"/>
    <w:rsid w:val="00940885"/>
    <w:rsid w:val="00950231"/>
    <w:rsid w:val="009838C7"/>
    <w:rsid w:val="00983BAD"/>
    <w:rsid w:val="00992DE8"/>
    <w:rsid w:val="009A0BB2"/>
    <w:rsid w:val="009B6A84"/>
    <w:rsid w:val="009D3DF0"/>
    <w:rsid w:val="00A25CC7"/>
    <w:rsid w:val="00A27431"/>
    <w:rsid w:val="00A31E21"/>
    <w:rsid w:val="00A60898"/>
    <w:rsid w:val="00A7495F"/>
    <w:rsid w:val="00A761B2"/>
    <w:rsid w:val="00A83B57"/>
    <w:rsid w:val="00A90F7F"/>
    <w:rsid w:val="00A92BDB"/>
    <w:rsid w:val="00AB6019"/>
    <w:rsid w:val="00AB64AB"/>
    <w:rsid w:val="00AD683B"/>
    <w:rsid w:val="00AE12E1"/>
    <w:rsid w:val="00AE3161"/>
    <w:rsid w:val="00AF0A7F"/>
    <w:rsid w:val="00B0169D"/>
    <w:rsid w:val="00B159AC"/>
    <w:rsid w:val="00B15D66"/>
    <w:rsid w:val="00B16426"/>
    <w:rsid w:val="00B170E2"/>
    <w:rsid w:val="00B17491"/>
    <w:rsid w:val="00B32F80"/>
    <w:rsid w:val="00B72F55"/>
    <w:rsid w:val="00B90154"/>
    <w:rsid w:val="00B95E8F"/>
    <w:rsid w:val="00BC7DF5"/>
    <w:rsid w:val="00BD14DA"/>
    <w:rsid w:val="00BD2931"/>
    <w:rsid w:val="00BE1354"/>
    <w:rsid w:val="00BE1B35"/>
    <w:rsid w:val="00C01549"/>
    <w:rsid w:val="00C07538"/>
    <w:rsid w:val="00C13720"/>
    <w:rsid w:val="00C14FCB"/>
    <w:rsid w:val="00C27171"/>
    <w:rsid w:val="00C35344"/>
    <w:rsid w:val="00C35445"/>
    <w:rsid w:val="00C354B9"/>
    <w:rsid w:val="00C94F29"/>
    <w:rsid w:val="00CA0C71"/>
    <w:rsid w:val="00CA2E62"/>
    <w:rsid w:val="00CA3459"/>
    <w:rsid w:val="00CD2398"/>
    <w:rsid w:val="00CE7DE3"/>
    <w:rsid w:val="00CF3766"/>
    <w:rsid w:val="00D444F1"/>
    <w:rsid w:val="00D62DFC"/>
    <w:rsid w:val="00D6665D"/>
    <w:rsid w:val="00D8415E"/>
    <w:rsid w:val="00D92A5A"/>
    <w:rsid w:val="00D9675F"/>
    <w:rsid w:val="00DA0AC2"/>
    <w:rsid w:val="00DD6EF5"/>
    <w:rsid w:val="00DE63C7"/>
    <w:rsid w:val="00E35780"/>
    <w:rsid w:val="00E53E96"/>
    <w:rsid w:val="00E725F2"/>
    <w:rsid w:val="00EA4309"/>
    <w:rsid w:val="00EB2C2E"/>
    <w:rsid w:val="00EC3149"/>
    <w:rsid w:val="00EC3815"/>
    <w:rsid w:val="00EC4012"/>
    <w:rsid w:val="00ED7D4B"/>
    <w:rsid w:val="00F010A2"/>
    <w:rsid w:val="00F023D2"/>
    <w:rsid w:val="00F133E6"/>
    <w:rsid w:val="00F40354"/>
    <w:rsid w:val="00F424EE"/>
    <w:rsid w:val="00F42C18"/>
    <w:rsid w:val="00F53CD9"/>
    <w:rsid w:val="00F66186"/>
    <w:rsid w:val="00F671DB"/>
    <w:rsid w:val="00F71E50"/>
    <w:rsid w:val="00F72D2F"/>
    <w:rsid w:val="00F828F4"/>
    <w:rsid w:val="00F92399"/>
    <w:rsid w:val="00FC094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F72C889"/>
  <w15:docId w15:val="{C123907C-E577-9C40-84DF-0608E12A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2">
    <w:name w:val="heading 2"/>
    <w:basedOn w:val="Normal"/>
    <w:next w:val="Normal"/>
    <w:link w:val="Heading2Char"/>
    <w:uiPriority w:val="9"/>
    <w:semiHidden/>
    <w:unhideWhenUsed/>
    <w:qFormat/>
    <w:rsid w:val="00727F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27F5D"/>
    <w:rPr>
      <w:rFonts w:asciiTheme="majorHAnsi" w:eastAsiaTheme="majorEastAsia" w:hAnsiTheme="majorHAnsi" w:cstheme="majorBidi"/>
      <w:color w:val="365F91" w:themeColor="accent1" w:themeShade="BF"/>
      <w:sz w:val="26"/>
      <w:szCs w:val="26"/>
      <w:lang w:eastAsia="ar-SA"/>
    </w:rPr>
  </w:style>
  <w:style w:type="paragraph" w:customStyle="1" w:styleId="Code">
    <w:name w:val="Code"/>
    <w:basedOn w:val="Normal"/>
    <w:rsid w:val="00727F5D"/>
    <w:pPr>
      <w:tabs>
        <w:tab w:val="left" w:pos="360"/>
        <w:tab w:val="left" w:pos="720"/>
        <w:tab w:val="left" w:pos="1080"/>
        <w:tab w:val="left" w:pos="1440"/>
        <w:tab w:val="left" w:pos="1800"/>
        <w:tab w:val="left" w:pos="2160"/>
      </w:tabs>
      <w:suppressAutoHyphens w:val="0"/>
      <w:jc w:val="both"/>
    </w:pPr>
    <w:rPr>
      <w:rFonts w:ascii="Courier" w:eastAsia="Times" w:hAnsi="Courier" w:cs="Times New Roman"/>
      <w:noProof/>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Adriel Martinez</cp:lastModifiedBy>
  <cp:revision>12</cp:revision>
  <cp:lastPrinted>2010-08-31T08:58:00Z</cp:lastPrinted>
  <dcterms:created xsi:type="dcterms:W3CDTF">2018-10-29T00:39:00Z</dcterms:created>
  <dcterms:modified xsi:type="dcterms:W3CDTF">2018-10-29T03:44:00Z</dcterms:modified>
</cp:coreProperties>
</file>