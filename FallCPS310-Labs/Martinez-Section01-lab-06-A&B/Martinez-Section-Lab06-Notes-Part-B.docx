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D8213"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Fonts w:ascii="Arial" w:hAnsi="Arial" w:cs="Arial"/>
          <w:b/>
          <w:color w:val="FF0000"/>
        </w:rPr>
        <w:t xml:space="preserve">     </w:t>
      </w:r>
      <w:proofErr w:type="gramStart"/>
      <w:r w:rsidR="006E53A4">
        <w:rPr>
          <w:rFonts w:ascii="Arial" w:hAnsi="Arial" w:cs="Arial"/>
          <w:b/>
          <w:color w:val="FF0000"/>
        </w:rPr>
        <w:t xml:space="preserve">Lab </w:t>
      </w:r>
      <w:r w:rsidR="00A31E21" w:rsidRPr="0074193F">
        <w:rPr>
          <w:rFonts w:ascii="Arial" w:hAnsi="Arial" w:cs="Arial"/>
          <w:b/>
          <w:color w:val="FF0000"/>
        </w:rPr>
        <w:t xml:space="preserve"> #</w:t>
      </w:r>
      <w:proofErr w:type="gramEnd"/>
      <w:r w:rsidR="00A31E21" w:rsidRPr="0074193F">
        <w:rPr>
          <w:rFonts w:ascii="Arial" w:hAnsi="Arial" w:cs="Arial"/>
          <w:b/>
          <w:color w:val="FF0000"/>
        </w:rPr>
        <w:t xml:space="preserve"> 0</w:t>
      </w:r>
      <w:r w:rsidR="007276EA">
        <w:rPr>
          <w:rFonts w:ascii="Arial" w:hAnsi="Arial" w:cs="Arial"/>
          <w:b/>
          <w:color w:val="FF0000"/>
        </w:rPr>
        <w:t>6</w:t>
      </w:r>
    </w:p>
    <w:p w14:paraId="2B54167A" w14:textId="77777777" w:rsidR="0052169D" w:rsidRPr="00A31E21" w:rsidRDefault="00B72F55" w:rsidP="00A31E21">
      <w:pPr>
        <w:pStyle w:val="NormalWeb"/>
        <w:spacing w:before="0" w:after="0"/>
        <w:rPr>
          <w:rFonts w:ascii="Arial" w:hAnsi="Arial" w:cs="Arial"/>
          <w:b/>
          <w:u w:val="single"/>
        </w:rPr>
      </w:pPr>
      <w:r>
        <w:rPr>
          <w:noProof/>
          <w:lang w:val="en-IN" w:eastAsia="en-IN"/>
        </w:rPr>
        <w:drawing>
          <wp:inline distT="0" distB="0" distL="0" distR="0" wp14:anchorId="058C0FA1" wp14:editId="69403581">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53EF1EA9"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17781928" w14:textId="77777777" w:rsidR="00ED7D4B" w:rsidRDefault="00ED7D4B" w:rsidP="00472CF6">
      <w:pPr>
        <w:spacing w:after="40"/>
        <w:rPr>
          <w:b/>
          <w:sz w:val="22"/>
        </w:rPr>
      </w:pPr>
    </w:p>
    <w:p w14:paraId="7569CC40" w14:textId="29437BCA" w:rsidR="004B2FE6" w:rsidRPr="0000460A" w:rsidRDefault="004B2FE6" w:rsidP="004B2FE6">
      <w:pPr>
        <w:spacing w:after="40"/>
        <w:rPr>
          <w:b/>
          <w:sz w:val="22"/>
        </w:rPr>
      </w:pPr>
      <w:r>
        <w:rPr>
          <w:b/>
          <w:sz w:val="22"/>
        </w:rPr>
        <w:t xml:space="preserve">Student Last Name:  </w:t>
      </w:r>
      <w:r w:rsidR="001F19DE">
        <w:rPr>
          <w:b/>
          <w:sz w:val="22"/>
        </w:rPr>
        <w:t>Martinez</w:t>
      </w:r>
      <w:r>
        <w:rPr>
          <w:b/>
          <w:sz w:val="22"/>
        </w:rPr>
        <w:t xml:space="preserve">   Student First Name:  </w:t>
      </w:r>
      <w:r w:rsidR="001F19DE">
        <w:rPr>
          <w:b/>
          <w:sz w:val="22"/>
        </w:rPr>
        <w:t>Adriel</w:t>
      </w:r>
    </w:p>
    <w:p w14:paraId="76CDA058" w14:textId="2415436A" w:rsidR="004B2FE6" w:rsidRPr="0000460A" w:rsidRDefault="004B2FE6" w:rsidP="004B2FE6">
      <w:pPr>
        <w:spacing w:after="40"/>
        <w:rPr>
          <w:b/>
          <w:sz w:val="22"/>
        </w:rPr>
      </w:pPr>
      <w:r w:rsidRPr="0000460A">
        <w:rPr>
          <w:b/>
          <w:sz w:val="22"/>
        </w:rPr>
        <w:t xml:space="preserve">CS2 Section # </w:t>
      </w:r>
      <w:r w:rsidR="001F19DE">
        <w:rPr>
          <w:b/>
          <w:sz w:val="22"/>
        </w:rPr>
        <w:t>01</w:t>
      </w:r>
    </w:p>
    <w:p w14:paraId="498D3BCA" w14:textId="77777777" w:rsidR="004B2FE6" w:rsidRDefault="004B2FE6" w:rsidP="00472CF6">
      <w:pPr>
        <w:spacing w:after="40"/>
        <w:rPr>
          <w:b/>
          <w:sz w:val="22"/>
        </w:rPr>
      </w:pPr>
    </w:p>
    <w:p w14:paraId="4A3B9CE8" w14:textId="77777777" w:rsidR="00376F06" w:rsidRPr="00472CF6" w:rsidRDefault="00376F06" w:rsidP="00472CF6">
      <w:pPr>
        <w:spacing w:after="40"/>
        <w:rPr>
          <w:sz w:val="22"/>
        </w:rPr>
      </w:pPr>
      <w:proofErr w:type="spellStart"/>
      <w:proofErr w:type="gramStart"/>
      <w:r w:rsidRPr="00472CF6">
        <w:rPr>
          <w:b/>
          <w:sz w:val="22"/>
        </w:rPr>
        <w:t>Due</w:t>
      </w:r>
      <w:r w:rsidRPr="003D4198">
        <w:rPr>
          <w:b/>
          <w:sz w:val="22"/>
        </w:rPr>
        <w:t>:</w:t>
      </w:r>
      <w:r w:rsidR="003D4198" w:rsidRPr="003D4198">
        <w:rPr>
          <w:sz w:val="22"/>
        </w:rPr>
        <w:t>Problem</w:t>
      </w:r>
      <w:proofErr w:type="spellEnd"/>
      <w:proofErr w:type="gramEnd"/>
      <w:r w:rsidR="003D4198" w:rsidRPr="003D4198">
        <w:rPr>
          <w:sz w:val="22"/>
        </w:rPr>
        <w:t xml:space="preserve"> </w:t>
      </w:r>
      <w:r w:rsidR="000F5A70">
        <w:rPr>
          <w:sz w:val="22"/>
        </w:rPr>
        <w:t>A</w:t>
      </w:r>
      <w:r w:rsidR="00472CF6" w:rsidRPr="003D4198">
        <w:rPr>
          <w:sz w:val="22"/>
        </w:rPr>
        <w:t xml:space="preserve"> by the </w:t>
      </w:r>
      <w:r w:rsidR="00472CF6" w:rsidRPr="003D4198">
        <w:rPr>
          <w:b/>
          <w:sz w:val="22"/>
        </w:rPr>
        <w:t xml:space="preserve">end of the </w:t>
      </w:r>
      <w:proofErr w:type="spellStart"/>
      <w:r w:rsidR="008D1D87" w:rsidRPr="003D4198">
        <w:rPr>
          <w:b/>
          <w:sz w:val="22"/>
        </w:rPr>
        <w:t>lab</w:t>
      </w:r>
      <w:r w:rsidR="00472CF6" w:rsidRPr="003D4198">
        <w:rPr>
          <w:sz w:val="22"/>
        </w:rPr>
        <w:t>and</w:t>
      </w:r>
      <w:proofErr w:type="spellEnd"/>
      <w:r w:rsidR="00472CF6" w:rsidRPr="003D4198">
        <w:rPr>
          <w:sz w:val="22"/>
        </w:rPr>
        <w:t xml:space="preserve"> </w:t>
      </w:r>
      <w:proofErr w:type="spellStart"/>
      <w:r w:rsidR="003D4198">
        <w:rPr>
          <w:sz w:val="22"/>
        </w:rPr>
        <w:t>Problems</w:t>
      </w:r>
      <w:r w:rsidR="000F5A70">
        <w:rPr>
          <w:sz w:val="22"/>
        </w:rPr>
        <w:t>B</w:t>
      </w:r>
      <w:r w:rsidR="00472CF6" w:rsidRPr="003D4198">
        <w:rPr>
          <w:sz w:val="22"/>
        </w:rPr>
        <w:t>by</w:t>
      </w:r>
      <w:proofErr w:type="spellEnd"/>
      <w:r w:rsidR="00472CF6" w:rsidRPr="003D4198">
        <w:rPr>
          <w:sz w:val="22"/>
        </w:rPr>
        <w:t xml:space="preserve"> the end of </w:t>
      </w:r>
      <w:r w:rsidR="00472CF6" w:rsidRPr="003D4198">
        <w:rPr>
          <w:b/>
          <w:sz w:val="22"/>
        </w:rPr>
        <w:t>Saturday</w:t>
      </w:r>
      <w:r w:rsidR="00472CF6" w:rsidRPr="00472CF6">
        <w:rPr>
          <w:sz w:val="22"/>
        </w:rPr>
        <w:t xml:space="preserve"> of the same week</w:t>
      </w:r>
      <w:r w:rsidR="00D8415E">
        <w:rPr>
          <w:sz w:val="22"/>
        </w:rPr>
        <w:t>.</w:t>
      </w:r>
    </w:p>
    <w:p w14:paraId="6BFF5907" w14:textId="77777777" w:rsidR="00ED7D4B" w:rsidRDefault="00ED7D4B" w:rsidP="00472CF6">
      <w:pPr>
        <w:spacing w:after="40"/>
        <w:rPr>
          <w:sz w:val="22"/>
          <w:szCs w:val="22"/>
        </w:rPr>
      </w:pPr>
    </w:p>
    <w:p w14:paraId="3E075F33" w14:textId="77777777" w:rsidR="00426B40" w:rsidRPr="00ED7D4B" w:rsidRDefault="00426B40" w:rsidP="00C35344">
      <w:pPr>
        <w:shd w:val="clear" w:color="auto" w:fill="D6E3BC" w:themeFill="accent3" w:themeFillTint="66"/>
        <w:spacing w:after="40"/>
        <w:rPr>
          <w:b/>
          <w:color w:val="FF0000"/>
          <w:sz w:val="24"/>
          <w:szCs w:val="22"/>
        </w:rPr>
      </w:pPr>
      <w:r w:rsidRPr="00ED7D4B">
        <w:rPr>
          <w:b/>
          <w:color w:val="FF0000"/>
          <w:sz w:val="24"/>
          <w:szCs w:val="22"/>
        </w:rPr>
        <w:t>TOPIC: Review of complete Java programs, standard I/O, If-Else</w:t>
      </w:r>
    </w:p>
    <w:p w14:paraId="3BDBF288" w14:textId="77777777" w:rsidR="00426B40" w:rsidRDefault="00426B40" w:rsidP="00472CF6">
      <w:pPr>
        <w:spacing w:after="40"/>
        <w:rPr>
          <w:sz w:val="22"/>
          <w:szCs w:val="22"/>
        </w:rPr>
      </w:pPr>
    </w:p>
    <w:p w14:paraId="7FF41E6C" w14:textId="77777777" w:rsidR="009E3BC0" w:rsidRDefault="009E3BC0" w:rsidP="009E3BC0">
      <w:pPr>
        <w:rPr>
          <w:sz w:val="22"/>
          <w:szCs w:val="22"/>
        </w:rPr>
      </w:pPr>
    </w:p>
    <w:p w14:paraId="53401F54" w14:textId="77777777" w:rsidR="009E3BC0" w:rsidRPr="00A761B2" w:rsidRDefault="009E3BC0" w:rsidP="009E3BC0">
      <w:pPr>
        <w:shd w:val="clear" w:color="auto" w:fill="FDE9D9" w:themeFill="accent6" w:themeFillTint="33"/>
        <w:rPr>
          <w:b/>
          <w:sz w:val="28"/>
          <w:szCs w:val="36"/>
        </w:rPr>
      </w:pPr>
      <w:proofErr w:type="spellStart"/>
      <w:r w:rsidRPr="00A761B2">
        <w:rPr>
          <w:b/>
          <w:sz w:val="28"/>
          <w:szCs w:val="36"/>
        </w:rPr>
        <w:t>Pro</w:t>
      </w:r>
      <w:r>
        <w:rPr>
          <w:b/>
          <w:sz w:val="28"/>
          <w:szCs w:val="36"/>
        </w:rPr>
        <w:t>blemB</w:t>
      </w:r>
      <w:proofErr w:type="spellEnd"/>
      <w:r w:rsidRPr="00A761B2">
        <w:rPr>
          <w:b/>
          <w:sz w:val="28"/>
          <w:szCs w:val="36"/>
        </w:rPr>
        <w:t xml:space="preserve">: </w:t>
      </w:r>
    </w:p>
    <w:p w14:paraId="5DFEAA5D" w14:textId="77777777" w:rsidR="009E3BC0" w:rsidRDefault="009E3BC0" w:rsidP="009E3BC0"/>
    <w:p w14:paraId="0DDA8B41" w14:textId="77777777" w:rsidR="00141D4C" w:rsidRDefault="00141D4C" w:rsidP="009E3BC0"/>
    <w:p w14:paraId="141CEB72" w14:textId="77777777" w:rsidR="009E3BC0" w:rsidRPr="007A0E1A" w:rsidRDefault="009E3BC0" w:rsidP="009E3BC0">
      <w:pPr>
        <w:rPr>
          <w:b/>
          <w:sz w:val="24"/>
          <w:u w:val="single"/>
        </w:rPr>
      </w:pPr>
      <w:r w:rsidRPr="007A0E1A">
        <w:rPr>
          <w:b/>
          <w:sz w:val="24"/>
          <w:u w:val="single"/>
        </w:rPr>
        <w:t>Problem Description:</w:t>
      </w:r>
    </w:p>
    <w:p w14:paraId="34813C0C" w14:textId="77777777" w:rsidR="009E3BC0" w:rsidRDefault="009E3BC0" w:rsidP="009E3BC0"/>
    <w:p w14:paraId="5CE964B6" w14:textId="77777777" w:rsidR="00141D4C" w:rsidRDefault="00141D4C" w:rsidP="009E3BC0">
      <w:r w:rsidRPr="00141D4C">
        <w:t xml:space="preserve">2) Problem B is at </w:t>
      </w:r>
      <w:proofErr w:type="spellStart"/>
      <w:r w:rsidRPr="00141D4C">
        <w:t>MyProgrammingLab</w:t>
      </w:r>
      <w:proofErr w:type="spellEnd"/>
      <w:r w:rsidRPr="00141D4C">
        <w:t xml:space="preserve"> # </w:t>
      </w:r>
      <w:r w:rsidR="00E64218" w:rsidRPr="00E64218">
        <w:t>71046 (chapter 18, Programming Projects)</w:t>
      </w:r>
    </w:p>
    <w:p w14:paraId="00C9777B" w14:textId="77777777" w:rsidR="009E3BC0" w:rsidRDefault="009E3BC0" w:rsidP="009E3BC0"/>
    <w:p w14:paraId="4BF96999" w14:textId="77777777" w:rsidR="00A761B2" w:rsidRPr="007A0E1A" w:rsidRDefault="00A761B2" w:rsidP="00A761B2">
      <w:pPr>
        <w:rPr>
          <w:b/>
          <w:sz w:val="24"/>
          <w:u w:val="single"/>
        </w:rPr>
      </w:pPr>
      <w:r w:rsidRPr="007A0E1A">
        <w:rPr>
          <w:b/>
          <w:sz w:val="24"/>
          <w:u w:val="single"/>
        </w:rPr>
        <w:t xml:space="preserve">Analysis: </w:t>
      </w:r>
    </w:p>
    <w:p w14:paraId="3A54EA1A" w14:textId="77777777" w:rsidR="00A761B2" w:rsidRDefault="00A761B2" w:rsidP="00A761B2">
      <w:r>
        <w:t xml:space="preserve">(Describe the problem including input and output in your own words. Type your answer in the following with </w:t>
      </w:r>
      <w:r w:rsidRPr="008F0E0A">
        <w:rPr>
          <w:b/>
          <w:color w:val="0070C0"/>
        </w:rPr>
        <w:t>BLUE font color</w:t>
      </w:r>
      <w:r>
        <w:t>)</w:t>
      </w:r>
    </w:p>
    <w:p w14:paraId="66A5AC61"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6AEC5FB3" w14:textId="77777777" w:rsidTr="00FD4F7F">
        <w:tc>
          <w:tcPr>
            <w:tcW w:w="10386" w:type="dxa"/>
            <w:shd w:val="clear" w:color="auto" w:fill="FDE9D9" w:themeFill="accent6" w:themeFillTint="33"/>
          </w:tcPr>
          <w:p w14:paraId="7CD2E345" w14:textId="77777777" w:rsidR="009A0BB2" w:rsidRDefault="009A0BB2" w:rsidP="00614F38">
            <w:pPr>
              <w:rPr>
                <w:b/>
                <w:color w:val="0070C0"/>
              </w:rPr>
            </w:pPr>
          </w:p>
          <w:p w14:paraId="4165CCB2" w14:textId="77777777" w:rsidR="00A761B2" w:rsidRDefault="009E3BC0" w:rsidP="00614F38">
            <w:pPr>
              <w:rPr>
                <w:b/>
                <w:color w:val="0070C0"/>
              </w:rPr>
            </w:pPr>
            <w:r>
              <w:rPr>
                <w:b/>
                <w:color w:val="0070C0"/>
              </w:rPr>
              <w:t>…</w:t>
            </w:r>
          </w:p>
          <w:p w14:paraId="796AA19A" w14:textId="77777777" w:rsidR="009A0BB2" w:rsidRDefault="009A0BB2" w:rsidP="00614F38">
            <w:pPr>
              <w:rPr>
                <w:b/>
                <w:color w:val="0070C0"/>
              </w:rPr>
            </w:pPr>
          </w:p>
          <w:p w14:paraId="7F5A25A7" w14:textId="3D21AFE0" w:rsidR="00F97BA5" w:rsidRDefault="009A0BB2" w:rsidP="00614F38">
            <w:pPr>
              <w:rPr>
                <w:b/>
                <w:color w:val="0070C0"/>
              </w:rPr>
            </w:pPr>
            <w:r>
              <w:rPr>
                <w:b/>
                <w:color w:val="0070C0"/>
              </w:rPr>
              <w:t xml:space="preserve">INPUT: </w:t>
            </w:r>
            <w:r w:rsidR="0032762B">
              <w:rPr>
                <w:b/>
                <w:color w:val="0070C0"/>
              </w:rPr>
              <w:t xml:space="preserve">The </w:t>
            </w:r>
            <w:r w:rsidR="005E7962">
              <w:rPr>
                <w:b/>
                <w:color w:val="0070C0"/>
              </w:rPr>
              <w:t xml:space="preserve">user will </w:t>
            </w:r>
            <w:r w:rsidR="00C4467C">
              <w:rPr>
                <w:b/>
                <w:color w:val="0070C0"/>
              </w:rPr>
              <w:t>enter an integer and that integer will go through the program</w:t>
            </w:r>
            <w:r w:rsidR="00F97BA5">
              <w:rPr>
                <w:b/>
                <w:color w:val="0070C0"/>
              </w:rPr>
              <w:t xml:space="preserve">. This will continuously happen until the user hits enter on the keyboard. </w:t>
            </w:r>
          </w:p>
          <w:p w14:paraId="3FD59BF8" w14:textId="77777777" w:rsidR="00F97BA5" w:rsidRDefault="00F97BA5" w:rsidP="00614F38">
            <w:pPr>
              <w:rPr>
                <w:b/>
                <w:color w:val="0070C0"/>
              </w:rPr>
            </w:pPr>
          </w:p>
          <w:p w14:paraId="58FC2D6D" w14:textId="4D59DC18" w:rsidR="00A761B2" w:rsidRPr="009A0BB2" w:rsidRDefault="009A0BB2" w:rsidP="00614F38">
            <w:pPr>
              <w:rPr>
                <w:b/>
                <w:color w:val="0070C0"/>
              </w:rPr>
            </w:pPr>
            <w:r>
              <w:rPr>
                <w:b/>
                <w:color w:val="0070C0"/>
              </w:rPr>
              <w:t>OUTPUT:</w:t>
            </w:r>
            <w:r w:rsidR="00C4467C">
              <w:rPr>
                <w:b/>
                <w:color w:val="0070C0"/>
              </w:rPr>
              <w:t xml:space="preserve"> Based on the given input, the output will display the input in its reversed form</w:t>
            </w:r>
            <w:r w:rsidR="00F97BA5">
              <w:rPr>
                <w:b/>
                <w:color w:val="0070C0"/>
              </w:rPr>
              <w:t xml:space="preserve"> and ask again for another input, if not the user will hit the enter key and the program will end.</w:t>
            </w:r>
          </w:p>
          <w:p w14:paraId="5D679C84" w14:textId="77777777" w:rsidR="00A761B2" w:rsidRDefault="00A761B2" w:rsidP="00614F38"/>
        </w:tc>
      </w:tr>
    </w:tbl>
    <w:p w14:paraId="09203783" w14:textId="77777777" w:rsidR="00A761B2" w:rsidRDefault="00A761B2" w:rsidP="00A761B2"/>
    <w:p w14:paraId="33FE5C34" w14:textId="77777777" w:rsidR="00A761B2" w:rsidRDefault="00A761B2" w:rsidP="00A761B2"/>
    <w:p w14:paraId="402418E6" w14:textId="77777777" w:rsidR="00A761B2" w:rsidRPr="007A0E1A" w:rsidRDefault="00A761B2" w:rsidP="00A761B2">
      <w:pPr>
        <w:rPr>
          <w:b/>
          <w:sz w:val="24"/>
          <w:u w:val="single"/>
        </w:rPr>
      </w:pPr>
      <w:r w:rsidRPr="007A0E1A">
        <w:rPr>
          <w:b/>
          <w:sz w:val="24"/>
          <w:u w:val="single"/>
        </w:rPr>
        <w:t>Design:</w:t>
      </w:r>
    </w:p>
    <w:p w14:paraId="43DBF982" w14:textId="72F35AC5" w:rsidR="00A761B2" w:rsidRDefault="00A761B2" w:rsidP="00A761B2">
      <w:r>
        <w:t>(Describe the major steps for solving the problem.</w:t>
      </w:r>
      <w:r w:rsidR="00F778BA">
        <w:t xml:space="preserve"> </w:t>
      </w:r>
      <w:r>
        <w:t xml:space="preserve">Type your answer in the following with </w:t>
      </w:r>
      <w:r w:rsidR="008F0E0A" w:rsidRPr="008F0E0A">
        <w:rPr>
          <w:b/>
          <w:color w:val="0070C0"/>
        </w:rPr>
        <w:t>BLUE font color</w:t>
      </w:r>
      <w:r>
        <w:t>)</w:t>
      </w:r>
    </w:p>
    <w:p w14:paraId="68FFD4C7"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59ED6B58" w14:textId="77777777" w:rsidTr="00FD4F7F">
        <w:tc>
          <w:tcPr>
            <w:tcW w:w="10386" w:type="dxa"/>
            <w:shd w:val="clear" w:color="auto" w:fill="FDE9D9" w:themeFill="accent6" w:themeFillTint="33"/>
          </w:tcPr>
          <w:p w14:paraId="3992CD5B" w14:textId="77777777" w:rsidR="00A761B2" w:rsidRDefault="00A761B2" w:rsidP="00614F38"/>
          <w:p w14:paraId="68AD42ED" w14:textId="5ABECF0D" w:rsidR="00A761B2" w:rsidRDefault="001F19DE" w:rsidP="001F19DE">
            <w:r>
              <w:rPr>
                <w:b/>
                <w:color w:val="0070C0"/>
              </w:rPr>
              <w:t>Th</w:t>
            </w:r>
            <w:r w:rsidR="004660F7">
              <w:rPr>
                <w:b/>
                <w:color w:val="0070C0"/>
              </w:rPr>
              <w:t>e major steps for solving this problem</w:t>
            </w:r>
            <w:r w:rsidR="0075202D">
              <w:rPr>
                <w:b/>
                <w:color w:val="0070C0"/>
              </w:rPr>
              <w:t xml:space="preserve"> were finding out </w:t>
            </w:r>
            <w:r w:rsidR="00F778BA">
              <w:rPr>
                <w:b/>
                <w:color w:val="0070C0"/>
              </w:rPr>
              <w:t xml:space="preserve">how </w:t>
            </w:r>
            <w:r w:rsidR="0075202D">
              <w:rPr>
                <w:b/>
                <w:color w:val="0070C0"/>
              </w:rPr>
              <w:t>to continuously ask the user for an input when they have not pressed the enter key</w:t>
            </w:r>
            <w:r w:rsidR="00EB6F77">
              <w:rPr>
                <w:b/>
                <w:color w:val="0070C0"/>
              </w:rPr>
              <w:t xml:space="preserve"> to stop the program. </w:t>
            </w:r>
            <w:r w:rsidR="00F26C5F">
              <w:rPr>
                <w:b/>
                <w:color w:val="0070C0"/>
              </w:rPr>
              <w:t xml:space="preserve">To achieve this, I used a do-while loop to </w:t>
            </w:r>
            <w:r w:rsidR="00231079">
              <w:rPr>
                <w:b/>
                <w:color w:val="0070C0"/>
              </w:rPr>
              <w:t xml:space="preserve">go through the program asking the user to input an integer and to continue to go through the program as long as the user provides an integer and stops if they </w:t>
            </w:r>
            <w:r w:rsidR="00DF2C13">
              <w:rPr>
                <w:b/>
                <w:color w:val="0070C0"/>
              </w:rPr>
              <w:t xml:space="preserve">hit the enter key. </w:t>
            </w:r>
            <w:r w:rsidR="003255AA">
              <w:rPr>
                <w:b/>
                <w:color w:val="0070C0"/>
              </w:rPr>
              <w:t xml:space="preserve">Another step that had to be completed in order to solve this problem </w:t>
            </w:r>
            <w:r w:rsidR="000D495D">
              <w:rPr>
                <w:b/>
                <w:color w:val="0070C0"/>
              </w:rPr>
              <w:t>was determining when to return the reversed display (When the input was fully reversed). To deal with this, I made my base case if x divided by 10 equal 0, as this value would not be a part of the reversed display.</w:t>
            </w:r>
            <w:r w:rsidR="007C1EBA">
              <w:rPr>
                <w:b/>
                <w:color w:val="0070C0"/>
              </w:rPr>
              <w:t xml:space="preserve"> If x divided by 10 did not equal to 0, then the program first print out the input modulo by 10 and by the use of recursion use the method again and have the input divided by 10, removing the right-most digit.</w:t>
            </w:r>
            <w:bookmarkStart w:id="0" w:name="_GoBack"/>
            <w:bookmarkEnd w:id="0"/>
            <w:r w:rsidR="007C1EBA">
              <w:rPr>
                <w:b/>
                <w:color w:val="0070C0"/>
              </w:rPr>
              <w:t xml:space="preserve"> </w:t>
            </w:r>
            <w:r w:rsidR="000D495D">
              <w:rPr>
                <w:b/>
                <w:color w:val="0070C0"/>
              </w:rPr>
              <w:t xml:space="preserve"> </w:t>
            </w:r>
          </w:p>
        </w:tc>
      </w:tr>
    </w:tbl>
    <w:p w14:paraId="043BE25E" w14:textId="77777777" w:rsidR="00A761B2" w:rsidRDefault="00A761B2" w:rsidP="00A761B2"/>
    <w:p w14:paraId="0867E9FF" w14:textId="77777777" w:rsidR="00A761B2" w:rsidRDefault="00A761B2" w:rsidP="00A761B2"/>
    <w:p w14:paraId="158897CF" w14:textId="77777777" w:rsidR="00A761B2" w:rsidRDefault="00A761B2" w:rsidP="00A761B2"/>
    <w:p w14:paraId="34348E35" w14:textId="77777777" w:rsidR="00A761B2" w:rsidRDefault="00A761B2" w:rsidP="00A761B2">
      <w:r w:rsidRPr="00CF3766">
        <w:rPr>
          <w:b/>
          <w:sz w:val="24"/>
          <w:u w:val="single"/>
        </w:rPr>
        <w:t>Coding:</w:t>
      </w:r>
      <w:r>
        <w:t xml:space="preserve"> (Copy and Paste Source Code here. Type your answer in the following with </w:t>
      </w:r>
      <w:r w:rsidR="008F0E0A" w:rsidRPr="008F0E0A">
        <w:rPr>
          <w:b/>
          <w:color w:val="0070C0"/>
        </w:rPr>
        <w:t>BLUE font color</w:t>
      </w:r>
      <w:r>
        <w:t>)</w:t>
      </w:r>
    </w:p>
    <w:p w14:paraId="5F404EF5"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78E838DD" w14:textId="77777777" w:rsidTr="009B72EB">
        <w:tc>
          <w:tcPr>
            <w:tcW w:w="10386" w:type="dxa"/>
            <w:shd w:val="clear" w:color="auto" w:fill="FDE9D9" w:themeFill="accent6" w:themeFillTint="33"/>
          </w:tcPr>
          <w:p w14:paraId="412206B0" w14:textId="77777777" w:rsidR="00177EA3" w:rsidRDefault="00177EA3" w:rsidP="00394CD0">
            <w:pPr>
              <w:autoSpaceDE w:val="0"/>
              <w:autoSpaceDN w:val="0"/>
              <w:adjustRightInd w:val="0"/>
            </w:pPr>
          </w:p>
          <w:p w14:paraId="30A77FF5" w14:textId="77777777" w:rsidR="00AB23A2" w:rsidRPr="00AB23A2" w:rsidRDefault="00AB23A2" w:rsidP="00AB23A2">
            <w:pPr>
              <w:autoSpaceDE w:val="0"/>
              <w:autoSpaceDN w:val="0"/>
              <w:adjustRightInd w:val="0"/>
              <w:rPr>
                <w:b/>
                <w:color w:val="0070C0"/>
              </w:rPr>
            </w:pPr>
            <w:r w:rsidRPr="00AB23A2">
              <w:rPr>
                <w:b/>
                <w:color w:val="0070C0"/>
              </w:rPr>
              <w:t xml:space="preserve">import </w:t>
            </w:r>
            <w:proofErr w:type="spellStart"/>
            <w:proofErr w:type="gramStart"/>
            <w:r w:rsidRPr="00AB23A2">
              <w:rPr>
                <w:b/>
                <w:color w:val="0070C0"/>
              </w:rPr>
              <w:t>java.util</w:t>
            </w:r>
            <w:proofErr w:type="gramEnd"/>
            <w:r w:rsidRPr="00AB23A2">
              <w:rPr>
                <w:b/>
                <w:color w:val="0070C0"/>
              </w:rPr>
              <w:t>.Scanner</w:t>
            </w:r>
            <w:proofErr w:type="spellEnd"/>
            <w:r w:rsidRPr="00AB23A2">
              <w:rPr>
                <w:b/>
                <w:color w:val="0070C0"/>
              </w:rPr>
              <w:t>;</w:t>
            </w:r>
          </w:p>
          <w:p w14:paraId="24E4BA37" w14:textId="77777777" w:rsidR="00AB23A2" w:rsidRPr="00AB23A2" w:rsidRDefault="00AB23A2" w:rsidP="00AB23A2">
            <w:pPr>
              <w:autoSpaceDE w:val="0"/>
              <w:autoSpaceDN w:val="0"/>
              <w:adjustRightInd w:val="0"/>
              <w:rPr>
                <w:b/>
                <w:color w:val="0070C0"/>
              </w:rPr>
            </w:pPr>
            <w:r w:rsidRPr="00AB23A2">
              <w:rPr>
                <w:b/>
                <w:color w:val="0070C0"/>
              </w:rPr>
              <w:t>public class ReverseDisplay2{</w:t>
            </w:r>
          </w:p>
          <w:p w14:paraId="75C88C25" w14:textId="77777777" w:rsidR="00AB23A2" w:rsidRPr="00AB23A2" w:rsidRDefault="00AB23A2" w:rsidP="00AB23A2">
            <w:pPr>
              <w:autoSpaceDE w:val="0"/>
              <w:autoSpaceDN w:val="0"/>
              <w:adjustRightInd w:val="0"/>
              <w:rPr>
                <w:b/>
                <w:color w:val="0070C0"/>
              </w:rPr>
            </w:pPr>
            <w:r w:rsidRPr="00AB23A2">
              <w:rPr>
                <w:b/>
                <w:color w:val="0070C0"/>
              </w:rPr>
              <w:t xml:space="preserve">    public static void </w:t>
            </w:r>
            <w:proofErr w:type="gramStart"/>
            <w:r w:rsidRPr="00AB23A2">
              <w:rPr>
                <w:b/>
                <w:color w:val="0070C0"/>
              </w:rPr>
              <w:t>main(</w:t>
            </w:r>
            <w:proofErr w:type="gramEnd"/>
            <w:r w:rsidRPr="00AB23A2">
              <w:rPr>
                <w:b/>
                <w:color w:val="0070C0"/>
              </w:rPr>
              <w:t xml:space="preserve">String[] </w:t>
            </w:r>
            <w:proofErr w:type="spellStart"/>
            <w:r w:rsidRPr="00AB23A2">
              <w:rPr>
                <w:b/>
                <w:color w:val="0070C0"/>
              </w:rPr>
              <w:t>args</w:t>
            </w:r>
            <w:proofErr w:type="spellEnd"/>
            <w:r w:rsidRPr="00AB23A2">
              <w:rPr>
                <w:b/>
                <w:color w:val="0070C0"/>
              </w:rPr>
              <w:t>) {</w:t>
            </w:r>
          </w:p>
          <w:p w14:paraId="29B5622D"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int</w:t>
            </w:r>
            <w:proofErr w:type="spellEnd"/>
            <w:r w:rsidRPr="00AB23A2">
              <w:rPr>
                <w:b/>
                <w:color w:val="0070C0"/>
              </w:rPr>
              <w:t xml:space="preserve"> n;</w:t>
            </w:r>
          </w:p>
          <w:p w14:paraId="2E842035" w14:textId="77777777" w:rsidR="00AB23A2" w:rsidRPr="00AB23A2" w:rsidRDefault="00AB23A2" w:rsidP="00AB23A2">
            <w:pPr>
              <w:autoSpaceDE w:val="0"/>
              <w:autoSpaceDN w:val="0"/>
              <w:adjustRightInd w:val="0"/>
              <w:rPr>
                <w:b/>
                <w:color w:val="0070C0"/>
              </w:rPr>
            </w:pPr>
            <w:r w:rsidRPr="00AB23A2">
              <w:rPr>
                <w:b/>
                <w:color w:val="0070C0"/>
              </w:rPr>
              <w:t xml:space="preserve">        Scanner input= new </w:t>
            </w:r>
            <w:proofErr w:type="gramStart"/>
            <w:r w:rsidRPr="00AB23A2">
              <w:rPr>
                <w:b/>
                <w:color w:val="0070C0"/>
              </w:rPr>
              <w:t>Scanner(</w:t>
            </w:r>
            <w:proofErr w:type="gramEnd"/>
            <w:r w:rsidRPr="00AB23A2">
              <w:rPr>
                <w:b/>
                <w:color w:val="0070C0"/>
              </w:rPr>
              <w:t>System.in);</w:t>
            </w:r>
          </w:p>
          <w:p w14:paraId="1DD44C26"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gramStart"/>
            <w:r w:rsidRPr="00AB23A2">
              <w:rPr>
                <w:b/>
                <w:color w:val="0070C0"/>
              </w:rPr>
              <w:t>do{</w:t>
            </w:r>
            <w:proofErr w:type="gramEnd"/>
            <w:r w:rsidRPr="00AB23A2">
              <w:rPr>
                <w:b/>
                <w:color w:val="0070C0"/>
              </w:rPr>
              <w:t xml:space="preserve"> </w:t>
            </w:r>
          </w:p>
          <w:p w14:paraId="747A1ECD"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System.out.print</w:t>
            </w:r>
            <w:proofErr w:type="spellEnd"/>
            <w:r w:rsidRPr="00AB23A2">
              <w:rPr>
                <w:b/>
                <w:color w:val="0070C0"/>
              </w:rPr>
              <w:t>("Enter an integer to be reversed or hit enter to end program:");</w:t>
            </w:r>
          </w:p>
          <w:p w14:paraId="0BFC85E1" w14:textId="77777777" w:rsidR="00AB23A2" w:rsidRPr="00AB23A2" w:rsidRDefault="00AB23A2" w:rsidP="00AB23A2">
            <w:pPr>
              <w:autoSpaceDE w:val="0"/>
              <w:autoSpaceDN w:val="0"/>
              <w:adjustRightInd w:val="0"/>
              <w:rPr>
                <w:b/>
                <w:color w:val="0070C0"/>
              </w:rPr>
            </w:pPr>
            <w:r w:rsidRPr="00AB23A2">
              <w:rPr>
                <w:b/>
                <w:color w:val="0070C0"/>
              </w:rPr>
              <w:t xml:space="preserve">            n= </w:t>
            </w:r>
            <w:proofErr w:type="spellStart"/>
            <w:proofErr w:type="gramStart"/>
            <w:r w:rsidRPr="00AB23A2">
              <w:rPr>
                <w:b/>
                <w:color w:val="0070C0"/>
              </w:rPr>
              <w:t>input.nextInt</w:t>
            </w:r>
            <w:proofErr w:type="spellEnd"/>
            <w:proofErr w:type="gramEnd"/>
            <w:r w:rsidRPr="00AB23A2">
              <w:rPr>
                <w:b/>
                <w:color w:val="0070C0"/>
              </w:rPr>
              <w:t>();</w:t>
            </w:r>
          </w:p>
          <w:p w14:paraId="71A8AF53" w14:textId="77777777" w:rsidR="00AB23A2" w:rsidRPr="00AB23A2" w:rsidRDefault="00AB23A2" w:rsidP="00AB23A2">
            <w:pPr>
              <w:autoSpaceDE w:val="0"/>
              <w:autoSpaceDN w:val="0"/>
              <w:adjustRightInd w:val="0"/>
              <w:rPr>
                <w:b/>
                <w:color w:val="0070C0"/>
              </w:rPr>
            </w:pPr>
            <w:r w:rsidRPr="00AB23A2">
              <w:rPr>
                <w:b/>
                <w:color w:val="0070C0"/>
              </w:rPr>
              <w:lastRenderedPageBreak/>
              <w:t xml:space="preserve">            </w:t>
            </w:r>
            <w:proofErr w:type="spellStart"/>
            <w:r w:rsidRPr="00AB23A2">
              <w:rPr>
                <w:b/>
                <w:color w:val="0070C0"/>
              </w:rPr>
              <w:t>System.out.print</w:t>
            </w:r>
            <w:proofErr w:type="spellEnd"/>
            <w:r w:rsidRPr="00AB23A2">
              <w:rPr>
                <w:b/>
                <w:color w:val="0070C0"/>
              </w:rPr>
              <w:t>("The reverse of "+n+" is ");</w:t>
            </w:r>
          </w:p>
          <w:p w14:paraId="6F5AF1E5"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reverseDisplay</w:t>
            </w:r>
            <w:proofErr w:type="spellEnd"/>
            <w:r w:rsidRPr="00AB23A2">
              <w:rPr>
                <w:b/>
                <w:color w:val="0070C0"/>
              </w:rPr>
              <w:t>(n);</w:t>
            </w:r>
          </w:p>
          <w:p w14:paraId="0EFECA04"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System.out.println</w:t>
            </w:r>
            <w:proofErr w:type="spellEnd"/>
            <w:r w:rsidRPr="00AB23A2">
              <w:rPr>
                <w:b/>
                <w:color w:val="0070C0"/>
              </w:rPr>
              <w:t>();</w:t>
            </w:r>
          </w:p>
          <w:p w14:paraId="5F98BD9D"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gramStart"/>
            <w:r w:rsidRPr="00AB23A2">
              <w:rPr>
                <w:b/>
                <w:color w:val="0070C0"/>
              </w:rPr>
              <w:t>}while</w:t>
            </w:r>
            <w:proofErr w:type="gramEnd"/>
            <w:r w:rsidRPr="00AB23A2">
              <w:rPr>
                <w:b/>
                <w:color w:val="0070C0"/>
              </w:rPr>
              <w:t>(</w:t>
            </w:r>
            <w:proofErr w:type="spellStart"/>
            <w:r w:rsidRPr="00AB23A2">
              <w:rPr>
                <w:b/>
                <w:color w:val="0070C0"/>
              </w:rPr>
              <w:t>input.hasNextLine</w:t>
            </w:r>
            <w:proofErr w:type="spellEnd"/>
            <w:r w:rsidRPr="00AB23A2">
              <w:rPr>
                <w:b/>
                <w:color w:val="0070C0"/>
              </w:rPr>
              <w:t>());</w:t>
            </w:r>
          </w:p>
          <w:p w14:paraId="01AF18CA"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System.out.println</w:t>
            </w:r>
            <w:proofErr w:type="spellEnd"/>
            <w:r w:rsidRPr="00AB23A2">
              <w:rPr>
                <w:b/>
                <w:color w:val="0070C0"/>
              </w:rPr>
              <w:t>("Enter an integer to be reversed or hit enter to end program:");</w:t>
            </w:r>
          </w:p>
          <w:p w14:paraId="3556AE50" w14:textId="77777777" w:rsidR="00AB23A2" w:rsidRPr="00AB23A2" w:rsidRDefault="00AB23A2" w:rsidP="00AB23A2">
            <w:pPr>
              <w:autoSpaceDE w:val="0"/>
              <w:autoSpaceDN w:val="0"/>
              <w:adjustRightInd w:val="0"/>
              <w:rPr>
                <w:b/>
                <w:color w:val="0070C0"/>
              </w:rPr>
            </w:pPr>
            <w:r w:rsidRPr="00AB23A2">
              <w:rPr>
                <w:b/>
                <w:color w:val="0070C0"/>
              </w:rPr>
              <w:t xml:space="preserve">    }</w:t>
            </w:r>
          </w:p>
          <w:p w14:paraId="5969FDFE" w14:textId="77777777" w:rsidR="00AB23A2" w:rsidRPr="00AB23A2" w:rsidRDefault="00AB23A2" w:rsidP="00AB23A2">
            <w:pPr>
              <w:autoSpaceDE w:val="0"/>
              <w:autoSpaceDN w:val="0"/>
              <w:adjustRightInd w:val="0"/>
              <w:rPr>
                <w:b/>
                <w:color w:val="0070C0"/>
              </w:rPr>
            </w:pPr>
            <w:r w:rsidRPr="00AB23A2">
              <w:rPr>
                <w:b/>
                <w:color w:val="0070C0"/>
              </w:rPr>
              <w:t xml:space="preserve">    public static void </w:t>
            </w:r>
            <w:proofErr w:type="spellStart"/>
            <w:proofErr w:type="gramStart"/>
            <w:r w:rsidRPr="00AB23A2">
              <w:rPr>
                <w:b/>
                <w:color w:val="0070C0"/>
              </w:rPr>
              <w:t>reverseDisplay</w:t>
            </w:r>
            <w:proofErr w:type="spellEnd"/>
            <w:r w:rsidRPr="00AB23A2">
              <w:rPr>
                <w:b/>
                <w:color w:val="0070C0"/>
              </w:rPr>
              <w:t>(</w:t>
            </w:r>
            <w:proofErr w:type="spellStart"/>
            <w:proofErr w:type="gramEnd"/>
            <w:r w:rsidRPr="00AB23A2">
              <w:rPr>
                <w:b/>
                <w:color w:val="0070C0"/>
              </w:rPr>
              <w:t>int</w:t>
            </w:r>
            <w:proofErr w:type="spellEnd"/>
            <w:r w:rsidRPr="00AB23A2">
              <w:rPr>
                <w:b/>
                <w:color w:val="0070C0"/>
              </w:rPr>
              <w:t xml:space="preserve"> x){</w:t>
            </w:r>
          </w:p>
          <w:p w14:paraId="5241DC54"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gramStart"/>
            <w:r w:rsidRPr="00AB23A2">
              <w:rPr>
                <w:b/>
                <w:color w:val="0070C0"/>
              </w:rPr>
              <w:t>if(</w:t>
            </w:r>
            <w:proofErr w:type="gramEnd"/>
            <w:r w:rsidRPr="00AB23A2">
              <w:rPr>
                <w:b/>
                <w:color w:val="0070C0"/>
              </w:rPr>
              <w:t>x/10 == 0){</w:t>
            </w:r>
          </w:p>
          <w:p w14:paraId="43AE614D"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System.out.print</w:t>
            </w:r>
            <w:proofErr w:type="spellEnd"/>
            <w:r w:rsidRPr="00AB23A2">
              <w:rPr>
                <w:b/>
                <w:color w:val="0070C0"/>
              </w:rPr>
              <w:t>(x);</w:t>
            </w:r>
          </w:p>
          <w:p w14:paraId="13D79833" w14:textId="77777777" w:rsidR="00AB23A2" w:rsidRPr="00AB23A2" w:rsidRDefault="00AB23A2" w:rsidP="00AB23A2">
            <w:pPr>
              <w:autoSpaceDE w:val="0"/>
              <w:autoSpaceDN w:val="0"/>
              <w:adjustRightInd w:val="0"/>
              <w:rPr>
                <w:b/>
                <w:color w:val="0070C0"/>
              </w:rPr>
            </w:pPr>
            <w:r w:rsidRPr="00AB23A2">
              <w:rPr>
                <w:b/>
                <w:color w:val="0070C0"/>
              </w:rPr>
              <w:t xml:space="preserve">        }</w:t>
            </w:r>
          </w:p>
          <w:p w14:paraId="50F68C1B"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gramStart"/>
            <w:r w:rsidRPr="00AB23A2">
              <w:rPr>
                <w:b/>
                <w:color w:val="0070C0"/>
              </w:rPr>
              <w:t>else{</w:t>
            </w:r>
            <w:proofErr w:type="gramEnd"/>
          </w:p>
          <w:p w14:paraId="1D69CEC3"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System.out.print</w:t>
            </w:r>
            <w:proofErr w:type="spellEnd"/>
            <w:r w:rsidRPr="00AB23A2">
              <w:rPr>
                <w:b/>
                <w:color w:val="0070C0"/>
              </w:rPr>
              <w:t>(x%10);</w:t>
            </w:r>
          </w:p>
          <w:p w14:paraId="7F2DD857" w14:textId="77777777" w:rsidR="00AB23A2" w:rsidRPr="00AB23A2" w:rsidRDefault="00AB23A2" w:rsidP="00AB23A2">
            <w:pPr>
              <w:autoSpaceDE w:val="0"/>
              <w:autoSpaceDN w:val="0"/>
              <w:adjustRightInd w:val="0"/>
              <w:rPr>
                <w:b/>
                <w:color w:val="0070C0"/>
              </w:rPr>
            </w:pPr>
            <w:r w:rsidRPr="00AB23A2">
              <w:rPr>
                <w:b/>
                <w:color w:val="0070C0"/>
              </w:rPr>
              <w:t xml:space="preserve">            </w:t>
            </w:r>
            <w:proofErr w:type="spellStart"/>
            <w:r w:rsidRPr="00AB23A2">
              <w:rPr>
                <w:b/>
                <w:color w:val="0070C0"/>
              </w:rPr>
              <w:t>reverseDisplay</w:t>
            </w:r>
            <w:proofErr w:type="spellEnd"/>
            <w:r w:rsidRPr="00AB23A2">
              <w:rPr>
                <w:b/>
                <w:color w:val="0070C0"/>
              </w:rPr>
              <w:t>(x/10);</w:t>
            </w:r>
          </w:p>
          <w:p w14:paraId="1CD18914" w14:textId="77777777" w:rsidR="00AB23A2" w:rsidRPr="00AB23A2" w:rsidRDefault="00AB23A2" w:rsidP="00AB23A2">
            <w:pPr>
              <w:autoSpaceDE w:val="0"/>
              <w:autoSpaceDN w:val="0"/>
              <w:adjustRightInd w:val="0"/>
              <w:rPr>
                <w:b/>
                <w:color w:val="0070C0"/>
              </w:rPr>
            </w:pPr>
            <w:r w:rsidRPr="00AB23A2">
              <w:rPr>
                <w:b/>
                <w:color w:val="0070C0"/>
              </w:rPr>
              <w:t xml:space="preserve">        }</w:t>
            </w:r>
          </w:p>
          <w:p w14:paraId="2D848754" w14:textId="77777777" w:rsidR="00AB23A2" w:rsidRPr="00AB23A2" w:rsidRDefault="00AB23A2" w:rsidP="00AB23A2">
            <w:pPr>
              <w:autoSpaceDE w:val="0"/>
              <w:autoSpaceDN w:val="0"/>
              <w:adjustRightInd w:val="0"/>
              <w:rPr>
                <w:b/>
                <w:color w:val="0070C0"/>
              </w:rPr>
            </w:pPr>
            <w:r w:rsidRPr="00AB23A2">
              <w:rPr>
                <w:b/>
                <w:color w:val="0070C0"/>
              </w:rPr>
              <w:t xml:space="preserve">    }</w:t>
            </w:r>
          </w:p>
          <w:p w14:paraId="75E8A3FE" w14:textId="50486ACB" w:rsidR="005E2AB4" w:rsidRDefault="00AB23A2" w:rsidP="00AB23A2">
            <w:pPr>
              <w:autoSpaceDE w:val="0"/>
              <w:autoSpaceDN w:val="0"/>
              <w:adjustRightInd w:val="0"/>
            </w:pPr>
            <w:r w:rsidRPr="00AB23A2">
              <w:rPr>
                <w:b/>
                <w:color w:val="0070C0"/>
              </w:rPr>
              <w:t>}</w:t>
            </w:r>
          </w:p>
        </w:tc>
      </w:tr>
    </w:tbl>
    <w:p w14:paraId="7FDA5E35" w14:textId="77777777" w:rsidR="00A761B2" w:rsidRDefault="00A761B2" w:rsidP="00A761B2"/>
    <w:p w14:paraId="775D150E" w14:textId="77777777" w:rsidR="00AE12E1" w:rsidRDefault="00AE12E1" w:rsidP="00A761B2"/>
    <w:p w14:paraId="48FDB964" w14:textId="77777777" w:rsidR="00AE12E1" w:rsidRDefault="00AE12E1" w:rsidP="00A761B2"/>
    <w:p w14:paraId="48BDFC2E" w14:textId="44135FF5" w:rsidR="00A761B2" w:rsidRDefault="00A761B2" w:rsidP="00A761B2">
      <w:r w:rsidRPr="00CF3766">
        <w:rPr>
          <w:b/>
          <w:sz w:val="24"/>
          <w:u w:val="single"/>
        </w:rPr>
        <w:t>Testing:</w:t>
      </w:r>
      <w:r>
        <w:t xml:space="preserve"> (Describe how you test this program</w:t>
      </w:r>
      <w:r w:rsidR="00C35344">
        <w:t>.</w:t>
      </w:r>
      <w:r w:rsidR="00913A24">
        <w:t xml:space="preserve"> </w:t>
      </w:r>
      <w:r>
        <w:t xml:space="preserve">Type your answer in the following with </w:t>
      </w:r>
      <w:r w:rsidR="008F0E0A" w:rsidRPr="008F0E0A">
        <w:rPr>
          <w:b/>
          <w:color w:val="0070C0"/>
        </w:rPr>
        <w:t>BLUE font color</w:t>
      </w:r>
      <w:r>
        <w:t>)</w:t>
      </w:r>
    </w:p>
    <w:p w14:paraId="3B805C29"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5370B2B9" w14:textId="77777777" w:rsidTr="00FD4F7F">
        <w:tc>
          <w:tcPr>
            <w:tcW w:w="10386" w:type="dxa"/>
            <w:shd w:val="clear" w:color="auto" w:fill="FDE9D9" w:themeFill="accent6" w:themeFillTint="33"/>
          </w:tcPr>
          <w:p w14:paraId="465C5681" w14:textId="77777777" w:rsidR="00A761B2" w:rsidRDefault="00A761B2" w:rsidP="00614F38"/>
          <w:p w14:paraId="5F6F62E3" w14:textId="77777777" w:rsidR="00FD4F7F" w:rsidRPr="00ED7D4B" w:rsidRDefault="00FD4F7F" w:rsidP="00614F38">
            <w:pPr>
              <w:rPr>
                <w:b/>
                <w:color w:val="0070C0"/>
              </w:rPr>
            </w:pPr>
            <w:r w:rsidRPr="00ED7D4B">
              <w:rPr>
                <w:b/>
                <w:color w:val="0070C0"/>
              </w:rPr>
              <w:t>RUN three times, using the same input as in the sample runs:</w:t>
            </w:r>
          </w:p>
          <w:p w14:paraId="4F317801" w14:textId="77777777" w:rsidR="00FD4F7F" w:rsidRPr="00ED7D4B" w:rsidRDefault="00FD4F7F" w:rsidP="00614F38">
            <w:pPr>
              <w:rPr>
                <w:b/>
                <w:color w:val="0070C0"/>
              </w:rPr>
            </w:pPr>
          </w:p>
          <w:p w14:paraId="1895F08E" w14:textId="39FBB22F" w:rsidR="00FD4F7F" w:rsidRDefault="00FD4F7F" w:rsidP="00FD4F7F">
            <w:pPr>
              <w:rPr>
                <w:b/>
                <w:color w:val="0070C0"/>
                <w:u w:val="single"/>
              </w:rPr>
            </w:pPr>
            <w:r w:rsidRPr="00C14FCB">
              <w:rPr>
                <w:b/>
                <w:color w:val="0070C0"/>
                <w:u w:val="single"/>
              </w:rPr>
              <w:t>Test 1:</w:t>
            </w:r>
          </w:p>
          <w:p w14:paraId="324F1C25" w14:textId="77777777" w:rsidR="00060447" w:rsidRPr="00060447" w:rsidRDefault="00060447" w:rsidP="00060447">
            <w:pPr>
              <w:rPr>
                <w:b/>
                <w:color w:val="0070C0"/>
              </w:rPr>
            </w:pPr>
            <w:r w:rsidRPr="00060447">
              <w:rPr>
                <w:b/>
                <w:color w:val="0070C0"/>
              </w:rPr>
              <w:t>Enter an integer to be reversed or hit enter to end program:3473233</w:t>
            </w:r>
          </w:p>
          <w:p w14:paraId="1FF77A81" w14:textId="77777777" w:rsidR="00060447" w:rsidRPr="00060447" w:rsidRDefault="00060447" w:rsidP="00060447">
            <w:pPr>
              <w:rPr>
                <w:b/>
                <w:color w:val="0070C0"/>
              </w:rPr>
            </w:pPr>
            <w:r w:rsidRPr="00060447">
              <w:rPr>
                <w:b/>
                <w:color w:val="0070C0"/>
              </w:rPr>
              <w:t>The reverse of 3473233 is 3323743</w:t>
            </w:r>
          </w:p>
          <w:p w14:paraId="74237024" w14:textId="77777777" w:rsidR="00060447" w:rsidRPr="00060447" w:rsidRDefault="00060447" w:rsidP="00060447">
            <w:pPr>
              <w:rPr>
                <w:b/>
                <w:color w:val="0070C0"/>
              </w:rPr>
            </w:pPr>
            <w:r w:rsidRPr="00060447">
              <w:rPr>
                <w:b/>
                <w:color w:val="0070C0"/>
              </w:rPr>
              <w:t>Enter an integer to be reversed or hit enter to end program:3538342</w:t>
            </w:r>
          </w:p>
          <w:p w14:paraId="0E9207A6" w14:textId="77777777" w:rsidR="00060447" w:rsidRPr="00060447" w:rsidRDefault="00060447" w:rsidP="00060447">
            <w:pPr>
              <w:rPr>
                <w:b/>
                <w:color w:val="0070C0"/>
              </w:rPr>
            </w:pPr>
            <w:r w:rsidRPr="00060447">
              <w:rPr>
                <w:b/>
                <w:color w:val="0070C0"/>
              </w:rPr>
              <w:t>The reverse of 3538342 is 2438353</w:t>
            </w:r>
          </w:p>
          <w:p w14:paraId="133C1472" w14:textId="77777777" w:rsidR="00060447" w:rsidRPr="00060447" w:rsidRDefault="00060447" w:rsidP="00060447">
            <w:pPr>
              <w:rPr>
                <w:b/>
                <w:color w:val="0070C0"/>
              </w:rPr>
            </w:pPr>
            <w:r w:rsidRPr="00060447">
              <w:rPr>
                <w:b/>
                <w:color w:val="0070C0"/>
              </w:rPr>
              <w:t>Enter an integer to be reversed or hit enter to end program:8462372</w:t>
            </w:r>
          </w:p>
          <w:p w14:paraId="02E9022E" w14:textId="77777777" w:rsidR="00060447" w:rsidRPr="00060447" w:rsidRDefault="00060447" w:rsidP="00060447">
            <w:pPr>
              <w:rPr>
                <w:b/>
                <w:color w:val="0070C0"/>
              </w:rPr>
            </w:pPr>
            <w:r w:rsidRPr="00060447">
              <w:rPr>
                <w:b/>
                <w:color w:val="0070C0"/>
              </w:rPr>
              <w:t>The reverse of 8462372 is 2732648</w:t>
            </w:r>
          </w:p>
          <w:p w14:paraId="4B3A4450" w14:textId="6F17E60F" w:rsidR="009E3BC0" w:rsidRDefault="00060447" w:rsidP="00FD4F7F">
            <w:pPr>
              <w:rPr>
                <w:b/>
                <w:color w:val="0070C0"/>
              </w:rPr>
            </w:pPr>
            <w:r w:rsidRPr="00060447">
              <w:rPr>
                <w:b/>
                <w:color w:val="0070C0"/>
              </w:rPr>
              <w:t>Enter an integer to be reversed or hit enter to end program:</w:t>
            </w:r>
          </w:p>
          <w:p w14:paraId="02E1BB60" w14:textId="77777777" w:rsidR="00060447" w:rsidRPr="00060447" w:rsidRDefault="00060447" w:rsidP="00FD4F7F">
            <w:pPr>
              <w:rPr>
                <w:b/>
                <w:color w:val="0070C0"/>
              </w:rPr>
            </w:pPr>
          </w:p>
          <w:p w14:paraId="73EC9196" w14:textId="4F307F99" w:rsidR="009E3BC0" w:rsidRDefault="00FD4F7F" w:rsidP="00FD4F7F">
            <w:pPr>
              <w:rPr>
                <w:b/>
                <w:color w:val="0070C0"/>
                <w:u w:val="single"/>
              </w:rPr>
            </w:pPr>
            <w:r w:rsidRPr="00C14FCB">
              <w:rPr>
                <w:b/>
                <w:color w:val="0070C0"/>
                <w:u w:val="single"/>
              </w:rPr>
              <w:t>Test 2:</w:t>
            </w:r>
          </w:p>
          <w:p w14:paraId="0379F788" w14:textId="77777777" w:rsidR="00146938" w:rsidRPr="00146938" w:rsidRDefault="00146938" w:rsidP="00146938">
            <w:pPr>
              <w:rPr>
                <w:b/>
                <w:color w:val="0070C0"/>
              </w:rPr>
            </w:pPr>
            <w:r w:rsidRPr="00146938">
              <w:rPr>
                <w:b/>
                <w:color w:val="0070C0"/>
              </w:rPr>
              <w:t>Enter an integer to be reversed or hit enter to end program:5739232</w:t>
            </w:r>
          </w:p>
          <w:p w14:paraId="7919BE0C" w14:textId="77777777" w:rsidR="00146938" w:rsidRPr="00146938" w:rsidRDefault="00146938" w:rsidP="00146938">
            <w:pPr>
              <w:rPr>
                <w:b/>
                <w:color w:val="0070C0"/>
              </w:rPr>
            </w:pPr>
            <w:r w:rsidRPr="00146938">
              <w:rPr>
                <w:b/>
                <w:color w:val="0070C0"/>
              </w:rPr>
              <w:t>The reverse of 5739232 is 2329375</w:t>
            </w:r>
          </w:p>
          <w:p w14:paraId="6B9CC18D" w14:textId="77777777" w:rsidR="00146938" w:rsidRPr="00146938" w:rsidRDefault="00146938" w:rsidP="00146938">
            <w:pPr>
              <w:rPr>
                <w:b/>
                <w:color w:val="0070C0"/>
              </w:rPr>
            </w:pPr>
            <w:r w:rsidRPr="00146938">
              <w:rPr>
                <w:b/>
                <w:color w:val="0070C0"/>
              </w:rPr>
              <w:t>Enter an integer to be reversed or hit enter to end program:9375382</w:t>
            </w:r>
          </w:p>
          <w:p w14:paraId="77BA2D57" w14:textId="77777777" w:rsidR="00146938" w:rsidRPr="00146938" w:rsidRDefault="00146938" w:rsidP="00146938">
            <w:pPr>
              <w:rPr>
                <w:b/>
                <w:color w:val="0070C0"/>
              </w:rPr>
            </w:pPr>
            <w:r w:rsidRPr="00146938">
              <w:rPr>
                <w:b/>
                <w:color w:val="0070C0"/>
              </w:rPr>
              <w:t>The reverse of 9375382 is 2835739</w:t>
            </w:r>
          </w:p>
          <w:p w14:paraId="3C6A4AD5" w14:textId="77777777" w:rsidR="00146938" w:rsidRPr="00146938" w:rsidRDefault="00146938" w:rsidP="00146938">
            <w:pPr>
              <w:rPr>
                <w:b/>
                <w:color w:val="0070C0"/>
              </w:rPr>
            </w:pPr>
            <w:r w:rsidRPr="00146938">
              <w:rPr>
                <w:b/>
                <w:color w:val="0070C0"/>
              </w:rPr>
              <w:t>Enter an integer to be reversed or hit enter to end program:4567432</w:t>
            </w:r>
          </w:p>
          <w:p w14:paraId="54C59A54" w14:textId="77777777" w:rsidR="00146938" w:rsidRPr="00146938" w:rsidRDefault="00146938" w:rsidP="00146938">
            <w:pPr>
              <w:rPr>
                <w:b/>
                <w:color w:val="0070C0"/>
              </w:rPr>
            </w:pPr>
            <w:r w:rsidRPr="00146938">
              <w:rPr>
                <w:b/>
                <w:color w:val="0070C0"/>
              </w:rPr>
              <w:t>The reverse of 4567432 is 2347654</w:t>
            </w:r>
          </w:p>
          <w:p w14:paraId="3BBE7743" w14:textId="77777777" w:rsidR="00146938" w:rsidRPr="00146938" w:rsidRDefault="00146938" w:rsidP="00146938">
            <w:pPr>
              <w:rPr>
                <w:b/>
                <w:color w:val="0070C0"/>
              </w:rPr>
            </w:pPr>
            <w:r w:rsidRPr="00146938">
              <w:rPr>
                <w:b/>
                <w:color w:val="0070C0"/>
              </w:rPr>
              <w:t>Enter an integer to be reversed or hit enter to end program:</w:t>
            </w:r>
          </w:p>
          <w:p w14:paraId="559A273E" w14:textId="77777777" w:rsidR="009E3BC0" w:rsidRDefault="009E3BC0" w:rsidP="00FD4F7F">
            <w:pPr>
              <w:rPr>
                <w:b/>
                <w:color w:val="0070C0"/>
                <w:u w:val="single"/>
              </w:rPr>
            </w:pPr>
          </w:p>
          <w:p w14:paraId="5D568628" w14:textId="2AE8A7F3" w:rsidR="009E3BC0" w:rsidRDefault="00FD4F7F" w:rsidP="009E3BC0">
            <w:pPr>
              <w:rPr>
                <w:b/>
                <w:color w:val="0070C0"/>
                <w:u w:val="single"/>
              </w:rPr>
            </w:pPr>
            <w:r w:rsidRPr="00C14FCB">
              <w:rPr>
                <w:b/>
                <w:color w:val="0070C0"/>
                <w:u w:val="single"/>
              </w:rPr>
              <w:t>Test 3:</w:t>
            </w:r>
          </w:p>
          <w:p w14:paraId="004E2D71" w14:textId="77777777" w:rsidR="00146938" w:rsidRPr="00146938" w:rsidRDefault="00146938" w:rsidP="00146938">
            <w:pPr>
              <w:rPr>
                <w:b/>
                <w:color w:val="0070C0"/>
              </w:rPr>
            </w:pPr>
            <w:r w:rsidRPr="00146938">
              <w:rPr>
                <w:b/>
                <w:color w:val="0070C0"/>
              </w:rPr>
              <w:t>Enter an integer to be reversed or hit enter to end program:84627</w:t>
            </w:r>
          </w:p>
          <w:p w14:paraId="5231F276" w14:textId="77777777" w:rsidR="00146938" w:rsidRPr="00146938" w:rsidRDefault="00146938" w:rsidP="00146938">
            <w:pPr>
              <w:rPr>
                <w:b/>
                <w:color w:val="0070C0"/>
              </w:rPr>
            </w:pPr>
            <w:r w:rsidRPr="00146938">
              <w:rPr>
                <w:b/>
                <w:color w:val="0070C0"/>
              </w:rPr>
              <w:t>The reverse of 84627 is 72648</w:t>
            </w:r>
          </w:p>
          <w:p w14:paraId="612F6B5D" w14:textId="77777777" w:rsidR="00146938" w:rsidRPr="00146938" w:rsidRDefault="00146938" w:rsidP="00146938">
            <w:pPr>
              <w:rPr>
                <w:b/>
                <w:color w:val="0070C0"/>
              </w:rPr>
            </w:pPr>
            <w:r w:rsidRPr="00146938">
              <w:rPr>
                <w:b/>
                <w:color w:val="0070C0"/>
              </w:rPr>
              <w:t>Enter an integer to be reversed or hit enter to end program:36345</w:t>
            </w:r>
          </w:p>
          <w:p w14:paraId="7336B67C" w14:textId="77777777" w:rsidR="00146938" w:rsidRPr="00146938" w:rsidRDefault="00146938" w:rsidP="00146938">
            <w:pPr>
              <w:rPr>
                <w:b/>
                <w:color w:val="0070C0"/>
              </w:rPr>
            </w:pPr>
            <w:r w:rsidRPr="00146938">
              <w:rPr>
                <w:b/>
                <w:color w:val="0070C0"/>
              </w:rPr>
              <w:t>The reverse of 36345 is 54363</w:t>
            </w:r>
          </w:p>
          <w:p w14:paraId="15039BE0" w14:textId="77777777" w:rsidR="00146938" w:rsidRPr="00146938" w:rsidRDefault="00146938" w:rsidP="00146938">
            <w:pPr>
              <w:rPr>
                <w:b/>
                <w:color w:val="0070C0"/>
              </w:rPr>
            </w:pPr>
            <w:r w:rsidRPr="00146938">
              <w:rPr>
                <w:b/>
                <w:color w:val="0070C0"/>
              </w:rPr>
              <w:t>Enter an integer to be reversed or hit enter to end program:28294</w:t>
            </w:r>
          </w:p>
          <w:p w14:paraId="467F9859" w14:textId="77777777" w:rsidR="00146938" w:rsidRPr="00146938" w:rsidRDefault="00146938" w:rsidP="00146938">
            <w:pPr>
              <w:rPr>
                <w:b/>
                <w:color w:val="0070C0"/>
              </w:rPr>
            </w:pPr>
            <w:r w:rsidRPr="00146938">
              <w:rPr>
                <w:b/>
                <w:color w:val="0070C0"/>
              </w:rPr>
              <w:t>The reverse of 28294 is 49282</w:t>
            </w:r>
          </w:p>
          <w:p w14:paraId="3A7FEFF1" w14:textId="28045C1C" w:rsidR="00146938" w:rsidRPr="00146938" w:rsidRDefault="00146938" w:rsidP="00146938">
            <w:pPr>
              <w:rPr>
                <w:b/>
                <w:color w:val="0070C0"/>
              </w:rPr>
            </w:pPr>
            <w:r w:rsidRPr="00146938">
              <w:rPr>
                <w:b/>
                <w:color w:val="0070C0"/>
              </w:rPr>
              <w:t>Enter an integer to be reversed or hit enter to end program:</w:t>
            </w:r>
          </w:p>
          <w:p w14:paraId="5B659AC0" w14:textId="77777777" w:rsidR="009E3BC0" w:rsidRDefault="009E3BC0" w:rsidP="009E3BC0"/>
          <w:p w14:paraId="63EE9901" w14:textId="77777777" w:rsidR="009E3BC0" w:rsidRDefault="009E3BC0" w:rsidP="009E3BC0"/>
        </w:tc>
      </w:tr>
    </w:tbl>
    <w:p w14:paraId="25854A9C" w14:textId="7BE21062" w:rsidR="007A0E1A" w:rsidRDefault="007A0E1A" w:rsidP="00146938"/>
    <w:sectPr w:rsidR="007A0E1A"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FE067" w14:textId="77777777" w:rsidR="00357FE7" w:rsidRDefault="00357FE7">
      <w:r>
        <w:separator/>
      </w:r>
    </w:p>
  </w:endnote>
  <w:endnote w:type="continuationSeparator" w:id="0">
    <w:p w14:paraId="060553AB" w14:textId="77777777" w:rsidR="00357FE7" w:rsidRDefault="0035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EC8EE" w14:textId="77777777" w:rsidR="00357FE7" w:rsidRDefault="00357FE7">
      <w:r>
        <w:separator/>
      </w:r>
    </w:p>
  </w:footnote>
  <w:footnote w:type="continuationSeparator" w:id="0">
    <w:p w14:paraId="18676C57" w14:textId="77777777" w:rsidR="00357FE7" w:rsidRDefault="00357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21"/>
    <w:rsid w:val="00000D4C"/>
    <w:rsid w:val="0000460A"/>
    <w:rsid w:val="00031ED5"/>
    <w:rsid w:val="00036358"/>
    <w:rsid w:val="0004310E"/>
    <w:rsid w:val="00050622"/>
    <w:rsid w:val="00051554"/>
    <w:rsid w:val="00060447"/>
    <w:rsid w:val="0006311D"/>
    <w:rsid w:val="00063318"/>
    <w:rsid w:val="00086182"/>
    <w:rsid w:val="000D0F5F"/>
    <w:rsid w:val="000D495D"/>
    <w:rsid w:val="000E504D"/>
    <w:rsid w:val="000E6BDC"/>
    <w:rsid w:val="000F5A70"/>
    <w:rsid w:val="00140DC3"/>
    <w:rsid w:val="00141D4C"/>
    <w:rsid w:val="00146938"/>
    <w:rsid w:val="0016602A"/>
    <w:rsid w:val="00171FEB"/>
    <w:rsid w:val="00177EA3"/>
    <w:rsid w:val="00181B64"/>
    <w:rsid w:val="00192C8C"/>
    <w:rsid w:val="001F19DE"/>
    <w:rsid w:val="001F30B4"/>
    <w:rsid w:val="001F7CD6"/>
    <w:rsid w:val="00227C59"/>
    <w:rsid w:val="00231079"/>
    <w:rsid w:val="00245D93"/>
    <w:rsid w:val="00275618"/>
    <w:rsid w:val="003255AA"/>
    <w:rsid w:val="0032762B"/>
    <w:rsid w:val="00353149"/>
    <w:rsid w:val="003546FD"/>
    <w:rsid w:val="00355C8E"/>
    <w:rsid w:val="00357FE7"/>
    <w:rsid w:val="00367434"/>
    <w:rsid w:val="00370A75"/>
    <w:rsid w:val="00376F06"/>
    <w:rsid w:val="00386A78"/>
    <w:rsid w:val="00394CD0"/>
    <w:rsid w:val="003D4198"/>
    <w:rsid w:val="003D67EB"/>
    <w:rsid w:val="00406B12"/>
    <w:rsid w:val="00410912"/>
    <w:rsid w:val="004156D2"/>
    <w:rsid w:val="00426B40"/>
    <w:rsid w:val="00432463"/>
    <w:rsid w:val="00433E97"/>
    <w:rsid w:val="00441D27"/>
    <w:rsid w:val="004660F7"/>
    <w:rsid w:val="00472CF6"/>
    <w:rsid w:val="00485568"/>
    <w:rsid w:val="004A074E"/>
    <w:rsid w:val="004B2FE6"/>
    <w:rsid w:val="004F4105"/>
    <w:rsid w:val="004F7EEF"/>
    <w:rsid w:val="0050443C"/>
    <w:rsid w:val="005125B4"/>
    <w:rsid w:val="0052169D"/>
    <w:rsid w:val="0054326B"/>
    <w:rsid w:val="00577E63"/>
    <w:rsid w:val="00593349"/>
    <w:rsid w:val="005953DC"/>
    <w:rsid w:val="005B7F28"/>
    <w:rsid w:val="005D057F"/>
    <w:rsid w:val="005E1FBC"/>
    <w:rsid w:val="005E2AB4"/>
    <w:rsid w:val="005E7962"/>
    <w:rsid w:val="00626037"/>
    <w:rsid w:val="006424F0"/>
    <w:rsid w:val="006518F8"/>
    <w:rsid w:val="0066679A"/>
    <w:rsid w:val="0067242D"/>
    <w:rsid w:val="006749E1"/>
    <w:rsid w:val="006860BF"/>
    <w:rsid w:val="006B18A6"/>
    <w:rsid w:val="006B1A68"/>
    <w:rsid w:val="006C705A"/>
    <w:rsid w:val="006D236C"/>
    <w:rsid w:val="006D6BF0"/>
    <w:rsid w:val="006E53A4"/>
    <w:rsid w:val="007276EA"/>
    <w:rsid w:val="00731772"/>
    <w:rsid w:val="0074193F"/>
    <w:rsid w:val="0075202D"/>
    <w:rsid w:val="00764D3C"/>
    <w:rsid w:val="00767EF6"/>
    <w:rsid w:val="007A0E1A"/>
    <w:rsid w:val="007A34D9"/>
    <w:rsid w:val="007B7B6E"/>
    <w:rsid w:val="007C1EBA"/>
    <w:rsid w:val="007C41C0"/>
    <w:rsid w:val="007C4BD9"/>
    <w:rsid w:val="007E3273"/>
    <w:rsid w:val="008163D1"/>
    <w:rsid w:val="00841002"/>
    <w:rsid w:val="00843D8E"/>
    <w:rsid w:val="00845B67"/>
    <w:rsid w:val="00845DD2"/>
    <w:rsid w:val="008536B3"/>
    <w:rsid w:val="008750D0"/>
    <w:rsid w:val="0089299F"/>
    <w:rsid w:val="00894202"/>
    <w:rsid w:val="008A00A4"/>
    <w:rsid w:val="008A7D8B"/>
    <w:rsid w:val="008B7DBE"/>
    <w:rsid w:val="008D1D87"/>
    <w:rsid w:val="008F0212"/>
    <w:rsid w:val="008F0E0A"/>
    <w:rsid w:val="009039D1"/>
    <w:rsid w:val="00913A24"/>
    <w:rsid w:val="009323E5"/>
    <w:rsid w:val="00950231"/>
    <w:rsid w:val="009838C7"/>
    <w:rsid w:val="00983BAD"/>
    <w:rsid w:val="00992DE8"/>
    <w:rsid w:val="009A0BB2"/>
    <w:rsid w:val="009B72EB"/>
    <w:rsid w:val="009D3DF0"/>
    <w:rsid w:val="009E3BC0"/>
    <w:rsid w:val="00A25CC7"/>
    <w:rsid w:val="00A27431"/>
    <w:rsid w:val="00A31E21"/>
    <w:rsid w:val="00A36EBE"/>
    <w:rsid w:val="00A7495F"/>
    <w:rsid w:val="00A761B2"/>
    <w:rsid w:val="00A83B57"/>
    <w:rsid w:val="00A90F7F"/>
    <w:rsid w:val="00A92BDB"/>
    <w:rsid w:val="00AB23A2"/>
    <w:rsid w:val="00AB64AB"/>
    <w:rsid w:val="00AD721C"/>
    <w:rsid w:val="00AE12E1"/>
    <w:rsid w:val="00AE3161"/>
    <w:rsid w:val="00B0169D"/>
    <w:rsid w:val="00B15D66"/>
    <w:rsid w:val="00B170E2"/>
    <w:rsid w:val="00B17491"/>
    <w:rsid w:val="00B32F80"/>
    <w:rsid w:val="00B72F55"/>
    <w:rsid w:val="00B90154"/>
    <w:rsid w:val="00BD14DA"/>
    <w:rsid w:val="00C01549"/>
    <w:rsid w:val="00C14FCB"/>
    <w:rsid w:val="00C27171"/>
    <w:rsid w:val="00C35344"/>
    <w:rsid w:val="00C35445"/>
    <w:rsid w:val="00C354B9"/>
    <w:rsid w:val="00C4467C"/>
    <w:rsid w:val="00C94F29"/>
    <w:rsid w:val="00CA0C71"/>
    <w:rsid w:val="00CA2E62"/>
    <w:rsid w:val="00CA3459"/>
    <w:rsid w:val="00CD2398"/>
    <w:rsid w:val="00CE7DE3"/>
    <w:rsid w:val="00CF3766"/>
    <w:rsid w:val="00CF464A"/>
    <w:rsid w:val="00D444F1"/>
    <w:rsid w:val="00D60845"/>
    <w:rsid w:val="00D6665D"/>
    <w:rsid w:val="00D8415E"/>
    <w:rsid w:val="00D92A5A"/>
    <w:rsid w:val="00DD6EF5"/>
    <w:rsid w:val="00DE63C7"/>
    <w:rsid w:val="00DF2C13"/>
    <w:rsid w:val="00E53E96"/>
    <w:rsid w:val="00E64218"/>
    <w:rsid w:val="00E64FEE"/>
    <w:rsid w:val="00EB2C2E"/>
    <w:rsid w:val="00EB6F77"/>
    <w:rsid w:val="00EC3149"/>
    <w:rsid w:val="00EC3815"/>
    <w:rsid w:val="00EC4012"/>
    <w:rsid w:val="00ED7D4B"/>
    <w:rsid w:val="00F023D2"/>
    <w:rsid w:val="00F133E6"/>
    <w:rsid w:val="00F26C5F"/>
    <w:rsid w:val="00F40354"/>
    <w:rsid w:val="00F424EE"/>
    <w:rsid w:val="00F42C18"/>
    <w:rsid w:val="00F53CD9"/>
    <w:rsid w:val="00F66186"/>
    <w:rsid w:val="00F671DB"/>
    <w:rsid w:val="00F71E50"/>
    <w:rsid w:val="00F72D2F"/>
    <w:rsid w:val="00F778BA"/>
    <w:rsid w:val="00F828F4"/>
    <w:rsid w:val="00F92399"/>
    <w:rsid w:val="00F97BA5"/>
    <w:rsid w:val="00FC30B7"/>
    <w:rsid w:val="00FC6CAB"/>
    <w:rsid w:val="00FD2D61"/>
    <w:rsid w:val="00FD4F7F"/>
    <w:rsid w:val="00FE4BE3"/>
    <w:rsid w:val="00FF08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AEB721"/>
  <w15:docId w15:val="{C3C9499C-268A-9544-8245-4DD0BD05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3885">
      <w:bodyDiv w:val="1"/>
      <w:marLeft w:val="0"/>
      <w:marRight w:val="0"/>
      <w:marTop w:val="0"/>
      <w:marBottom w:val="0"/>
      <w:divBdr>
        <w:top w:val="none" w:sz="0" w:space="0" w:color="auto"/>
        <w:left w:val="none" w:sz="0" w:space="0" w:color="auto"/>
        <w:bottom w:val="none" w:sz="0" w:space="0" w:color="auto"/>
        <w:right w:val="none" w:sz="0" w:space="0" w:color="auto"/>
      </w:divBdr>
    </w:div>
    <w:div w:id="5882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4040</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Adriel Martinez</cp:lastModifiedBy>
  <cp:revision>2</cp:revision>
  <cp:lastPrinted>2010-08-31T08:58:00Z</cp:lastPrinted>
  <dcterms:created xsi:type="dcterms:W3CDTF">2018-10-04T05:17:00Z</dcterms:created>
  <dcterms:modified xsi:type="dcterms:W3CDTF">2018-10-04T05:17:00Z</dcterms:modified>
</cp:coreProperties>
</file>