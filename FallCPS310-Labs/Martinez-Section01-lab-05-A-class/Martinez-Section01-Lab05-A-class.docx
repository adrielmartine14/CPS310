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24DB" w14:textId="77777777"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Style w:val="Strong"/>
          <w:rFonts w:ascii="Arial" w:hAnsi="Arial" w:cs="Arial"/>
        </w:rPr>
        <w:t xml:space="preserve">                                               </w:t>
      </w:r>
      <w:r>
        <w:rPr>
          <w:rFonts w:ascii="Arial" w:hAnsi="Arial" w:cs="Arial"/>
        </w:rPr>
        <w:t xml:space="preserve"> </w:t>
      </w:r>
      <w:r w:rsidR="00A31E21">
        <w:rPr>
          <w:rFonts w:ascii="Arial" w:hAnsi="Arial" w:cs="Arial"/>
        </w:rPr>
        <w:t xml:space="preserve">                              </w:t>
      </w:r>
      <w:r w:rsidR="0074193F">
        <w:rPr>
          <w:rFonts w:ascii="Arial" w:hAnsi="Arial" w:cs="Arial"/>
        </w:rPr>
        <w:t xml:space="preserve">     </w:t>
      </w:r>
      <w:r w:rsidR="00A31E21">
        <w:rPr>
          <w:rFonts w:ascii="Arial" w:hAnsi="Arial" w:cs="Arial"/>
        </w:rPr>
        <w:t xml:space="preserve">             </w:t>
      </w:r>
      <w:r w:rsidR="006E53A4">
        <w:rPr>
          <w:rFonts w:ascii="Arial" w:hAnsi="Arial" w:cs="Arial"/>
          <w:b/>
          <w:color w:val="FF0000"/>
        </w:rPr>
        <w:t xml:space="preserve">     Lab </w:t>
      </w:r>
      <w:r w:rsidR="00A31E21" w:rsidRPr="0074193F">
        <w:rPr>
          <w:rFonts w:ascii="Arial" w:hAnsi="Arial" w:cs="Arial"/>
          <w:b/>
          <w:color w:val="FF0000"/>
        </w:rPr>
        <w:t xml:space="preserve"> # 0</w:t>
      </w:r>
      <w:r w:rsidR="00AF28B3">
        <w:rPr>
          <w:rFonts w:ascii="Arial" w:hAnsi="Arial" w:cs="Arial"/>
          <w:b/>
          <w:color w:val="FF0000"/>
        </w:rPr>
        <w:t>5</w:t>
      </w:r>
    </w:p>
    <w:p w14:paraId="4024B043" w14:textId="77777777" w:rsidR="0052169D" w:rsidRPr="00A31E21" w:rsidRDefault="00B72F55" w:rsidP="00A31E21">
      <w:pPr>
        <w:pStyle w:val="NormalWeb"/>
        <w:spacing w:before="0" w:after="0"/>
        <w:rPr>
          <w:rFonts w:ascii="Arial" w:hAnsi="Arial" w:cs="Arial"/>
          <w:b/>
          <w:u w:val="single"/>
        </w:rPr>
      </w:pPr>
      <w:r>
        <w:rPr>
          <w:noProof/>
          <w:lang w:eastAsia="en-US"/>
        </w:rPr>
        <w:drawing>
          <wp:inline distT="0" distB="0" distL="0" distR="0" wp14:anchorId="3B8D797F" wp14:editId="3D7ABDF3">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5A8AD7D9"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1B87940C" w14:textId="77777777" w:rsidR="00ED7D4B" w:rsidRDefault="00ED7D4B" w:rsidP="00472CF6">
      <w:pPr>
        <w:spacing w:after="40"/>
        <w:rPr>
          <w:b/>
          <w:sz w:val="22"/>
        </w:rPr>
      </w:pPr>
    </w:p>
    <w:p w14:paraId="3B475FA2" w14:textId="2F2C6228" w:rsidR="004B2FE6" w:rsidRPr="0000460A" w:rsidRDefault="004B2FE6" w:rsidP="004B2FE6">
      <w:pPr>
        <w:spacing w:after="40"/>
        <w:rPr>
          <w:b/>
          <w:sz w:val="22"/>
        </w:rPr>
      </w:pPr>
      <w:r>
        <w:rPr>
          <w:b/>
          <w:sz w:val="22"/>
        </w:rPr>
        <w:t xml:space="preserve">Student Last Name:  </w:t>
      </w:r>
      <w:r w:rsidR="006B4B94">
        <w:rPr>
          <w:b/>
          <w:sz w:val="22"/>
        </w:rPr>
        <w:t>Martinez</w:t>
      </w:r>
      <w:r w:rsidRPr="00BC7DF5">
        <w:rPr>
          <w:b/>
          <w:sz w:val="22"/>
        </w:rPr>
        <w:t xml:space="preserve"> </w:t>
      </w:r>
      <w:r>
        <w:rPr>
          <w:b/>
          <w:sz w:val="22"/>
        </w:rPr>
        <w:t xml:space="preserve">   Student First Name:  </w:t>
      </w:r>
      <w:r w:rsidR="006B4B94">
        <w:rPr>
          <w:b/>
          <w:sz w:val="22"/>
        </w:rPr>
        <w:t>Adriel</w:t>
      </w:r>
    </w:p>
    <w:p w14:paraId="3C2CAA6F" w14:textId="1D16A796" w:rsidR="004B2FE6" w:rsidRPr="0000460A" w:rsidRDefault="004B2FE6" w:rsidP="004B2FE6">
      <w:pPr>
        <w:spacing w:after="40"/>
        <w:rPr>
          <w:b/>
          <w:sz w:val="22"/>
        </w:rPr>
      </w:pPr>
      <w:r w:rsidRPr="0000460A">
        <w:rPr>
          <w:b/>
          <w:sz w:val="22"/>
        </w:rPr>
        <w:t xml:space="preserve">CS2 Section # </w:t>
      </w:r>
      <w:r w:rsidR="00EB59E8">
        <w:rPr>
          <w:b/>
          <w:sz w:val="22"/>
        </w:rPr>
        <w:t>01</w:t>
      </w:r>
    </w:p>
    <w:p w14:paraId="18934356" w14:textId="77777777" w:rsidR="004B2FE6" w:rsidRDefault="004B2FE6" w:rsidP="00472CF6">
      <w:pPr>
        <w:spacing w:after="40"/>
        <w:rPr>
          <w:b/>
          <w:sz w:val="22"/>
        </w:rPr>
      </w:pPr>
    </w:p>
    <w:p w14:paraId="648AFA01" w14:textId="77777777" w:rsidR="00376F06" w:rsidRPr="00472CF6" w:rsidRDefault="00376F06" w:rsidP="00472CF6">
      <w:pPr>
        <w:spacing w:after="40"/>
        <w:rPr>
          <w:sz w:val="22"/>
        </w:rPr>
      </w:pPr>
      <w:r w:rsidRPr="00472CF6">
        <w:rPr>
          <w:b/>
          <w:sz w:val="22"/>
        </w:rPr>
        <w:t>Due</w:t>
      </w:r>
      <w:r w:rsidRPr="003D4198">
        <w:rPr>
          <w:b/>
          <w:sz w:val="22"/>
        </w:rPr>
        <w:t>:</w:t>
      </w:r>
      <w:r w:rsidRPr="003D4198">
        <w:rPr>
          <w:sz w:val="22"/>
        </w:rPr>
        <w:t xml:space="preserve">  </w:t>
      </w:r>
      <w:r w:rsidR="003D4198" w:rsidRPr="003D4198">
        <w:rPr>
          <w:sz w:val="22"/>
        </w:rPr>
        <w:t xml:space="preserve">Problem </w:t>
      </w:r>
      <w:r w:rsidR="000F5A70">
        <w:rPr>
          <w:sz w:val="22"/>
        </w:rPr>
        <w:t>A</w:t>
      </w:r>
      <w:r w:rsidR="00472CF6" w:rsidRPr="003D4198">
        <w:rPr>
          <w:sz w:val="22"/>
        </w:rPr>
        <w:t xml:space="preserve"> by the </w:t>
      </w:r>
      <w:r w:rsidR="00472CF6" w:rsidRPr="003D4198">
        <w:rPr>
          <w:b/>
          <w:sz w:val="22"/>
        </w:rPr>
        <w:t xml:space="preserve">end of the </w:t>
      </w:r>
      <w:r w:rsidR="008D1D87" w:rsidRPr="003D4198">
        <w:rPr>
          <w:b/>
          <w:sz w:val="22"/>
        </w:rPr>
        <w:t>lab</w:t>
      </w:r>
      <w:r w:rsidR="00472CF6" w:rsidRPr="003D4198">
        <w:rPr>
          <w:b/>
          <w:sz w:val="22"/>
        </w:rPr>
        <w:t xml:space="preserve"> </w:t>
      </w:r>
      <w:r w:rsidR="00472CF6" w:rsidRPr="003D4198">
        <w:rPr>
          <w:sz w:val="22"/>
        </w:rPr>
        <w:t xml:space="preserve">and </w:t>
      </w:r>
      <w:r w:rsidR="003D4198">
        <w:rPr>
          <w:sz w:val="22"/>
        </w:rPr>
        <w:t>Problems</w:t>
      </w:r>
      <w:r w:rsidR="0054326B">
        <w:rPr>
          <w:sz w:val="22"/>
        </w:rPr>
        <w:t xml:space="preserve"> </w:t>
      </w:r>
      <w:r w:rsidR="000F5A70">
        <w:rPr>
          <w:sz w:val="22"/>
        </w:rPr>
        <w:t>B</w:t>
      </w:r>
      <w:r w:rsidR="003D4198">
        <w:rPr>
          <w:sz w:val="22"/>
        </w:rPr>
        <w:t xml:space="preserve"> </w:t>
      </w:r>
      <w:r w:rsidR="00472CF6" w:rsidRPr="003D4198">
        <w:rPr>
          <w:sz w:val="22"/>
        </w:rPr>
        <w:t xml:space="preserve">by the end of </w:t>
      </w:r>
      <w:r w:rsidR="00472CF6" w:rsidRPr="003D4198">
        <w:rPr>
          <w:b/>
          <w:sz w:val="22"/>
        </w:rPr>
        <w:t>Saturday</w:t>
      </w:r>
      <w:r w:rsidR="00472CF6" w:rsidRPr="00472CF6">
        <w:rPr>
          <w:sz w:val="22"/>
        </w:rPr>
        <w:t xml:space="preserve"> of the same week</w:t>
      </w:r>
      <w:r w:rsidR="00D8415E">
        <w:rPr>
          <w:sz w:val="22"/>
        </w:rPr>
        <w:t>.</w:t>
      </w:r>
    </w:p>
    <w:p w14:paraId="42A5E84E" w14:textId="77777777" w:rsidR="00ED7D4B" w:rsidRDefault="00ED7D4B" w:rsidP="00472CF6">
      <w:pPr>
        <w:spacing w:after="40"/>
        <w:rPr>
          <w:sz w:val="22"/>
          <w:szCs w:val="22"/>
        </w:rPr>
      </w:pPr>
    </w:p>
    <w:p w14:paraId="71CDE069" w14:textId="77777777" w:rsidR="00426B40" w:rsidRPr="00ED7D4B" w:rsidRDefault="00C35344" w:rsidP="00C35344">
      <w:pPr>
        <w:shd w:val="clear" w:color="auto" w:fill="D6E3BC" w:themeFill="accent3" w:themeFillTint="66"/>
        <w:spacing w:after="40"/>
        <w:rPr>
          <w:b/>
          <w:color w:val="FF0000"/>
          <w:sz w:val="24"/>
          <w:szCs w:val="22"/>
        </w:rPr>
      </w:pPr>
      <w:r w:rsidRPr="00ED7D4B">
        <w:rPr>
          <w:b/>
          <w:color w:val="FF0000"/>
          <w:sz w:val="24"/>
          <w:szCs w:val="22"/>
        </w:rPr>
        <w:t xml:space="preserve"> </w:t>
      </w:r>
      <w:r w:rsidR="00426B40" w:rsidRPr="00ED7D4B">
        <w:rPr>
          <w:b/>
          <w:color w:val="FF0000"/>
          <w:sz w:val="24"/>
          <w:szCs w:val="22"/>
        </w:rPr>
        <w:t xml:space="preserve">TOPIC: </w:t>
      </w:r>
    </w:p>
    <w:p w14:paraId="02270174" w14:textId="77777777" w:rsidR="00426B40" w:rsidRDefault="00426B40" w:rsidP="00472CF6">
      <w:pPr>
        <w:spacing w:after="40"/>
        <w:rPr>
          <w:sz w:val="22"/>
          <w:szCs w:val="22"/>
        </w:rPr>
      </w:pPr>
    </w:p>
    <w:p w14:paraId="2D6F626F" w14:textId="77777777" w:rsidR="00ED7D4B" w:rsidRPr="00CA3459" w:rsidRDefault="00ED7D4B" w:rsidP="00472CF6">
      <w:pPr>
        <w:spacing w:after="40"/>
        <w:rPr>
          <w:sz w:val="22"/>
          <w:szCs w:val="22"/>
        </w:rPr>
      </w:pPr>
    </w:p>
    <w:p w14:paraId="25200502" w14:textId="77777777" w:rsidR="007A0E1A" w:rsidRPr="00A761B2" w:rsidRDefault="00A761B2" w:rsidP="00A761B2">
      <w:pPr>
        <w:shd w:val="clear" w:color="auto" w:fill="FDE9D9" w:themeFill="accent6" w:themeFillTint="33"/>
        <w:rPr>
          <w:b/>
          <w:sz w:val="28"/>
          <w:szCs w:val="36"/>
        </w:rPr>
      </w:pPr>
      <w:r>
        <w:rPr>
          <w:b/>
          <w:sz w:val="28"/>
          <w:szCs w:val="36"/>
        </w:rPr>
        <w:t xml:space="preserve"> </w:t>
      </w:r>
      <w:r w:rsidR="007A0E1A" w:rsidRPr="00A761B2">
        <w:rPr>
          <w:b/>
          <w:sz w:val="28"/>
          <w:szCs w:val="36"/>
        </w:rPr>
        <w:t xml:space="preserve">Project </w:t>
      </w:r>
      <w:r w:rsidR="00B17491">
        <w:rPr>
          <w:b/>
          <w:sz w:val="28"/>
          <w:szCs w:val="36"/>
        </w:rPr>
        <w:t>A</w:t>
      </w:r>
      <w:r w:rsidR="007A0E1A" w:rsidRPr="00A761B2">
        <w:rPr>
          <w:b/>
          <w:sz w:val="28"/>
          <w:szCs w:val="36"/>
        </w:rPr>
        <w:t xml:space="preserve">: </w:t>
      </w:r>
    </w:p>
    <w:p w14:paraId="586CEF8C" w14:textId="77777777" w:rsidR="007A0E1A" w:rsidRDefault="007A0E1A" w:rsidP="007A0E1A"/>
    <w:p w14:paraId="662EB52F" w14:textId="77777777" w:rsidR="00891ED9" w:rsidRDefault="00891ED9" w:rsidP="00891ED9"/>
    <w:p w14:paraId="28E9B86C" w14:textId="77777777" w:rsidR="00891ED9" w:rsidRPr="007A0E1A" w:rsidRDefault="00891ED9" w:rsidP="00891ED9">
      <w:pPr>
        <w:rPr>
          <w:b/>
          <w:sz w:val="24"/>
          <w:u w:val="single"/>
        </w:rPr>
      </w:pPr>
      <w:r w:rsidRPr="007A0E1A">
        <w:rPr>
          <w:b/>
          <w:sz w:val="24"/>
          <w:u w:val="single"/>
        </w:rPr>
        <w:t>Problem Description:</w:t>
      </w:r>
    </w:p>
    <w:p w14:paraId="2954D3BD" w14:textId="77777777" w:rsidR="00891ED9" w:rsidRDefault="00891ED9" w:rsidP="00891ED9"/>
    <w:p w14:paraId="364BBE98" w14:textId="77777777" w:rsidR="00891ED9" w:rsidRDefault="00891ED9" w:rsidP="00891ED9"/>
    <w:p w14:paraId="12DBAB42" w14:textId="77777777" w:rsidR="007D2061" w:rsidRDefault="007D2061" w:rsidP="007D2061">
      <w:r w:rsidRPr="005B1EB2">
        <w:t xml:space="preserve">Write a test program that prompts the user to enter a list and displays whether the list is sorted or not. Here is a sample run. Note that the first number in the input indicates the number of the elements in the list. </w:t>
      </w:r>
    </w:p>
    <w:p w14:paraId="1045B4E2" w14:textId="77777777" w:rsidR="007D2061" w:rsidRDefault="007D2061" w:rsidP="007D2061"/>
    <w:p w14:paraId="6D09C23F" w14:textId="6DADBB76" w:rsidR="007D2061" w:rsidRDefault="007D2061" w:rsidP="007D2061">
      <w:r>
        <w:rPr>
          <w:noProof/>
        </w:rPr>
        <w:drawing>
          <wp:inline distT="0" distB="0" distL="0" distR="0" wp14:anchorId="28D5F1B0" wp14:editId="32A5C1AF">
            <wp:extent cx="2724150" cy="57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577850"/>
                    </a:xfrm>
                    <a:prstGeom prst="rect">
                      <a:avLst/>
                    </a:prstGeom>
                    <a:noFill/>
                    <a:ln>
                      <a:noFill/>
                    </a:ln>
                  </pic:spPr>
                </pic:pic>
              </a:graphicData>
            </a:graphic>
          </wp:inline>
        </w:drawing>
      </w:r>
    </w:p>
    <w:p w14:paraId="3CFD929B" w14:textId="77777777" w:rsidR="007649B6" w:rsidRDefault="007649B6" w:rsidP="007D2061"/>
    <w:p w14:paraId="2A6DD79C" w14:textId="77777777" w:rsidR="007D2061" w:rsidRDefault="007D2061" w:rsidP="007D2061">
      <w:r>
        <w:rPr>
          <w:noProof/>
        </w:rPr>
        <w:drawing>
          <wp:inline distT="0" distB="0" distL="0" distR="0" wp14:anchorId="1C041AC3" wp14:editId="6483698E">
            <wp:extent cx="2978150" cy="50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150" cy="501650"/>
                    </a:xfrm>
                    <a:prstGeom prst="rect">
                      <a:avLst/>
                    </a:prstGeom>
                    <a:noFill/>
                    <a:ln>
                      <a:noFill/>
                    </a:ln>
                  </pic:spPr>
                </pic:pic>
              </a:graphicData>
            </a:graphic>
          </wp:inline>
        </w:drawing>
      </w:r>
    </w:p>
    <w:p w14:paraId="52F544BA" w14:textId="77777777" w:rsidR="007D2061" w:rsidRDefault="007D2061" w:rsidP="00891ED9"/>
    <w:p w14:paraId="265A713C" w14:textId="77777777" w:rsidR="007D2061" w:rsidRDefault="007D2061" w:rsidP="00891ED9"/>
    <w:p w14:paraId="76B6C038" w14:textId="77777777" w:rsidR="00891ED9" w:rsidRPr="007A0E1A" w:rsidRDefault="00891ED9" w:rsidP="00891ED9">
      <w:pPr>
        <w:rPr>
          <w:b/>
          <w:sz w:val="24"/>
          <w:u w:val="single"/>
        </w:rPr>
      </w:pPr>
      <w:r w:rsidRPr="007A0E1A">
        <w:rPr>
          <w:b/>
          <w:sz w:val="24"/>
          <w:u w:val="single"/>
        </w:rPr>
        <w:t xml:space="preserve">Analysis: </w:t>
      </w:r>
    </w:p>
    <w:p w14:paraId="5BF911BD" w14:textId="77777777" w:rsidR="00891ED9" w:rsidRDefault="00891ED9" w:rsidP="00891ED9">
      <w:r>
        <w:t xml:space="preserve">(Describe the problem including input and output in your own words. Type your answer in the following with </w:t>
      </w:r>
      <w:r w:rsidRPr="008F0E0A">
        <w:rPr>
          <w:b/>
          <w:color w:val="0070C0"/>
        </w:rPr>
        <w:t>BLUE font color</w:t>
      </w:r>
      <w:r>
        <w:t>)</w:t>
      </w:r>
    </w:p>
    <w:p w14:paraId="7D2A60FD"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7C70A24A" w14:textId="77777777" w:rsidTr="001832CB">
        <w:tc>
          <w:tcPr>
            <w:tcW w:w="10386" w:type="dxa"/>
            <w:shd w:val="clear" w:color="auto" w:fill="FDE9D9" w:themeFill="accent6" w:themeFillTint="33"/>
          </w:tcPr>
          <w:p w14:paraId="5DD7C83D" w14:textId="77777777" w:rsidR="00891ED9" w:rsidRDefault="00891ED9" w:rsidP="001832CB">
            <w:pPr>
              <w:rPr>
                <w:b/>
                <w:color w:val="0070C0"/>
              </w:rPr>
            </w:pPr>
          </w:p>
          <w:p w14:paraId="3A29AF97" w14:textId="77777777" w:rsidR="00891ED9" w:rsidRDefault="00891ED9" w:rsidP="001832CB">
            <w:pPr>
              <w:rPr>
                <w:b/>
                <w:color w:val="0070C0"/>
              </w:rPr>
            </w:pPr>
            <w:r>
              <w:rPr>
                <w:b/>
                <w:color w:val="0070C0"/>
              </w:rPr>
              <w:t>…</w:t>
            </w:r>
          </w:p>
          <w:p w14:paraId="6C420F1E" w14:textId="77777777" w:rsidR="00891ED9" w:rsidRDefault="00891ED9" w:rsidP="001832CB">
            <w:pPr>
              <w:rPr>
                <w:b/>
                <w:color w:val="0070C0"/>
              </w:rPr>
            </w:pPr>
          </w:p>
          <w:p w14:paraId="3D4AD4E1" w14:textId="7A8715D1" w:rsidR="00891ED9" w:rsidRDefault="00891ED9" w:rsidP="001832CB">
            <w:pPr>
              <w:rPr>
                <w:b/>
                <w:color w:val="0070C0"/>
              </w:rPr>
            </w:pPr>
            <w:r>
              <w:rPr>
                <w:b/>
                <w:color w:val="0070C0"/>
              </w:rPr>
              <w:t>INPUT</w:t>
            </w:r>
            <w:r w:rsidR="00992A6F">
              <w:rPr>
                <w:b/>
                <w:color w:val="0070C0"/>
              </w:rPr>
              <w:t xml:space="preserve">: The input includes the user entering the size of the array, which is the first number given, followed by all the elements of the array that fit the size of the first number given. </w:t>
            </w:r>
          </w:p>
          <w:p w14:paraId="7AD593A0" w14:textId="77777777" w:rsidR="00891ED9" w:rsidRDefault="00891ED9" w:rsidP="001832CB">
            <w:pPr>
              <w:rPr>
                <w:b/>
                <w:color w:val="0070C0"/>
              </w:rPr>
            </w:pPr>
          </w:p>
          <w:p w14:paraId="413A80EC" w14:textId="561EE076" w:rsidR="00891ED9" w:rsidRDefault="00891ED9" w:rsidP="00992A6F">
            <w:r>
              <w:rPr>
                <w:b/>
                <w:color w:val="0070C0"/>
              </w:rPr>
              <w:t xml:space="preserve">OUTPUT: </w:t>
            </w:r>
            <w:r w:rsidR="00992A6F">
              <w:rPr>
                <w:b/>
                <w:color w:val="0070C0"/>
              </w:rPr>
              <w:t>The output will be a print statement saying either “</w:t>
            </w:r>
            <w:r w:rsidR="00EB59E8">
              <w:rPr>
                <w:b/>
                <w:color w:val="0070C0"/>
              </w:rPr>
              <w:t>The list is not sorted</w:t>
            </w:r>
            <w:r w:rsidR="00992A6F">
              <w:rPr>
                <w:b/>
                <w:color w:val="0070C0"/>
              </w:rPr>
              <w:t>”</w:t>
            </w:r>
            <w:r w:rsidR="00EB59E8">
              <w:rPr>
                <w:b/>
                <w:color w:val="0070C0"/>
              </w:rPr>
              <w:t xml:space="preserve">, indicating that the array is not order, or “The list is already sorted”, indicating that the array is in order. </w:t>
            </w:r>
          </w:p>
        </w:tc>
      </w:tr>
    </w:tbl>
    <w:p w14:paraId="080EF8CE" w14:textId="77777777" w:rsidR="00891ED9" w:rsidRDefault="00891ED9" w:rsidP="00891ED9"/>
    <w:p w14:paraId="416BBD7E" w14:textId="77777777" w:rsidR="00891ED9" w:rsidRDefault="00891ED9" w:rsidP="00891ED9"/>
    <w:p w14:paraId="5D516FA0" w14:textId="77777777" w:rsidR="00891ED9" w:rsidRPr="007A0E1A" w:rsidRDefault="00891ED9" w:rsidP="00891ED9">
      <w:pPr>
        <w:rPr>
          <w:b/>
          <w:sz w:val="24"/>
          <w:u w:val="single"/>
        </w:rPr>
      </w:pPr>
      <w:r w:rsidRPr="007A0E1A">
        <w:rPr>
          <w:b/>
          <w:sz w:val="24"/>
          <w:u w:val="single"/>
        </w:rPr>
        <w:t>Design:</w:t>
      </w:r>
    </w:p>
    <w:p w14:paraId="183439B3" w14:textId="77777777" w:rsidR="00891ED9" w:rsidRDefault="00891ED9" w:rsidP="00891ED9">
      <w:r>
        <w:t>(Describe the major steps for solving the problem.</w:t>
      </w:r>
      <w:r w:rsidRPr="00CF3766">
        <w:t xml:space="preserve"> </w:t>
      </w:r>
      <w:r>
        <w:t xml:space="preserve">Type your answer in the following with </w:t>
      </w:r>
      <w:r w:rsidRPr="008F0E0A">
        <w:rPr>
          <w:b/>
          <w:color w:val="0070C0"/>
        </w:rPr>
        <w:t>BLUE font color</w:t>
      </w:r>
      <w:r>
        <w:t>)</w:t>
      </w:r>
    </w:p>
    <w:p w14:paraId="26964313"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79068219" w14:textId="77777777" w:rsidTr="001832CB">
        <w:tc>
          <w:tcPr>
            <w:tcW w:w="10386" w:type="dxa"/>
            <w:shd w:val="clear" w:color="auto" w:fill="FDE9D9" w:themeFill="accent6" w:themeFillTint="33"/>
          </w:tcPr>
          <w:p w14:paraId="6D97E879" w14:textId="77777777" w:rsidR="00891ED9" w:rsidRDefault="00891ED9" w:rsidP="001832CB"/>
          <w:p w14:paraId="5A07D1BF" w14:textId="6051C7B9" w:rsidR="00891ED9" w:rsidRDefault="00992A6F" w:rsidP="00992A6F">
            <w:r>
              <w:rPr>
                <w:b/>
                <w:color w:val="0070C0"/>
              </w:rPr>
              <w:t xml:space="preserve"> A major step into solving this problem was </w:t>
            </w:r>
            <w:r w:rsidR="008032A3">
              <w:rPr>
                <w:b/>
                <w:color w:val="0070C0"/>
              </w:rPr>
              <w:t xml:space="preserve">trying to figure out how to determine if the array was sorted or unsorted from the first to the last element, I had to go through the array and check the two elements next to one another, and if the first element was larger, I would increment a counter to indicate that it was not in order. This counter determined whether or not the array was sorted. </w:t>
            </w:r>
            <w:bookmarkStart w:id="0" w:name="_GoBack"/>
            <w:bookmarkEnd w:id="0"/>
          </w:p>
        </w:tc>
      </w:tr>
    </w:tbl>
    <w:p w14:paraId="09B9E0A3" w14:textId="77777777" w:rsidR="00891ED9" w:rsidRDefault="00891ED9" w:rsidP="00891ED9"/>
    <w:p w14:paraId="3AEB81E4" w14:textId="77777777" w:rsidR="00891ED9" w:rsidRDefault="00891ED9" w:rsidP="00891ED9"/>
    <w:p w14:paraId="77E2D5E6" w14:textId="77777777" w:rsidR="00891ED9" w:rsidRDefault="00891ED9" w:rsidP="00891ED9"/>
    <w:p w14:paraId="5434E319" w14:textId="77777777" w:rsidR="00891ED9" w:rsidRDefault="00891ED9" w:rsidP="00891ED9">
      <w:r w:rsidRPr="00CF3766">
        <w:rPr>
          <w:b/>
          <w:sz w:val="24"/>
          <w:u w:val="single"/>
        </w:rPr>
        <w:t>Coding:</w:t>
      </w:r>
      <w:r>
        <w:t xml:space="preserve"> (Copy and Paste Source Code here. Type your answer in the following with </w:t>
      </w:r>
      <w:r w:rsidRPr="008F0E0A">
        <w:rPr>
          <w:b/>
          <w:color w:val="0070C0"/>
        </w:rPr>
        <w:t>BLUE font color</w:t>
      </w:r>
      <w:r>
        <w:t>)</w:t>
      </w:r>
    </w:p>
    <w:p w14:paraId="0BF90A61"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0CA521C4" w14:textId="77777777" w:rsidTr="001832CB">
        <w:tc>
          <w:tcPr>
            <w:tcW w:w="10386" w:type="dxa"/>
            <w:shd w:val="clear" w:color="auto" w:fill="FDE9D9" w:themeFill="accent6" w:themeFillTint="33"/>
          </w:tcPr>
          <w:p w14:paraId="5F875693" w14:textId="77777777" w:rsidR="00891ED9" w:rsidRDefault="00891ED9" w:rsidP="007D2061">
            <w:pPr>
              <w:autoSpaceDE w:val="0"/>
              <w:autoSpaceDN w:val="0"/>
              <w:adjustRightInd w:val="0"/>
            </w:pPr>
          </w:p>
          <w:p w14:paraId="721CACE1" w14:textId="77777777" w:rsidR="00CA2949" w:rsidRPr="00CA2949" w:rsidRDefault="00CA2949" w:rsidP="00CA2949">
            <w:pPr>
              <w:autoSpaceDE w:val="0"/>
              <w:autoSpaceDN w:val="0"/>
              <w:adjustRightInd w:val="0"/>
              <w:rPr>
                <w:b/>
                <w:color w:val="0070C0"/>
              </w:rPr>
            </w:pPr>
            <w:r w:rsidRPr="00CA2949">
              <w:rPr>
                <w:b/>
                <w:color w:val="0070C0"/>
              </w:rPr>
              <w:t xml:space="preserve">import </w:t>
            </w:r>
            <w:proofErr w:type="spellStart"/>
            <w:proofErr w:type="gramStart"/>
            <w:r w:rsidRPr="00CA2949">
              <w:rPr>
                <w:b/>
                <w:color w:val="0070C0"/>
              </w:rPr>
              <w:t>java.util</w:t>
            </w:r>
            <w:proofErr w:type="gramEnd"/>
            <w:r w:rsidRPr="00CA2949">
              <w:rPr>
                <w:b/>
                <w:color w:val="0070C0"/>
              </w:rPr>
              <w:t>.Scanner</w:t>
            </w:r>
            <w:proofErr w:type="spellEnd"/>
            <w:r w:rsidRPr="00CA2949">
              <w:rPr>
                <w:b/>
                <w:color w:val="0070C0"/>
              </w:rPr>
              <w:t>;</w:t>
            </w:r>
          </w:p>
          <w:p w14:paraId="5121294D" w14:textId="77777777" w:rsidR="00CA2949" w:rsidRPr="00CA2949" w:rsidRDefault="00CA2949" w:rsidP="00CA2949">
            <w:pPr>
              <w:autoSpaceDE w:val="0"/>
              <w:autoSpaceDN w:val="0"/>
              <w:adjustRightInd w:val="0"/>
              <w:rPr>
                <w:b/>
                <w:color w:val="0070C0"/>
              </w:rPr>
            </w:pPr>
            <w:r w:rsidRPr="00CA2949">
              <w:rPr>
                <w:b/>
                <w:color w:val="0070C0"/>
              </w:rPr>
              <w:lastRenderedPageBreak/>
              <w:t xml:space="preserve">public class </w:t>
            </w:r>
            <w:proofErr w:type="spellStart"/>
            <w:proofErr w:type="gramStart"/>
            <w:r w:rsidRPr="00CA2949">
              <w:rPr>
                <w:b/>
                <w:color w:val="0070C0"/>
              </w:rPr>
              <w:t>ArraySorted</w:t>
            </w:r>
            <w:proofErr w:type="spellEnd"/>
            <w:r w:rsidRPr="00CA2949">
              <w:rPr>
                <w:b/>
                <w:color w:val="0070C0"/>
              </w:rPr>
              <w:t>{</w:t>
            </w:r>
            <w:proofErr w:type="gramEnd"/>
          </w:p>
          <w:p w14:paraId="003A5434" w14:textId="77777777" w:rsidR="00CA2949" w:rsidRPr="00CA2949" w:rsidRDefault="00CA2949" w:rsidP="00CA2949">
            <w:pPr>
              <w:autoSpaceDE w:val="0"/>
              <w:autoSpaceDN w:val="0"/>
              <w:adjustRightInd w:val="0"/>
              <w:rPr>
                <w:b/>
                <w:color w:val="0070C0"/>
              </w:rPr>
            </w:pPr>
            <w:r w:rsidRPr="00CA2949">
              <w:rPr>
                <w:b/>
                <w:color w:val="0070C0"/>
              </w:rPr>
              <w:t xml:space="preserve">    public static void </w:t>
            </w:r>
            <w:proofErr w:type="gramStart"/>
            <w:r w:rsidRPr="00CA2949">
              <w:rPr>
                <w:b/>
                <w:color w:val="0070C0"/>
              </w:rPr>
              <w:t>main(</w:t>
            </w:r>
            <w:proofErr w:type="gramEnd"/>
            <w:r w:rsidRPr="00CA2949">
              <w:rPr>
                <w:b/>
                <w:color w:val="0070C0"/>
              </w:rPr>
              <w:t xml:space="preserve">String[] </w:t>
            </w:r>
            <w:proofErr w:type="spellStart"/>
            <w:r w:rsidRPr="00CA2949">
              <w:rPr>
                <w:b/>
                <w:color w:val="0070C0"/>
              </w:rPr>
              <w:t>args</w:t>
            </w:r>
            <w:proofErr w:type="spellEnd"/>
            <w:r w:rsidRPr="00CA2949">
              <w:rPr>
                <w:b/>
                <w:color w:val="0070C0"/>
              </w:rPr>
              <w:t>){</w:t>
            </w:r>
          </w:p>
          <w:p w14:paraId="58BD1193" w14:textId="77777777" w:rsidR="00CA2949" w:rsidRPr="00CA2949" w:rsidRDefault="00CA2949" w:rsidP="00CA2949">
            <w:pPr>
              <w:autoSpaceDE w:val="0"/>
              <w:autoSpaceDN w:val="0"/>
              <w:adjustRightInd w:val="0"/>
              <w:rPr>
                <w:b/>
                <w:color w:val="0070C0"/>
              </w:rPr>
            </w:pPr>
            <w:r w:rsidRPr="00CA2949">
              <w:rPr>
                <w:b/>
                <w:color w:val="0070C0"/>
              </w:rPr>
              <w:t xml:space="preserve">        Scanner input= new </w:t>
            </w:r>
            <w:proofErr w:type="gramStart"/>
            <w:r w:rsidRPr="00CA2949">
              <w:rPr>
                <w:b/>
                <w:color w:val="0070C0"/>
              </w:rPr>
              <w:t>Scanner(</w:t>
            </w:r>
            <w:proofErr w:type="gramEnd"/>
            <w:r w:rsidRPr="00CA2949">
              <w:rPr>
                <w:b/>
                <w:color w:val="0070C0"/>
              </w:rPr>
              <w:t>System.in);</w:t>
            </w:r>
          </w:p>
          <w:p w14:paraId="68582791"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System.out.print</w:t>
            </w:r>
            <w:proofErr w:type="spellEnd"/>
            <w:r w:rsidRPr="00CA2949">
              <w:rPr>
                <w:b/>
                <w:color w:val="0070C0"/>
              </w:rPr>
              <w:t>("Enter list: ");</w:t>
            </w:r>
          </w:p>
          <w:p w14:paraId="18F2D4DF"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int</w:t>
            </w:r>
            <w:proofErr w:type="spellEnd"/>
            <w:r w:rsidRPr="00CA2949">
              <w:rPr>
                <w:b/>
                <w:color w:val="0070C0"/>
              </w:rPr>
              <w:t xml:space="preserve"> size= </w:t>
            </w:r>
            <w:proofErr w:type="spellStart"/>
            <w:proofErr w:type="gramStart"/>
            <w:r w:rsidRPr="00CA2949">
              <w:rPr>
                <w:b/>
                <w:color w:val="0070C0"/>
              </w:rPr>
              <w:t>input.nextInt</w:t>
            </w:r>
            <w:proofErr w:type="spellEnd"/>
            <w:proofErr w:type="gramEnd"/>
            <w:r w:rsidRPr="00CA2949">
              <w:rPr>
                <w:b/>
                <w:color w:val="0070C0"/>
              </w:rPr>
              <w:t>();</w:t>
            </w:r>
          </w:p>
          <w:p w14:paraId="36DD37C5"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proofErr w:type="gramStart"/>
            <w:r w:rsidRPr="00CA2949">
              <w:rPr>
                <w:b/>
                <w:color w:val="0070C0"/>
              </w:rPr>
              <w:t>int</w:t>
            </w:r>
            <w:proofErr w:type="spellEnd"/>
            <w:r w:rsidRPr="00CA2949">
              <w:rPr>
                <w:b/>
                <w:color w:val="0070C0"/>
              </w:rPr>
              <w:t>[</w:t>
            </w:r>
            <w:proofErr w:type="gramEnd"/>
            <w:r w:rsidRPr="00CA2949">
              <w:rPr>
                <w:b/>
                <w:color w:val="0070C0"/>
              </w:rPr>
              <w:t xml:space="preserve">] </w:t>
            </w:r>
            <w:proofErr w:type="spellStart"/>
            <w:r w:rsidRPr="00CA2949">
              <w:rPr>
                <w:b/>
                <w:color w:val="0070C0"/>
              </w:rPr>
              <w:t>arr</w:t>
            </w:r>
            <w:proofErr w:type="spellEnd"/>
            <w:r w:rsidRPr="00CA2949">
              <w:rPr>
                <w:b/>
                <w:color w:val="0070C0"/>
              </w:rPr>
              <w:t xml:space="preserve">= new </w:t>
            </w:r>
            <w:proofErr w:type="spellStart"/>
            <w:r w:rsidRPr="00CA2949">
              <w:rPr>
                <w:b/>
                <w:color w:val="0070C0"/>
              </w:rPr>
              <w:t>int</w:t>
            </w:r>
            <w:proofErr w:type="spellEnd"/>
            <w:r w:rsidRPr="00CA2949">
              <w:rPr>
                <w:b/>
                <w:color w:val="0070C0"/>
              </w:rPr>
              <w:t>[size];</w:t>
            </w:r>
          </w:p>
          <w:p w14:paraId="5FB1425A"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gramStart"/>
            <w:r w:rsidRPr="00CA2949">
              <w:rPr>
                <w:b/>
                <w:color w:val="0070C0"/>
              </w:rPr>
              <w:t>for(</w:t>
            </w:r>
            <w:proofErr w:type="spellStart"/>
            <w:proofErr w:type="gramEnd"/>
            <w:r w:rsidRPr="00CA2949">
              <w:rPr>
                <w:b/>
                <w:color w:val="0070C0"/>
              </w:rPr>
              <w:t>int</w:t>
            </w:r>
            <w:proofErr w:type="spellEnd"/>
            <w:r w:rsidRPr="00CA2949">
              <w:rPr>
                <w:b/>
                <w:color w:val="0070C0"/>
              </w:rPr>
              <w:t xml:space="preserve"> </w:t>
            </w:r>
            <w:proofErr w:type="spellStart"/>
            <w:r w:rsidRPr="00CA2949">
              <w:rPr>
                <w:b/>
                <w:color w:val="0070C0"/>
              </w:rPr>
              <w:t>i</w:t>
            </w:r>
            <w:proofErr w:type="spellEnd"/>
            <w:r w:rsidRPr="00CA2949">
              <w:rPr>
                <w:b/>
                <w:color w:val="0070C0"/>
              </w:rPr>
              <w:t xml:space="preserve">=0; </w:t>
            </w:r>
            <w:proofErr w:type="spellStart"/>
            <w:r w:rsidRPr="00CA2949">
              <w:rPr>
                <w:b/>
                <w:color w:val="0070C0"/>
              </w:rPr>
              <w:t>i</w:t>
            </w:r>
            <w:proofErr w:type="spellEnd"/>
            <w:r w:rsidRPr="00CA2949">
              <w:rPr>
                <w:b/>
                <w:color w:val="0070C0"/>
              </w:rPr>
              <w:t>&lt;</w:t>
            </w:r>
            <w:proofErr w:type="spellStart"/>
            <w:r w:rsidRPr="00CA2949">
              <w:rPr>
                <w:b/>
                <w:color w:val="0070C0"/>
              </w:rPr>
              <w:t>arr.length</w:t>
            </w:r>
            <w:proofErr w:type="spellEnd"/>
            <w:r w:rsidRPr="00CA2949">
              <w:rPr>
                <w:b/>
                <w:color w:val="0070C0"/>
              </w:rPr>
              <w:t xml:space="preserve">; </w:t>
            </w:r>
            <w:proofErr w:type="spellStart"/>
            <w:r w:rsidRPr="00CA2949">
              <w:rPr>
                <w:b/>
                <w:color w:val="0070C0"/>
              </w:rPr>
              <w:t>i</w:t>
            </w:r>
            <w:proofErr w:type="spellEnd"/>
            <w:r w:rsidRPr="00CA2949">
              <w:rPr>
                <w:b/>
                <w:color w:val="0070C0"/>
              </w:rPr>
              <w:t>++){</w:t>
            </w:r>
          </w:p>
          <w:p w14:paraId="2E4B62F8"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arr</w:t>
            </w:r>
            <w:proofErr w:type="spellEnd"/>
            <w:r w:rsidRPr="00CA2949">
              <w:rPr>
                <w:b/>
                <w:color w:val="0070C0"/>
              </w:rPr>
              <w:t>[</w:t>
            </w:r>
            <w:proofErr w:type="spellStart"/>
            <w:r w:rsidRPr="00CA2949">
              <w:rPr>
                <w:b/>
                <w:color w:val="0070C0"/>
              </w:rPr>
              <w:t>i</w:t>
            </w:r>
            <w:proofErr w:type="spellEnd"/>
            <w:r w:rsidRPr="00CA2949">
              <w:rPr>
                <w:b/>
                <w:color w:val="0070C0"/>
              </w:rPr>
              <w:t xml:space="preserve">]= </w:t>
            </w:r>
            <w:proofErr w:type="spellStart"/>
            <w:proofErr w:type="gramStart"/>
            <w:r w:rsidRPr="00CA2949">
              <w:rPr>
                <w:b/>
                <w:color w:val="0070C0"/>
              </w:rPr>
              <w:t>input.nextInt</w:t>
            </w:r>
            <w:proofErr w:type="spellEnd"/>
            <w:proofErr w:type="gramEnd"/>
            <w:r w:rsidRPr="00CA2949">
              <w:rPr>
                <w:b/>
                <w:color w:val="0070C0"/>
              </w:rPr>
              <w:t>();</w:t>
            </w:r>
          </w:p>
          <w:p w14:paraId="1D2089A1" w14:textId="77777777" w:rsidR="00CA2949" w:rsidRPr="00CA2949" w:rsidRDefault="00CA2949" w:rsidP="00CA2949">
            <w:pPr>
              <w:autoSpaceDE w:val="0"/>
              <w:autoSpaceDN w:val="0"/>
              <w:adjustRightInd w:val="0"/>
              <w:rPr>
                <w:b/>
                <w:color w:val="0070C0"/>
              </w:rPr>
            </w:pPr>
            <w:r w:rsidRPr="00CA2949">
              <w:rPr>
                <w:b/>
                <w:color w:val="0070C0"/>
              </w:rPr>
              <w:t xml:space="preserve">        }</w:t>
            </w:r>
          </w:p>
          <w:p w14:paraId="044CAE8C" w14:textId="77777777" w:rsidR="00CA2949" w:rsidRPr="00CA2949" w:rsidRDefault="00CA2949" w:rsidP="00CA2949">
            <w:pPr>
              <w:autoSpaceDE w:val="0"/>
              <w:autoSpaceDN w:val="0"/>
              <w:adjustRightInd w:val="0"/>
              <w:rPr>
                <w:b/>
                <w:color w:val="0070C0"/>
              </w:rPr>
            </w:pPr>
            <w:r w:rsidRPr="00CA2949">
              <w:rPr>
                <w:b/>
                <w:color w:val="0070C0"/>
              </w:rPr>
              <w:t xml:space="preserve">        //checking if array is sorted</w:t>
            </w:r>
          </w:p>
          <w:p w14:paraId="0CD0E829"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int</w:t>
            </w:r>
            <w:proofErr w:type="spellEnd"/>
            <w:r w:rsidRPr="00CA2949">
              <w:rPr>
                <w:b/>
                <w:color w:val="0070C0"/>
              </w:rPr>
              <w:t xml:space="preserve"> </w:t>
            </w:r>
            <w:proofErr w:type="spellStart"/>
            <w:r w:rsidRPr="00CA2949">
              <w:rPr>
                <w:b/>
                <w:color w:val="0070C0"/>
              </w:rPr>
              <w:t>notSorted</w:t>
            </w:r>
            <w:proofErr w:type="spellEnd"/>
            <w:r w:rsidRPr="00CA2949">
              <w:rPr>
                <w:b/>
                <w:color w:val="0070C0"/>
              </w:rPr>
              <w:t>=0;</w:t>
            </w:r>
          </w:p>
          <w:p w14:paraId="45672252"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gramStart"/>
            <w:r w:rsidRPr="00CA2949">
              <w:rPr>
                <w:b/>
                <w:color w:val="0070C0"/>
              </w:rPr>
              <w:t>for(</w:t>
            </w:r>
            <w:proofErr w:type="spellStart"/>
            <w:proofErr w:type="gramEnd"/>
            <w:r w:rsidRPr="00CA2949">
              <w:rPr>
                <w:b/>
                <w:color w:val="0070C0"/>
              </w:rPr>
              <w:t>int</w:t>
            </w:r>
            <w:proofErr w:type="spellEnd"/>
            <w:r w:rsidRPr="00CA2949">
              <w:rPr>
                <w:b/>
                <w:color w:val="0070C0"/>
              </w:rPr>
              <w:t xml:space="preserve"> </w:t>
            </w:r>
            <w:proofErr w:type="spellStart"/>
            <w:r w:rsidRPr="00CA2949">
              <w:rPr>
                <w:b/>
                <w:color w:val="0070C0"/>
              </w:rPr>
              <w:t>i</w:t>
            </w:r>
            <w:proofErr w:type="spellEnd"/>
            <w:r w:rsidRPr="00CA2949">
              <w:rPr>
                <w:b/>
                <w:color w:val="0070C0"/>
              </w:rPr>
              <w:t xml:space="preserve">=0; </w:t>
            </w:r>
            <w:proofErr w:type="spellStart"/>
            <w:r w:rsidRPr="00CA2949">
              <w:rPr>
                <w:b/>
                <w:color w:val="0070C0"/>
              </w:rPr>
              <w:t>i</w:t>
            </w:r>
            <w:proofErr w:type="spellEnd"/>
            <w:r w:rsidRPr="00CA2949">
              <w:rPr>
                <w:b/>
                <w:color w:val="0070C0"/>
              </w:rPr>
              <w:t xml:space="preserve">&lt;arr.length-1; </w:t>
            </w:r>
            <w:proofErr w:type="spellStart"/>
            <w:r w:rsidRPr="00CA2949">
              <w:rPr>
                <w:b/>
                <w:color w:val="0070C0"/>
              </w:rPr>
              <w:t>i</w:t>
            </w:r>
            <w:proofErr w:type="spellEnd"/>
            <w:r w:rsidRPr="00CA2949">
              <w:rPr>
                <w:b/>
                <w:color w:val="0070C0"/>
              </w:rPr>
              <w:t>++){</w:t>
            </w:r>
          </w:p>
          <w:p w14:paraId="209C6AD3" w14:textId="77777777" w:rsidR="00CA2949" w:rsidRPr="00CA2949" w:rsidRDefault="00CA2949" w:rsidP="00CA2949">
            <w:pPr>
              <w:autoSpaceDE w:val="0"/>
              <w:autoSpaceDN w:val="0"/>
              <w:adjustRightInd w:val="0"/>
              <w:rPr>
                <w:b/>
                <w:color w:val="0070C0"/>
              </w:rPr>
            </w:pPr>
            <w:r w:rsidRPr="00CA2949">
              <w:rPr>
                <w:b/>
                <w:color w:val="0070C0"/>
              </w:rPr>
              <w:t xml:space="preserve">            if(</w:t>
            </w:r>
            <w:proofErr w:type="spellStart"/>
            <w:r w:rsidRPr="00CA2949">
              <w:rPr>
                <w:b/>
                <w:color w:val="0070C0"/>
              </w:rPr>
              <w:t>arr</w:t>
            </w:r>
            <w:proofErr w:type="spellEnd"/>
            <w:r w:rsidRPr="00CA2949">
              <w:rPr>
                <w:b/>
                <w:color w:val="0070C0"/>
              </w:rPr>
              <w:t>[</w:t>
            </w:r>
            <w:proofErr w:type="spellStart"/>
            <w:r w:rsidRPr="00CA2949">
              <w:rPr>
                <w:b/>
                <w:color w:val="0070C0"/>
              </w:rPr>
              <w:t>i</w:t>
            </w:r>
            <w:proofErr w:type="spellEnd"/>
            <w:r w:rsidRPr="00CA2949">
              <w:rPr>
                <w:b/>
                <w:color w:val="0070C0"/>
              </w:rPr>
              <w:t xml:space="preserve">]&gt; </w:t>
            </w:r>
            <w:proofErr w:type="spellStart"/>
            <w:r w:rsidRPr="00CA2949">
              <w:rPr>
                <w:b/>
                <w:color w:val="0070C0"/>
              </w:rPr>
              <w:t>arr</w:t>
            </w:r>
            <w:proofErr w:type="spellEnd"/>
            <w:r w:rsidRPr="00CA2949">
              <w:rPr>
                <w:b/>
                <w:color w:val="0070C0"/>
              </w:rPr>
              <w:t>[i+1</w:t>
            </w:r>
            <w:proofErr w:type="gramStart"/>
            <w:r w:rsidRPr="00CA2949">
              <w:rPr>
                <w:b/>
                <w:color w:val="0070C0"/>
              </w:rPr>
              <w:t>]){</w:t>
            </w:r>
            <w:proofErr w:type="gramEnd"/>
          </w:p>
          <w:p w14:paraId="2BBADB9F"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notSorted</w:t>
            </w:r>
            <w:proofErr w:type="spellEnd"/>
            <w:r w:rsidRPr="00CA2949">
              <w:rPr>
                <w:b/>
                <w:color w:val="0070C0"/>
              </w:rPr>
              <w:t>++;</w:t>
            </w:r>
          </w:p>
          <w:p w14:paraId="3A883ABA" w14:textId="77777777" w:rsidR="00CA2949" w:rsidRPr="00CA2949" w:rsidRDefault="00CA2949" w:rsidP="00CA2949">
            <w:pPr>
              <w:autoSpaceDE w:val="0"/>
              <w:autoSpaceDN w:val="0"/>
              <w:adjustRightInd w:val="0"/>
              <w:rPr>
                <w:b/>
                <w:color w:val="0070C0"/>
              </w:rPr>
            </w:pPr>
            <w:r w:rsidRPr="00CA2949">
              <w:rPr>
                <w:b/>
                <w:color w:val="0070C0"/>
              </w:rPr>
              <w:t xml:space="preserve">            }</w:t>
            </w:r>
          </w:p>
          <w:p w14:paraId="1741D4DA" w14:textId="77777777" w:rsidR="00CA2949" w:rsidRPr="00CA2949" w:rsidRDefault="00CA2949" w:rsidP="00CA2949">
            <w:pPr>
              <w:autoSpaceDE w:val="0"/>
              <w:autoSpaceDN w:val="0"/>
              <w:adjustRightInd w:val="0"/>
              <w:rPr>
                <w:b/>
                <w:color w:val="0070C0"/>
              </w:rPr>
            </w:pPr>
            <w:r w:rsidRPr="00CA2949">
              <w:rPr>
                <w:b/>
                <w:color w:val="0070C0"/>
              </w:rPr>
              <w:t xml:space="preserve">        }</w:t>
            </w:r>
          </w:p>
          <w:p w14:paraId="538F7C85" w14:textId="77777777" w:rsidR="00CA2949" w:rsidRPr="00CA2949" w:rsidRDefault="00CA2949" w:rsidP="00CA2949">
            <w:pPr>
              <w:autoSpaceDE w:val="0"/>
              <w:autoSpaceDN w:val="0"/>
              <w:adjustRightInd w:val="0"/>
              <w:rPr>
                <w:b/>
                <w:color w:val="0070C0"/>
              </w:rPr>
            </w:pPr>
            <w:r w:rsidRPr="00CA2949">
              <w:rPr>
                <w:b/>
                <w:color w:val="0070C0"/>
              </w:rPr>
              <w:t xml:space="preserve">        if(</w:t>
            </w:r>
            <w:proofErr w:type="spellStart"/>
            <w:r w:rsidRPr="00CA2949">
              <w:rPr>
                <w:b/>
                <w:color w:val="0070C0"/>
              </w:rPr>
              <w:t>notSorted</w:t>
            </w:r>
            <w:proofErr w:type="spellEnd"/>
            <w:r w:rsidRPr="00CA2949">
              <w:rPr>
                <w:b/>
                <w:color w:val="0070C0"/>
              </w:rPr>
              <w:t>&gt;</w:t>
            </w:r>
            <w:proofErr w:type="gramStart"/>
            <w:r w:rsidRPr="00CA2949">
              <w:rPr>
                <w:b/>
                <w:color w:val="0070C0"/>
              </w:rPr>
              <w:t>0){</w:t>
            </w:r>
            <w:proofErr w:type="gramEnd"/>
          </w:p>
          <w:p w14:paraId="42A8E58A"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System.out.println</w:t>
            </w:r>
            <w:proofErr w:type="spellEnd"/>
            <w:r w:rsidRPr="00CA2949">
              <w:rPr>
                <w:b/>
                <w:color w:val="0070C0"/>
              </w:rPr>
              <w:t>("This list is not sorted");</w:t>
            </w:r>
          </w:p>
          <w:p w14:paraId="647AB633" w14:textId="77777777" w:rsidR="00CA2949" w:rsidRPr="00CA2949" w:rsidRDefault="00CA2949" w:rsidP="00CA2949">
            <w:pPr>
              <w:autoSpaceDE w:val="0"/>
              <w:autoSpaceDN w:val="0"/>
              <w:adjustRightInd w:val="0"/>
              <w:rPr>
                <w:b/>
                <w:color w:val="0070C0"/>
              </w:rPr>
            </w:pPr>
            <w:r w:rsidRPr="00CA2949">
              <w:rPr>
                <w:b/>
                <w:color w:val="0070C0"/>
              </w:rPr>
              <w:t xml:space="preserve">        }</w:t>
            </w:r>
          </w:p>
          <w:p w14:paraId="52AC9EEA"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gramStart"/>
            <w:r w:rsidRPr="00CA2949">
              <w:rPr>
                <w:b/>
                <w:color w:val="0070C0"/>
              </w:rPr>
              <w:t>else{</w:t>
            </w:r>
            <w:proofErr w:type="gramEnd"/>
          </w:p>
          <w:p w14:paraId="43594F6C" w14:textId="77777777" w:rsidR="00CA2949" w:rsidRPr="00CA2949" w:rsidRDefault="00CA2949" w:rsidP="00CA2949">
            <w:pPr>
              <w:autoSpaceDE w:val="0"/>
              <w:autoSpaceDN w:val="0"/>
              <w:adjustRightInd w:val="0"/>
              <w:rPr>
                <w:b/>
                <w:color w:val="0070C0"/>
              </w:rPr>
            </w:pPr>
            <w:r w:rsidRPr="00CA2949">
              <w:rPr>
                <w:b/>
                <w:color w:val="0070C0"/>
              </w:rPr>
              <w:t xml:space="preserve">            </w:t>
            </w:r>
            <w:proofErr w:type="spellStart"/>
            <w:r w:rsidRPr="00CA2949">
              <w:rPr>
                <w:b/>
                <w:color w:val="0070C0"/>
              </w:rPr>
              <w:t>System.out.println</w:t>
            </w:r>
            <w:proofErr w:type="spellEnd"/>
            <w:r w:rsidRPr="00CA2949">
              <w:rPr>
                <w:b/>
                <w:color w:val="0070C0"/>
              </w:rPr>
              <w:t>("This list is already sorted");</w:t>
            </w:r>
          </w:p>
          <w:p w14:paraId="5448C8F6" w14:textId="77777777" w:rsidR="00CA2949" w:rsidRPr="00CA2949" w:rsidRDefault="00CA2949" w:rsidP="00CA2949">
            <w:pPr>
              <w:autoSpaceDE w:val="0"/>
              <w:autoSpaceDN w:val="0"/>
              <w:adjustRightInd w:val="0"/>
              <w:rPr>
                <w:b/>
                <w:color w:val="0070C0"/>
              </w:rPr>
            </w:pPr>
            <w:r w:rsidRPr="00CA2949">
              <w:rPr>
                <w:b/>
                <w:color w:val="0070C0"/>
              </w:rPr>
              <w:t xml:space="preserve">        }</w:t>
            </w:r>
          </w:p>
          <w:p w14:paraId="07526055" w14:textId="77777777" w:rsidR="00CA2949" w:rsidRPr="00CA2949" w:rsidRDefault="00CA2949" w:rsidP="00CA2949">
            <w:pPr>
              <w:autoSpaceDE w:val="0"/>
              <w:autoSpaceDN w:val="0"/>
              <w:adjustRightInd w:val="0"/>
              <w:rPr>
                <w:b/>
                <w:color w:val="0070C0"/>
              </w:rPr>
            </w:pPr>
            <w:r w:rsidRPr="00CA2949">
              <w:rPr>
                <w:b/>
                <w:color w:val="0070C0"/>
              </w:rPr>
              <w:t xml:space="preserve">    }</w:t>
            </w:r>
          </w:p>
          <w:p w14:paraId="3EAB285D" w14:textId="7E4663FB" w:rsidR="00AE69F8" w:rsidRPr="00CA2949" w:rsidRDefault="00CA2949" w:rsidP="00CA2949">
            <w:pPr>
              <w:autoSpaceDE w:val="0"/>
              <w:autoSpaceDN w:val="0"/>
              <w:adjustRightInd w:val="0"/>
              <w:rPr>
                <w:b/>
                <w:color w:val="0070C0"/>
              </w:rPr>
            </w:pPr>
            <w:r w:rsidRPr="00CA2949">
              <w:rPr>
                <w:b/>
                <w:color w:val="0070C0"/>
              </w:rPr>
              <w:t>}</w:t>
            </w:r>
          </w:p>
          <w:p w14:paraId="536A1DC8" w14:textId="77777777" w:rsidR="00AE69F8" w:rsidRDefault="00AE69F8" w:rsidP="007D2061">
            <w:pPr>
              <w:autoSpaceDE w:val="0"/>
              <w:autoSpaceDN w:val="0"/>
              <w:adjustRightInd w:val="0"/>
            </w:pPr>
          </w:p>
          <w:p w14:paraId="04CECD42" w14:textId="47383C32" w:rsidR="00AE69F8" w:rsidRDefault="00AE69F8" w:rsidP="007D2061">
            <w:pPr>
              <w:autoSpaceDE w:val="0"/>
              <w:autoSpaceDN w:val="0"/>
              <w:adjustRightInd w:val="0"/>
            </w:pPr>
          </w:p>
        </w:tc>
      </w:tr>
    </w:tbl>
    <w:p w14:paraId="360D05F0" w14:textId="77777777" w:rsidR="00891ED9" w:rsidRDefault="00891ED9" w:rsidP="00891ED9"/>
    <w:p w14:paraId="2CA9A8B2" w14:textId="77777777" w:rsidR="00891ED9" w:rsidRDefault="00891ED9" w:rsidP="00891ED9"/>
    <w:p w14:paraId="03B98CB5" w14:textId="77777777" w:rsidR="00891ED9" w:rsidRDefault="00891ED9" w:rsidP="00891ED9"/>
    <w:p w14:paraId="0057BFA5" w14:textId="77777777" w:rsidR="00891ED9" w:rsidRDefault="00891ED9" w:rsidP="00891ED9">
      <w:r w:rsidRPr="00CF3766">
        <w:rPr>
          <w:b/>
          <w:sz w:val="24"/>
          <w:u w:val="single"/>
        </w:rPr>
        <w:t>Testing:</w:t>
      </w:r>
      <w:r>
        <w:t xml:space="preserve"> (Describe how you test this program.</w:t>
      </w:r>
      <w:r w:rsidRPr="00CE7DE3">
        <w:t xml:space="preserve"> </w:t>
      </w:r>
      <w:r>
        <w:t xml:space="preserve">Type your answer in the following with </w:t>
      </w:r>
      <w:r w:rsidRPr="008F0E0A">
        <w:rPr>
          <w:b/>
          <w:color w:val="0070C0"/>
        </w:rPr>
        <w:t>BLUE font color</w:t>
      </w:r>
      <w:r>
        <w:t>)</w:t>
      </w:r>
    </w:p>
    <w:p w14:paraId="415FBFC9" w14:textId="77777777" w:rsidR="00891ED9" w:rsidRDefault="00891ED9" w:rsidP="00891ED9"/>
    <w:tbl>
      <w:tblPr>
        <w:tblStyle w:val="TableGrid"/>
        <w:tblW w:w="0" w:type="auto"/>
        <w:shd w:val="clear" w:color="auto" w:fill="FDE9D9" w:themeFill="accent6" w:themeFillTint="33"/>
        <w:tblLook w:val="04A0" w:firstRow="1" w:lastRow="0" w:firstColumn="1" w:lastColumn="0" w:noHBand="0" w:noVBand="1"/>
      </w:tblPr>
      <w:tblGrid>
        <w:gridCol w:w="10160"/>
      </w:tblGrid>
      <w:tr w:rsidR="00891ED9" w14:paraId="6BA13253" w14:textId="77777777" w:rsidTr="001832CB">
        <w:tc>
          <w:tcPr>
            <w:tcW w:w="10386" w:type="dxa"/>
            <w:shd w:val="clear" w:color="auto" w:fill="FDE9D9" w:themeFill="accent6" w:themeFillTint="33"/>
          </w:tcPr>
          <w:p w14:paraId="114D4742" w14:textId="77777777" w:rsidR="00891ED9" w:rsidRDefault="00891ED9" w:rsidP="001832CB"/>
          <w:p w14:paraId="5CB36A8B" w14:textId="77777777" w:rsidR="00891ED9" w:rsidRPr="00ED7D4B" w:rsidRDefault="00891ED9" w:rsidP="001832CB">
            <w:pPr>
              <w:rPr>
                <w:b/>
                <w:color w:val="0070C0"/>
              </w:rPr>
            </w:pPr>
            <w:r w:rsidRPr="00ED7D4B">
              <w:rPr>
                <w:b/>
                <w:color w:val="0070C0"/>
              </w:rPr>
              <w:t>RUN three times, using the same input as in the sample runs:</w:t>
            </w:r>
          </w:p>
          <w:p w14:paraId="6A0B3FD8" w14:textId="77777777" w:rsidR="00891ED9" w:rsidRPr="00ED7D4B" w:rsidRDefault="00891ED9" w:rsidP="001832CB">
            <w:pPr>
              <w:rPr>
                <w:b/>
                <w:color w:val="0070C0"/>
              </w:rPr>
            </w:pPr>
          </w:p>
          <w:p w14:paraId="4C9D2A25" w14:textId="60694D02" w:rsidR="00891ED9" w:rsidRDefault="00891ED9" w:rsidP="001832CB">
            <w:pPr>
              <w:rPr>
                <w:b/>
                <w:color w:val="0070C0"/>
                <w:u w:val="single"/>
              </w:rPr>
            </w:pPr>
            <w:r w:rsidRPr="00C14FCB">
              <w:rPr>
                <w:b/>
                <w:color w:val="0070C0"/>
                <w:u w:val="single"/>
              </w:rPr>
              <w:t>Test 1:</w:t>
            </w:r>
          </w:p>
          <w:p w14:paraId="142FB55A" w14:textId="77777777" w:rsidR="002762BB" w:rsidRPr="002762BB" w:rsidRDefault="002762BB" w:rsidP="002762BB">
            <w:pPr>
              <w:rPr>
                <w:b/>
                <w:color w:val="0070C0"/>
              </w:rPr>
            </w:pPr>
            <w:r w:rsidRPr="002762BB">
              <w:rPr>
                <w:b/>
                <w:color w:val="0070C0"/>
              </w:rPr>
              <w:t xml:space="preserve">Enter list: 5 1 1 3 5 7 </w:t>
            </w:r>
          </w:p>
          <w:p w14:paraId="42BC3525" w14:textId="738519E3" w:rsidR="002762BB" w:rsidRPr="002762BB" w:rsidRDefault="002762BB" w:rsidP="002762BB">
            <w:pPr>
              <w:rPr>
                <w:b/>
                <w:color w:val="0070C0"/>
              </w:rPr>
            </w:pPr>
            <w:r w:rsidRPr="002762BB">
              <w:rPr>
                <w:b/>
                <w:color w:val="0070C0"/>
              </w:rPr>
              <w:t>This list is already sorted</w:t>
            </w:r>
          </w:p>
          <w:p w14:paraId="543F0D27" w14:textId="77777777" w:rsidR="002762BB" w:rsidRPr="00C14FCB" w:rsidRDefault="002762BB" w:rsidP="002762BB">
            <w:pPr>
              <w:rPr>
                <w:b/>
                <w:color w:val="0070C0"/>
                <w:u w:val="single"/>
              </w:rPr>
            </w:pPr>
          </w:p>
          <w:p w14:paraId="2372818C" w14:textId="06342AD7" w:rsidR="00891ED9" w:rsidRPr="00C14FCB" w:rsidRDefault="00891ED9" w:rsidP="001832CB">
            <w:pPr>
              <w:rPr>
                <w:b/>
                <w:color w:val="0070C0"/>
                <w:u w:val="single"/>
              </w:rPr>
            </w:pPr>
            <w:r w:rsidRPr="00C14FCB">
              <w:rPr>
                <w:b/>
                <w:color w:val="0070C0"/>
                <w:u w:val="single"/>
              </w:rPr>
              <w:t xml:space="preserve">Test </w:t>
            </w:r>
            <w:r w:rsidR="002762BB">
              <w:rPr>
                <w:b/>
                <w:color w:val="0070C0"/>
                <w:u w:val="single"/>
              </w:rPr>
              <w:t>2</w:t>
            </w:r>
            <w:r w:rsidRPr="00C14FCB">
              <w:rPr>
                <w:b/>
                <w:color w:val="0070C0"/>
                <w:u w:val="single"/>
              </w:rPr>
              <w:t>:</w:t>
            </w:r>
          </w:p>
          <w:p w14:paraId="39D6DD32" w14:textId="77777777" w:rsidR="002762BB" w:rsidRPr="002762BB" w:rsidRDefault="002762BB" w:rsidP="002762BB">
            <w:pPr>
              <w:rPr>
                <w:b/>
                <w:color w:val="0070C0"/>
              </w:rPr>
            </w:pPr>
            <w:r w:rsidRPr="002762BB">
              <w:rPr>
                <w:b/>
                <w:color w:val="0070C0"/>
              </w:rPr>
              <w:t>Enter list: 5 70 9 12 14 9</w:t>
            </w:r>
          </w:p>
          <w:p w14:paraId="02F0A1C2" w14:textId="77777777" w:rsidR="002762BB" w:rsidRPr="009E3BC0" w:rsidRDefault="002762BB" w:rsidP="002762BB">
            <w:pPr>
              <w:rPr>
                <w:b/>
                <w:color w:val="0070C0"/>
              </w:rPr>
            </w:pPr>
            <w:r w:rsidRPr="002762BB">
              <w:rPr>
                <w:b/>
                <w:color w:val="0070C0"/>
              </w:rPr>
              <w:t>This list is not sorted</w:t>
            </w:r>
          </w:p>
          <w:p w14:paraId="13345515" w14:textId="1A5C3334" w:rsidR="00891ED9" w:rsidRDefault="00891ED9" w:rsidP="001832CB">
            <w:pPr>
              <w:rPr>
                <w:b/>
                <w:color w:val="0070C0"/>
              </w:rPr>
            </w:pPr>
          </w:p>
          <w:p w14:paraId="5E25151A" w14:textId="3B397F69" w:rsidR="002762BB" w:rsidRPr="002762BB" w:rsidRDefault="002762BB" w:rsidP="001832CB">
            <w:pPr>
              <w:rPr>
                <w:b/>
                <w:color w:val="0070C0"/>
                <w:u w:val="single"/>
              </w:rPr>
            </w:pPr>
            <w:r>
              <w:rPr>
                <w:b/>
                <w:color w:val="0070C0"/>
                <w:u w:val="single"/>
              </w:rPr>
              <w:t>Test 3:</w:t>
            </w:r>
          </w:p>
          <w:p w14:paraId="41D030B7" w14:textId="77777777" w:rsidR="002762BB" w:rsidRPr="002762BB" w:rsidRDefault="002762BB" w:rsidP="002762BB">
            <w:pPr>
              <w:rPr>
                <w:b/>
                <w:color w:val="0070C0"/>
              </w:rPr>
            </w:pPr>
            <w:r w:rsidRPr="002762BB">
              <w:rPr>
                <w:b/>
                <w:color w:val="0070C0"/>
              </w:rPr>
              <w:t xml:space="preserve">Enter list: 7 1 2 3 4 5 6 7 </w:t>
            </w:r>
          </w:p>
          <w:p w14:paraId="11F7D648" w14:textId="6AE9A7A2" w:rsidR="002762BB" w:rsidRPr="002762BB" w:rsidRDefault="002762BB" w:rsidP="002762BB">
            <w:pPr>
              <w:rPr>
                <w:b/>
                <w:color w:val="0070C0"/>
              </w:rPr>
            </w:pPr>
            <w:r w:rsidRPr="002762BB">
              <w:rPr>
                <w:b/>
                <w:color w:val="0070C0"/>
              </w:rPr>
              <w:t>This list is already sorted</w:t>
            </w:r>
          </w:p>
          <w:p w14:paraId="59B0B874" w14:textId="77777777" w:rsidR="00891ED9" w:rsidRDefault="00891ED9" w:rsidP="001832CB"/>
        </w:tc>
      </w:tr>
    </w:tbl>
    <w:p w14:paraId="2214817B" w14:textId="77777777" w:rsidR="00891ED9" w:rsidRDefault="00891ED9" w:rsidP="00891ED9"/>
    <w:p w14:paraId="07B811BF" w14:textId="77777777" w:rsidR="00891ED9" w:rsidRDefault="00891ED9" w:rsidP="007A0E1A"/>
    <w:sectPr w:rsidR="00891ED9"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F0503" w14:textId="77777777" w:rsidR="007A3450" w:rsidRDefault="007A3450">
      <w:r>
        <w:separator/>
      </w:r>
    </w:p>
  </w:endnote>
  <w:endnote w:type="continuationSeparator" w:id="0">
    <w:p w14:paraId="269CC722" w14:textId="77777777" w:rsidR="007A3450" w:rsidRDefault="007A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C829C" w14:textId="77777777" w:rsidR="007A3450" w:rsidRDefault="007A3450">
      <w:r>
        <w:separator/>
      </w:r>
    </w:p>
  </w:footnote>
  <w:footnote w:type="continuationSeparator" w:id="0">
    <w:p w14:paraId="1BED635D" w14:textId="77777777" w:rsidR="007A3450" w:rsidRDefault="007A3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E21"/>
    <w:rsid w:val="00000D4C"/>
    <w:rsid w:val="0000460A"/>
    <w:rsid w:val="00036358"/>
    <w:rsid w:val="0004310E"/>
    <w:rsid w:val="00050622"/>
    <w:rsid w:val="00051554"/>
    <w:rsid w:val="0006311D"/>
    <w:rsid w:val="000D0F5F"/>
    <w:rsid w:val="000E504D"/>
    <w:rsid w:val="000E6BDC"/>
    <w:rsid w:val="000F5A70"/>
    <w:rsid w:val="00140DC3"/>
    <w:rsid w:val="0016602A"/>
    <w:rsid w:val="00171FEB"/>
    <w:rsid w:val="00181B64"/>
    <w:rsid w:val="00192C8C"/>
    <w:rsid w:val="001C639D"/>
    <w:rsid w:val="001F7CD6"/>
    <w:rsid w:val="00227C59"/>
    <w:rsid w:val="00245D93"/>
    <w:rsid w:val="00274ED5"/>
    <w:rsid w:val="00275618"/>
    <w:rsid w:val="002762BB"/>
    <w:rsid w:val="00353149"/>
    <w:rsid w:val="003546FD"/>
    <w:rsid w:val="00355C8E"/>
    <w:rsid w:val="00367434"/>
    <w:rsid w:val="00370A75"/>
    <w:rsid w:val="00376F06"/>
    <w:rsid w:val="00386A78"/>
    <w:rsid w:val="003D4198"/>
    <w:rsid w:val="00406B12"/>
    <w:rsid w:val="00410912"/>
    <w:rsid w:val="004156D2"/>
    <w:rsid w:val="00426B40"/>
    <w:rsid w:val="00432463"/>
    <w:rsid w:val="00433E97"/>
    <w:rsid w:val="00441D27"/>
    <w:rsid w:val="00472CF6"/>
    <w:rsid w:val="004A074E"/>
    <w:rsid w:val="004B2FE6"/>
    <w:rsid w:val="004F4105"/>
    <w:rsid w:val="004F7EEF"/>
    <w:rsid w:val="0050443C"/>
    <w:rsid w:val="005125B4"/>
    <w:rsid w:val="0052169D"/>
    <w:rsid w:val="0054326B"/>
    <w:rsid w:val="00577E63"/>
    <w:rsid w:val="00593349"/>
    <w:rsid w:val="005953DC"/>
    <w:rsid w:val="005B7F28"/>
    <w:rsid w:val="005D057F"/>
    <w:rsid w:val="005E1FBC"/>
    <w:rsid w:val="00626037"/>
    <w:rsid w:val="006424F0"/>
    <w:rsid w:val="006466E0"/>
    <w:rsid w:val="006518F8"/>
    <w:rsid w:val="0066679A"/>
    <w:rsid w:val="0067242D"/>
    <w:rsid w:val="006749E1"/>
    <w:rsid w:val="006860BF"/>
    <w:rsid w:val="006B18A6"/>
    <w:rsid w:val="006B1A68"/>
    <w:rsid w:val="006B4B94"/>
    <w:rsid w:val="006C705A"/>
    <w:rsid w:val="006D236C"/>
    <w:rsid w:val="006D6BF0"/>
    <w:rsid w:val="006E53A4"/>
    <w:rsid w:val="00731772"/>
    <w:rsid w:val="0074193F"/>
    <w:rsid w:val="0076397E"/>
    <w:rsid w:val="007649B6"/>
    <w:rsid w:val="00764D3C"/>
    <w:rsid w:val="00767EF6"/>
    <w:rsid w:val="007A0E1A"/>
    <w:rsid w:val="007A3450"/>
    <w:rsid w:val="007A34D9"/>
    <w:rsid w:val="007B7B6E"/>
    <w:rsid w:val="007C41C0"/>
    <w:rsid w:val="007C4BD9"/>
    <w:rsid w:val="007D2061"/>
    <w:rsid w:val="007E3273"/>
    <w:rsid w:val="008032A3"/>
    <w:rsid w:val="008163D1"/>
    <w:rsid w:val="00841002"/>
    <w:rsid w:val="00843D8E"/>
    <w:rsid w:val="00845B67"/>
    <w:rsid w:val="00845DD2"/>
    <w:rsid w:val="008536B3"/>
    <w:rsid w:val="008750D0"/>
    <w:rsid w:val="00891ED9"/>
    <w:rsid w:val="0089299F"/>
    <w:rsid w:val="00894202"/>
    <w:rsid w:val="008A7D8B"/>
    <w:rsid w:val="008B7DBE"/>
    <w:rsid w:val="008D1D87"/>
    <w:rsid w:val="008F0212"/>
    <w:rsid w:val="008F0E0A"/>
    <w:rsid w:val="009039D1"/>
    <w:rsid w:val="009323E5"/>
    <w:rsid w:val="00950231"/>
    <w:rsid w:val="0095273B"/>
    <w:rsid w:val="00957730"/>
    <w:rsid w:val="009838C7"/>
    <w:rsid w:val="00983BAD"/>
    <w:rsid w:val="00992A6F"/>
    <w:rsid w:val="00992DE8"/>
    <w:rsid w:val="009A0BB2"/>
    <w:rsid w:val="009D3DF0"/>
    <w:rsid w:val="00A25CC7"/>
    <w:rsid w:val="00A27431"/>
    <w:rsid w:val="00A31E21"/>
    <w:rsid w:val="00A6683C"/>
    <w:rsid w:val="00A7495F"/>
    <w:rsid w:val="00A761B2"/>
    <w:rsid w:val="00A83B57"/>
    <w:rsid w:val="00A90F7F"/>
    <w:rsid w:val="00A92BDB"/>
    <w:rsid w:val="00AB64AB"/>
    <w:rsid w:val="00AE12E1"/>
    <w:rsid w:val="00AE3161"/>
    <w:rsid w:val="00AE69F8"/>
    <w:rsid w:val="00AF28B3"/>
    <w:rsid w:val="00B0169D"/>
    <w:rsid w:val="00B15D66"/>
    <w:rsid w:val="00B170E2"/>
    <w:rsid w:val="00B17491"/>
    <w:rsid w:val="00B32F80"/>
    <w:rsid w:val="00B72F55"/>
    <w:rsid w:val="00B90154"/>
    <w:rsid w:val="00BD14DA"/>
    <w:rsid w:val="00C01549"/>
    <w:rsid w:val="00C14FCB"/>
    <w:rsid w:val="00C27171"/>
    <w:rsid w:val="00C35344"/>
    <w:rsid w:val="00C35445"/>
    <w:rsid w:val="00C354B9"/>
    <w:rsid w:val="00C94F29"/>
    <w:rsid w:val="00CA0C71"/>
    <w:rsid w:val="00CA2949"/>
    <w:rsid w:val="00CA2E62"/>
    <w:rsid w:val="00CA3459"/>
    <w:rsid w:val="00CD2398"/>
    <w:rsid w:val="00CE7DE3"/>
    <w:rsid w:val="00CF3766"/>
    <w:rsid w:val="00D444F1"/>
    <w:rsid w:val="00D6665D"/>
    <w:rsid w:val="00D8415E"/>
    <w:rsid w:val="00D92A5A"/>
    <w:rsid w:val="00DD6EF5"/>
    <w:rsid w:val="00DE63C7"/>
    <w:rsid w:val="00E53E96"/>
    <w:rsid w:val="00EB2C2E"/>
    <w:rsid w:val="00EB59E8"/>
    <w:rsid w:val="00EC3149"/>
    <w:rsid w:val="00EC3815"/>
    <w:rsid w:val="00EC4012"/>
    <w:rsid w:val="00ED580B"/>
    <w:rsid w:val="00ED7D4B"/>
    <w:rsid w:val="00F023D2"/>
    <w:rsid w:val="00F133E6"/>
    <w:rsid w:val="00F40354"/>
    <w:rsid w:val="00F424EE"/>
    <w:rsid w:val="00F42C18"/>
    <w:rsid w:val="00F53CD9"/>
    <w:rsid w:val="00F66186"/>
    <w:rsid w:val="00F671DB"/>
    <w:rsid w:val="00F71E50"/>
    <w:rsid w:val="00F72D2F"/>
    <w:rsid w:val="00F828F4"/>
    <w:rsid w:val="00F92399"/>
    <w:rsid w:val="00FC30B7"/>
    <w:rsid w:val="00FC6CAB"/>
    <w:rsid w:val="00FD2D61"/>
    <w:rsid w:val="00FD4F7F"/>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586504"/>
  <w15:docId w15:val="{9DB28BB2-988C-4B7E-85D6-0793181A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14:shadow w14:blurRad="50800" w14:dist="38100" w14:dir="2700000" w14:sx="100000" w14:sy="100000" w14:kx="0" w14:ky="0" w14:algn="tl">
        <w14:srgbClr w14:val="000000">
          <w14:alpha w14:val="60000"/>
        </w14:srgbClr>
      </w14:shadow>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2016">
      <w:bodyDiv w:val="1"/>
      <w:marLeft w:val="0"/>
      <w:marRight w:val="0"/>
      <w:marTop w:val="0"/>
      <w:marBottom w:val="0"/>
      <w:divBdr>
        <w:top w:val="none" w:sz="0" w:space="0" w:color="auto"/>
        <w:left w:val="none" w:sz="0" w:space="0" w:color="auto"/>
        <w:bottom w:val="none" w:sz="0" w:space="0" w:color="auto"/>
        <w:right w:val="none" w:sz="0" w:space="0" w:color="auto"/>
      </w:divBdr>
    </w:div>
    <w:div w:id="9586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2827</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lastModifiedBy>Adriel Martinez</cp:lastModifiedBy>
  <cp:revision>2</cp:revision>
  <cp:lastPrinted>2010-08-31T08:58:00Z</cp:lastPrinted>
  <dcterms:created xsi:type="dcterms:W3CDTF">2018-09-26T13:48:00Z</dcterms:created>
  <dcterms:modified xsi:type="dcterms:W3CDTF">2018-09-26T13:48:00Z</dcterms:modified>
</cp:coreProperties>
</file>