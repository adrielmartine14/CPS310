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6A63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</w:t>
      </w:r>
      <w:proofErr w:type="gramStart"/>
      <w:r w:rsidR="006E53A4">
        <w:rPr>
          <w:rFonts w:ascii="Arial" w:hAnsi="Arial" w:cs="Arial"/>
          <w:b/>
          <w:color w:val="FF0000"/>
        </w:rPr>
        <w:t xml:space="preserve">Lab </w:t>
      </w:r>
      <w:r w:rsidR="00A31E21" w:rsidRPr="0074193F">
        <w:rPr>
          <w:rFonts w:ascii="Arial" w:hAnsi="Arial" w:cs="Arial"/>
          <w:b/>
          <w:color w:val="FF0000"/>
        </w:rPr>
        <w:t xml:space="preserve"> #</w:t>
      </w:r>
      <w:proofErr w:type="gramEnd"/>
      <w:r w:rsidR="00A31E21" w:rsidRPr="0074193F">
        <w:rPr>
          <w:rFonts w:ascii="Arial" w:hAnsi="Arial" w:cs="Arial"/>
          <w:b/>
          <w:color w:val="FF0000"/>
        </w:rPr>
        <w:t xml:space="preserve"> 0</w:t>
      </w:r>
      <w:r w:rsidR="00C35445">
        <w:rPr>
          <w:rFonts w:ascii="Arial" w:hAnsi="Arial" w:cs="Arial"/>
          <w:b/>
          <w:color w:val="FF0000"/>
        </w:rPr>
        <w:t>1</w:t>
      </w:r>
    </w:p>
    <w:p w14:paraId="73D6212B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1E379F1F" wp14:editId="56E0251B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35A37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7968E9E3" w14:textId="77777777" w:rsidR="00ED7D4B" w:rsidRDefault="00ED7D4B" w:rsidP="00472CF6">
      <w:pPr>
        <w:spacing w:after="40"/>
        <w:rPr>
          <w:b/>
          <w:sz w:val="22"/>
        </w:rPr>
      </w:pPr>
    </w:p>
    <w:p w14:paraId="48E197AF" w14:textId="6A2CB742" w:rsidR="00BC7DF5" w:rsidRPr="0000460A" w:rsidRDefault="00D6665D" w:rsidP="00BC7DF5">
      <w:pPr>
        <w:spacing w:after="40"/>
        <w:rPr>
          <w:b/>
          <w:sz w:val="22"/>
        </w:rPr>
      </w:pPr>
      <w:r>
        <w:rPr>
          <w:b/>
          <w:sz w:val="22"/>
        </w:rPr>
        <w:t xml:space="preserve">Student </w:t>
      </w:r>
      <w:r w:rsidR="00BC7DF5">
        <w:rPr>
          <w:b/>
          <w:sz w:val="22"/>
        </w:rPr>
        <w:t xml:space="preserve">Last </w:t>
      </w:r>
      <w:r>
        <w:rPr>
          <w:b/>
          <w:sz w:val="22"/>
        </w:rPr>
        <w:t xml:space="preserve">Name:  </w:t>
      </w:r>
      <w:r w:rsidR="00BE1354">
        <w:rPr>
          <w:b/>
          <w:sz w:val="22"/>
        </w:rPr>
        <w:t xml:space="preserve"> </w:t>
      </w:r>
      <w:r w:rsidR="00285882">
        <w:rPr>
          <w:b/>
          <w:color w:val="0070C0"/>
          <w:sz w:val="22"/>
        </w:rPr>
        <w:t>Martinez</w:t>
      </w:r>
      <w:r w:rsidR="00BC7DF5">
        <w:rPr>
          <w:b/>
          <w:sz w:val="22"/>
        </w:rPr>
        <w:t xml:space="preserve">   </w:t>
      </w:r>
      <w:r w:rsidR="00BE1354">
        <w:rPr>
          <w:b/>
          <w:sz w:val="22"/>
        </w:rPr>
        <w:t xml:space="preserve">             </w:t>
      </w:r>
      <w:r w:rsidR="00BC7DF5">
        <w:rPr>
          <w:b/>
          <w:sz w:val="22"/>
        </w:rPr>
        <w:t xml:space="preserve">Student First Name:  </w:t>
      </w:r>
      <w:r w:rsidR="00285882">
        <w:rPr>
          <w:b/>
          <w:color w:val="0070C0"/>
          <w:sz w:val="22"/>
        </w:rPr>
        <w:t>Adriel</w:t>
      </w:r>
    </w:p>
    <w:p w14:paraId="1184F5E9" w14:textId="4FD4F4C6" w:rsidR="00376F06" w:rsidRPr="0000460A" w:rsidRDefault="00472CF6" w:rsidP="00472CF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</w:t>
      </w:r>
      <w:r w:rsidR="00376F06" w:rsidRPr="0000460A">
        <w:rPr>
          <w:b/>
          <w:sz w:val="22"/>
        </w:rPr>
        <w:t>Section</w:t>
      </w:r>
      <w:r w:rsidRPr="0000460A">
        <w:rPr>
          <w:b/>
          <w:sz w:val="22"/>
        </w:rPr>
        <w:t xml:space="preserve"> # </w:t>
      </w:r>
      <w:r w:rsidR="00BE1354" w:rsidRPr="00BE1354">
        <w:rPr>
          <w:b/>
          <w:color w:val="0070C0"/>
          <w:sz w:val="22"/>
        </w:rPr>
        <w:t>0</w:t>
      </w:r>
      <w:r w:rsidR="00285882">
        <w:rPr>
          <w:b/>
          <w:color w:val="0070C0"/>
          <w:sz w:val="22"/>
        </w:rPr>
        <w:t>1</w:t>
      </w:r>
    </w:p>
    <w:p w14:paraId="34DA9D40" w14:textId="77777777" w:rsidR="00BC7DF5" w:rsidRDefault="00BC7DF5" w:rsidP="00472CF6">
      <w:pPr>
        <w:spacing w:after="40"/>
        <w:rPr>
          <w:b/>
          <w:sz w:val="22"/>
        </w:rPr>
      </w:pPr>
    </w:p>
    <w:p w14:paraId="41CF5D2B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4B3607F2" w14:textId="77777777" w:rsidR="00ED7D4B" w:rsidRDefault="00ED7D4B" w:rsidP="00472CF6">
      <w:pPr>
        <w:spacing w:after="40"/>
        <w:rPr>
          <w:sz w:val="22"/>
          <w:szCs w:val="22"/>
        </w:rPr>
      </w:pPr>
    </w:p>
    <w:p w14:paraId="72DBBA22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>TOPIC: Review of complete Java programs, standard I/O, If-Else</w:t>
      </w:r>
    </w:p>
    <w:p w14:paraId="7280A7C7" w14:textId="77777777" w:rsidR="00426B40" w:rsidRDefault="00426B40" w:rsidP="00472CF6">
      <w:pPr>
        <w:spacing w:after="40"/>
        <w:rPr>
          <w:sz w:val="22"/>
          <w:szCs w:val="22"/>
        </w:rPr>
      </w:pPr>
    </w:p>
    <w:p w14:paraId="4CB18031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508FBE3A" w14:textId="77777777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  <w:r w:rsidR="0066679A">
        <w:rPr>
          <w:b/>
          <w:sz w:val="28"/>
          <w:szCs w:val="36"/>
        </w:rPr>
        <w:t>Minute Conversion</w:t>
      </w:r>
    </w:p>
    <w:p w14:paraId="35819C86" w14:textId="77777777" w:rsidR="007A0E1A" w:rsidRDefault="007A0E1A" w:rsidP="007A0E1A"/>
    <w:p w14:paraId="485E9845" w14:textId="77777777" w:rsidR="007A0E1A" w:rsidRPr="0066679A" w:rsidRDefault="007A0E1A" w:rsidP="007A0E1A">
      <w:pPr>
        <w:rPr>
          <w:b/>
          <w:sz w:val="24"/>
          <w:u w:val="single"/>
        </w:rPr>
      </w:pPr>
      <w:r w:rsidRPr="0066679A">
        <w:rPr>
          <w:b/>
          <w:sz w:val="24"/>
          <w:u w:val="single"/>
        </w:rPr>
        <w:t>Problem Description:</w:t>
      </w:r>
    </w:p>
    <w:p w14:paraId="700475DE" w14:textId="77777777" w:rsidR="007A0E1A" w:rsidRDefault="007A0E1A" w:rsidP="007A0E1A"/>
    <w:p w14:paraId="762AA794" w14:textId="77777777" w:rsidR="007A0E1A" w:rsidRPr="0066679A" w:rsidRDefault="007A0E1A" w:rsidP="0066679A">
      <w:r w:rsidRPr="00DD41E0">
        <w:t>Write a program that prompts the user to enter a</w:t>
      </w:r>
      <w:r w:rsidR="0066679A">
        <w:t xml:space="preserve"> number of minutes and then calculate how many years and </w:t>
      </w:r>
      <w:r w:rsidR="00F66186">
        <w:t>days</w:t>
      </w:r>
      <w:r w:rsidR="0066679A">
        <w:t xml:space="preserve"> it will be equivalent </w:t>
      </w:r>
      <w:r w:rsidR="00F66186">
        <w:t xml:space="preserve">to, </w:t>
      </w:r>
      <w:r w:rsidR="0066679A">
        <w:t>then print</w:t>
      </w:r>
      <w:r w:rsidR="00F66186">
        <w:t xml:space="preserve"> it</w:t>
      </w:r>
      <w:r w:rsidR="0066679A">
        <w:t xml:space="preserve"> out these results as shown below. </w:t>
      </w:r>
    </w:p>
    <w:p w14:paraId="5D6BC230" w14:textId="77777777" w:rsidR="007A0E1A" w:rsidRPr="0066679A" w:rsidRDefault="007A0E1A" w:rsidP="007A0E1A">
      <w:pPr>
        <w:pStyle w:val="PRQN"/>
        <w:rPr>
          <w:rFonts w:ascii="Times New Roman" w:hAnsi="Times New Roman" w:cs="Calibri"/>
          <w:sz w:val="20"/>
          <w:lang w:eastAsia="ar-SA"/>
        </w:rPr>
      </w:pPr>
    </w:p>
    <w:p w14:paraId="0A059B29" w14:textId="77777777" w:rsidR="007A0E1A" w:rsidRDefault="007A0E1A" w:rsidP="007A0E1A">
      <w:r>
        <w:t>Here are sample runs of the program:</w:t>
      </w:r>
    </w:p>
    <w:p w14:paraId="141E20B4" w14:textId="77777777" w:rsidR="007A0E1A" w:rsidRDefault="007A0E1A" w:rsidP="007A0E1A">
      <w:pPr>
        <w:rPr>
          <w:rFonts w:ascii="Courier New" w:hAnsi="Courier New" w:cs="Courier New"/>
          <w:color w:val="000000"/>
        </w:rPr>
      </w:pPr>
    </w:p>
    <w:p w14:paraId="62D964B1" w14:textId="77777777" w:rsidR="0066679A" w:rsidRDefault="0066679A" w:rsidP="0066679A">
      <w:r>
        <w:t>Sample 1:</w:t>
      </w:r>
    </w:p>
    <w:p w14:paraId="48F8C932" w14:textId="77777777" w:rsidR="0066679A" w:rsidRP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  <w:r w:rsidRPr="0066679A">
        <w:rPr>
          <w:rFonts w:ascii="Courier New" w:eastAsia="SimSun" w:hAnsi="Courier New" w:cs="Courier New"/>
          <w:color w:val="000000"/>
          <w:lang w:eastAsia="zh-CN"/>
        </w:rPr>
        <w:t xml:space="preserve">Enter the number of minutes: </w:t>
      </w:r>
      <w:r w:rsidRPr="00F40354">
        <w:rPr>
          <w:rFonts w:ascii="Courier New" w:eastAsia="SimSun" w:hAnsi="Courier New" w:cs="Courier New"/>
          <w:b/>
          <w:color w:val="000000" w:themeColor="text1"/>
          <w:highlight w:val="yellow"/>
          <w:lang w:eastAsia="zh-CN"/>
        </w:rPr>
        <w:t>10000</w:t>
      </w:r>
    </w:p>
    <w:p w14:paraId="0B4B566A" w14:textId="77777777" w:rsidR="0066679A" w:rsidRP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  <w:r w:rsidRPr="0066679A">
        <w:rPr>
          <w:rFonts w:ascii="Courier New" w:eastAsia="SimSun" w:hAnsi="Courier New" w:cs="Courier New"/>
          <w:color w:val="000000"/>
          <w:lang w:eastAsia="zh-CN"/>
        </w:rPr>
        <w:t>10000 minutes is approximately 0 years and 6 days</w:t>
      </w:r>
    </w:p>
    <w:p w14:paraId="643ECC6A" w14:textId="77777777" w:rsid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</w:p>
    <w:p w14:paraId="5834E948" w14:textId="77777777" w:rsidR="0066679A" w:rsidRDefault="0066679A" w:rsidP="0066679A">
      <w:r>
        <w:t>Sample 2:</w:t>
      </w:r>
    </w:p>
    <w:p w14:paraId="00E642C8" w14:textId="77777777" w:rsidR="0066679A" w:rsidRP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  <w:r w:rsidRPr="0066679A">
        <w:rPr>
          <w:rFonts w:ascii="Courier New" w:eastAsia="SimSun" w:hAnsi="Courier New" w:cs="Courier New"/>
          <w:color w:val="000000"/>
          <w:lang w:eastAsia="zh-CN"/>
        </w:rPr>
        <w:t xml:space="preserve">Enter the number of minutes: </w:t>
      </w:r>
      <w:r w:rsidRPr="00F40354">
        <w:rPr>
          <w:rFonts w:ascii="Courier New" w:eastAsia="SimSun" w:hAnsi="Courier New" w:cs="Courier New"/>
          <w:b/>
          <w:color w:val="000000" w:themeColor="text1"/>
          <w:highlight w:val="yellow"/>
          <w:lang w:eastAsia="zh-CN"/>
        </w:rPr>
        <w:t>1234567</w:t>
      </w:r>
    </w:p>
    <w:p w14:paraId="1C9C9B0C" w14:textId="77777777" w:rsid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  <w:r w:rsidRPr="0066679A">
        <w:rPr>
          <w:rFonts w:ascii="Courier New" w:eastAsia="SimSun" w:hAnsi="Courier New" w:cs="Courier New"/>
          <w:color w:val="000000"/>
          <w:lang w:eastAsia="zh-CN"/>
        </w:rPr>
        <w:t>1234567 minutes is approximately 2 years and 127 days</w:t>
      </w:r>
      <w:r w:rsidRPr="0066679A">
        <w:rPr>
          <w:rFonts w:ascii="Courier New" w:eastAsia="SimSun" w:hAnsi="Courier New" w:cs="Courier New"/>
          <w:color w:val="000000"/>
          <w:lang w:eastAsia="zh-CN"/>
        </w:rPr>
        <w:cr/>
      </w:r>
    </w:p>
    <w:p w14:paraId="3EF4CB2A" w14:textId="77777777" w:rsidR="0066679A" w:rsidRDefault="0066679A" w:rsidP="0066679A">
      <w:r>
        <w:t>Sample 3:</w:t>
      </w:r>
    </w:p>
    <w:p w14:paraId="5022EB40" w14:textId="77777777" w:rsidR="0066679A" w:rsidRP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  <w:r w:rsidRPr="0066679A">
        <w:rPr>
          <w:rFonts w:ascii="Courier New" w:eastAsia="SimSun" w:hAnsi="Courier New" w:cs="Courier New"/>
          <w:color w:val="000000"/>
          <w:lang w:eastAsia="zh-CN"/>
        </w:rPr>
        <w:t xml:space="preserve">Enter the number of minutes: </w:t>
      </w:r>
      <w:r w:rsidRPr="00F40354">
        <w:rPr>
          <w:rFonts w:ascii="Courier New" w:eastAsia="SimSun" w:hAnsi="Courier New" w:cs="Courier New"/>
          <w:b/>
          <w:color w:val="000000" w:themeColor="text1"/>
          <w:highlight w:val="yellow"/>
          <w:lang w:eastAsia="zh-CN"/>
        </w:rPr>
        <w:t>123456789</w:t>
      </w:r>
    </w:p>
    <w:p w14:paraId="66A7E870" w14:textId="77777777" w:rsidR="0066679A" w:rsidRP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  <w:r w:rsidRPr="0066679A">
        <w:rPr>
          <w:rFonts w:ascii="Courier New" w:eastAsia="SimSun" w:hAnsi="Courier New" w:cs="Courier New"/>
          <w:color w:val="000000"/>
          <w:lang w:eastAsia="zh-CN"/>
        </w:rPr>
        <w:t>123456789 minutes is approximately 234 years and 323 days</w:t>
      </w:r>
    </w:p>
    <w:p w14:paraId="528D09FF" w14:textId="77777777" w:rsidR="0066679A" w:rsidRDefault="0066679A" w:rsidP="0066679A">
      <w:pPr>
        <w:rPr>
          <w:rFonts w:ascii="Courier New" w:eastAsia="SimSun" w:hAnsi="Courier New" w:cs="Courier New"/>
          <w:color w:val="000000"/>
          <w:lang w:eastAsia="zh-CN"/>
        </w:rPr>
      </w:pPr>
    </w:p>
    <w:p w14:paraId="07C55867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38DD15F3" w14:textId="77777777"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149FDD67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04D57845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53FD6EE4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67B4DFA6" w14:textId="77777777" w:rsidR="00285882" w:rsidRDefault="00285882" w:rsidP="0028588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The user will input the number of minutes that they would like to convert to approximately the amount of years and days, which would be the output. </w:t>
            </w:r>
          </w:p>
          <w:p w14:paraId="20F4BECB" w14:textId="77777777" w:rsidR="00285882" w:rsidRDefault="00285882" w:rsidP="0028588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Input: Number of minutes</w:t>
            </w:r>
          </w:p>
          <w:p w14:paraId="18E42E6B" w14:textId="68484344" w:rsidR="00A761B2" w:rsidRDefault="00285882" w:rsidP="00285882">
            <w:r>
              <w:rPr>
                <w:b/>
                <w:color w:val="0070C0"/>
              </w:rPr>
              <w:t>Output: Approximation of years and days.</w:t>
            </w:r>
          </w:p>
        </w:tc>
      </w:tr>
    </w:tbl>
    <w:p w14:paraId="0C73A7CA" w14:textId="77777777" w:rsidR="00A761B2" w:rsidRDefault="00A761B2" w:rsidP="00A761B2"/>
    <w:p w14:paraId="4BF8B71D" w14:textId="77777777" w:rsidR="00A761B2" w:rsidRDefault="00A761B2" w:rsidP="00A761B2"/>
    <w:p w14:paraId="1F95BF5C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EDAEE82" w14:textId="77777777"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3FFCD302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0F3BF555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6137CF23" w14:textId="77777777" w:rsidR="00A761B2" w:rsidRDefault="00A761B2" w:rsidP="00614F38"/>
          <w:p w14:paraId="22D632F8" w14:textId="306FA354" w:rsidR="00285882" w:rsidRDefault="00285882" w:rsidP="0028588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 w:rsidRPr="0064034B">
              <w:rPr>
                <w:b/>
                <w:color w:val="0070C0"/>
              </w:rPr>
              <w:t>A scanner input would have to be created to receive an input from the user.</w:t>
            </w:r>
          </w:p>
          <w:p w14:paraId="45D9AA34" w14:textId="561B8503" w:rsidR="00285882" w:rsidRPr="0064034B" w:rsidRDefault="00285882" w:rsidP="0028588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Formula to convert minutes into years and days. </w:t>
            </w:r>
          </w:p>
          <w:p w14:paraId="04717256" w14:textId="6F818014" w:rsidR="00A761B2" w:rsidRDefault="00A761B2" w:rsidP="00285882"/>
        </w:tc>
      </w:tr>
    </w:tbl>
    <w:p w14:paraId="0A3F782D" w14:textId="77777777" w:rsidR="00A761B2" w:rsidRDefault="00A761B2" w:rsidP="00A761B2"/>
    <w:p w14:paraId="3FF215F6" w14:textId="77777777" w:rsidR="00A761B2" w:rsidRDefault="00A761B2" w:rsidP="00A761B2"/>
    <w:p w14:paraId="45416060" w14:textId="77777777" w:rsidR="00A761B2" w:rsidRDefault="00A761B2" w:rsidP="00A761B2"/>
    <w:p w14:paraId="781B0CD3" w14:textId="77777777"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40C80592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6E35607D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548A82E3" w14:textId="77777777" w:rsidR="00A761B2" w:rsidRDefault="00A761B2" w:rsidP="00614F38"/>
          <w:p w14:paraId="4A2EE3FD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285882">
              <w:rPr>
                <w:b/>
                <w:color w:val="0070C0"/>
              </w:rPr>
              <w:t>java.util</w:t>
            </w:r>
            <w:proofErr w:type="gramEnd"/>
            <w:r w:rsidRPr="00285882">
              <w:rPr>
                <w:b/>
                <w:color w:val="0070C0"/>
              </w:rPr>
              <w:t>.Scanner</w:t>
            </w:r>
            <w:proofErr w:type="spellEnd"/>
            <w:r w:rsidRPr="00285882">
              <w:rPr>
                <w:b/>
                <w:color w:val="0070C0"/>
              </w:rPr>
              <w:t>;</w:t>
            </w:r>
          </w:p>
          <w:p w14:paraId="03ED4FCF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public class </w:t>
            </w:r>
            <w:proofErr w:type="spellStart"/>
            <w:proofErr w:type="gramStart"/>
            <w:r w:rsidRPr="00285882">
              <w:rPr>
                <w:b/>
                <w:color w:val="0070C0"/>
              </w:rPr>
              <w:t>MinConversion</w:t>
            </w:r>
            <w:proofErr w:type="spellEnd"/>
            <w:r w:rsidRPr="00285882">
              <w:rPr>
                <w:b/>
                <w:color w:val="0070C0"/>
              </w:rPr>
              <w:t>{</w:t>
            </w:r>
            <w:proofErr w:type="gramEnd"/>
          </w:p>
          <w:p w14:paraId="421B6515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public static void </w:t>
            </w:r>
            <w:proofErr w:type="gramStart"/>
            <w:r w:rsidRPr="00285882">
              <w:rPr>
                <w:b/>
                <w:color w:val="0070C0"/>
              </w:rPr>
              <w:t>main(</w:t>
            </w:r>
            <w:proofErr w:type="gramEnd"/>
            <w:r w:rsidRPr="00285882">
              <w:rPr>
                <w:b/>
                <w:color w:val="0070C0"/>
              </w:rPr>
              <w:t xml:space="preserve">String[] </w:t>
            </w:r>
            <w:proofErr w:type="spellStart"/>
            <w:r w:rsidRPr="00285882">
              <w:rPr>
                <w:b/>
                <w:color w:val="0070C0"/>
              </w:rPr>
              <w:t>args</w:t>
            </w:r>
            <w:proofErr w:type="spellEnd"/>
            <w:r w:rsidRPr="00285882">
              <w:rPr>
                <w:b/>
                <w:color w:val="0070C0"/>
              </w:rPr>
              <w:t>){</w:t>
            </w:r>
          </w:p>
          <w:p w14:paraId="3001A8E7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lastRenderedPageBreak/>
              <w:t xml:space="preserve">        Scanner input= new </w:t>
            </w:r>
            <w:proofErr w:type="gramStart"/>
            <w:r w:rsidRPr="00285882">
              <w:rPr>
                <w:b/>
                <w:color w:val="0070C0"/>
              </w:rPr>
              <w:t>Scanner(</w:t>
            </w:r>
            <w:proofErr w:type="gramEnd"/>
            <w:r w:rsidRPr="00285882">
              <w:rPr>
                <w:b/>
                <w:color w:val="0070C0"/>
              </w:rPr>
              <w:t>System.in);</w:t>
            </w:r>
          </w:p>
          <w:p w14:paraId="4AB96A54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    </w:t>
            </w:r>
            <w:proofErr w:type="spellStart"/>
            <w:r w:rsidRPr="00285882">
              <w:rPr>
                <w:b/>
                <w:color w:val="0070C0"/>
              </w:rPr>
              <w:t>System.out.print</w:t>
            </w:r>
            <w:proofErr w:type="spellEnd"/>
            <w:r w:rsidRPr="00285882">
              <w:rPr>
                <w:b/>
                <w:color w:val="0070C0"/>
              </w:rPr>
              <w:t>("Enter the number of minutes: ");</w:t>
            </w:r>
          </w:p>
          <w:p w14:paraId="4630EC23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    </w:t>
            </w:r>
            <w:proofErr w:type="spellStart"/>
            <w:r w:rsidRPr="00285882">
              <w:rPr>
                <w:b/>
                <w:color w:val="0070C0"/>
              </w:rPr>
              <w:t>int</w:t>
            </w:r>
            <w:proofErr w:type="spellEnd"/>
            <w:r w:rsidRPr="00285882">
              <w:rPr>
                <w:b/>
                <w:color w:val="0070C0"/>
              </w:rPr>
              <w:t xml:space="preserve"> min= </w:t>
            </w:r>
            <w:proofErr w:type="spellStart"/>
            <w:proofErr w:type="gramStart"/>
            <w:r w:rsidRPr="00285882">
              <w:rPr>
                <w:b/>
                <w:color w:val="0070C0"/>
              </w:rPr>
              <w:t>input.nextInt</w:t>
            </w:r>
            <w:proofErr w:type="spellEnd"/>
            <w:proofErr w:type="gramEnd"/>
            <w:r w:rsidRPr="00285882">
              <w:rPr>
                <w:b/>
                <w:color w:val="0070C0"/>
              </w:rPr>
              <w:t>();</w:t>
            </w:r>
          </w:p>
          <w:p w14:paraId="5DDFC977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    </w:t>
            </w:r>
            <w:proofErr w:type="spellStart"/>
            <w:r w:rsidRPr="00285882">
              <w:rPr>
                <w:b/>
                <w:color w:val="0070C0"/>
              </w:rPr>
              <w:t>int</w:t>
            </w:r>
            <w:proofErr w:type="spellEnd"/>
            <w:r w:rsidRPr="00285882">
              <w:rPr>
                <w:b/>
                <w:color w:val="0070C0"/>
              </w:rPr>
              <w:t xml:space="preserve"> days= min</w:t>
            </w:r>
            <w:proofErr w:type="gramStart"/>
            <w:r w:rsidRPr="00285882">
              <w:rPr>
                <w:b/>
                <w:color w:val="0070C0"/>
              </w:rPr>
              <w:t>/(</w:t>
            </w:r>
            <w:proofErr w:type="gramEnd"/>
            <w:r w:rsidRPr="00285882">
              <w:rPr>
                <w:b/>
                <w:color w:val="0070C0"/>
              </w:rPr>
              <w:t>60*24);</w:t>
            </w:r>
          </w:p>
          <w:p w14:paraId="6D40B065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    </w:t>
            </w:r>
            <w:proofErr w:type="spellStart"/>
            <w:r w:rsidRPr="00285882">
              <w:rPr>
                <w:b/>
                <w:color w:val="0070C0"/>
              </w:rPr>
              <w:t>int</w:t>
            </w:r>
            <w:proofErr w:type="spellEnd"/>
            <w:r w:rsidRPr="00285882">
              <w:rPr>
                <w:b/>
                <w:color w:val="0070C0"/>
              </w:rPr>
              <w:t xml:space="preserve"> years= days/365;</w:t>
            </w:r>
          </w:p>
          <w:p w14:paraId="65BC0E8C" w14:textId="43933688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    </w:t>
            </w:r>
            <w:proofErr w:type="spellStart"/>
            <w:r w:rsidRPr="00285882">
              <w:rPr>
                <w:b/>
                <w:color w:val="0070C0"/>
              </w:rPr>
              <w:t>int</w:t>
            </w:r>
            <w:proofErr w:type="spellEnd"/>
            <w:r w:rsidRPr="00285882">
              <w:rPr>
                <w:b/>
                <w:color w:val="0070C0"/>
              </w:rPr>
              <w:t xml:space="preserve"> rem= days%365;//rem is </w:t>
            </w:r>
            <w:r w:rsidR="00BD69D8" w:rsidRPr="00BD69D8">
              <w:rPr>
                <w:b/>
                <w:color w:val="0070C0"/>
              </w:rPr>
              <w:t>remaining</w:t>
            </w:r>
            <w:r w:rsidR="00BD69D8">
              <w:rPr>
                <w:b/>
                <w:color w:val="0070C0"/>
              </w:rPr>
              <w:t xml:space="preserve"> </w:t>
            </w:r>
            <w:bookmarkStart w:id="0" w:name="_GoBack"/>
            <w:bookmarkEnd w:id="0"/>
            <w:r w:rsidRPr="00285882">
              <w:rPr>
                <w:b/>
                <w:color w:val="0070C0"/>
              </w:rPr>
              <w:t>days</w:t>
            </w:r>
          </w:p>
          <w:p w14:paraId="7A86F470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    </w:t>
            </w:r>
            <w:proofErr w:type="spellStart"/>
            <w:r w:rsidRPr="00285882">
              <w:rPr>
                <w:b/>
                <w:color w:val="0070C0"/>
              </w:rPr>
              <w:t>System.out.println</w:t>
            </w:r>
            <w:proofErr w:type="spellEnd"/>
            <w:r w:rsidRPr="00285882">
              <w:rPr>
                <w:b/>
                <w:color w:val="0070C0"/>
              </w:rPr>
              <w:t>(min+" minutes is approximately "+years+" years and "+ rem+" days");</w:t>
            </w:r>
          </w:p>
          <w:p w14:paraId="265C55E4" w14:textId="77777777" w:rsidR="00285882" w:rsidRPr="00285882" w:rsidRDefault="00285882" w:rsidP="00285882">
            <w:pPr>
              <w:rPr>
                <w:b/>
                <w:color w:val="0070C0"/>
              </w:rPr>
            </w:pPr>
            <w:r w:rsidRPr="00285882">
              <w:rPr>
                <w:b/>
                <w:color w:val="0070C0"/>
              </w:rPr>
              <w:t xml:space="preserve">    }</w:t>
            </w:r>
          </w:p>
          <w:p w14:paraId="73DFDD30" w14:textId="3F57C034" w:rsidR="00A761B2" w:rsidRDefault="00285882" w:rsidP="00285882">
            <w:r w:rsidRPr="00285882">
              <w:rPr>
                <w:b/>
                <w:color w:val="0070C0"/>
              </w:rPr>
              <w:t>}</w:t>
            </w:r>
          </w:p>
        </w:tc>
      </w:tr>
    </w:tbl>
    <w:p w14:paraId="10C3848A" w14:textId="77777777" w:rsidR="00A761B2" w:rsidRDefault="00A761B2" w:rsidP="00A761B2"/>
    <w:p w14:paraId="37C04F9D" w14:textId="77777777" w:rsidR="00AE12E1" w:rsidRDefault="00AE12E1" w:rsidP="00A761B2"/>
    <w:p w14:paraId="67BB1DB0" w14:textId="77777777" w:rsidR="00AE12E1" w:rsidRDefault="00AE12E1" w:rsidP="00A761B2"/>
    <w:p w14:paraId="106ED91C" w14:textId="77777777"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078BB76E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4D380A0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1608A98A" w14:textId="77777777" w:rsidR="00A761B2" w:rsidRDefault="00A761B2" w:rsidP="00614F38"/>
          <w:p w14:paraId="655CDDE9" w14:textId="77777777"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 xml:space="preserve">RUN three times, using </w:t>
            </w:r>
            <w:r w:rsidR="00C13720">
              <w:rPr>
                <w:b/>
                <w:color w:val="0070C0"/>
              </w:rPr>
              <w:t>…</w:t>
            </w:r>
          </w:p>
          <w:p w14:paraId="36BA1820" w14:textId="77777777" w:rsidR="00FD4F7F" w:rsidRPr="00ED7D4B" w:rsidRDefault="00FD4F7F" w:rsidP="00614F38">
            <w:pPr>
              <w:rPr>
                <w:b/>
                <w:color w:val="0070C0"/>
              </w:rPr>
            </w:pPr>
          </w:p>
          <w:p w14:paraId="1C3C4D5B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50706BB5" w14:textId="77777777" w:rsidR="00FD4F7F" w:rsidRPr="00ED7D4B" w:rsidRDefault="00FD4F7F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ED7D4B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the number of minutes: </w:t>
            </w:r>
            <w:r w:rsidRPr="00ED7D4B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10000</w:t>
            </w:r>
          </w:p>
          <w:p w14:paraId="03E0DBD2" w14:textId="77777777" w:rsidR="00FD4F7F" w:rsidRPr="00ED7D4B" w:rsidRDefault="00FD4F7F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ED7D4B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10000 minutes is approximately 0 years and 6 days</w:t>
            </w:r>
          </w:p>
          <w:p w14:paraId="645DAB54" w14:textId="77777777" w:rsidR="00FD4F7F" w:rsidRPr="00ED7D4B" w:rsidRDefault="00FD4F7F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14:paraId="78829D83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7E0E77BB" w14:textId="00E36328" w:rsidR="00C13720" w:rsidRDefault="00285882" w:rsidP="00FD4F7F">
            <w:pPr>
              <w:rPr>
                <w:rFonts w:ascii="Courier New" w:eastAsia="SimSun" w:hAnsi="Courier New" w:cs="Courier New"/>
                <w:b/>
                <w:color w:val="000000" w:themeColor="text1"/>
                <w:lang w:eastAsia="zh-CN"/>
              </w:rPr>
            </w:pPr>
            <w:r w:rsidRPr="00285882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the number of minutes: </w:t>
            </w:r>
            <w:r w:rsidRPr="00285882">
              <w:rPr>
                <w:rFonts w:ascii="Courier New" w:eastAsia="SimSun" w:hAnsi="Courier New" w:cs="Courier New"/>
                <w:b/>
                <w:color w:val="000000" w:themeColor="text1"/>
                <w:highlight w:val="yellow"/>
                <w:lang w:eastAsia="zh-CN"/>
              </w:rPr>
              <w:t>150000</w:t>
            </w:r>
          </w:p>
          <w:p w14:paraId="6956C104" w14:textId="66579E90" w:rsidR="00285882" w:rsidRPr="00285882" w:rsidRDefault="00285882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285882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12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34567 minutes is approximately 0</w:t>
            </w:r>
            <w:r w:rsidRPr="00285882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 years and 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104</w:t>
            </w:r>
            <w:r w:rsidRPr="00285882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 days</w:t>
            </w:r>
            <w:r w:rsidRPr="00285882">
              <w:rPr>
                <w:rFonts w:ascii="Courier New" w:eastAsia="SimSun" w:hAnsi="Courier New" w:cs="Courier New"/>
                <w:b/>
                <w:color w:val="000000"/>
                <w:lang w:eastAsia="zh-CN"/>
              </w:rPr>
              <w:cr/>
            </w:r>
          </w:p>
          <w:p w14:paraId="7E7E5FC5" w14:textId="0B1526AC" w:rsidR="00FD4F7F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45794975" w14:textId="7CB2B60A" w:rsidR="00285882" w:rsidRDefault="00285882" w:rsidP="00FD4F7F">
            <w:pPr>
              <w:rPr>
                <w:rFonts w:ascii="Courier New" w:eastAsia="SimSun" w:hAnsi="Courier New" w:cs="Courier New"/>
                <w:b/>
                <w:color w:val="000000" w:themeColor="text1"/>
                <w:lang w:eastAsia="zh-CN"/>
              </w:rPr>
            </w:pPr>
            <w:r w:rsidRPr="00285882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the number of minutes: </w:t>
            </w:r>
            <w:r w:rsidRPr="00285882">
              <w:rPr>
                <w:rFonts w:ascii="Courier New" w:eastAsia="SimSun" w:hAnsi="Courier New" w:cs="Courier New"/>
                <w:b/>
                <w:color w:val="000000" w:themeColor="text1"/>
                <w:highlight w:val="yellow"/>
                <w:lang w:eastAsia="zh-CN"/>
              </w:rPr>
              <w:t>1450000</w:t>
            </w:r>
          </w:p>
          <w:p w14:paraId="3851810C" w14:textId="2C09E430" w:rsidR="00285882" w:rsidRPr="00285882" w:rsidRDefault="00285882" w:rsidP="00FD4F7F">
            <w:pPr>
              <w:rPr>
                <w:b/>
                <w:color w:val="0070C0"/>
                <w:u w:val="single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123456789 minutes is approximately 2 years and 276 days</w:t>
            </w:r>
          </w:p>
          <w:p w14:paraId="512CF583" w14:textId="77777777" w:rsidR="00A761B2" w:rsidRDefault="00A761B2" w:rsidP="00614F38"/>
        </w:tc>
      </w:tr>
    </w:tbl>
    <w:p w14:paraId="00FA5265" w14:textId="77777777"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00F3" w14:textId="77777777" w:rsidR="006B599B" w:rsidRDefault="006B599B">
      <w:r>
        <w:separator/>
      </w:r>
    </w:p>
  </w:endnote>
  <w:endnote w:type="continuationSeparator" w:id="0">
    <w:p w14:paraId="125AAF82" w14:textId="77777777" w:rsidR="006B599B" w:rsidRDefault="006B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EEA70" w14:textId="77777777" w:rsidR="006B599B" w:rsidRDefault="006B599B">
      <w:r>
        <w:separator/>
      </w:r>
    </w:p>
  </w:footnote>
  <w:footnote w:type="continuationSeparator" w:id="0">
    <w:p w14:paraId="40CA923B" w14:textId="77777777" w:rsidR="006B599B" w:rsidRDefault="006B5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747D"/>
    <w:multiLevelType w:val="hybridMultilevel"/>
    <w:tmpl w:val="FE34C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F7CD6"/>
    <w:rsid w:val="00227C59"/>
    <w:rsid w:val="00245D93"/>
    <w:rsid w:val="00275618"/>
    <w:rsid w:val="00285882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41D27"/>
    <w:rsid w:val="004724F7"/>
    <w:rsid w:val="00472CF6"/>
    <w:rsid w:val="004A074E"/>
    <w:rsid w:val="004F4105"/>
    <w:rsid w:val="004F7EEF"/>
    <w:rsid w:val="0050443C"/>
    <w:rsid w:val="005125B4"/>
    <w:rsid w:val="0052169D"/>
    <w:rsid w:val="0054326B"/>
    <w:rsid w:val="00577E63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B599B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5B67"/>
    <w:rsid w:val="00845DD2"/>
    <w:rsid w:val="008536B3"/>
    <w:rsid w:val="008750D0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D3DF0"/>
    <w:rsid w:val="00A25CC7"/>
    <w:rsid w:val="00A27431"/>
    <w:rsid w:val="00A31E21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9AC"/>
    <w:rsid w:val="00B15D66"/>
    <w:rsid w:val="00B170E2"/>
    <w:rsid w:val="00B17491"/>
    <w:rsid w:val="00B32F80"/>
    <w:rsid w:val="00B72F55"/>
    <w:rsid w:val="00B90154"/>
    <w:rsid w:val="00BC7DF5"/>
    <w:rsid w:val="00BD14DA"/>
    <w:rsid w:val="00BD69D8"/>
    <w:rsid w:val="00BE1354"/>
    <w:rsid w:val="00C01549"/>
    <w:rsid w:val="00C13720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44F1"/>
    <w:rsid w:val="00D6665D"/>
    <w:rsid w:val="00D8415E"/>
    <w:rsid w:val="00D92A5A"/>
    <w:rsid w:val="00DD6EF5"/>
    <w:rsid w:val="00DE63C7"/>
    <w:rsid w:val="00E53E96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6A3E66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2561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3</cp:revision>
  <cp:lastPrinted>2010-08-31T08:58:00Z</cp:lastPrinted>
  <dcterms:created xsi:type="dcterms:W3CDTF">2018-08-29T13:15:00Z</dcterms:created>
  <dcterms:modified xsi:type="dcterms:W3CDTF">2018-08-29T13:19:00Z</dcterms:modified>
</cp:coreProperties>
</file>